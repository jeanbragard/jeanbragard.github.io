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FC066F" w14:textId="77777777" w:rsidR="003550D5" w:rsidRPr="00AC3DB6" w:rsidRDefault="003550D5">
      <w:pPr>
        <w:jc w:val="both"/>
        <w:rPr>
          <w:rFonts w:ascii="Arial Narrow" w:hAnsi="Arial Narrow"/>
          <w:sz w:val="22"/>
          <w:lang w:val="en-US"/>
        </w:rPr>
      </w:pPr>
    </w:p>
    <w:p w14:paraId="258FC49D" w14:textId="77777777" w:rsidR="003550D5" w:rsidRPr="00AC3DB6" w:rsidRDefault="003550D5">
      <w:pPr>
        <w:jc w:val="both"/>
        <w:rPr>
          <w:rFonts w:ascii="Arial Narrow" w:hAnsi="Arial Narrow"/>
          <w:spacing w:val="-3"/>
          <w:sz w:val="22"/>
          <w:lang w:val="en-US"/>
        </w:rPr>
      </w:pPr>
    </w:p>
    <w:p w14:paraId="3FD3AF3B" w14:textId="77777777" w:rsidR="003550D5" w:rsidRPr="00AC3DB6" w:rsidRDefault="003550D5">
      <w:pPr>
        <w:jc w:val="both"/>
        <w:rPr>
          <w:rFonts w:ascii="Arial Narrow" w:hAnsi="Arial Narrow"/>
          <w:sz w:val="22"/>
          <w:lang w:val="en-US"/>
        </w:rPr>
      </w:pPr>
    </w:p>
    <w:p w14:paraId="36F64A6B" w14:textId="77777777" w:rsidR="003550D5" w:rsidRPr="00AC3DB6" w:rsidRDefault="003550D5">
      <w:pPr>
        <w:jc w:val="both"/>
        <w:rPr>
          <w:rFonts w:ascii="Arial Narrow" w:hAnsi="Arial Narrow"/>
          <w:sz w:val="24"/>
          <w:lang w:val="en-US"/>
        </w:rPr>
      </w:pPr>
    </w:p>
    <w:p w14:paraId="2191B880" w14:textId="77777777" w:rsidR="003550D5" w:rsidRPr="00AC3DB6" w:rsidRDefault="003550D5">
      <w:pPr>
        <w:jc w:val="center"/>
        <w:rPr>
          <w:rFonts w:ascii="Arial Narrow" w:hAnsi="Arial Narrow"/>
          <w:smallCaps/>
          <w:sz w:val="52"/>
          <w:szCs w:val="28"/>
          <w:lang w:val="en-US"/>
        </w:rPr>
      </w:pPr>
      <w:r w:rsidRPr="00AC3DB6">
        <w:rPr>
          <w:rFonts w:ascii="Arial Narrow" w:hAnsi="Arial Narrow"/>
          <w:smallCaps/>
          <w:sz w:val="52"/>
          <w:szCs w:val="28"/>
          <w:lang w:val="en-US"/>
        </w:rPr>
        <w:t>Curriculum vitae</w:t>
      </w:r>
    </w:p>
    <w:p w14:paraId="6E5FC0DE" w14:textId="77777777" w:rsidR="003550D5" w:rsidRPr="00AC3DB6" w:rsidRDefault="003550D5">
      <w:pPr>
        <w:jc w:val="both"/>
        <w:rPr>
          <w:rFonts w:ascii="Arial Narrow" w:hAnsi="Arial Narrow"/>
          <w:sz w:val="24"/>
          <w:lang w:val="en-US"/>
        </w:rPr>
      </w:pPr>
    </w:p>
    <w:p w14:paraId="6A76F198" w14:textId="77777777" w:rsidR="003550D5" w:rsidRPr="00AC3DB6" w:rsidRDefault="003550D5">
      <w:pPr>
        <w:jc w:val="both"/>
        <w:rPr>
          <w:rFonts w:ascii="Arial Narrow" w:hAnsi="Arial Narrow"/>
          <w:sz w:val="24"/>
          <w:lang w:val="en-US"/>
        </w:rPr>
      </w:pPr>
    </w:p>
    <w:p w14:paraId="701F3240" w14:textId="77777777" w:rsidR="003550D5" w:rsidRPr="00AC3DB6" w:rsidRDefault="003550D5">
      <w:pPr>
        <w:jc w:val="both"/>
        <w:rPr>
          <w:rFonts w:ascii="Arial Narrow" w:hAnsi="Arial Narrow"/>
          <w:sz w:val="24"/>
          <w:lang w:val="en-US"/>
        </w:rPr>
      </w:pPr>
    </w:p>
    <w:p w14:paraId="77D7BFE0" w14:textId="7B528922" w:rsidR="003550D5" w:rsidRPr="00AC3DB6" w:rsidRDefault="00AC3E2B">
      <w:pPr>
        <w:jc w:val="center"/>
        <w:rPr>
          <w:rFonts w:ascii="Arial Narrow" w:hAnsi="Arial Narrow"/>
          <w:smallCaps/>
          <w:sz w:val="36"/>
          <w:lang w:val="en-US"/>
        </w:rPr>
      </w:pPr>
      <w:r>
        <w:rPr>
          <w:rFonts w:ascii="Arial Narrow" w:hAnsi="Arial Narrow"/>
          <w:smallCaps/>
          <w:sz w:val="36"/>
          <w:lang w:val="en-US"/>
        </w:rPr>
        <w:t xml:space="preserve">Jean René </w:t>
      </w:r>
      <w:r w:rsidR="003550D5" w:rsidRPr="00AC3DB6">
        <w:rPr>
          <w:rFonts w:ascii="Arial Narrow" w:hAnsi="Arial Narrow"/>
          <w:smallCaps/>
          <w:sz w:val="36"/>
          <w:lang w:val="en-US"/>
        </w:rPr>
        <w:t>Bragard</w:t>
      </w:r>
      <w:r>
        <w:rPr>
          <w:rFonts w:ascii="Arial Narrow" w:hAnsi="Arial Narrow"/>
          <w:smallCaps/>
          <w:sz w:val="36"/>
          <w:lang w:val="en-US"/>
        </w:rPr>
        <w:t xml:space="preserve"> Monier</w:t>
      </w:r>
    </w:p>
    <w:p w14:paraId="2AE8F3AE" w14:textId="77777777" w:rsidR="003550D5" w:rsidRPr="00AC3DB6" w:rsidRDefault="003550D5">
      <w:pPr>
        <w:ind w:left="1134"/>
        <w:rPr>
          <w:rFonts w:ascii="Arial Narrow" w:hAnsi="Arial Narrow"/>
          <w:sz w:val="24"/>
          <w:lang w:val="en-US"/>
        </w:rPr>
      </w:pPr>
    </w:p>
    <w:p w14:paraId="45D92510" w14:textId="7EC98901" w:rsidR="003550D5" w:rsidRPr="00AC3DB6" w:rsidRDefault="00026176" w:rsidP="001D79BE">
      <w:pPr>
        <w:jc w:val="center"/>
        <w:rPr>
          <w:rFonts w:ascii="Arial Narrow" w:hAnsi="Arial Narrow"/>
          <w:smallCaps/>
          <w:sz w:val="28"/>
          <w:lang w:val="en-US"/>
        </w:rPr>
      </w:pPr>
      <w:r>
        <w:rPr>
          <w:rFonts w:ascii="Arial Narrow" w:hAnsi="Arial Narrow"/>
          <w:smallCaps/>
          <w:sz w:val="28"/>
          <w:lang w:val="en-US"/>
        </w:rPr>
        <w:t>January</w:t>
      </w:r>
      <w:r w:rsidR="00F4080F">
        <w:rPr>
          <w:rFonts w:ascii="Arial Narrow" w:hAnsi="Arial Narrow"/>
          <w:smallCaps/>
          <w:sz w:val="28"/>
          <w:lang w:val="en-US"/>
        </w:rPr>
        <w:t xml:space="preserve"> </w:t>
      </w:r>
      <w:r w:rsidR="003550D5" w:rsidRPr="00AC3DB6">
        <w:rPr>
          <w:rFonts w:ascii="Arial Narrow" w:hAnsi="Arial Narrow"/>
          <w:smallCaps/>
          <w:sz w:val="28"/>
          <w:lang w:val="en-US"/>
        </w:rPr>
        <w:t>20</w:t>
      </w:r>
      <w:r w:rsidR="002C5883">
        <w:rPr>
          <w:rFonts w:ascii="Arial Narrow" w:hAnsi="Arial Narrow"/>
          <w:smallCaps/>
          <w:sz w:val="28"/>
          <w:lang w:val="en-US"/>
        </w:rPr>
        <w:t>2</w:t>
      </w:r>
      <w:r>
        <w:rPr>
          <w:rFonts w:ascii="Arial Narrow" w:hAnsi="Arial Narrow"/>
          <w:smallCaps/>
          <w:sz w:val="28"/>
          <w:lang w:val="en-US"/>
        </w:rPr>
        <w:t>4</w:t>
      </w:r>
    </w:p>
    <w:p w14:paraId="1BB8C942" w14:textId="77777777" w:rsidR="00FA7AD8" w:rsidRPr="00AC3DB6" w:rsidRDefault="00FA7AD8" w:rsidP="00AC3DB6">
      <w:pPr>
        <w:rPr>
          <w:rFonts w:ascii="Arial Narrow" w:hAnsi="Arial Narrow"/>
          <w:smallCaps/>
          <w:sz w:val="28"/>
          <w:lang w:val="en-US"/>
        </w:rPr>
      </w:pPr>
    </w:p>
    <w:p w14:paraId="1B0DBB8D" w14:textId="77777777" w:rsidR="00FA7AD8" w:rsidRPr="00AC3DB6" w:rsidRDefault="00FA7AD8" w:rsidP="001D79BE">
      <w:pPr>
        <w:jc w:val="center"/>
        <w:rPr>
          <w:rFonts w:ascii="Arial Narrow" w:hAnsi="Arial Narrow"/>
          <w:smallCaps/>
          <w:sz w:val="28"/>
          <w:lang w:val="en-US"/>
        </w:rPr>
      </w:pPr>
    </w:p>
    <w:p w14:paraId="78E0CA24" w14:textId="5C888F7A" w:rsidR="00FA7AD8" w:rsidRPr="00AC3DB6" w:rsidRDefault="00FA7AD8" w:rsidP="001D79BE">
      <w:pPr>
        <w:jc w:val="center"/>
        <w:rPr>
          <w:rFonts w:ascii="Arial Narrow" w:hAnsi="Arial Narrow"/>
          <w:smallCaps/>
          <w:sz w:val="28"/>
          <w:lang w:val="en-US"/>
        </w:rPr>
      </w:pPr>
      <w:r w:rsidRPr="00AC3DB6">
        <w:rPr>
          <w:rFonts w:ascii="Arial Narrow" w:hAnsi="Arial Narrow"/>
          <w:smallCaps/>
          <w:noProof/>
          <w:sz w:val="28"/>
          <w:lang w:val="en-US" w:eastAsia="en-US"/>
        </w:rPr>
        <w:drawing>
          <wp:inline distT="0" distB="0" distL="0" distR="0" wp14:anchorId="3BFDEE04" wp14:editId="5DFEBEC4">
            <wp:extent cx="1950720" cy="1674195"/>
            <wp:effectExtent l="0" t="0" r="5080" b="2540"/>
            <wp:docPr id="2" name="Picture 2" descr="Macintosh HD:Users:jeanbragard:COLBERTHOME:Cursos:EVALUACION_TRAMOS_UNAV:foto_jb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anbragard:COLBERTHOME:Cursos:EVALUACION_TRAMOS_UNAV:foto_jb_20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0720" cy="1674195"/>
                    </a:xfrm>
                    <a:prstGeom prst="rect">
                      <a:avLst/>
                    </a:prstGeom>
                    <a:noFill/>
                    <a:ln>
                      <a:noFill/>
                    </a:ln>
                  </pic:spPr>
                </pic:pic>
              </a:graphicData>
            </a:graphic>
          </wp:inline>
        </w:drawing>
      </w:r>
    </w:p>
    <w:p w14:paraId="2BC7156C" w14:textId="77777777" w:rsidR="007E7DFC" w:rsidRPr="00AC3DB6" w:rsidRDefault="007E7DFC" w:rsidP="001D79BE">
      <w:pPr>
        <w:jc w:val="center"/>
        <w:rPr>
          <w:rFonts w:ascii="Arial Narrow" w:hAnsi="Arial Narrow"/>
          <w:smallCaps/>
          <w:sz w:val="28"/>
          <w:lang w:val="en-US"/>
        </w:rPr>
      </w:pPr>
    </w:p>
    <w:p w14:paraId="0F8D9EFD" w14:textId="77777777" w:rsidR="007E7DFC" w:rsidRPr="00AC3DB6" w:rsidRDefault="007E7DFC" w:rsidP="001D79BE">
      <w:pPr>
        <w:jc w:val="center"/>
        <w:rPr>
          <w:rFonts w:ascii="Arial Narrow" w:hAnsi="Arial Narrow"/>
          <w:smallCaps/>
          <w:sz w:val="28"/>
          <w:lang w:val="en-US"/>
        </w:rPr>
      </w:pPr>
    </w:p>
    <w:tbl>
      <w:tblPr>
        <w:tblW w:w="0" w:type="auto"/>
        <w:tblLayout w:type="fixed"/>
        <w:tblCellMar>
          <w:left w:w="70" w:type="dxa"/>
          <w:right w:w="70" w:type="dxa"/>
        </w:tblCellMar>
        <w:tblLook w:val="0000" w:firstRow="0" w:lastRow="0" w:firstColumn="0" w:lastColumn="0" w:noHBand="0" w:noVBand="0"/>
      </w:tblPr>
      <w:tblGrid>
        <w:gridCol w:w="5173"/>
        <w:gridCol w:w="3969"/>
      </w:tblGrid>
      <w:tr w:rsidR="00AC3DB6" w:rsidRPr="00AC3DB6" w14:paraId="6D644C45" w14:textId="77777777" w:rsidTr="0031408F">
        <w:tc>
          <w:tcPr>
            <w:tcW w:w="5173" w:type="dxa"/>
          </w:tcPr>
          <w:p w14:paraId="6C1CC59F" w14:textId="09274021" w:rsidR="00AC3DB6" w:rsidRPr="00AC3DB6" w:rsidRDefault="00AC3DB6" w:rsidP="00AC3DB6">
            <w:pPr>
              <w:spacing w:before="60" w:after="60"/>
              <w:rPr>
                <w:rFonts w:ascii="Arial Narrow" w:hAnsi="Arial Narrow"/>
                <w:u w:val="single"/>
                <w:lang w:val="en-US"/>
              </w:rPr>
            </w:pPr>
          </w:p>
          <w:p w14:paraId="26D65395" w14:textId="77777777" w:rsidR="00AC3DB6" w:rsidRPr="00AC3DB6" w:rsidRDefault="00AC3DB6" w:rsidP="00AC3DB6">
            <w:pPr>
              <w:spacing w:before="60" w:after="60"/>
              <w:ind w:left="1440"/>
              <w:rPr>
                <w:rFonts w:ascii="Arial Narrow" w:hAnsi="Arial Narrow"/>
                <w:lang w:val="en-US"/>
              </w:rPr>
            </w:pPr>
          </w:p>
          <w:p w14:paraId="0751477C" w14:textId="77777777" w:rsidR="00AC3DB6" w:rsidRPr="00AC3DB6" w:rsidRDefault="00AC3DB6" w:rsidP="00AC3DB6">
            <w:pPr>
              <w:spacing w:before="60" w:after="60"/>
              <w:ind w:left="1440"/>
              <w:rPr>
                <w:rFonts w:ascii="Arial Narrow" w:hAnsi="Arial Narrow"/>
                <w:lang w:val="en-US"/>
              </w:rPr>
            </w:pPr>
            <w:r w:rsidRPr="00AC3DB6">
              <w:rPr>
                <w:rFonts w:ascii="Arial Narrow" w:hAnsi="Arial Narrow"/>
                <w:u w:val="single"/>
                <w:lang w:val="en-US"/>
              </w:rPr>
              <w:t>Researcher ID:</w:t>
            </w:r>
            <w:r w:rsidRPr="00AC3DB6">
              <w:rPr>
                <w:rFonts w:ascii="Arial Narrow" w:hAnsi="Arial Narrow"/>
                <w:lang w:val="en-US"/>
              </w:rPr>
              <w:t xml:space="preserve"> </w:t>
            </w:r>
          </w:p>
          <w:p w14:paraId="5430170B" w14:textId="77777777" w:rsidR="00AC3DB6" w:rsidRPr="00AC3DB6" w:rsidRDefault="00AC3DB6" w:rsidP="00AC3DB6">
            <w:pPr>
              <w:spacing w:before="60" w:after="60"/>
              <w:ind w:left="1440"/>
              <w:rPr>
                <w:rFonts w:ascii="Arial Narrow" w:hAnsi="Arial Narrow"/>
                <w:lang w:val="en-US"/>
              </w:rPr>
            </w:pPr>
          </w:p>
        </w:tc>
        <w:tc>
          <w:tcPr>
            <w:tcW w:w="3969" w:type="dxa"/>
          </w:tcPr>
          <w:p w14:paraId="53F0E746" w14:textId="77777777" w:rsidR="00AC3DB6" w:rsidRPr="00AC3DB6" w:rsidRDefault="00AC3DB6" w:rsidP="0031408F">
            <w:pPr>
              <w:snapToGrid w:val="0"/>
              <w:spacing w:before="60" w:after="60"/>
              <w:rPr>
                <w:rFonts w:ascii="Arial Narrow" w:hAnsi="Arial Narrow"/>
                <w:b/>
                <w:lang w:val="en-US"/>
              </w:rPr>
            </w:pPr>
          </w:p>
          <w:p w14:paraId="320EB8AA" w14:textId="77777777" w:rsidR="00AC3DB6" w:rsidRPr="00AC3DB6" w:rsidRDefault="00AC3DB6" w:rsidP="0031408F">
            <w:pPr>
              <w:spacing w:before="60" w:after="60"/>
              <w:rPr>
                <w:rFonts w:ascii="Arial Narrow" w:hAnsi="Arial Narrow"/>
                <w:b/>
                <w:lang w:val="en-US"/>
              </w:rPr>
            </w:pPr>
          </w:p>
          <w:p w14:paraId="79CF1796" w14:textId="77777777" w:rsidR="00AC3DB6" w:rsidRPr="00AC3DB6" w:rsidRDefault="00AC3DB6" w:rsidP="0031408F">
            <w:pPr>
              <w:spacing w:before="60" w:after="60"/>
              <w:rPr>
                <w:rFonts w:ascii="Arial Narrow" w:hAnsi="Arial Narrow"/>
                <w:b/>
                <w:lang w:val="en-US"/>
              </w:rPr>
            </w:pPr>
            <w:r w:rsidRPr="00AC3DB6">
              <w:rPr>
                <w:rFonts w:ascii="Arial Narrow" w:hAnsi="Arial Narrow"/>
                <w:b/>
                <w:lang w:val="en-US"/>
              </w:rPr>
              <w:t>C-8086-2012</w:t>
            </w:r>
          </w:p>
          <w:p w14:paraId="18C8E0C9" w14:textId="77777777" w:rsidR="00AC3DB6" w:rsidRPr="00AC3DB6" w:rsidRDefault="00AC3DB6" w:rsidP="0031408F">
            <w:pPr>
              <w:spacing w:before="60" w:after="60"/>
              <w:rPr>
                <w:rFonts w:ascii="Arial Narrow" w:hAnsi="Arial Narrow"/>
                <w:b/>
                <w:lang w:val="en-US"/>
              </w:rPr>
            </w:pPr>
            <w:proofErr w:type="spellStart"/>
            <w:r w:rsidRPr="00AC3DB6">
              <w:rPr>
                <w:rFonts w:ascii="Arial Narrow" w:hAnsi="Arial Narrow"/>
                <w:b/>
                <w:lang w:val="en-US"/>
              </w:rPr>
              <w:t>Orcid</w:t>
            </w:r>
            <w:proofErr w:type="spellEnd"/>
            <w:r w:rsidRPr="00AC3DB6">
              <w:rPr>
                <w:rFonts w:ascii="Arial Narrow" w:hAnsi="Arial Narrow"/>
                <w:b/>
                <w:lang w:val="en-US"/>
              </w:rPr>
              <w:t>: 0000-0003-3450-9609</w:t>
            </w:r>
          </w:p>
        </w:tc>
      </w:tr>
    </w:tbl>
    <w:p w14:paraId="41BC71F1" w14:textId="77777777" w:rsidR="003550D5" w:rsidRPr="00AC3DB6" w:rsidRDefault="003550D5">
      <w:pPr>
        <w:rPr>
          <w:rFonts w:ascii="Arial Narrow" w:hAnsi="Arial Narrow"/>
          <w:lang w:val="en-US"/>
        </w:rPr>
      </w:pPr>
    </w:p>
    <w:p w14:paraId="756BF8C6" w14:textId="77777777" w:rsidR="003550D5" w:rsidRPr="00AC3DB6" w:rsidRDefault="003550D5">
      <w:pPr>
        <w:rPr>
          <w:rFonts w:ascii="Arial Narrow" w:hAnsi="Arial Narrow"/>
          <w:lang w:val="en-US"/>
        </w:rPr>
      </w:pPr>
    </w:p>
    <w:tbl>
      <w:tblPr>
        <w:tblW w:w="0" w:type="auto"/>
        <w:tblLayout w:type="fixed"/>
        <w:tblCellMar>
          <w:left w:w="70" w:type="dxa"/>
          <w:right w:w="70" w:type="dxa"/>
        </w:tblCellMar>
        <w:tblLook w:val="0000" w:firstRow="0" w:lastRow="0" w:firstColumn="0" w:lastColumn="0" w:noHBand="0" w:noVBand="0"/>
      </w:tblPr>
      <w:tblGrid>
        <w:gridCol w:w="5173"/>
        <w:gridCol w:w="3969"/>
      </w:tblGrid>
      <w:tr w:rsidR="00AC3DB6" w:rsidRPr="00AC3DB6" w14:paraId="35B40F7E" w14:textId="77777777" w:rsidTr="0031408F">
        <w:tc>
          <w:tcPr>
            <w:tcW w:w="5173" w:type="dxa"/>
          </w:tcPr>
          <w:p w14:paraId="5C364782" w14:textId="216D5167" w:rsidR="00AC3DB6" w:rsidRPr="00AC3DB6" w:rsidRDefault="00AC3DB6" w:rsidP="00AC3DB6">
            <w:pPr>
              <w:snapToGrid w:val="0"/>
              <w:spacing w:before="60" w:after="60"/>
              <w:ind w:left="1440"/>
              <w:rPr>
                <w:rFonts w:ascii="Arial Narrow" w:hAnsi="Arial Narrow"/>
                <w:lang w:val="en-US"/>
              </w:rPr>
            </w:pPr>
            <w:r>
              <w:rPr>
                <w:rFonts w:ascii="Arial Narrow" w:hAnsi="Arial Narrow"/>
                <w:lang w:val="en-US"/>
              </w:rPr>
              <w:t xml:space="preserve">Professional </w:t>
            </w:r>
            <w:r w:rsidRPr="00AC3DB6">
              <w:rPr>
                <w:rFonts w:ascii="Arial Narrow" w:hAnsi="Arial Narrow"/>
                <w:lang w:val="en-US"/>
              </w:rPr>
              <w:t>Address:</w:t>
            </w:r>
          </w:p>
        </w:tc>
        <w:tc>
          <w:tcPr>
            <w:tcW w:w="3969" w:type="dxa"/>
          </w:tcPr>
          <w:p w14:paraId="4E3EC724" w14:textId="751770B8" w:rsidR="00CB19DB" w:rsidRPr="00CB19DB" w:rsidRDefault="00AC3DB6" w:rsidP="00CB19DB">
            <w:pPr>
              <w:snapToGrid w:val="0"/>
              <w:spacing w:before="60" w:after="60"/>
              <w:rPr>
                <w:rFonts w:ascii="Arial Narrow" w:hAnsi="Arial Narrow"/>
                <w:b/>
                <w:lang w:val="es-ES"/>
              </w:rPr>
            </w:pPr>
            <w:r w:rsidRPr="00D95937">
              <w:rPr>
                <w:rFonts w:ascii="Arial Narrow" w:hAnsi="Arial Narrow"/>
                <w:b/>
                <w:lang w:val="es-ES"/>
              </w:rPr>
              <w:t>Dpto. Física y Matemática Aplicada</w:t>
            </w:r>
            <w:r w:rsidR="00CB19DB">
              <w:rPr>
                <w:rFonts w:ascii="Arial Narrow" w:hAnsi="Arial Narrow"/>
                <w:b/>
                <w:lang w:val="es-ES"/>
              </w:rPr>
              <w:t xml:space="preserve"> &amp;</w:t>
            </w:r>
          </w:p>
          <w:p w14:paraId="78CBF3A2" w14:textId="2B035589" w:rsidR="00AC3DB6" w:rsidRPr="007F3762" w:rsidRDefault="00CB19DB" w:rsidP="00CB19DB">
            <w:pPr>
              <w:snapToGrid w:val="0"/>
              <w:spacing w:before="60" w:after="60"/>
              <w:rPr>
                <w:rFonts w:ascii="Arial Narrow" w:hAnsi="Arial Narrow"/>
                <w:b/>
                <w:lang w:val="en-US"/>
              </w:rPr>
            </w:pPr>
            <w:r w:rsidRPr="007F3762">
              <w:rPr>
                <w:rFonts w:ascii="Arial Narrow" w:hAnsi="Arial Narrow"/>
                <w:b/>
                <w:lang w:val="en-US"/>
              </w:rPr>
              <w:t>Institute of Data Science and Artificial Intelligence,</w:t>
            </w:r>
          </w:p>
          <w:p w14:paraId="34C9C225" w14:textId="77777777" w:rsidR="00AC3DB6" w:rsidRPr="00D95937" w:rsidRDefault="00AC3DB6" w:rsidP="0031408F">
            <w:pPr>
              <w:snapToGrid w:val="0"/>
              <w:spacing w:before="60" w:after="60"/>
              <w:rPr>
                <w:rFonts w:ascii="Arial Narrow" w:hAnsi="Arial Narrow"/>
                <w:b/>
                <w:lang w:val="es-ES"/>
              </w:rPr>
            </w:pPr>
            <w:r w:rsidRPr="00D95937">
              <w:rPr>
                <w:rFonts w:ascii="Arial Narrow" w:hAnsi="Arial Narrow"/>
                <w:b/>
                <w:lang w:val="es-ES"/>
              </w:rPr>
              <w:t xml:space="preserve">Universidad de Navarra </w:t>
            </w:r>
          </w:p>
          <w:p w14:paraId="256683CB" w14:textId="2A3712C0" w:rsidR="00AC3DB6" w:rsidRPr="00CB19DB" w:rsidRDefault="00AC3DB6" w:rsidP="0031408F">
            <w:pPr>
              <w:snapToGrid w:val="0"/>
              <w:spacing w:before="60" w:after="60"/>
              <w:rPr>
                <w:rFonts w:ascii="Arial Narrow" w:hAnsi="Arial Narrow"/>
                <w:b/>
                <w:lang w:val="es-ES"/>
              </w:rPr>
            </w:pPr>
            <w:r w:rsidRPr="00CB19DB">
              <w:rPr>
                <w:rFonts w:ascii="Arial Narrow" w:hAnsi="Arial Narrow"/>
                <w:b/>
                <w:lang w:val="es-ES"/>
              </w:rPr>
              <w:t xml:space="preserve">Calle </w:t>
            </w:r>
            <w:proofErr w:type="spellStart"/>
            <w:r w:rsidRPr="00CB19DB">
              <w:rPr>
                <w:rFonts w:ascii="Arial Narrow" w:hAnsi="Arial Narrow"/>
                <w:b/>
                <w:lang w:val="es-ES"/>
              </w:rPr>
              <w:t>Irunlarrea</w:t>
            </w:r>
            <w:proofErr w:type="spellEnd"/>
            <w:r w:rsidRPr="00CB19DB">
              <w:rPr>
                <w:rFonts w:ascii="Arial Narrow" w:hAnsi="Arial Narrow"/>
                <w:b/>
                <w:lang w:val="es-ES"/>
              </w:rPr>
              <w:t xml:space="preserve"> 1</w:t>
            </w:r>
          </w:p>
          <w:p w14:paraId="502B418B" w14:textId="0C57A268" w:rsidR="00AC3DB6" w:rsidRDefault="00AC3DB6" w:rsidP="0031408F">
            <w:pPr>
              <w:snapToGrid w:val="0"/>
              <w:spacing w:before="60" w:after="60"/>
              <w:rPr>
                <w:rFonts w:ascii="Arial Narrow" w:hAnsi="Arial Narrow"/>
                <w:b/>
                <w:lang w:val="en-US"/>
              </w:rPr>
            </w:pPr>
            <w:r w:rsidRPr="00AC3DB6">
              <w:rPr>
                <w:rFonts w:ascii="Arial Narrow" w:hAnsi="Arial Narrow"/>
                <w:b/>
                <w:lang w:val="en-US"/>
              </w:rPr>
              <w:t>310</w:t>
            </w:r>
            <w:r w:rsidR="00CB19DB">
              <w:rPr>
                <w:rFonts w:ascii="Arial Narrow" w:hAnsi="Arial Narrow"/>
                <w:b/>
                <w:lang w:val="en-US"/>
              </w:rPr>
              <w:t>0</w:t>
            </w:r>
            <w:r w:rsidRPr="00AC3DB6">
              <w:rPr>
                <w:rFonts w:ascii="Arial Narrow" w:hAnsi="Arial Narrow"/>
                <w:b/>
                <w:lang w:val="en-US"/>
              </w:rPr>
              <w:t xml:space="preserve">8 Pamplona </w:t>
            </w:r>
          </w:p>
          <w:p w14:paraId="29622862" w14:textId="334AEA3D" w:rsidR="00AC3DB6" w:rsidRPr="00AC3DB6" w:rsidRDefault="00AC3DB6" w:rsidP="00AC3DB6">
            <w:pPr>
              <w:snapToGrid w:val="0"/>
              <w:spacing w:before="60" w:after="60"/>
              <w:rPr>
                <w:rFonts w:ascii="Arial Narrow" w:hAnsi="Arial Narrow"/>
                <w:b/>
                <w:lang w:val="en-US"/>
              </w:rPr>
            </w:pPr>
            <w:r>
              <w:rPr>
                <w:rFonts w:ascii="Arial Narrow" w:hAnsi="Arial Narrow"/>
                <w:b/>
                <w:lang w:val="en-US"/>
              </w:rPr>
              <w:t>SPAIN</w:t>
            </w:r>
          </w:p>
        </w:tc>
      </w:tr>
      <w:tr w:rsidR="00AC3DB6" w:rsidRPr="00AC3DB6" w14:paraId="66B4B589" w14:textId="77777777" w:rsidTr="0031408F">
        <w:tc>
          <w:tcPr>
            <w:tcW w:w="5173" w:type="dxa"/>
          </w:tcPr>
          <w:p w14:paraId="57C33115" w14:textId="77777777" w:rsidR="00AC3DB6" w:rsidRPr="00AC3DB6" w:rsidRDefault="00AC3DB6" w:rsidP="00AC3DB6">
            <w:pPr>
              <w:snapToGrid w:val="0"/>
              <w:spacing w:before="60" w:after="60"/>
              <w:ind w:left="1440"/>
              <w:rPr>
                <w:rFonts w:ascii="Arial Narrow" w:hAnsi="Arial Narrow"/>
                <w:lang w:val="en-US"/>
              </w:rPr>
            </w:pPr>
            <w:r w:rsidRPr="00AC3DB6">
              <w:rPr>
                <w:rFonts w:ascii="Arial Narrow" w:hAnsi="Arial Narrow"/>
                <w:lang w:val="en-US"/>
              </w:rPr>
              <w:t>Telephone number:</w:t>
            </w:r>
          </w:p>
        </w:tc>
        <w:tc>
          <w:tcPr>
            <w:tcW w:w="3969" w:type="dxa"/>
          </w:tcPr>
          <w:p w14:paraId="763EEA70" w14:textId="198880CD" w:rsidR="00AC3DB6" w:rsidRPr="00AC3DB6" w:rsidRDefault="00AC3DB6" w:rsidP="0031408F">
            <w:pPr>
              <w:snapToGrid w:val="0"/>
              <w:spacing w:before="60" w:after="60"/>
              <w:rPr>
                <w:rFonts w:ascii="Arial Narrow" w:hAnsi="Arial Narrow"/>
                <w:b/>
                <w:lang w:val="en-US"/>
              </w:rPr>
            </w:pPr>
            <w:r>
              <w:rPr>
                <w:rFonts w:ascii="Arial Narrow" w:hAnsi="Arial Narrow"/>
                <w:b/>
                <w:lang w:val="en-US"/>
              </w:rPr>
              <w:t xml:space="preserve">+34 </w:t>
            </w:r>
            <w:r w:rsidRPr="00AC3DB6">
              <w:rPr>
                <w:rFonts w:ascii="Arial Narrow" w:hAnsi="Arial Narrow"/>
                <w:b/>
                <w:lang w:val="en-US"/>
              </w:rPr>
              <w:t>948 425600 Ext. 806422</w:t>
            </w:r>
          </w:p>
        </w:tc>
      </w:tr>
      <w:tr w:rsidR="00AC3DB6" w:rsidRPr="00AC3DB6" w14:paraId="30BADC0C" w14:textId="77777777" w:rsidTr="0031408F">
        <w:tc>
          <w:tcPr>
            <w:tcW w:w="5173" w:type="dxa"/>
          </w:tcPr>
          <w:p w14:paraId="3DA52382" w14:textId="77777777" w:rsidR="00AC3DB6" w:rsidRPr="00AC3DB6" w:rsidRDefault="00AC3DB6" w:rsidP="00AC3DB6">
            <w:pPr>
              <w:snapToGrid w:val="0"/>
              <w:spacing w:before="60" w:after="60"/>
              <w:ind w:left="1440"/>
              <w:rPr>
                <w:rFonts w:ascii="Arial Narrow" w:hAnsi="Arial Narrow"/>
                <w:lang w:val="en-US"/>
              </w:rPr>
            </w:pPr>
            <w:r w:rsidRPr="00AC3DB6">
              <w:rPr>
                <w:rFonts w:ascii="Arial Narrow" w:hAnsi="Arial Narrow"/>
                <w:lang w:val="en-US"/>
              </w:rPr>
              <w:t>Electronic mail:</w:t>
            </w:r>
          </w:p>
        </w:tc>
        <w:tc>
          <w:tcPr>
            <w:tcW w:w="3969" w:type="dxa"/>
          </w:tcPr>
          <w:p w14:paraId="03500ACC" w14:textId="77777777" w:rsidR="00AC3DB6" w:rsidRPr="00AC3DB6" w:rsidRDefault="00000000" w:rsidP="0031408F">
            <w:pPr>
              <w:snapToGrid w:val="0"/>
              <w:spacing w:before="60" w:after="60"/>
              <w:rPr>
                <w:rFonts w:ascii="Arial Narrow" w:hAnsi="Arial Narrow"/>
                <w:b/>
                <w:lang w:val="en-US"/>
              </w:rPr>
            </w:pPr>
            <w:hyperlink r:id="rId8" w:history="1">
              <w:r w:rsidR="00AC3DB6" w:rsidRPr="00AC3DB6">
                <w:rPr>
                  <w:rStyle w:val="Hyperlink"/>
                  <w:rFonts w:ascii="Arial Narrow" w:hAnsi="Arial Narrow"/>
                  <w:b/>
                  <w:lang w:val="en-US"/>
                </w:rPr>
                <w:t>jbragard@unav.es</w:t>
              </w:r>
            </w:hyperlink>
          </w:p>
        </w:tc>
      </w:tr>
      <w:tr w:rsidR="00AC3DB6" w:rsidRPr="00AC3DB6" w14:paraId="2B8827D8" w14:textId="77777777" w:rsidTr="0031408F">
        <w:tc>
          <w:tcPr>
            <w:tcW w:w="5173" w:type="dxa"/>
          </w:tcPr>
          <w:p w14:paraId="0B988B16" w14:textId="77777777" w:rsidR="00AC3DB6" w:rsidRPr="00AC3DB6" w:rsidRDefault="00AC3DB6" w:rsidP="00AC3DB6">
            <w:pPr>
              <w:snapToGrid w:val="0"/>
              <w:spacing w:before="60" w:after="60"/>
              <w:ind w:left="1440"/>
              <w:rPr>
                <w:rFonts w:ascii="Arial Narrow" w:hAnsi="Arial Narrow"/>
                <w:lang w:val="en-US"/>
              </w:rPr>
            </w:pPr>
            <w:r w:rsidRPr="00AC3DB6">
              <w:rPr>
                <w:rFonts w:ascii="Arial Narrow" w:hAnsi="Arial Narrow"/>
                <w:lang w:val="en-US"/>
              </w:rPr>
              <w:t>Home page:</w:t>
            </w:r>
          </w:p>
        </w:tc>
        <w:tc>
          <w:tcPr>
            <w:tcW w:w="3969" w:type="dxa"/>
          </w:tcPr>
          <w:p w14:paraId="761C837C" w14:textId="0768683D" w:rsidR="00AC3DB6" w:rsidRPr="00D90BB7" w:rsidRDefault="00D90BB7" w:rsidP="0031408F">
            <w:pPr>
              <w:snapToGrid w:val="0"/>
              <w:spacing w:before="60" w:after="60"/>
              <w:rPr>
                <w:rFonts w:ascii="Arial Narrow" w:hAnsi="Arial Narrow"/>
                <w:b/>
                <w:color w:val="0000FF"/>
                <w:u w:val="single"/>
                <w:lang w:val="en-US"/>
              </w:rPr>
            </w:pPr>
            <w:r w:rsidRPr="00D90BB7">
              <w:rPr>
                <w:rFonts w:ascii="Arial Narrow" w:hAnsi="Arial Narrow"/>
                <w:b/>
                <w:color w:val="0000FF"/>
                <w:u w:val="single"/>
                <w:lang w:val="en-US"/>
              </w:rPr>
              <w:t>https://jeanbragard.github.io</w:t>
            </w:r>
          </w:p>
          <w:p w14:paraId="3EED2A9A" w14:textId="77777777" w:rsidR="00AC3DB6" w:rsidRPr="00AC3DB6" w:rsidRDefault="00AC3DB6" w:rsidP="0031408F">
            <w:pPr>
              <w:snapToGrid w:val="0"/>
              <w:spacing w:before="60" w:after="60"/>
              <w:rPr>
                <w:rFonts w:ascii="Arial Narrow" w:hAnsi="Arial Narrow"/>
                <w:b/>
                <w:lang w:val="en-US"/>
              </w:rPr>
            </w:pPr>
          </w:p>
        </w:tc>
      </w:tr>
    </w:tbl>
    <w:p w14:paraId="4A33B60C" w14:textId="77777777" w:rsidR="003550D5" w:rsidRPr="00AC3DB6" w:rsidRDefault="003550D5">
      <w:pPr>
        <w:rPr>
          <w:rFonts w:ascii="Arial Narrow" w:hAnsi="Arial Narrow"/>
          <w:lang w:val="en-US"/>
        </w:rPr>
      </w:pPr>
    </w:p>
    <w:p w14:paraId="3CDBB66A" w14:textId="77777777" w:rsidR="003550D5" w:rsidRPr="00AC3DB6" w:rsidRDefault="003550D5">
      <w:pPr>
        <w:rPr>
          <w:rFonts w:ascii="Arial Narrow" w:hAnsi="Arial Narrow"/>
          <w:lang w:val="en-US"/>
        </w:rPr>
      </w:pPr>
    </w:p>
    <w:p w14:paraId="5FF53570" w14:textId="67617618" w:rsidR="003F072C" w:rsidRPr="00AC3DB6" w:rsidRDefault="003F072C" w:rsidP="003F072C">
      <w:pPr>
        <w:rPr>
          <w:lang w:val="en-US"/>
        </w:rPr>
      </w:pPr>
      <w:r w:rsidRPr="00AC3DB6">
        <w:rPr>
          <w:lang w:val="en-US"/>
        </w:rPr>
        <w:t xml:space="preserve"> </w:t>
      </w:r>
    </w:p>
    <w:p w14:paraId="717A7013" w14:textId="2C35C771" w:rsidR="003550D5" w:rsidRPr="00AC3DB6" w:rsidRDefault="003550D5">
      <w:pPr>
        <w:pStyle w:val="TOC1"/>
        <w:tabs>
          <w:tab w:val="right" w:leader="dot" w:pos="9069"/>
        </w:tabs>
        <w:rPr>
          <w:lang w:val="en-US"/>
        </w:rPr>
        <w:sectPr w:rsidR="003550D5" w:rsidRPr="00AC3DB6">
          <w:headerReference w:type="even" r:id="rId9"/>
          <w:headerReference w:type="default" r:id="rId10"/>
          <w:footerReference w:type="even" r:id="rId11"/>
          <w:footerReference w:type="default" r:id="rId12"/>
          <w:headerReference w:type="first" r:id="rId13"/>
          <w:footerReference w:type="first" r:id="rId14"/>
          <w:type w:val="continuous"/>
          <w:pgSz w:w="11905" w:h="16837"/>
          <w:pgMar w:top="1418" w:right="1134" w:bottom="1560" w:left="1702" w:header="720" w:footer="720" w:gutter="0"/>
          <w:cols w:space="720"/>
          <w:docGrid w:linePitch="360"/>
        </w:sectPr>
      </w:pPr>
    </w:p>
    <w:p w14:paraId="012A6C7C" w14:textId="77777777" w:rsidR="003550D5" w:rsidRPr="00AC3DB6" w:rsidRDefault="003550D5">
      <w:pPr>
        <w:pStyle w:val="TOC2"/>
        <w:tabs>
          <w:tab w:val="right" w:leader="dot" w:pos="9061"/>
        </w:tabs>
        <w:spacing w:before="40" w:after="40"/>
        <w:rPr>
          <w:lang w:val="en-US"/>
        </w:rPr>
      </w:pPr>
    </w:p>
    <w:p w14:paraId="539093F5" w14:textId="77777777" w:rsidR="003550D5" w:rsidRPr="00AC3DB6" w:rsidRDefault="003550D5">
      <w:pPr>
        <w:ind w:right="1133"/>
        <w:jc w:val="both"/>
        <w:rPr>
          <w:rFonts w:ascii="Arial Narrow" w:hAnsi="Arial Narrow"/>
          <w:lang w:val="en-US"/>
        </w:rPr>
      </w:pPr>
    </w:p>
    <w:p w14:paraId="6C88FFB6" w14:textId="77777777" w:rsidR="003550D5" w:rsidRPr="00AC3DB6" w:rsidRDefault="003550D5">
      <w:pPr>
        <w:rPr>
          <w:b/>
          <w:smallCaps/>
          <w:kern w:val="1"/>
          <w:lang w:val="en-US"/>
        </w:rPr>
      </w:pPr>
      <w:r w:rsidRPr="00AC3DB6">
        <w:rPr>
          <w:lang w:val="en-US"/>
        </w:rPr>
        <w:br w:type="page"/>
      </w:r>
      <w:r w:rsidRPr="00AC3DB6">
        <w:rPr>
          <w:lang w:val="en-US"/>
        </w:rPr>
        <w:lastRenderedPageBreak/>
        <w:t>PERSONAL DATA</w:t>
      </w:r>
    </w:p>
    <w:p w14:paraId="0B1AD834" w14:textId="77777777" w:rsidR="003550D5" w:rsidRPr="00AC3DB6" w:rsidRDefault="003550D5">
      <w:pPr>
        <w:rPr>
          <w:rFonts w:ascii="Arial Narrow" w:hAnsi="Arial Narrow"/>
          <w:lang w:val="en-US"/>
        </w:rPr>
      </w:pPr>
    </w:p>
    <w:tbl>
      <w:tblPr>
        <w:tblW w:w="0" w:type="auto"/>
        <w:tblLayout w:type="fixed"/>
        <w:tblCellMar>
          <w:left w:w="70" w:type="dxa"/>
          <w:right w:w="70" w:type="dxa"/>
        </w:tblCellMar>
        <w:tblLook w:val="0000" w:firstRow="0" w:lastRow="0" w:firstColumn="0" w:lastColumn="0" w:noHBand="0" w:noVBand="0"/>
      </w:tblPr>
      <w:tblGrid>
        <w:gridCol w:w="5173"/>
        <w:gridCol w:w="3969"/>
      </w:tblGrid>
      <w:tr w:rsidR="003550D5" w:rsidRPr="00AC3DB6" w14:paraId="14F2DA9D" w14:textId="77777777">
        <w:tc>
          <w:tcPr>
            <w:tcW w:w="5173" w:type="dxa"/>
          </w:tcPr>
          <w:p w14:paraId="1FE50162" w14:textId="77777777" w:rsidR="003550D5" w:rsidRPr="00AC3DB6" w:rsidRDefault="003550D5">
            <w:pPr>
              <w:snapToGrid w:val="0"/>
              <w:spacing w:before="60" w:after="60"/>
              <w:rPr>
                <w:rFonts w:ascii="Arial Narrow" w:hAnsi="Arial Narrow"/>
                <w:u w:val="single"/>
                <w:lang w:val="en-US"/>
              </w:rPr>
            </w:pPr>
          </w:p>
          <w:p w14:paraId="2F72D2D0" w14:textId="77777777" w:rsidR="003550D5" w:rsidRPr="00AC3DB6" w:rsidRDefault="003550D5">
            <w:pPr>
              <w:spacing w:before="60" w:after="60"/>
              <w:rPr>
                <w:rFonts w:ascii="Arial Narrow" w:hAnsi="Arial Narrow"/>
                <w:u w:val="single"/>
                <w:lang w:val="en-US"/>
              </w:rPr>
            </w:pPr>
          </w:p>
          <w:p w14:paraId="630E309B" w14:textId="77777777" w:rsidR="003550D5" w:rsidRPr="00AC3DB6" w:rsidRDefault="003550D5">
            <w:pPr>
              <w:spacing w:before="60" w:after="60"/>
              <w:rPr>
                <w:rFonts w:ascii="Arial Narrow" w:hAnsi="Arial Narrow"/>
                <w:u w:val="single"/>
                <w:lang w:val="en-US"/>
              </w:rPr>
            </w:pPr>
          </w:p>
          <w:p w14:paraId="326B893E" w14:textId="77777777" w:rsidR="003550D5" w:rsidRPr="00AC3DB6" w:rsidRDefault="003550D5">
            <w:pPr>
              <w:spacing w:before="60" w:after="60"/>
              <w:rPr>
                <w:rFonts w:ascii="Arial Narrow" w:hAnsi="Arial Narrow"/>
                <w:u w:val="single"/>
                <w:lang w:val="en-US"/>
              </w:rPr>
            </w:pPr>
            <w:r w:rsidRPr="00AC3DB6">
              <w:rPr>
                <w:rFonts w:ascii="Arial Narrow" w:hAnsi="Arial Narrow"/>
                <w:u w:val="single"/>
                <w:lang w:val="en-US"/>
              </w:rPr>
              <w:t>Surname, names:</w:t>
            </w:r>
          </w:p>
          <w:p w14:paraId="1F0071F4" w14:textId="77777777" w:rsidR="00EC692D" w:rsidRPr="00AC3DB6" w:rsidRDefault="00EC692D">
            <w:pPr>
              <w:spacing w:before="60" w:after="60"/>
              <w:rPr>
                <w:rFonts w:ascii="Arial Narrow" w:hAnsi="Arial Narrow"/>
                <w:lang w:val="en-US"/>
              </w:rPr>
            </w:pPr>
          </w:p>
          <w:p w14:paraId="7F0A229A" w14:textId="62396407" w:rsidR="00EC692D" w:rsidRPr="00AC3DB6" w:rsidRDefault="00EC692D">
            <w:pPr>
              <w:spacing w:before="60" w:after="60"/>
              <w:rPr>
                <w:rFonts w:ascii="Arial Narrow" w:hAnsi="Arial Narrow"/>
                <w:lang w:val="en-US"/>
              </w:rPr>
            </w:pPr>
            <w:r w:rsidRPr="00AC3DB6">
              <w:rPr>
                <w:rFonts w:ascii="Arial Narrow" w:hAnsi="Arial Narrow"/>
                <w:u w:val="single"/>
                <w:lang w:val="en-US"/>
              </w:rPr>
              <w:t>Researcher ID:</w:t>
            </w:r>
            <w:r w:rsidRPr="00AC3DB6">
              <w:rPr>
                <w:rFonts w:ascii="Arial Narrow" w:hAnsi="Arial Narrow"/>
                <w:lang w:val="en-US"/>
              </w:rPr>
              <w:t xml:space="preserve"> </w:t>
            </w:r>
          </w:p>
          <w:p w14:paraId="627CEEAE" w14:textId="77777777" w:rsidR="00EC692D" w:rsidRPr="00AC3DB6" w:rsidRDefault="00EC692D">
            <w:pPr>
              <w:spacing w:before="60" w:after="60"/>
              <w:rPr>
                <w:rFonts w:ascii="Arial Narrow" w:hAnsi="Arial Narrow"/>
                <w:lang w:val="en-US"/>
              </w:rPr>
            </w:pPr>
          </w:p>
        </w:tc>
        <w:tc>
          <w:tcPr>
            <w:tcW w:w="3969" w:type="dxa"/>
          </w:tcPr>
          <w:p w14:paraId="6DDD7D46" w14:textId="77777777" w:rsidR="003550D5" w:rsidRPr="00AC3DB6" w:rsidRDefault="003550D5">
            <w:pPr>
              <w:snapToGrid w:val="0"/>
              <w:spacing w:before="60" w:after="60"/>
              <w:rPr>
                <w:rFonts w:ascii="Arial Narrow" w:hAnsi="Arial Narrow"/>
                <w:b/>
                <w:lang w:val="en-US"/>
              </w:rPr>
            </w:pPr>
          </w:p>
          <w:p w14:paraId="651BCE21" w14:textId="77777777" w:rsidR="003550D5" w:rsidRPr="00AC3DB6" w:rsidRDefault="003550D5">
            <w:pPr>
              <w:spacing w:before="60" w:after="60"/>
              <w:rPr>
                <w:rFonts w:ascii="Arial Narrow" w:hAnsi="Arial Narrow"/>
                <w:b/>
                <w:lang w:val="en-US"/>
              </w:rPr>
            </w:pPr>
          </w:p>
          <w:p w14:paraId="76BFB0CF" w14:textId="77777777" w:rsidR="003550D5" w:rsidRPr="00AC3DB6" w:rsidRDefault="003550D5">
            <w:pPr>
              <w:spacing w:before="60" w:after="60"/>
              <w:rPr>
                <w:rFonts w:ascii="Arial Narrow" w:hAnsi="Arial Narrow"/>
                <w:b/>
                <w:lang w:val="en-US"/>
              </w:rPr>
            </w:pPr>
          </w:p>
          <w:p w14:paraId="4EBF4492" w14:textId="77777777" w:rsidR="003550D5" w:rsidRPr="00AC3DB6" w:rsidRDefault="003550D5">
            <w:pPr>
              <w:spacing w:before="60" w:after="60"/>
              <w:rPr>
                <w:rFonts w:ascii="Arial Narrow" w:hAnsi="Arial Narrow"/>
                <w:b/>
                <w:lang w:val="en-US"/>
              </w:rPr>
            </w:pPr>
            <w:r w:rsidRPr="00AC3DB6">
              <w:rPr>
                <w:rFonts w:ascii="Arial Narrow" w:hAnsi="Arial Narrow"/>
                <w:b/>
                <w:lang w:val="en-US"/>
              </w:rPr>
              <w:t>Bragard, Jean René Alfred</w:t>
            </w:r>
          </w:p>
          <w:p w14:paraId="1AB681B0" w14:textId="77777777" w:rsidR="00EC692D" w:rsidRPr="00AC3DB6" w:rsidRDefault="00EC692D">
            <w:pPr>
              <w:spacing w:before="60" w:after="60"/>
              <w:rPr>
                <w:rFonts w:ascii="Arial Narrow" w:hAnsi="Arial Narrow"/>
                <w:b/>
                <w:lang w:val="en-US"/>
              </w:rPr>
            </w:pPr>
          </w:p>
          <w:p w14:paraId="6A0DB09D" w14:textId="77777777" w:rsidR="00EC692D" w:rsidRPr="00AC3DB6" w:rsidRDefault="00EC692D">
            <w:pPr>
              <w:spacing w:before="60" w:after="60"/>
              <w:rPr>
                <w:rFonts w:ascii="Arial Narrow" w:hAnsi="Arial Narrow"/>
                <w:b/>
                <w:lang w:val="en-US"/>
              </w:rPr>
            </w:pPr>
            <w:r w:rsidRPr="00AC3DB6">
              <w:rPr>
                <w:rFonts w:ascii="Arial Narrow" w:hAnsi="Arial Narrow"/>
                <w:b/>
                <w:lang w:val="en-US"/>
              </w:rPr>
              <w:t>C-8086-2012</w:t>
            </w:r>
          </w:p>
          <w:p w14:paraId="32EEF9D3" w14:textId="6C9E18BD" w:rsidR="00EC692D" w:rsidRPr="00AC3DB6" w:rsidRDefault="00EC692D">
            <w:pPr>
              <w:spacing w:before="60" w:after="60"/>
              <w:rPr>
                <w:rFonts w:ascii="Arial Narrow" w:hAnsi="Arial Narrow"/>
                <w:b/>
                <w:lang w:val="en-US"/>
              </w:rPr>
            </w:pPr>
            <w:proofErr w:type="spellStart"/>
            <w:r w:rsidRPr="00AC3DB6">
              <w:rPr>
                <w:rFonts w:ascii="Arial Narrow" w:hAnsi="Arial Narrow"/>
                <w:b/>
                <w:lang w:val="en-US"/>
              </w:rPr>
              <w:t>Orcid</w:t>
            </w:r>
            <w:proofErr w:type="spellEnd"/>
            <w:r w:rsidRPr="00AC3DB6">
              <w:rPr>
                <w:rFonts w:ascii="Arial Narrow" w:hAnsi="Arial Narrow"/>
                <w:b/>
                <w:lang w:val="en-US"/>
              </w:rPr>
              <w:t>: 0000-0003-3450-9609</w:t>
            </w:r>
          </w:p>
        </w:tc>
      </w:tr>
      <w:tr w:rsidR="003550D5" w:rsidRPr="00AC3DB6" w14:paraId="30A1E394" w14:textId="77777777">
        <w:trPr>
          <w:trHeight w:val="373"/>
        </w:trPr>
        <w:tc>
          <w:tcPr>
            <w:tcW w:w="5173" w:type="dxa"/>
          </w:tcPr>
          <w:p w14:paraId="43B96D09" w14:textId="780300D7" w:rsidR="003550D5" w:rsidRPr="00AC3DB6" w:rsidRDefault="003550D5">
            <w:pPr>
              <w:snapToGrid w:val="0"/>
              <w:spacing w:before="60" w:after="60"/>
              <w:rPr>
                <w:rFonts w:ascii="Arial Narrow" w:hAnsi="Arial Narrow"/>
                <w:u w:val="single"/>
                <w:lang w:val="en-US"/>
              </w:rPr>
            </w:pPr>
            <w:r w:rsidRPr="00AC3DB6">
              <w:rPr>
                <w:rFonts w:ascii="Arial Narrow" w:hAnsi="Arial Narrow"/>
                <w:u w:val="single"/>
                <w:lang w:val="en-US"/>
              </w:rPr>
              <w:t>Citizenship</w:t>
            </w:r>
            <w:r w:rsidR="00BC5704">
              <w:rPr>
                <w:rFonts w:ascii="Arial Narrow" w:hAnsi="Arial Narrow"/>
                <w:u w:val="single"/>
                <w:lang w:val="en-US"/>
              </w:rPr>
              <w:t xml:space="preserve"> dual</w:t>
            </w:r>
            <w:r w:rsidRPr="00AC3DB6">
              <w:rPr>
                <w:rFonts w:ascii="Arial Narrow" w:hAnsi="Arial Narrow"/>
                <w:u w:val="single"/>
                <w:lang w:val="en-US"/>
              </w:rPr>
              <w:t>:</w:t>
            </w:r>
          </w:p>
        </w:tc>
        <w:tc>
          <w:tcPr>
            <w:tcW w:w="3969" w:type="dxa"/>
          </w:tcPr>
          <w:p w14:paraId="4BEAF44F" w14:textId="5A9298A6" w:rsidR="0016231E" w:rsidRPr="00AC3DB6" w:rsidRDefault="003550D5">
            <w:pPr>
              <w:snapToGrid w:val="0"/>
              <w:spacing w:before="60" w:after="60"/>
              <w:rPr>
                <w:rFonts w:ascii="Arial Narrow" w:hAnsi="Arial Narrow"/>
                <w:b/>
                <w:lang w:val="en-US"/>
              </w:rPr>
            </w:pPr>
            <w:r w:rsidRPr="00AC3DB6">
              <w:rPr>
                <w:rFonts w:ascii="Arial Narrow" w:hAnsi="Arial Narrow"/>
                <w:b/>
                <w:lang w:val="en-US"/>
              </w:rPr>
              <w:t>Belgian</w:t>
            </w:r>
            <w:r w:rsidR="0016231E" w:rsidRPr="00AC3DB6">
              <w:rPr>
                <w:rFonts w:ascii="Arial Narrow" w:hAnsi="Arial Narrow"/>
                <w:b/>
                <w:lang w:val="en-US"/>
              </w:rPr>
              <w:t xml:space="preserve"> (NIE: X3999400E)</w:t>
            </w:r>
            <w:r w:rsidR="00E37ED7" w:rsidRPr="00AC3DB6">
              <w:rPr>
                <w:rFonts w:ascii="Arial Narrow" w:hAnsi="Arial Narrow"/>
                <w:b/>
                <w:lang w:val="en-US"/>
              </w:rPr>
              <w:t>,</w:t>
            </w:r>
          </w:p>
          <w:p w14:paraId="3B98CE5B" w14:textId="7CCDDAF7" w:rsidR="003550D5" w:rsidRPr="00AC3DB6" w:rsidRDefault="0016231E">
            <w:pPr>
              <w:snapToGrid w:val="0"/>
              <w:spacing w:before="60" w:after="60"/>
              <w:rPr>
                <w:rFonts w:ascii="Arial Narrow" w:hAnsi="Arial Narrow"/>
                <w:b/>
                <w:lang w:val="en-US"/>
              </w:rPr>
            </w:pPr>
            <w:r w:rsidRPr="00AC3DB6">
              <w:rPr>
                <w:rFonts w:ascii="Arial Narrow" w:hAnsi="Arial Narrow"/>
                <w:b/>
                <w:lang w:val="en-US"/>
              </w:rPr>
              <w:t xml:space="preserve">Spanish </w:t>
            </w:r>
            <w:r w:rsidR="00FB1F08">
              <w:rPr>
                <w:rFonts w:ascii="Arial Narrow" w:hAnsi="Arial Narrow"/>
                <w:b/>
                <w:lang w:val="en-US"/>
              </w:rPr>
              <w:t>(since 2014)</w:t>
            </w:r>
          </w:p>
          <w:p w14:paraId="70315BF6" w14:textId="77777777" w:rsidR="003550D5" w:rsidRPr="00AC3DB6" w:rsidRDefault="003550D5">
            <w:pPr>
              <w:snapToGrid w:val="0"/>
              <w:spacing w:before="60" w:after="60"/>
              <w:rPr>
                <w:rFonts w:ascii="Arial Narrow" w:hAnsi="Arial Narrow"/>
                <w:b/>
                <w:lang w:val="en-US"/>
              </w:rPr>
            </w:pPr>
          </w:p>
        </w:tc>
      </w:tr>
      <w:tr w:rsidR="003550D5" w:rsidRPr="00AC3DB6" w14:paraId="39CFDF0E" w14:textId="77777777">
        <w:tc>
          <w:tcPr>
            <w:tcW w:w="5173" w:type="dxa"/>
          </w:tcPr>
          <w:p w14:paraId="208CD0E7" w14:textId="77777777" w:rsidR="003550D5" w:rsidRPr="00AC3DB6" w:rsidRDefault="003550D5" w:rsidP="00D2634D">
            <w:pPr>
              <w:suppressAutoHyphens w:val="0"/>
              <w:rPr>
                <w:rFonts w:ascii="Arial Narrow" w:hAnsi="Arial Narrow"/>
                <w:lang w:val="en-US"/>
              </w:rPr>
            </w:pPr>
          </w:p>
        </w:tc>
        <w:tc>
          <w:tcPr>
            <w:tcW w:w="3969" w:type="dxa"/>
          </w:tcPr>
          <w:p w14:paraId="5536FE8A" w14:textId="77777777" w:rsidR="003550D5" w:rsidRPr="00AC3DB6" w:rsidRDefault="003550D5">
            <w:pPr>
              <w:snapToGrid w:val="0"/>
              <w:spacing w:before="60" w:after="60"/>
              <w:rPr>
                <w:rFonts w:ascii="Arial Narrow" w:hAnsi="Arial Narrow"/>
                <w:b/>
                <w:lang w:val="en-US"/>
              </w:rPr>
            </w:pPr>
          </w:p>
        </w:tc>
      </w:tr>
      <w:tr w:rsidR="003550D5" w:rsidRPr="00AC3DB6" w14:paraId="305937C5" w14:textId="77777777">
        <w:tc>
          <w:tcPr>
            <w:tcW w:w="5173" w:type="dxa"/>
          </w:tcPr>
          <w:p w14:paraId="76ACFDA4" w14:textId="77777777" w:rsidR="003550D5" w:rsidRPr="00AC3DB6" w:rsidRDefault="003550D5">
            <w:pPr>
              <w:snapToGrid w:val="0"/>
              <w:spacing w:before="60" w:after="60"/>
              <w:rPr>
                <w:rFonts w:ascii="Arial Narrow" w:hAnsi="Arial Narrow"/>
                <w:u w:val="single"/>
                <w:lang w:val="en-US"/>
              </w:rPr>
            </w:pPr>
            <w:r w:rsidRPr="00AC3DB6">
              <w:rPr>
                <w:rFonts w:ascii="Arial Narrow" w:hAnsi="Arial Narrow"/>
                <w:u w:val="single"/>
                <w:lang w:val="en-US"/>
              </w:rPr>
              <w:t>Present Professional Status:</w:t>
            </w:r>
          </w:p>
        </w:tc>
        <w:tc>
          <w:tcPr>
            <w:tcW w:w="3969" w:type="dxa"/>
          </w:tcPr>
          <w:p w14:paraId="658B6972" w14:textId="00F1DCCE" w:rsidR="003550D5" w:rsidRPr="00AC3DB6" w:rsidRDefault="00F05316" w:rsidP="00F05316">
            <w:pPr>
              <w:snapToGrid w:val="0"/>
              <w:spacing w:before="60" w:after="60"/>
              <w:rPr>
                <w:rFonts w:ascii="Arial Narrow" w:hAnsi="Arial Narrow"/>
                <w:b/>
                <w:lang w:val="en-US"/>
              </w:rPr>
            </w:pPr>
            <w:proofErr w:type="spellStart"/>
            <w:r w:rsidRPr="00AC3DB6">
              <w:rPr>
                <w:rFonts w:ascii="Arial Narrow" w:hAnsi="Arial Narrow"/>
                <w:b/>
                <w:lang w:val="en-US"/>
              </w:rPr>
              <w:t>Catedrático</w:t>
            </w:r>
            <w:proofErr w:type="spellEnd"/>
            <w:r w:rsidRPr="00AC3DB6">
              <w:rPr>
                <w:rFonts w:ascii="Arial Narrow" w:hAnsi="Arial Narrow"/>
                <w:b/>
                <w:lang w:val="en-US"/>
              </w:rPr>
              <w:t xml:space="preserve"> (Full</w:t>
            </w:r>
            <w:r w:rsidR="003550D5" w:rsidRPr="00AC3DB6">
              <w:rPr>
                <w:rFonts w:ascii="Arial Narrow" w:hAnsi="Arial Narrow"/>
                <w:b/>
                <w:lang w:val="en-US"/>
              </w:rPr>
              <w:t xml:space="preserve"> Professor)</w:t>
            </w:r>
          </w:p>
        </w:tc>
      </w:tr>
      <w:tr w:rsidR="003550D5" w:rsidRPr="00AC3DB6" w14:paraId="389CE8FB" w14:textId="77777777">
        <w:tc>
          <w:tcPr>
            <w:tcW w:w="5173" w:type="dxa"/>
          </w:tcPr>
          <w:p w14:paraId="69BD55FC" w14:textId="5AFACF6F" w:rsidR="003550D5" w:rsidRPr="00AC3DB6" w:rsidRDefault="00AC3DB6" w:rsidP="00AC3DB6">
            <w:pPr>
              <w:snapToGrid w:val="0"/>
              <w:spacing w:before="60" w:after="60"/>
              <w:rPr>
                <w:rFonts w:ascii="Arial Narrow" w:hAnsi="Arial Narrow"/>
                <w:lang w:val="en-US"/>
              </w:rPr>
            </w:pPr>
            <w:r w:rsidRPr="00AC3DB6">
              <w:rPr>
                <w:rFonts w:ascii="Arial Narrow" w:hAnsi="Arial Narrow"/>
                <w:lang w:val="en-US"/>
              </w:rPr>
              <w:t>Institution</w:t>
            </w:r>
            <w:r w:rsidR="003550D5" w:rsidRPr="00AC3DB6">
              <w:rPr>
                <w:rFonts w:ascii="Arial Narrow" w:hAnsi="Arial Narrow"/>
                <w:lang w:val="en-US"/>
              </w:rPr>
              <w:t>:</w:t>
            </w:r>
          </w:p>
        </w:tc>
        <w:tc>
          <w:tcPr>
            <w:tcW w:w="3969" w:type="dxa"/>
          </w:tcPr>
          <w:p w14:paraId="1F988116" w14:textId="77777777" w:rsidR="003550D5" w:rsidRPr="00AC3DB6" w:rsidRDefault="003550D5">
            <w:pPr>
              <w:snapToGrid w:val="0"/>
              <w:spacing w:before="60" w:after="60"/>
              <w:rPr>
                <w:rFonts w:ascii="Arial Narrow" w:hAnsi="Arial Narrow"/>
                <w:b/>
                <w:lang w:val="en-US"/>
              </w:rPr>
            </w:pPr>
            <w:r w:rsidRPr="00AC3DB6">
              <w:rPr>
                <w:rFonts w:ascii="Arial Narrow" w:hAnsi="Arial Narrow"/>
                <w:b/>
                <w:lang w:val="en-US"/>
              </w:rPr>
              <w:t>University of Navarra</w:t>
            </w:r>
          </w:p>
        </w:tc>
      </w:tr>
      <w:tr w:rsidR="003550D5" w:rsidRPr="00AC3DB6" w14:paraId="7B2B9BCD" w14:textId="77777777">
        <w:tc>
          <w:tcPr>
            <w:tcW w:w="5173" w:type="dxa"/>
          </w:tcPr>
          <w:p w14:paraId="76A2C3AA" w14:textId="77777777" w:rsidR="003550D5" w:rsidRPr="00AC3DB6" w:rsidRDefault="003550D5">
            <w:pPr>
              <w:snapToGrid w:val="0"/>
              <w:spacing w:before="60" w:after="60"/>
              <w:rPr>
                <w:rFonts w:ascii="Arial Narrow" w:hAnsi="Arial Narrow"/>
                <w:lang w:val="en-US"/>
              </w:rPr>
            </w:pPr>
            <w:r w:rsidRPr="00AC3DB6">
              <w:rPr>
                <w:rFonts w:ascii="Arial Narrow" w:hAnsi="Arial Narrow"/>
                <w:lang w:val="en-US"/>
              </w:rPr>
              <w:t>Faculty:</w:t>
            </w:r>
          </w:p>
        </w:tc>
        <w:tc>
          <w:tcPr>
            <w:tcW w:w="3969" w:type="dxa"/>
          </w:tcPr>
          <w:p w14:paraId="5D3952D5" w14:textId="41F6E732" w:rsidR="003550D5" w:rsidRPr="00AC3DB6" w:rsidRDefault="00AC3DB6" w:rsidP="00AC3DB6">
            <w:pPr>
              <w:snapToGrid w:val="0"/>
              <w:spacing w:before="60" w:after="60"/>
              <w:rPr>
                <w:rFonts w:ascii="Arial Narrow" w:hAnsi="Arial Narrow"/>
                <w:b/>
                <w:lang w:val="en-US"/>
              </w:rPr>
            </w:pPr>
            <w:r w:rsidRPr="00AC3DB6">
              <w:rPr>
                <w:rFonts w:ascii="Arial Narrow" w:hAnsi="Arial Narrow"/>
                <w:b/>
                <w:lang w:val="en-US"/>
              </w:rPr>
              <w:t xml:space="preserve">School </w:t>
            </w:r>
            <w:r w:rsidR="003550D5" w:rsidRPr="00AC3DB6">
              <w:rPr>
                <w:rFonts w:ascii="Arial Narrow" w:hAnsi="Arial Narrow"/>
                <w:b/>
                <w:lang w:val="en-US"/>
              </w:rPr>
              <w:t>of Science</w:t>
            </w:r>
          </w:p>
        </w:tc>
      </w:tr>
      <w:tr w:rsidR="003550D5" w:rsidRPr="00AC3DB6" w14:paraId="1B2D2981" w14:textId="77777777">
        <w:tc>
          <w:tcPr>
            <w:tcW w:w="5173" w:type="dxa"/>
          </w:tcPr>
          <w:p w14:paraId="5305134A" w14:textId="77777777" w:rsidR="003550D5" w:rsidRPr="00AC3DB6" w:rsidRDefault="003550D5">
            <w:pPr>
              <w:snapToGrid w:val="0"/>
              <w:spacing w:before="60" w:after="60"/>
              <w:rPr>
                <w:rFonts w:ascii="Arial Narrow" w:hAnsi="Arial Narrow"/>
                <w:lang w:val="en-US"/>
              </w:rPr>
            </w:pPr>
            <w:r w:rsidRPr="00AC3DB6">
              <w:rPr>
                <w:rFonts w:ascii="Arial Narrow" w:hAnsi="Arial Narrow"/>
                <w:lang w:val="en-US"/>
              </w:rPr>
              <w:t>Department:</w:t>
            </w:r>
          </w:p>
        </w:tc>
        <w:tc>
          <w:tcPr>
            <w:tcW w:w="3969" w:type="dxa"/>
          </w:tcPr>
          <w:p w14:paraId="04C1D5A1" w14:textId="77777777" w:rsidR="003550D5" w:rsidRPr="00AC3DB6" w:rsidRDefault="003550D5">
            <w:pPr>
              <w:snapToGrid w:val="0"/>
              <w:spacing w:before="60" w:after="60"/>
              <w:rPr>
                <w:rFonts w:ascii="Arial Narrow" w:hAnsi="Arial Narrow"/>
                <w:b/>
                <w:lang w:val="en-US"/>
              </w:rPr>
            </w:pPr>
            <w:r w:rsidRPr="00AC3DB6">
              <w:rPr>
                <w:rFonts w:ascii="Arial Narrow" w:hAnsi="Arial Narrow"/>
                <w:b/>
                <w:lang w:val="en-US"/>
              </w:rPr>
              <w:t>Department of Physics and Applied Mathematics</w:t>
            </w:r>
          </w:p>
        </w:tc>
      </w:tr>
      <w:tr w:rsidR="003550D5" w:rsidRPr="00026176" w14:paraId="72694D66" w14:textId="77777777">
        <w:tc>
          <w:tcPr>
            <w:tcW w:w="5173" w:type="dxa"/>
          </w:tcPr>
          <w:p w14:paraId="2E9DED31" w14:textId="77777777" w:rsidR="003550D5" w:rsidRPr="00AC3DB6" w:rsidRDefault="003550D5">
            <w:pPr>
              <w:snapToGrid w:val="0"/>
              <w:spacing w:before="60" w:after="60"/>
              <w:rPr>
                <w:rFonts w:ascii="Arial Narrow" w:hAnsi="Arial Narrow"/>
                <w:lang w:val="en-US"/>
              </w:rPr>
            </w:pPr>
            <w:r w:rsidRPr="00AC3DB6">
              <w:rPr>
                <w:rFonts w:ascii="Arial Narrow" w:hAnsi="Arial Narrow"/>
                <w:lang w:val="en-US"/>
              </w:rPr>
              <w:t>Address:</w:t>
            </w:r>
          </w:p>
        </w:tc>
        <w:tc>
          <w:tcPr>
            <w:tcW w:w="3969" w:type="dxa"/>
          </w:tcPr>
          <w:p w14:paraId="7BA13488" w14:textId="65E383F0" w:rsidR="003550D5" w:rsidRPr="00D95937" w:rsidRDefault="003550D5" w:rsidP="008B1C09">
            <w:pPr>
              <w:snapToGrid w:val="0"/>
              <w:spacing w:before="60" w:after="60"/>
              <w:rPr>
                <w:rFonts w:ascii="Arial Narrow" w:hAnsi="Arial Narrow"/>
                <w:b/>
                <w:lang w:val="es-ES"/>
              </w:rPr>
            </w:pPr>
            <w:r w:rsidRPr="00D95937">
              <w:rPr>
                <w:rFonts w:ascii="Arial Narrow" w:hAnsi="Arial Narrow"/>
                <w:b/>
                <w:lang w:val="es-ES"/>
              </w:rPr>
              <w:t>Dpto. Física y Matemática Aplicada, Facultad de Ciencias, Universidad de Navarra c/</w:t>
            </w:r>
            <w:proofErr w:type="spellStart"/>
            <w:r w:rsidRPr="00D95937">
              <w:rPr>
                <w:rFonts w:ascii="Arial Narrow" w:hAnsi="Arial Narrow"/>
                <w:b/>
                <w:lang w:val="es-ES"/>
              </w:rPr>
              <w:t>Irunlarrea</w:t>
            </w:r>
            <w:proofErr w:type="spellEnd"/>
            <w:r w:rsidRPr="00D95937">
              <w:rPr>
                <w:rFonts w:ascii="Arial Narrow" w:hAnsi="Arial Narrow"/>
                <w:b/>
                <w:lang w:val="es-ES"/>
              </w:rPr>
              <w:t xml:space="preserve"> </w:t>
            </w:r>
            <w:r w:rsidR="008B1C09" w:rsidRPr="00D95937">
              <w:rPr>
                <w:rFonts w:ascii="Arial Narrow" w:hAnsi="Arial Narrow"/>
                <w:b/>
                <w:lang w:val="es-ES"/>
              </w:rPr>
              <w:t>1</w:t>
            </w:r>
            <w:r w:rsidRPr="00D95937">
              <w:rPr>
                <w:rFonts w:ascii="Arial Narrow" w:hAnsi="Arial Narrow"/>
                <w:b/>
                <w:lang w:val="es-ES"/>
              </w:rPr>
              <w:t>, 31080 Pamplona</w:t>
            </w:r>
            <w:r w:rsidR="00333A0E" w:rsidRPr="00D95937">
              <w:rPr>
                <w:rFonts w:ascii="Arial Narrow" w:hAnsi="Arial Narrow"/>
                <w:b/>
                <w:lang w:val="es-ES"/>
              </w:rPr>
              <w:t xml:space="preserve"> (</w:t>
            </w:r>
            <w:proofErr w:type="spellStart"/>
            <w:r w:rsidR="00333A0E" w:rsidRPr="00D95937">
              <w:rPr>
                <w:rFonts w:ascii="Arial Narrow" w:hAnsi="Arial Narrow"/>
                <w:b/>
                <w:lang w:val="es-ES"/>
              </w:rPr>
              <w:t>Spain</w:t>
            </w:r>
            <w:proofErr w:type="spellEnd"/>
            <w:r w:rsidR="00333A0E" w:rsidRPr="00D95937">
              <w:rPr>
                <w:rFonts w:ascii="Arial Narrow" w:hAnsi="Arial Narrow"/>
                <w:b/>
                <w:lang w:val="es-ES"/>
              </w:rPr>
              <w:t>)</w:t>
            </w:r>
          </w:p>
        </w:tc>
      </w:tr>
      <w:tr w:rsidR="003550D5" w:rsidRPr="00AC3DB6" w14:paraId="457B567F" w14:textId="77777777">
        <w:tc>
          <w:tcPr>
            <w:tcW w:w="5173" w:type="dxa"/>
          </w:tcPr>
          <w:p w14:paraId="4CCB35F8" w14:textId="77777777" w:rsidR="003550D5" w:rsidRPr="00AC3DB6" w:rsidRDefault="003550D5">
            <w:pPr>
              <w:snapToGrid w:val="0"/>
              <w:spacing w:before="60" w:after="60"/>
              <w:rPr>
                <w:rFonts w:ascii="Arial Narrow" w:hAnsi="Arial Narrow"/>
                <w:lang w:val="en-US"/>
              </w:rPr>
            </w:pPr>
            <w:r w:rsidRPr="00AC3DB6">
              <w:rPr>
                <w:rFonts w:ascii="Arial Narrow" w:hAnsi="Arial Narrow"/>
                <w:lang w:val="en-US"/>
              </w:rPr>
              <w:t>Telephone number:</w:t>
            </w:r>
          </w:p>
        </w:tc>
        <w:tc>
          <w:tcPr>
            <w:tcW w:w="3969" w:type="dxa"/>
          </w:tcPr>
          <w:p w14:paraId="2AE244EF" w14:textId="64497FED" w:rsidR="003550D5" w:rsidRPr="00AC3DB6" w:rsidRDefault="008B1C09">
            <w:pPr>
              <w:snapToGrid w:val="0"/>
              <w:spacing w:before="60" w:after="60"/>
              <w:rPr>
                <w:rFonts w:ascii="Arial Narrow" w:hAnsi="Arial Narrow"/>
                <w:b/>
                <w:lang w:val="en-US"/>
              </w:rPr>
            </w:pPr>
            <w:r>
              <w:rPr>
                <w:rFonts w:ascii="Arial Narrow" w:hAnsi="Arial Narrow"/>
                <w:b/>
                <w:lang w:val="en-US"/>
              </w:rPr>
              <w:t xml:space="preserve">+34 </w:t>
            </w:r>
            <w:r w:rsidR="003550D5" w:rsidRPr="00AC3DB6">
              <w:rPr>
                <w:rFonts w:ascii="Arial Narrow" w:hAnsi="Arial Narrow"/>
                <w:b/>
                <w:lang w:val="en-US"/>
              </w:rPr>
              <w:t xml:space="preserve">948 425600 Ext. </w:t>
            </w:r>
            <w:r w:rsidR="00422F6B" w:rsidRPr="00AC3DB6">
              <w:rPr>
                <w:rFonts w:ascii="Arial Narrow" w:hAnsi="Arial Narrow"/>
                <w:b/>
                <w:lang w:val="en-US"/>
              </w:rPr>
              <w:t>80</w:t>
            </w:r>
            <w:r w:rsidR="003550D5" w:rsidRPr="00AC3DB6">
              <w:rPr>
                <w:rFonts w:ascii="Arial Narrow" w:hAnsi="Arial Narrow"/>
                <w:b/>
                <w:lang w:val="en-US"/>
              </w:rPr>
              <w:t>6422</w:t>
            </w:r>
          </w:p>
        </w:tc>
      </w:tr>
      <w:tr w:rsidR="003550D5" w:rsidRPr="00AC3DB6" w14:paraId="2A2ABED2" w14:textId="77777777">
        <w:tc>
          <w:tcPr>
            <w:tcW w:w="5173" w:type="dxa"/>
          </w:tcPr>
          <w:p w14:paraId="27B21F87" w14:textId="77777777" w:rsidR="003550D5" w:rsidRPr="00AC3DB6" w:rsidRDefault="003550D5">
            <w:pPr>
              <w:snapToGrid w:val="0"/>
              <w:spacing w:before="60" w:after="60"/>
              <w:rPr>
                <w:rFonts w:ascii="Arial Narrow" w:hAnsi="Arial Narrow"/>
                <w:lang w:val="en-US"/>
              </w:rPr>
            </w:pPr>
            <w:r w:rsidRPr="00AC3DB6">
              <w:rPr>
                <w:rFonts w:ascii="Arial Narrow" w:hAnsi="Arial Narrow"/>
                <w:lang w:val="en-US"/>
              </w:rPr>
              <w:t>Electronic mail:</w:t>
            </w:r>
          </w:p>
        </w:tc>
        <w:tc>
          <w:tcPr>
            <w:tcW w:w="3969" w:type="dxa"/>
          </w:tcPr>
          <w:p w14:paraId="77704C44" w14:textId="77777777" w:rsidR="003550D5" w:rsidRPr="00AC3DB6" w:rsidRDefault="00000000">
            <w:pPr>
              <w:snapToGrid w:val="0"/>
              <w:spacing w:before="60" w:after="60"/>
              <w:rPr>
                <w:rFonts w:ascii="Arial Narrow" w:hAnsi="Arial Narrow"/>
                <w:b/>
                <w:lang w:val="en-US"/>
              </w:rPr>
            </w:pPr>
            <w:hyperlink r:id="rId15" w:history="1">
              <w:r w:rsidR="003550D5" w:rsidRPr="00AC3DB6">
                <w:rPr>
                  <w:rStyle w:val="Hyperlink"/>
                  <w:rFonts w:ascii="Arial Narrow" w:hAnsi="Arial Narrow"/>
                  <w:b/>
                  <w:lang w:val="en-US"/>
                </w:rPr>
                <w:t>jbragard@unav.es</w:t>
              </w:r>
            </w:hyperlink>
          </w:p>
        </w:tc>
      </w:tr>
      <w:tr w:rsidR="003550D5" w:rsidRPr="00AC3DB6" w14:paraId="3BE51703" w14:textId="77777777">
        <w:tc>
          <w:tcPr>
            <w:tcW w:w="5173" w:type="dxa"/>
          </w:tcPr>
          <w:p w14:paraId="44E74A57" w14:textId="77777777" w:rsidR="003550D5" w:rsidRPr="00AC3DB6" w:rsidRDefault="003550D5">
            <w:pPr>
              <w:snapToGrid w:val="0"/>
              <w:spacing w:before="60" w:after="60"/>
              <w:rPr>
                <w:rFonts w:ascii="Arial Narrow" w:hAnsi="Arial Narrow"/>
                <w:lang w:val="en-US"/>
              </w:rPr>
            </w:pPr>
            <w:r w:rsidRPr="00AC3DB6">
              <w:rPr>
                <w:rFonts w:ascii="Arial Narrow" w:hAnsi="Arial Narrow"/>
                <w:lang w:val="en-US"/>
              </w:rPr>
              <w:t>Home page:</w:t>
            </w:r>
          </w:p>
        </w:tc>
        <w:tc>
          <w:tcPr>
            <w:tcW w:w="3969" w:type="dxa"/>
          </w:tcPr>
          <w:p w14:paraId="0C4237C2" w14:textId="77777777" w:rsidR="00C332DA" w:rsidRPr="00D90BB7" w:rsidRDefault="00C332DA" w:rsidP="00C332DA">
            <w:pPr>
              <w:snapToGrid w:val="0"/>
              <w:spacing w:before="60" w:after="60"/>
              <w:rPr>
                <w:rFonts w:ascii="Arial Narrow" w:hAnsi="Arial Narrow"/>
                <w:b/>
                <w:color w:val="0000FF"/>
                <w:u w:val="single"/>
                <w:lang w:val="en-US"/>
              </w:rPr>
            </w:pPr>
            <w:r w:rsidRPr="00D90BB7">
              <w:rPr>
                <w:rFonts w:ascii="Arial Narrow" w:hAnsi="Arial Narrow"/>
                <w:b/>
                <w:color w:val="0000FF"/>
                <w:u w:val="single"/>
                <w:lang w:val="en-US"/>
              </w:rPr>
              <w:t>https://jeanbragard.github.io</w:t>
            </w:r>
          </w:p>
          <w:p w14:paraId="5E8BFFE7" w14:textId="77777777" w:rsidR="003550D5" w:rsidRPr="00AC3DB6" w:rsidRDefault="003550D5">
            <w:pPr>
              <w:snapToGrid w:val="0"/>
              <w:spacing w:before="60" w:after="60"/>
              <w:rPr>
                <w:rFonts w:ascii="Arial Narrow" w:hAnsi="Arial Narrow"/>
                <w:b/>
                <w:lang w:val="en-US"/>
              </w:rPr>
            </w:pPr>
          </w:p>
        </w:tc>
      </w:tr>
    </w:tbl>
    <w:p w14:paraId="5EB09C9D" w14:textId="77777777" w:rsidR="003550D5" w:rsidRPr="00AC3DB6" w:rsidRDefault="003550D5">
      <w:pPr>
        <w:jc w:val="both"/>
        <w:rPr>
          <w:rFonts w:ascii="Arial Narrow" w:hAnsi="Arial Narrow"/>
          <w:lang w:val="en-US"/>
        </w:rPr>
      </w:pPr>
    </w:p>
    <w:p w14:paraId="38751AA9" w14:textId="77777777" w:rsidR="003550D5" w:rsidRPr="00AC3DB6" w:rsidRDefault="003550D5">
      <w:pPr>
        <w:jc w:val="both"/>
        <w:rPr>
          <w:rFonts w:ascii="Arial Narrow" w:hAnsi="Arial Narrow"/>
          <w:lang w:val="en-US"/>
        </w:rPr>
      </w:pPr>
    </w:p>
    <w:p w14:paraId="7F8CA73F" w14:textId="77777777" w:rsidR="003550D5" w:rsidRPr="00AC3DB6" w:rsidRDefault="003550D5">
      <w:pPr>
        <w:jc w:val="both"/>
        <w:rPr>
          <w:rFonts w:ascii="Arial Narrow" w:hAnsi="Arial Narrow"/>
          <w:lang w:val="en-US"/>
        </w:rPr>
      </w:pPr>
    </w:p>
    <w:p w14:paraId="1FAF9D57" w14:textId="77777777" w:rsidR="003550D5" w:rsidRPr="00AC3DB6" w:rsidRDefault="003550D5">
      <w:pPr>
        <w:jc w:val="both"/>
        <w:rPr>
          <w:rFonts w:ascii="Arial Narrow" w:hAnsi="Arial Narrow"/>
          <w:lang w:val="en-US"/>
        </w:rPr>
      </w:pPr>
    </w:p>
    <w:p w14:paraId="17904B15" w14:textId="77777777" w:rsidR="003550D5" w:rsidRPr="00AC3DB6" w:rsidRDefault="003550D5">
      <w:pPr>
        <w:jc w:val="both"/>
        <w:rPr>
          <w:rFonts w:ascii="Arial Narrow" w:hAnsi="Arial Narrow"/>
          <w:lang w:val="en-US"/>
        </w:rPr>
      </w:pPr>
    </w:p>
    <w:p w14:paraId="4EC08A1A" w14:textId="77777777" w:rsidR="00EC692D" w:rsidRPr="00AC3DB6" w:rsidRDefault="00EC692D">
      <w:pPr>
        <w:jc w:val="both"/>
        <w:rPr>
          <w:rFonts w:ascii="Arial Narrow" w:hAnsi="Arial Narrow"/>
          <w:lang w:val="en-US"/>
        </w:rPr>
      </w:pPr>
    </w:p>
    <w:p w14:paraId="159D358E" w14:textId="77777777" w:rsidR="003550D5" w:rsidRPr="00AC3DB6" w:rsidRDefault="003550D5" w:rsidP="003550D5">
      <w:pPr>
        <w:jc w:val="both"/>
        <w:rPr>
          <w:b/>
          <w:smallCaps/>
          <w:kern w:val="1"/>
          <w:lang w:val="en-US"/>
        </w:rPr>
      </w:pPr>
    </w:p>
    <w:p w14:paraId="4B1C42A8" w14:textId="77777777" w:rsidR="003550D5" w:rsidRPr="00AC3DB6" w:rsidRDefault="003550D5" w:rsidP="003550D5">
      <w:pPr>
        <w:jc w:val="both"/>
        <w:rPr>
          <w:rFonts w:ascii="Arial Narrow" w:hAnsi="Arial Narrow"/>
          <w:lang w:val="en-US"/>
        </w:rPr>
      </w:pPr>
    </w:p>
    <w:p w14:paraId="1635F81B" w14:textId="77777777" w:rsidR="003550D5" w:rsidRPr="00AC3DB6" w:rsidRDefault="003550D5" w:rsidP="003550D5">
      <w:pPr>
        <w:pStyle w:val="Heading1"/>
        <w:numPr>
          <w:ilvl w:val="0"/>
          <w:numId w:val="0"/>
        </w:numPr>
        <w:rPr>
          <w:lang w:val="en-US"/>
        </w:rPr>
      </w:pPr>
      <w:bookmarkStart w:id="0" w:name="_Toc433043715"/>
      <w:r w:rsidRPr="00AC3DB6">
        <w:rPr>
          <w:lang w:val="en-US"/>
        </w:rPr>
        <w:t>1. ACADEMIC TITLES</w:t>
      </w:r>
      <w:bookmarkEnd w:id="0"/>
    </w:p>
    <w:p w14:paraId="2F7BEBD1" w14:textId="77777777" w:rsidR="003550D5" w:rsidRPr="00AC3DB6" w:rsidRDefault="003550D5">
      <w:pPr>
        <w:jc w:val="both"/>
        <w:rPr>
          <w:rFonts w:ascii="Arial Narrow" w:hAnsi="Arial Narrow"/>
          <w:lang w:val="en-US"/>
        </w:rPr>
      </w:pPr>
    </w:p>
    <w:tbl>
      <w:tblPr>
        <w:tblW w:w="9709" w:type="dxa"/>
        <w:tblLayout w:type="fixed"/>
        <w:tblCellMar>
          <w:left w:w="70" w:type="dxa"/>
          <w:right w:w="70" w:type="dxa"/>
        </w:tblCellMar>
        <w:tblLook w:val="0000" w:firstRow="0" w:lastRow="0" w:firstColumn="0" w:lastColumn="0" w:noHBand="0" w:noVBand="0"/>
      </w:tblPr>
      <w:tblGrid>
        <w:gridCol w:w="1204"/>
        <w:gridCol w:w="426"/>
        <w:gridCol w:w="2054"/>
        <w:gridCol w:w="426"/>
        <w:gridCol w:w="1914"/>
        <w:gridCol w:w="426"/>
        <w:gridCol w:w="918"/>
        <w:gridCol w:w="352"/>
        <w:gridCol w:w="1490"/>
        <w:gridCol w:w="499"/>
      </w:tblGrid>
      <w:tr w:rsidR="003550D5" w:rsidRPr="00AC3DB6" w14:paraId="2EF908B2" w14:textId="77777777">
        <w:trPr>
          <w:gridAfter w:val="1"/>
          <w:wAfter w:w="499" w:type="dxa"/>
          <w:trHeight w:val="370"/>
        </w:trPr>
        <w:tc>
          <w:tcPr>
            <w:tcW w:w="1204" w:type="dxa"/>
          </w:tcPr>
          <w:p w14:paraId="401279C2" w14:textId="77777777" w:rsidR="003550D5" w:rsidRPr="00AC3DB6" w:rsidRDefault="003550D5">
            <w:pPr>
              <w:snapToGrid w:val="0"/>
              <w:rPr>
                <w:rFonts w:ascii="Arial Narrow" w:hAnsi="Arial Narrow"/>
                <w:b/>
                <w:lang w:val="en-US"/>
              </w:rPr>
            </w:pPr>
            <w:r w:rsidRPr="00AC3DB6">
              <w:rPr>
                <w:rFonts w:ascii="Arial Narrow" w:hAnsi="Arial Narrow"/>
                <w:b/>
                <w:lang w:val="en-US"/>
              </w:rPr>
              <w:t>Title</w:t>
            </w:r>
          </w:p>
        </w:tc>
        <w:tc>
          <w:tcPr>
            <w:tcW w:w="2480" w:type="dxa"/>
            <w:gridSpan w:val="2"/>
          </w:tcPr>
          <w:p w14:paraId="1FD5D03C" w14:textId="6A4D32D4" w:rsidR="003550D5" w:rsidRPr="00AC3DB6" w:rsidRDefault="00487BE2" w:rsidP="00313C6E">
            <w:pPr>
              <w:snapToGrid w:val="0"/>
              <w:ind w:left="214" w:right="-425" w:firstLine="283"/>
              <w:rPr>
                <w:rFonts w:ascii="Arial Narrow" w:hAnsi="Arial Narrow"/>
                <w:b/>
                <w:lang w:val="en-US"/>
              </w:rPr>
            </w:pPr>
            <w:r w:rsidRPr="00AC3DB6">
              <w:rPr>
                <w:rFonts w:ascii="Arial Narrow" w:hAnsi="Arial Narrow"/>
                <w:b/>
                <w:lang w:val="en-US"/>
              </w:rPr>
              <w:t>Organiz</w:t>
            </w:r>
            <w:r>
              <w:rPr>
                <w:rFonts w:ascii="Arial Narrow" w:hAnsi="Arial Narrow"/>
                <w:b/>
                <w:lang w:val="en-US"/>
              </w:rPr>
              <w:t>ation</w:t>
            </w:r>
          </w:p>
        </w:tc>
        <w:tc>
          <w:tcPr>
            <w:tcW w:w="2340" w:type="dxa"/>
            <w:gridSpan w:val="2"/>
          </w:tcPr>
          <w:p w14:paraId="68A24F95" w14:textId="77777777" w:rsidR="003550D5" w:rsidRPr="00AC3DB6" w:rsidRDefault="003550D5" w:rsidP="003550D5">
            <w:pPr>
              <w:snapToGrid w:val="0"/>
              <w:ind w:left="144" w:firstLine="283"/>
              <w:rPr>
                <w:rFonts w:ascii="Arial Narrow" w:hAnsi="Arial Narrow"/>
                <w:b/>
                <w:lang w:val="en-US"/>
              </w:rPr>
            </w:pPr>
            <w:r w:rsidRPr="00AC3DB6">
              <w:rPr>
                <w:rFonts w:ascii="Arial Narrow" w:hAnsi="Arial Narrow"/>
                <w:b/>
                <w:lang w:val="en-US"/>
              </w:rPr>
              <w:t>Centre</w:t>
            </w:r>
          </w:p>
        </w:tc>
        <w:tc>
          <w:tcPr>
            <w:tcW w:w="1344" w:type="dxa"/>
            <w:gridSpan w:val="2"/>
          </w:tcPr>
          <w:p w14:paraId="35D3F367" w14:textId="77777777" w:rsidR="003550D5" w:rsidRPr="00AC3DB6" w:rsidRDefault="003550D5" w:rsidP="003550D5">
            <w:pPr>
              <w:snapToGrid w:val="0"/>
              <w:ind w:firstLine="355"/>
              <w:rPr>
                <w:rFonts w:ascii="Arial Narrow" w:hAnsi="Arial Narrow"/>
                <w:b/>
                <w:lang w:val="en-US"/>
              </w:rPr>
            </w:pPr>
            <w:r w:rsidRPr="00AC3DB6">
              <w:rPr>
                <w:rFonts w:ascii="Arial Narrow" w:hAnsi="Arial Narrow"/>
                <w:b/>
                <w:lang w:val="en-US"/>
              </w:rPr>
              <w:t xml:space="preserve"> Date</w:t>
            </w:r>
          </w:p>
        </w:tc>
        <w:tc>
          <w:tcPr>
            <w:tcW w:w="1842" w:type="dxa"/>
            <w:gridSpan w:val="2"/>
          </w:tcPr>
          <w:p w14:paraId="1F2D7BF4" w14:textId="77777777" w:rsidR="003550D5" w:rsidRPr="00AC3DB6" w:rsidRDefault="003550D5" w:rsidP="003550D5">
            <w:pPr>
              <w:snapToGrid w:val="0"/>
              <w:ind w:firstLine="287"/>
              <w:rPr>
                <w:rFonts w:ascii="Arial Narrow" w:hAnsi="Arial Narrow"/>
                <w:b/>
                <w:lang w:val="en-US"/>
              </w:rPr>
            </w:pPr>
            <w:r w:rsidRPr="00AC3DB6">
              <w:rPr>
                <w:rFonts w:ascii="Arial Narrow" w:hAnsi="Arial Narrow"/>
                <w:b/>
                <w:lang w:val="en-US"/>
              </w:rPr>
              <w:t>Grade</w:t>
            </w:r>
          </w:p>
        </w:tc>
      </w:tr>
      <w:tr w:rsidR="003550D5" w:rsidRPr="00AC3DB6" w14:paraId="5604EACB" w14:textId="77777777" w:rsidTr="00EC692D">
        <w:trPr>
          <w:trHeight w:val="574"/>
        </w:trPr>
        <w:tc>
          <w:tcPr>
            <w:tcW w:w="1630" w:type="dxa"/>
            <w:gridSpan w:val="2"/>
          </w:tcPr>
          <w:p w14:paraId="22CF7254" w14:textId="5E70A47A" w:rsidR="003550D5" w:rsidRPr="00AC3DB6" w:rsidRDefault="003550D5" w:rsidP="00840BD9">
            <w:pPr>
              <w:snapToGrid w:val="0"/>
              <w:ind w:right="-212"/>
              <w:rPr>
                <w:rFonts w:ascii="Arial Narrow" w:hAnsi="Arial Narrow"/>
                <w:lang w:val="en-US"/>
              </w:rPr>
            </w:pPr>
            <w:r w:rsidRPr="00AC3DB6">
              <w:rPr>
                <w:rFonts w:ascii="Arial Narrow" w:hAnsi="Arial Narrow"/>
                <w:lang w:val="en-US"/>
              </w:rPr>
              <w:t xml:space="preserve">Ms. Eng. </w:t>
            </w:r>
            <w:r w:rsidR="00840BD9">
              <w:rPr>
                <w:rFonts w:ascii="Arial Narrow" w:hAnsi="Arial Narrow"/>
                <w:lang w:val="en-US"/>
              </w:rPr>
              <w:t xml:space="preserve">Science </w:t>
            </w:r>
            <w:proofErr w:type="spellStart"/>
            <w:r w:rsidR="00840BD9">
              <w:rPr>
                <w:rFonts w:ascii="Arial Narrow" w:hAnsi="Arial Narrow"/>
                <w:lang w:val="en-US"/>
              </w:rPr>
              <w:t>Mécanique</w:t>
            </w:r>
            <w:proofErr w:type="spellEnd"/>
            <w:r w:rsidR="00840BD9">
              <w:rPr>
                <w:rFonts w:ascii="Arial Narrow" w:hAnsi="Arial Narrow"/>
                <w:lang w:val="en-US"/>
              </w:rPr>
              <w:t>-Physique</w:t>
            </w:r>
          </w:p>
        </w:tc>
        <w:tc>
          <w:tcPr>
            <w:tcW w:w="2480" w:type="dxa"/>
            <w:gridSpan w:val="2"/>
          </w:tcPr>
          <w:p w14:paraId="0B61B5F1" w14:textId="77777777" w:rsidR="003550D5" w:rsidRPr="00AC3DB6" w:rsidRDefault="003550D5" w:rsidP="003550D5">
            <w:pPr>
              <w:snapToGrid w:val="0"/>
              <w:ind w:left="72"/>
              <w:jc w:val="both"/>
              <w:rPr>
                <w:rFonts w:ascii="Arial Narrow" w:hAnsi="Arial Narrow"/>
                <w:lang w:val="en-US"/>
              </w:rPr>
            </w:pPr>
            <w:r w:rsidRPr="00AC3DB6">
              <w:rPr>
                <w:rFonts w:ascii="Arial Narrow" w:hAnsi="Arial Narrow"/>
                <w:lang w:val="en-US"/>
              </w:rPr>
              <w:t>University of Liege (Belgium)</w:t>
            </w:r>
          </w:p>
        </w:tc>
        <w:tc>
          <w:tcPr>
            <w:tcW w:w="2340" w:type="dxa"/>
            <w:gridSpan w:val="2"/>
          </w:tcPr>
          <w:p w14:paraId="3E8DA595" w14:textId="77777777" w:rsidR="003550D5" w:rsidRPr="00AC3DB6" w:rsidRDefault="003550D5">
            <w:pPr>
              <w:snapToGrid w:val="0"/>
              <w:jc w:val="both"/>
              <w:rPr>
                <w:rFonts w:ascii="Arial Narrow" w:hAnsi="Arial Narrow"/>
                <w:lang w:val="en-US"/>
              </w:rPr>
            </w:pPr>
            <w:r w:rsidRPr="00AC3DB6">
              <w:rPr>
                <w:rFonts w:ascii="Arial Narrow" w:hAnsi="Arial Narrow"/>
                <w:lang w:val="en-US"/>
              </w:rPr>
              <w:t>Faculty of Applied Sciences</w:t>
            </w:r>
          </w:p>
        </w:tc>
        <w:tc>
          <w:tcPr>
            <w:tcW w:w="1270" w:type="dxa"/>
            <w:gridSpan w:val="2"/>
          </w:tcPr>
          <w:p w14:paraId="5B162676" w14:textId="77777777" w:rsidR="003550D5" w:rsidRPr="00AC3DB6" w:rsidRDefault="003550D5" w:rsidP="003550D5">
            <w:pPr>
              <w:snapToGrid w:val="0"/>
              <w:rPr>
                <w:rFonts w:ascii="Arial Narrow" w:hAnsi="Arial Narrow"/>
                <w:lang w:val="en-US"/>
              </w:rPr>
            </w:pPr>
            <w:r w:rsidRPr="00AC3DB6">
              <w:rPr>
                <w:rFonts w:ascii="Arial Narrow" w:hAnsi="Arial Narrow"/>
                <w:lang w:val="en-US"/>
              </w:rPr>
              <w:t>17</w:t>
            </w:r>
            <w:r w:rsidRPr="00AC3DB6">
              <w:rPr>
                <w:rFonts w:ascii="Arial Narrow" w:hAnsi="Arial Narrow"/>
                <w:vertAlign w:val="superscript"/>
                <w:lang w:val="en-US"/>
              </w:rPr>
              <w:t>th</w:t>
            </w:r>
            <w:r w:rsidRPr="00AC3DB6">
              <w:rPr>
                <w:rFonts w:ascii="Arial Narrow" w:hAnsi="Arial Narrow"/>
                <w:lang w:val="en-US"/>
              </w:rPr>
              <w:t xml:space="preserve"> September 1992</w:t>
            </w:r>
          </w:p>
        </w:tc>
        <w:tc>
          <w:tcPr>
            <w:tcW w:w="1989" w:type="dxa"/>
            <w:gridSpan w:val="2"/>
          </w:tcPr>
          <w:p w14:paraId="7BCE54D4" w14:textId="446CCF02" w:rsidR="003550D5" w:rsidRPr="00AC3DB6" w:rsidRDefault="003550D5" w:rsidP="00487BE2">
            <w:pPr>
              <w:snapToGrid w:val="0"/>
              <w:ind w:left="-138" w:right="-241"/>
              <w:jc w:val="both"/>
              <w:rPr>
                <w:rFonts w:ascii="Arial Narrow" w:hAnsi="Arial Narrow"/>
                <w:i/>
                <w:lang w:val="en-US"/>
              </w:rPr>
            </w:pPr>
            <w:r w:rsidRPr="00AC3DB6">
              <w:rPr>
                <w:rFonts w:ascii="Arial Narrow" w:hAnsi="Arial Narrow"/>
                <w:lang w:val="en-US"/>
              </w:rPr>
              <w:t xml:space="preserve"> </w:t>
            </w:r>
            <w:r w:rsidR="00487BE2">
              <w:rPr>
                <w:rFonts w:ascii="Arial Narrow" w:hAnsi="Arial Narrow"/>
                <w:lang w:val="en-US"/>
              </w:rPr>
              <w:t xml:space="preserve"> </w:t>
            </w:r>
            <w:r w:rsidRPr="00AC3DB6">
              <w:rPr>
                <w:rFonts w:ascii="Arial Narrow" w:hAnsi="Arial Narrow"/>
                <w:i/>
                <w:lang w:val="en-US"/>
              </w:rPr>
              <w:t xml:space="preserve">La plus </w:t>
            </w:r>
            <w:proofErr w:type="spellStart"/>
            <w:r w:rsidRPr="00AC3DB6">
              <w:rPr>
                <w:rFonts w:ascii="Arial Narrow" w:hAnsi="Arial Narrow"/>
                <w:i/>
                <w:lang w:val="en-US"/>
              </w:rPr>
              <w:t>grande</w:t>
            </w:r>
            <w:proofErr w:type="spellEnd"/>
            <w:r w:rsidRPr="00AC3DB6">
              <w:rPr>
                <w:rFonts w:ascii="Arial Narrow" w:hAnsi="Arial Narrow"/>
                <w:i/>
                <w:lang w:val="en-US"/>
              </w:rPr>
              <w:t xml:space="preserve"> distinction</w:t>
            </w:r>
          </w:p>
          <w:p w14:paraId="359952A9" w14:textId="1B60D33B" w:rsidR="003550D5" w:rsidRPr="00AC3DB6" w:rsidRDefault="003550D5" w:rsidP="00487BE2">
            <w:pPr>
              <w:snapToGrid w:val="0"/>
              <w:ind w:left="-138" w:right="-241"/>
              <w:jc w:val="both"/>
              <w:rPr>
                <w:rFonts w:ascii="Arial Narrow" w:hAnsi="Arial Narrow"/>
                <w:lang w:val="en-US"/>
              </w:rPr>
            </w:pPr>
            <w:r w:rsidRPr="00AC3DB6">
              <w:rPr>
                <w:rFonts w:ascii="Arial Narrow" w:hAnsi="Arial Narrow"/>
                <w:i/>
                <w:lang w:val="en-US"/>
              </w:rPr>
              <w:t xml:space="preserve"> </w:t>
            </w:r>
            <w:r w:rsidR="00CA0ABD">
              <w:rPr>
                <w:rFonts w:ascii="Arial Narrow" w:hAnsi="Arial Narrow"/>
                <w:i/>
                <w:lang w:val="en-US"/>
              </w:rPr>
              <w:t xml:space="preserve"> </w:t>
            </w:r>
            <w:r w:rsidRPr="00AC3DB6">
              <w:rPr>
                <w:rFonts w:ascii="Arial Narrow" w:hAnsi="Arial Narrow"/>
                <w:i/>
                <w:lang w:val="en-US"/>
              </w:rPr>
              <w:t>(Summa Cum Laude)</w:t>
            </w:r>
          </w:p>
        </w:tc>
      </w:tr>
      <w:tr w:rsidR="003550D5" w:rsidRPr="00026176" w14:paraId="0DE75378" w14:textId="77777777" w:rsidTr="00EC692D">
        <w:tc>
          <w:tcPr>
            <w:tcW w:w="1630" w:type="dxa"/>
            <w:gridSpan w:val="2"/>
          </w:tcPr>
          <w:p w14:paraId="15B05FF1" w14:textId="4B8D591F" w:rsidR="003550D5" w:rsidRPr="00AC3DB6" w:rsidRDefault="003550D5">
            <w:pPr>
              <w:snapToGrid w:val="0"/>
              <w:spacing w:before="120"/>
              <w:jc w:val="both"/>
              <w:rPr>
                <w:rFonts w:ascii="Arial Narrow" w:hAnsi="Arial Narrow"/>
                <w:lang w:val="en-US"/>
              </w:rPr>
            </w:pPr>
            <w:r w:rsidRPr="00AC3DB6">
              <w:rPr>
                <w:rFonts w:ascii="Arial Narrow" w:hAnsi="Arial Narrow"/>
                <w:lang w:val="en-US"/>
              </w:rPr>
              <w:t xml:space="preserve">Ph.D. in </w:t>
            </w:r>
            <w:r w:rsidR="00EF1727">
              <w:rPr>
                <w:rFonts w:ascii="Arial Narrow" w:hAnsi="Arial Narrow"/>
                <w:lang w:val="en-US"/>
              </w:rPr>
              <w:t xml:space="preserve">Theoretical </w:t>
            </w:r>
            <w:r w:rsidRPr="00AC3DB6">
              <w:rPr>
                <w:rFonts w:ascii="Arial Narrow" w:hAnsi="Arial Narrow"/>
                <w:lang w:val="en-US"/>
              </w:rPr>
              <w:t>Physics</w:t>
            </w:r>
            <w:r w:rsidR="00EF1727">
              <w:rPr>
                <w:rFonts w:ascii="Arial Narrow" w:hAnsi="Arial Narrow"/>
                <w:lang w:val="en-US"/>
              </w:rPr>
              <w:t xml:space="preserve"> (Fluid)</w:t>
            </w:r>
          </w:p>
        </w:tc>
        <w:tc>
          <w:tcPr>
            <w:tcW w:w="2480" w:type="dxa"/>
            <w:gridSpan w:val="2"/>
          </w:tcPr>
          <w:p w14:paraId="2A5D4D23" w14:textId="77777777" w:rsidR="003550D5" w:rsidRPr="00AC3DB6" w:rsidRDefault="003550D5" w:rsidP="003550D5">
            <w:pPr>
              <w:snapToGrid w:val="0"/>
              <w:spacing w:before="120"/>
              <w:ind w:left="72"/>
              <w:rPr>
                <w:rFonts w:ascii="Arial Narrow" w:hAnsi="Arial Narrow"/>
                <w:lang w:val="en-US"/>
              </w:rPr>
            </w:pPr>
            <w:r w:rsidRPr="00AC3DB6">
              <w:rPr>
                <w:rFonts w:ascii="Arial Narrow" w:hAnsi="Arial Narrow"/>
                <w:lang w:val="en-US"/>
              </w:rPr>
              <w:t>University Complutense Madrid (Spain)</w:t>
            </w:r>
          </w:p>
        </w:tc>
        <w:tc>
          <w:tcPr>
            <w:tcW w:w="2340" w:type="dxa"/>
            <w:gridSpan w:val="2"/>
          </w:tcPr>
          <w:p w14:paraId="5864EE1D" w14:textId="77777777" w:rsidR="003550D5" w:rsidRPr="00AC3DB6" w:rsidRDefault="003550D5">
            <w:pPr>
              <w:snapToGrid w:val="0"/>
              <w:spacing w:before="120"/>
              <w:jc w:val="both"/>
              <w:rPr>
                <w:rFonts w:ascii="Arial Narrow" w:hAnsi="Arial Narrow"/>
                <w:lang w:val="en-US"/>
              </w:rPr>
            </w:pPr>
            <w:r w:rsidRPr="00AC3DB6">
              <w:rPr>
                <w:rFonts w:ascii="Arial Narrow" w:hAnsi="Arial Narrow"/>
                <w:lang w:val="en-US"/>
              </w:rPr>
              <w:t>Faculty of Physics</w:t>
            </w:r>
          </w:p>
        </w:tc>
        <w:tc>
          <w:tcPr>
            <w:tcW w:w="1270" w:type="dxa"/>
            <w:gridSpan w:val="2"/>
          </w:tcPr>
          <w:p w14:paraId="330FA36E" w14:textId="77777777" w:rsidR="003550D5" w:rsidRPr="00AC3DB6" w:rsidRDefault="003550D5" w:rsidP="003550D5">
            <w:pPr>
              <w:snapToGrid w:val="0"/>
              <w:spacing w:before="120"/>
              <w:rPr>
                <w:rFonts w:ascii="Arial Narrow" w:hAnsi="Arial Narrow"/>
                <w:lang w:val="en-US"/>
              </w:rPr>
            </w:pPr>
            <w:r w:rsidRPr="00AC3DB6">
              <w:rPr>
                <w:rFonts w:ascii="Arial Narrow" w:hAnsi="Arial Narrow"/>
                <w:lang w:val="en-US"/>
              </w:rPr>
              <w:t>11</w:t>
            </w:r>
            <w:r w:rsidRPr="00AC3DB6">
              <w:rPr>
                <w:rFonts w:ascii="Arial Narrow" w:hAnsi="Arial Narrow"/>
                <w:vertAlign w:val="superscript"/>
                <w:lang w:val="en-US"/>
              </w:rPr>
              <w:t>th</w:t>
            </w:r>
            <w:r w:rsidRPr="00AC3DB6">
              <w:rPr>
                <w:rFonts w:ascii="Arial Narrow" w:hAnsi="Arial Narrow"/>
                <w:lang w:val="en-US"/>
              </w:rPr>
              <w:t xml:space="preserve"> February 1997</w:t>
            </w:r>
          </w:p>
        </w:tc>
        <w:tc>
          <w:tcPr>
            <w:tcW w:w="1989" w:type="dxa"/>
            <w:gridSpan w:val="2"/>
          </w:tcPr>
          <w:p w14:paraId="1D4E58E5" w14:textId="77777777" w:rsidR="00487BE2" w:rsidRPr="009D1938" w:rsidRDefault="003550D5">
            <w:pPr>
              <w:snapToGrid w:val="0"/>
              <w:spacing w:before="120"/>
              <w:rPr>
                <w:rFonts w:ascii="Arial Narrow" w:hAnsi="Arial Narrow"/>
                <w:i/>
                <w:lang w:val="es-ES"/>
              </w:rPr>
            </w:pPr>
            <w:proofErr w:type="spellStart"/>
            <w:r w:rsidRPr="009D1938">
              <w:rPr>
                <w:rFonts w:ascii="Arial Narrow" w:hAnsi="Arial Narrow"/>
                <w:i/>
                <w:lang w:val="es-ES"/>
              </w:rPr>
              <w:t>Summa</w:t>
            </w:r>
            <w:proofErr w:type="spellEnd"/>
            <w:r w:rsidRPr="009D1938">
              <w:rPr>
                <w:rFonts w:ascii="Arial Narrow" w:hAnsi="Arial Narrow"/>
                <w:i/>
                <w:lang w:val="es-ES"/>
              </w:rPr>
              <w:t xml:space="preserve"> Cum Laude  </w:t>
            </w:r>
          </w:p>
          <w:p w14:paraId="79FD8514" w14:textId="61B50283" w:rsidR="003550D5" w:rsidRPr="009D1938" w:rsidRDefault="003550D5">
            <w:pPr>
              <w:snapToGrid w:val="0"/>
              <w:spacing w:before="120"/>
              <w:rPr>
                <w:rFonts w:ascii="Arial Narrow" w:hAnsi="Arial Narrow"/>
                <w:i/>
                <w:lang w:val="es-ES"/>
              </w:rPr>
            </w:pPr>
            <w:r w:rsidRPr="009D1938">
              <w:rPr>
                <w:rFonts w:ascii="Arial Narrow" w:hAnsi="Arial Narrow"/>
                <w:i/>
                <w:lang w:val="es-ES"/>
              </w:rPr>
              <w:t>(por unanimidad)</w:t>
            </w:r>
          </w:p>
        </w:tc>
      </w:tr>
      <w:tr w:rsidR="003550D5" w:rsidRPr="00AC3DB6" w14:paraId="16884312" w14:textId="77777777" w:rsidTr="00EC692D">
        <w:tc>
          <w:tcPr>
            <w:tcW w:w="1630" w:type="dxa"/>
            <w:gridSpan w:val="2"/>
          </w:tcPr>
          <w:p w14:paraId="7E79D82A" w14:textId="77777777" w:rsidR="003550D5" w:rsidRPr="00AC3DB6" w:rsidRDefault="003550D5" w:rsidP="003550D5">
            <w:pPr>
              <w:snapToGrid w:val="0"/>
              <w:spacing w:before="120"/>
              <w:ind w:right="-70"/>
              <w:rPr>
                <w:rFonts w:ascii="Arial Narrow" w:hAnsi="Arial Narrow"/>
                <w:lang w:val="en-US"/>
              </w:rPr>
            </w:pPr>
            <w:r w:rsidRPr="00AC3DB6">
              <w:rPr>
                <w:rFonts w:ascii="Arial Narrow" w:hAnsi="Arial Narrow"/>
                <w:lang w:val="en-US"/>
              </w:rPr>
              <w:t>Habilitation in Applied Physics</w:t>
            </w:r>
          </w:p>
        </w:tc>
        <w:tc>
          <w:tcPr>
            <w:tcW w:w="2480" w:type="dxa"/>
            <w:gridSpan w:val="2"/>
          </w:tcPr>
          <w:p w14:paraId="2366BE98" w14:textId="77777777" w:rsidR="003550D5" w:rsidRPr="00AC3DB6" w:rsidRDefault="003550D5" w:rsidP="003550D5">
            <w:pPr>
              <w:snapToGrid w:val="0"/>
              <w:spacing w:before="120"/>
              <w:ind w:left="72"/>
              <w:rPr>
                <w:rFonts w:ascii="Arial Narrow" w:hAnsi="Arial Narrow"/>
                <w:lang w:val="en-US"/>
              </w:rPr>
            </w:pPr>
            <w:r w:rsidRPr="00AC3DB6">
              <w:rPr>
                <w:rFonts w:ascii="Arial Narrow" w:hAnsi="Arial Narrow"/>
                <w:lang w:val="en-US"/>
              </w:rPr>
              <w:t>Ministry of Education and Sciences (Spain)</w:t>
            </w:r>
          </w:p>
        </w:tc>
        <w:tc>
          <w:tcPr>
            <w:tcW w:w="2340" w:type="dxa"/>
            <w:gridSpan w:val="2"/>
          </w:tcPr>
          <w:p w14:paraId="37AA8019" w14:textId="77777777" w:rsidR="003550D5" w:rsidRPr="00AC3DB6" w:rsidRDefault="003550D5" w:rsidP="003550D5">
            <w:pPr>
              <w:snapToGrid w:val="0"/>
              <w:spacing w:before="120"/>
              <w:rPr>
                <w:rFonts w:ascii="Arial Narrow" w:hAnsi="Arial Narrow"/>
                <w:lang w:val="en-US"/>
              </w:rPr>
            </w:pPr>
            <w:r w:rsidRPr="00AC3DB6">
              <w:rPr>
                <w:rFonts w:ascii="Arial Narrow" w:hAnsi="Arial Narrow"/>
                <w:lang w:val="en-US"/>
              </w:rPr>
              <w:t>National Council of University Coordination</w:t>
            </w:r>
          </w:p>
        </w:tc>
        <w:tc>
          <w:tcPr>
            <w:tcW w:w="1270" w:type="dxa"/>
            <w:gridSpan w:val="2"/>
          </w:tcPr>
          <w:p w14:paraId="2300FF5F" w14:textId="49F7AB45" w:rsidR="003550D5" w:rsidRPr="00AC3DB6" w:rsidRDefault="00B83850" w:rsidP="00B83850">
            <w:pPr>
              <w:snapToGrid w:val="0"/>
              <w:spacing w:before="120"/>
              <w:rPr>
                <w:rFonts w:ascii="Arial Narrow" w:hAnsi="Arial Narrow"/>
                <w:lang w:val="en-US"/>
              </w:rPr>
            </w:pPr>
            <w:r w:rsidRPr="00AC3DB6">
              <w:rPr>
                <w:rFonts w:ascii="Arial Narrow" w:hAnsi="Arial Narrow"/>
                <w:lang w:val="en-US"/>
              </w:rPr>
              <w:t>13</w:t>
            </w:r>
            <w:r w:rsidR="003550D5" w:rsidRPr="00AC3DB6">
              <w:rPr>
                <w:rFonts w:ascii="Arial Narrow" w:hAnsi="Arial Narrow"/>
                <w:vertAlign w:val="superscript"/>
                <w:lang w:val="en-US"/>
              </w:rPr>
              <w:t>th</w:t>
            </w:r>
            <w:r w:rsidR="003550D5" w:rsidRPr="00AC3DB6">
              <w:rPr>
                <w:rFonts w:ascii="Arial Narrow" w:hAnsi="Arial Narrow"/>
                <w:lang w:val="en-US"/>
              </w:rPr>
              <w:t xml:space="preserve"> March 2008</w:t>
            </w:r>
          </w:p>
        </w:tc>
        <w:tc>
          <w:tcPr>
            <w:tcW w:w="1989" w:type="dxa"/>
            <w:gridSpan w:val="2"/>
          </w:tcPr>
          <w:p w14:paraId="71604D74" w14:textId="166C041A" w:rsidR="003550D5" w:rsidRPr="00AC3DB6" w:rsidRDefault="000773BA" w:rsidP="003550D5">
            <w:pPr>
              <w:snapToGrid w:val="0"/>
              <w:spacing w:before="120"/>
              <w:rPr>
                <w:rFonts w:ascii="Arial Narrow" w:hAnsi="Arial Narrow"/>
                <w:i/>
                <w:lang w:val="en-US"/>
              </w:rPr>
            </w:pPr>
            <w:r w:rsidRPr="00AC3DB6">
              <w:rPr>
                <w:rFonts w:ascii="Arial Narrow" w:hAnsi="Arial Narrow"/>
                <w:i/>
                <w:lang w:val="en-US"/>
              </w:rPr>
              <w:t>Without grading</w:t>
            </w:r>
            <w:r w:rsidR="003550D5" w:rsidRPr="00AC3DB6">
              <w:rPr>
                <w:rFonts w:ascii="Arial Narrow" w:hAnsi="Arial Narrow"/>
                <w:i/>
                <w:lang w:val="en-US"/>
              </w:rPr>
              <w:t xml:space="preserve">  </w:t>
            </w:r>
          </w:p>
        </w:tc>
      </w:tr>
      <w:tr w:rsidR="00022365" w:rsidRPr="00AC3DB6" w14:paraId="42F8A970" w14:textId="77777777" w:rsidTr="00EC692D">
        <w:tc>
          <w:tcPr>
            <w:tcW w:w="1630" w:type="dxa"/>
            <w:gridSpan w:val="2"/>
          </w:tcPr>
          <w:p w14:paraId="08FF6FC4" w14:textId="37E73F25" w:rsidR="00022365" w:rsidRPr="00AC3DB6" w:rsidRDefault="00022365" w:rsidP="00022365">
            <w:pPr>
              <w:snapToGrid w:val="0"/>
              <w:spacing w:before="120"/>
              <w:ind w:right="-70"/>
              <w:rPr>
                <w:rFonts w:ascii="Arial Narrow" w:hAnsi="Arial Narrow"/>
                <w:lang w:val="en-US"/>
              </w:rPr>
            </w:pPr>
            <w:r w:rsidRPr="00AC3DB6">
              <w:rPr>
                <w:rFonts w:ascii="Arial Narrow" w:hAnsi="Arial Narrow"/>
                <w:lang w:val="en-US"/>
              </w:rPr>
              <w:t>Accreditation for Full Professor</w:t>
            </w:r>
          </w:p>
        </w:tc>
        <w:tc>
          <w:tcPr>
            <w:tcW w:w="2480" w:type="dxa"/>
            <w:gridSpan w:val="2"/>
          </w:tcPr>
          <w:p w14:paraId="4A6F74BE" w14:textId="18D002C7" w:rsidR="00022365" w:rsidRPr="00AC3DB6" w:rsidRDefault="00022365" w:rsidP="003550D5">
            <w:pPr>
              <w:snapToGrid w:val="0"/>
              <w:spacing w:before="120"/>
              <w:ind w:left="72"/>
              <w:rPr>
                <w:rFonts w:ascii="Arial Narrow" w:hAnsi="Arial Narrow"/>
                <w:lang w:val="en-US"/>
              </w:rPr>
            </w:pPr>
            <w:r w:rsidRPr="00AC3DB6">
              <w:rPr>
                <w:rFonts w:ascii="Arial Narrow" w:hAnsi="Arial Narrow"/>
                <w:lang w:val="en-US"/>
              </w:rPr>
              <w:t>Ministry of Education and Sciences (Spain)</w:t>
            </w:r>
          </w:p>
        </w:tc>
        <w:tc>
          <w:tcPr>
            <w:tcW w:w="2340" w:type="dxa"/>
            <w:gridSpan w:val="2"/>
          </w:tcPr>
          <w:p w14:paraId="30DE72E2" w14:textId="37E69C96" w:rsidR="00022365" w:rsidRPr="00AC3DB6" w:rsidRDefault="00022365" w:rsidP="003550D5">
            <w:pPr>
              <w:snapToGrid w:val="0"/>
              <w:spacing w:before="120"/>
              <w:rPr>
                <w:rFonts w:ascii="Arial Narrow" w:hAnsi="Arial Narrow"/>
                <w:lang w:val="en-US"/>
              </w:rPr>
            </w:pPr>
            <w:r w:rsidRPr="00AC3DB6">
              <w:rPr>
                <w:rFonts w:ascii="Arial Narrow" w:hAnsi="Arial Narrow"/>
                <w:lang w:val="en-US"/>
              </w:rPr>
              <w:t>National Council of University Coordination (ANECA)</w:t>
            </w:r>
          </w:p>
        </w:tc>
        <w:tc>
          <w:tcPr>
            <w:tcW w:w="1270" w:type="dxa"/>
            <w:gridSpan w:val="2"/>
          </w:tcPr>
          <w:p w14:paraId="60EA18CC" w14:textId="2BEE276F" w:rsidR="00022365" w:rsidRPr="00AC3DB6" w:rsidRDefault="0016231E" w:rsidP="00022365">
            <w:pPr>
              <w:snapToGrid w:val="0"/>
              <w:spacing w:before="120"/>
              <w:rPr>
                <w:rFonts w:ascii="Arial Narrow" w:hAnsi="Arial Narrow"/>
                <w:lang w:val="en-US"/>
              </w:rPr>
            </w:pPr>
            <w:r w:rsidRPr="00AC3DB6">
              <w:rPr>
                <w:rFonts w:ascii="Arial Narrow" w:hAnsi="Arial Narrow"/>
                <w:lang w:val="en-US"/>
              </w:rPr>
              <w:t>7</w:t>
            </w:r>
            <w:r w:rsidRPr="00AC3DB6">
              <w:rPr>
                <w:rFonts w:ascii="Arial Narrow" w:hAnsi="Arial Narrow"/>
                <w:vertAlign w:val="superscript"/>
                <w:lang w:val="en-US"/>
              </w:rPr>
              <w:t>th</w:t>
            </w:r>
            <w:r w:rsidRPr="00AC3DB6">
              <w:rPr>
                <w:rFonts w:ascii="Arial Narrow" w:hAnsi="Arial Narrow"/>
                <w:lang w:val="en-US"/>
              </w:rPr>
              <w:t xml:space="preserve"> </w:t>
            </w:r>
            <w:r w:rsidR="00022365" w:rsidRPr="00AC3DB6">
              <w:rPr>
                <w:rFonts w:ascii="Arial Narrow" w:hAnsi="Arial Narrow"/>
                <w:lang w:val="en-US"/>
              </w:rPr>
              <w:t>June 2016</w:t>
            </w:r>
          </w:p>
        </w:tc>
        <w:tc>
          <w:tcPr>
            <w:tcW w:w="1989" w:type="dxa"/>
            <w:gridSpan w:val="2"/>
          </w:tcPr>
          <w:p w14:paraId="0FC63C01" w14:textId="479D3F4D" w:rsidR="00022365" w:rsidRPr="00AC3DB6" w:rsidRDefault="00022365" w:rsidP="003550D5">
            <w:pPr>
              <w:snapToGrid w:val="0"/>
              <w:spacing w:before="120"/>
              <w:rPr>
                <w:rFonts w:ascii="Arial Narrow" w:hAnsi="Arial Narrow"/>
                <w:i/>
                <w:lang w:val="en-US"/>
              </w:rPr>
            </w:pPr>
            <w:r w:rsidRPr="00AC3DB6">
              <w:rPr>
                <w:rFonts w:ascii="Arial Narrow" w:hAnsi="Arial Narrow"/>
                <w:i/>
                <w:lang w:val="en-US"/>
              </w:rPr>
              <w:t xml:space="preserve">Without grading  </w:t>
            </w:r>
          </w:p>
        </w:tc>
      </w:tr>
      <w:tr w:rsidR="00022365" w:rsidRPr="00AC3DB6" w14:paraId="40945ACB" w14:textId="77777777" w:rsidTr="00EC692D">
        <w:tc>
          <w:tcPr>
            <w:tcW w:w="1630" w:type="dxa"/>
            <w:gridSpan w:val="2"/>
          </w:tcPr>
          <w:p w14:paraId="54EB2C52" w14:textId="77777777" w:rsidR="00022365" w:rsidRPr="00AC3DB6" w:rsidRDefault="00022365" w:rsidP="003550D5">
            <w:pPr>
              <w:snapToGrid w:val="0"/>
              <w:spacing w:before="120"/>
              <w:ind w:right="-70"/>
              <w:rPr>
                <w:rFonts w:ascii="Arial Narrow" w:hAnsi="Arial Narrow"/>
                <w:lang w:val="en-US"/>
              </w:rPr>
            </w:pPr>
          </w:p>
        </w:tc>
        <w:tc>
          <w:tcPr>
            <w:tcW w:w="2480" w:type="dxa"/>
            <w:gridSpan w:val="2"/>
          </w:tcPr>
          <w:p w14:paraId="5D103069" w14:textId="77777777" w:rsidR="00022365" w:rsidRPr="00AC3DB6" w:rsidRDefault="00022365" w:rsidP="003550D5">
            <w:pPr>
              <w:snapToGrid w:val="0"/>
              <w:spacing w:before="120"/>
              <w:ind w:left="72"/>
              <w:rPr>
                <w:rFonts w:ascii="Arial Narrow" w:hAnsi="Arial Narrow"/>
                <w:lang w:val="en-US"/>
              </w:rPr>
            </w:pPr>
          </w:p>
        </w:tc>
        <w:tc>
          <w:tcPr>
            <w:tcW w:w="2340" w:type="dxa"/>
            <w:gridSpan w:val="2"/>
          </w:tcPr>
          <w:p w14:paraId="511E1831" w14:textId="77777777" w:rsidR="00022365" w:rsidRPr="00AC3DB6" w:rsidRDefault="00022365" w:rsidP="003550D5">
            <w:pPr>
              <w:snapToGrid w:val="0"/>
              <w:spacing w:before="120"/>
              <w:rPr>
                <w:rFonts w:ascii="Arial Narrow" w:hAnsi="Arial Narrow"/>
                <w:lang w:val="en-US"/>
              </w:rPr>
            </w:pPr>
          </w:p>
        </w:tc>
        <w:tc>
          <w:tcPr>
            <w:tcW w:w="1270" w:type="dxa"/>
            <w:gridSpan w:val="2"/>
          </w:tcPr>
          <w:p w14:paraId="0A92E6CC" w14:textId="77777777" w:rsidR="00022365" w:rsidRPr="00AC3DB6" w:rsidRDefault="00022365" w:rsidP="00B83850">
            <w:pPr>
              <w:snapToGrid w:val="0"/>
              <w:spacing w:before="120"/>
              <w:rPr>
                <w:rFonts w:ascii="Arial Narrow" w:hAnsi="Arial Narrow"/>
                <w:lang w:val="en-US"/>
              </w:rPr>
            </w:pPr>
          </w:p>
        </w:tc>
        <w:tc>
          <w:tcPr>
            <w:tcW w:w="1989" w:type="dxa"/>
            <w:gridSpan w:val="2"/>
          </w:tcPr>
          <w:p w14:paraId="40ACCF2A" w14:textId="77777777" w:rsidR="00022365" w:rsidRPr="00AC3DB6" w:rsidRDefault="00022365" w:rsidP="003550D5">
            <w:pPr>
              <w:snapToGrid w:val="0"/>
              <w:spacing w:before="120"/>
              <w:rPr>
                <w:rFonts w:ascii="Arial Narrow" w:hAnsi="Arial Narrow"/>
                <w:i/>
                <w:lang w:val="en-US"/>
              </w:rPr>
            </w:pPr>
          </w:p>
        </w:tc>
      </w:tr>
    </w:tbl>
    <w:p w14:paraId="7FE11843" w14:textId="77777777" w:rsidR="003550D5" w:rsidRDefault="003550D5" w:rsidP="00EC692D">
      <w:pPr>
        <w:jc w:val="both"/>
        <w:rPr>
          <w:rFonts w:ascii="Arial Narrow" w:hAnsi="Arial Narrow"/>
          <w:lang w:val="en-US"/>
        </w:rPr>
      </w:pPr>
    </w:p>
    <w:p w14:paraId="4629F710" w14:textId="77777777" w:rsidR="00693259" w:rsidRDefault="00693259" w:rsidP="00EC692D">
      <w:pPr>
        <w:jc w:val="both"/>
        <w:rPr>
          <w:rFonts w:ascii="Arial Narrow" w:hAnsi="Arial Narrow"/>
          <w:lang w:val="en-US"/>
        </w:rPr>
      </w:pPr>
    </w:p>
    <w:p w14:paraId="52F7F28F" w14:textId="77777777" w:rsidR="00693259" w:rsidRDefault="00693259" w:rsidP="00EC692D">
      <w:pPr>
        <w:jc w:val="both"/>
        <w:rPr>
          <w:rFonts w:ascii="Arial Narrow" w:hAnsi="Arial Narrow"/>
          <w:lang w:val="en-US"/>
        </w:rPr>
      </w:pPr>
    </w:p>
    <w:p w14:paraId="0D21384F" w14:textId="77777777" w:rsidR="00693259" w:rsidRPr="00AC3DB6" w:rsidRDefault="00693259" w:rsidP="00EC692D">
      <w:pPr>
        <w:jc w:val="both"/>
        <w:rPr>
          <w:rFonts w:ascii="Arial Narrow" w:hAnsi="Arial Narrow"/>
          <w:lang w:val="en-US"/>
        </w:rPr>
      </w:pPr>
    </w:p>
    <w:p w14:paraId="52B8033F" w14:textId="77777777" w:rsidR="00EC692D" w:rsidRPr="00AC3DB6" w:rsidRDefault="00EC692D" w:rsidP="00EC692D">
      <w:pPr>
        <w:jc w:val="both"/>
        <w:rPr>
          <w:rFonts w:ascii="Arial Narrow" w:hAnsi="Arial Narrow"/>
          <w:lang w:val="en-US"/>
        </w:rPr>
      </w:pPr>
    </w:p>
    <w:p w14:paraId="796CAC83" w14:textId="6F600861" w:rsidR="003550D5" w:rsidRPr="00AC3DB6" w:rsidRDefault="003550D5" w:rsidP="003550D5">
      <w:pPr>
        <w:pStyle w:val="Heading1"/>
        <w:numPr>
          <w:ilvl w:val="0"/>
          <w:numId w:val="0"/>
        </w:numPr>
        <w:rPr>
          <w:lang w:val="en-US"/>
        </w:rPr>
      </w:pPr>
      <w:bookmarkStart w:id="1" w:name="_Toc433043716"/>
      <w:r w:rsidRPr="00AC3DB6">
        <w:rPr>
          <w:lang w:val="en-US"/>
        </w:rPr>
        <w:lastRenderedPageBreak/>
        <w:t xml:space="preserve">2. </w:t>
      </w:r>
      <w:r w:rsidR="00313C6E">
        <w:rPr>
          <w:lang w:val="en-US"/>
        </w:rPr>
        <w:t xml:space="preserve">UNIVERSITY </w:t>
      </w:r>
      <w:r w:rsidRPr="00AC3DB6">
        <w:rPr>
          <w:lang w:val="en-US"/>
        </w:rPr>
        <w:t>POSITIONS</w:t>
      </w:r>
      <w:bookmarkEnd w:id="1"/>
    </w:p>
    <w:p w14:paraId="59230643" w14:textId="77777777" w:rsidR="003550D5" w:rsidRPr="00AC3DB6" w:rsidRDefault="003550D5">
      <w:pPr>
        <w:ind w:left="426" w:hanging="426"/>
        <w:jc w:val="both"/>
        <w:rPr>
          <w:rFonts w:ascii="Arial Narrow" w:hAnsi="Arial Narrow"/>
          <w:lang w:val="en-US"/>
        </w:rPr>
      </w:pPr>
    </w:p>
    <w:p w14:paraId="2FB42F1A" w14:textId="77777777" w:rsidR="003550D5" w:rsidRPr="00AC3DB6" w:rsidRDefault="003550D5">
      <w:pPr>
        <w:ind w:left="426" w:hanging="426"/>
        <w:jc w:val="both"/>
        <w:rPr>
          <w:rFonts w:ascii="Arial Narrow" w:hAnsi="Arial Narrow"/>
          <w:lang w:val="en-US"/>
        </w:rPr>
      </w:pPr>
    </w:p>
    <w:tbl>
      <w:tblPr>
        <w:tblW w:w="9210" w:type="dxa"/>
        <w:tblLayout w:type="fixed"/>
        <w:tblCellMar>
          <w:left w:w="70" w:type="dxa"/>
          <w:right w:w="70" w:type="dxa"/>
        </w:tblCellMar>
        <w:tblLook w:val="0000" w:firstRow="0" w:lastRow="0" w:firstColumn="0" w:lastColumn="0" w:noHBand="0" w:noVBand="0"/>
      </w:tblPr>
      <w:tblGrid>
        <w:gridCol w:w="2338"/>
        <w:gridCol w:w="2835"/>
        <w:gridCol w:w="1276"/>
        <w:gridCol w:w="1559"/>
        <w:gridCol w:w="1202"/>
      </w:tblGrid>
      <w:tr w:rsidR="003550D5" w:rsidRPr="00AC3DB6" w14:paraId="7E8D39F9" w14:textId="77777777">
        <w:tc>
          <w:tcPr>
            <w:tcW w:w="2338" w:type="dxa"/>
          </w:tcPr>
          <w:p w14:paraId="2E7FCE77" w14:textId="77777777" w:rsidR="003550D5" w:rsidRPr="00AC3DB6" w:rsidRDefault="003550D5" w:rsidP="003550D5">
            <w:pPr>
              <w:snapToGrid w:val="0"/>
              <w:rPr>
                <w:rFonts w:ascii="Arial Narrow" w:hAnsi="Arial Narrow"/>
                <w:b/>
                <w:lang w:val="en-US"/>
              </w:rPr>
            </w:pPr>
            <w:r w:rsidRPr="00AC3DB6">
              <w:rPr>
                <w:rFonts w:ascii="Arial Narrow" w:hAnsi="Arial Narrow"/>
                <w:b/>
                <w:lang w:val="en-US"/>
              </w:rPr>
              <w:t>Level</w:t>
            </w:r>
          </w:p>
        </w:tc>
        <w:tc>
          <w:tcPr>
            <w:tcW w:w="2835" w:type="dxa"/>
          </w:tcPr>
          <w:p w14:paraId="782072C9" w14:textId="02DCA6F8" w:rsidR="003550D5" w:rsidRPr="00AC3DB6" w:rsidRDefault="003828A2" w:rsidP="00313C6E">
            <w:pPr>
              <w:snapToGrid w:val="0"/>
              <w:rPr>
                <w:rFonts w:ascii="Arial Narrow" w:hAnsi="Arial Narrow"/>
                <w:b/>
                <w:lang w:val="en-US"/>
              </w:rPr>
            </w:pPr>
            <w:r w:rsidRPr="00AC3DB6">
              <w:rPr>
                <w:rFonts w:ascii="Arial Narrow" w:hAnsi="Arial Narrow"/>
                <w:b/>
                <w:lang w:val="en-US"/>
              </w:rPr>
              <w:t>Organiz</w:t>
            </w:r>
            <w:r>
              <w:rPr>
                <w:rFonts w:ascii="Arial Narrow" w:hAnsi="Arial Narrow"/>
                <w:b/>
                <w:lang w:val="en-US"/>
              </w:rPr>
              <w:t>ation</w:t>
            </w:r>
          </w:p>
        </w:tc>
        <w:tc>
          <w:tcPr>
            <w:tcW w:w="1276" w:type="dxa"/>
          </w:tcPr>
          <w:p w14:paraId="0FE074C5" w14:textId="77777777" w:rsidR="003550D5" w:rsidRPr="00AC3DB6" w:rsidRDefault="003550D5" w:rsidP="003550D5">
            <w:pPr>
              <w:snapToGrid w:val="0"/>
              <w:rPr>
                <w:rFonts w:ascii="Arial Narrow" w:hAnsi="Arial Narrow"/>
                <w:b/>
                <w:lang w:val="en-US"/>
              </w:rPr>
            </w:pPr>
            <w:r w:rsidRPr="00AC3DB6">
              <w:rPr>
                <w:rFonts w:ascii="Arial Narrow" w:hAnsi="Arial Narrow"/>
                <w:b/>
                <w:lang w:val="en-US"/>
              </w:rPr>
              <w:t>Status</w:t>
            </w:r>
          </w:p>
        </w:tc>
        <w:tc>
          <w:tcPr>
            <w:tcW w:w="1559" w:type="dxa"/>
          </w:tcPr>
          <w:p w14:paraId="30EC64D6" w14:textId="77777777" w:rsidR="003550D5" w:rsidRPr="00AC3DB6" w:rsidRDefault="003550D5" w:rsidP="003550D5">
            <w:pPr>
              <w:snapToGrid w:val="0"/>
              <w:rPr>
                <w:rFonts w:ascii="Arial Narrow" w:hAnsi="Arial Narrow"/>
                <w:b/>
                <w:lang w:val="en-US"/>
              </w:rPr>
            </w:pPr>
            <w:r w:rsidRPr="00AC3DB6">
              <w:rPr>
                <w:rFonts w:ascii="Arial Narrow" w:hAnsi="Arial Narrow"/>
                <w:b/>
                <w:lang w:val="en-US"/>
              </w:rPr>
              <w:t>Start date</w:t>
            </w:r>
          </w:p>
        </w:tc>
        <w:tc>
          <w:tcPr>
            <w:tcW w:w="1202" w:type="dxa"/>
          </w:tcPr>
          <w:p w14:paraId="77E53337" w14:textId="77777777" w:rsidR="003550D5" w:rsidRPr="00AC3DB6" w:rsidRDefault="003550D5" w:rsidP="003550D5">
            <w:pPr>
              <w:snapToGrid w:val="0"/>
              <w:rPr>
                <w:rFonts w:ascii="Arial Narrow" w:hAnsi="Arial Narrow"/>
                <w:b/>
                <w:lang w:val="en-US"/>
              </w:rPr>
            </w:pPr>
            <w:r w:rsidRPr="00AC3DB6">
              <w:rPr>
                <w:rFonts w:ascii="Arial Narrow" w:hAnsi="Arial Narrow"/>
                <w:b/>
                <w:lang w:val="en-US"/>
              </w:rPr>
              <w:t>End date</w:t>
            </w:r>
          </w:p>
          <w:p w14:paraId="2EEABE24" w14:textId="77777777" w:rsidR="003550D5" w:rsidRPr="00AC3DB6" w:rsidRDefault="003550D5">
            <w:pPr>
              <w:jc w:val="center"/>
              <w:rPr>
                <w:rFonts w:ascii="Arial Narrow" w:hAnsi="Arial Narrow"/>
                <w:b/>
                <w:lang w:val="en-US"/>
              </w:rPr>
            </w:pPr>
          </w:p>
        </w:tc>
      </w:tr>
      <w:tr w:rsidR="003550D5" w:rsidRPr="00AC3DB6" w14:paraId="2FDF1CA5" w14:textId="77777777">
        <w:tc>
          <w:tcPr>
            <w:tcW w:w="2338" w:type="dxa"/>
          </w:tcPr>
          <w:p w14:paraId="0AF60FEE" w14:textId="77777777" w:rsidR="003550D5" w:rsidRPr="00AC3DB6" w:rsidRDefault="003550D5">
            <w:pPr>
              <w:snapToGrid w:val="0"/>
              <w:spacing w:before="80" w:after="80"/>
              <w:jc w:val="both"/>
              <w:rPr>
                <w:rFonts w:ascii="Arial Narrow" w:hAnsi="Arial Narrow"/>
                <w:lang w:val="en-US"/>
              </w:rPr>
            </w:pPr>
            <w:r w:rsidRPr="00AC3DB6">
              <w:rPr>
                <w:rFonts w:ascii="Arial Narrow" w:hAnsi="Arial Narrow"/>
                <w:lang w:val="en-US"/>
              </w:rPr>
              <w:t>Lecturer (Tenure-Track)</w:t>
            </w:r>
          </w:p>
        </w:tc>
        <w:tc>
          <w:tcPr>
            <w:tcW w:w="2835" w:type="dxa"/>
          </w:tcPr>
          <w:p w14:paraId="1CCDC45A" w14:textId="77777777" w:rsidR="003550D5" w:rsidRPr="00AC3DB6" w:rsidRDefault="003550D5">
            <w:pPr>
              <w:snapToGrid w:val="0"/>
              <w:spacing w:before="80" w:after="80"/>
              <w:jc w:val="both"/>
              <w:rPr>
                <w:rFonts w:ascii="Arial Narrow" w:hAnsi="Arial Narrow"/>
                <w:lang w:val="en-US"/>
              </w:rPr>
            </w:pPr>
            <w:r w:rsidRPr="00AC3DB6">
              <w:rPr>
                <w:rFonts w:ascii="Arial Narrow" w:hAnsi="Arial Narrow"/>
                <w:lang w:val="en-US"/>
              </w:rPr>
              <w:t>University of Navarra</w:t>
            </w:r>
          </w:p>
        </w:tc>
        <w:tc>
          <w:tcPr>
            <w:tcW w:w="1276" w:type="dxa"/>
          </w:tcPr>
          <w:p w14:paraId="1CF26E97" w14:textId="77777777" w:rsidR="003550D5" w:rsidRPr="00AC3DB6" w:rsidRDefault="003550D5" w:rsidP="003550D5">
            <w:pPr>
              <w:snapToGrid w:val="0"/>
              <w:spacing w:before="80" w:after="80"/>
              <w:rPr>
                <w:rFonts w:ascii="Arial Narrow" w:hAnsi="Arial Narrow"/>
                <w:lang w:val="en-US"/>
              </w:rPr>
            </w:pPr>
            <w:r w:rsidRPr="00AC3DB6">
              <w:rPr>
                <w:rFonts w:ascii="Arial Narrow" w:hAnsi="Arial Narrow"/>
                <w:lang w:val="en-US"/>
              </w:rPr>
              <w:t>Full time</w:t>
            </w:r>
          </w:p>
        </w:tc>
        <w:tc>
          <w:tcPr>
            <w:tcW w:w="1559" w:type="dxa"/>
          </w:tcPr>
          <w:p w14:paraId="1B894BAF" w14:textId="65444EAD" w:rsidR="003550D5" w:rsidRPr="00AC3DB6" w:rsidRDefault="00106CD6" w:rsidP="00106CD6">
            <w:pPr>
              <w:snapToGrid w:val="0"/>
              <w:spacing w:before="80" w:after="80"/>
              <w:jc w:val="both"/>
              <w:rPr>
                <w:rFonts w:ascii="Arial Narrow" w:hAnsi="Arial Narrow"/>
                <w:lang w:val="en-US"/>
              </w:rPr>
            </w:pPr>
            <w:r>
              <w:rPr>
                <w:rFonts w:ascii="Arial Narrow" w:hAnsi="Arial Narrow"/>
                <w:lang w:val="en-US"/>
              </w:rPr>
              <w:t>9/1</w:t>
            </w:r>
            <w:r w:rsidR="003550D5" w:rsidRPr="00AC3DB6">
              <w:rPr>
                <w:rFonts w:ascii="Arial Narrow" w:hAnsi="Arial Narrow"/>
                <w:lang w:val="en-US"/>
              </w:rPr>
              <w:t>/2001</w:t>
            </w:r>
          </w:p>
        </w:tc>
        <w:tc>
          <w:tcPr>
            <w:tcW w:w="1202" w:type="dxa"/>
          </w:tcPr>
          <w:p w14:paraId="7D292E38" w14:textId="047515A3" w:rsidR="003550D5" w:rsidRPr="00AC3DB6" w:rsidRDefault="00106CD6">
            <w:pPr>
              <w:snapToGrid w:val="0"/>
              <w:spacing w:before="80" w:after="80"/>
              <w:jc w:val="both"/>
              <w:rPr>
                <w:rFonts w:ascii="Arial Narrow" w:hAnsi="Arial Narrow"/>
                <w:lang w:val="en-US"/>
              </w:rPr>
            </w:pPr>
            <w:r>
              <w:rPr>
                <w:rFonts w:ascii="Arial Narrow" w:hAnsi="Arial Narrow"/>
                <w:lang w:val="en-US"/>
              </w:rPr>
              <w:t>9/30</w:t>
            </w:r>
            <w:r w:rsidR="003550D5" w:rsidRPr="00AC3DB6">
              <w:rPr>
                <w:rFonts w:ascii="Arial Narrow" w:hAnsi="Arial Narrow"/>
                <w:lang w:val="en-US"/>
              </w:rPr>
              <w:t>/2005</w:t>
            </w:r>
          </w:p>
        </w:tc>
      </w:tr>
      <w:tr w:rsidR="003550D5" w:rsidRPr="00AC3DB6" w14:paraId="3795A739" w14:textId="77777777">
        <w:tc>
          <w:tcPr>
            <w:tcW w:w="2338" w:type="dxa"/>
          </w:tcPr>
          <w:p w14:paraId="1D5ABAFD" w14:textId="77777777" w:rsidR="003550D5" w:rsidRPr="00AC3DB6" w:rsidRDefault="003550D5">
            <w:pPr>
              <w:snapToGrid w:val="0"/>
              <w:spacing w:before="80" w:after="80"/>
              <w:rPr>
                <w:rFonts w:ascii="Arial Narrow" w:hAnsi="Arial Narrow"/>
                <w:lang w:val="en-US"/>
              </w:rPr>
            </w:pPr>
            <w:r w:rsidRPr="00AC3DB6">
              <w:rPr>
                <w:rFonts w:ascii="Arial Narrow" w:hAnsi="Arial Narrow"/>
                <w:lang w:val="en-US"/>
              </w:rPr>
              <w:t>Senior Lecturer (Tenured)</w:t>
            </w:r>
          </w:p>
        </w:tc>
        <w:tc>
          <w:tcPr>
            <w:tcW w:w="2835" w:type="dxa"/>
          </w:tcPr>
          <w:p w14:paraId="3CC4359B" w14:textId="77777777" w:rsidR="003550D5" w:rsidRPr="00AC3DB6" w:rsidRDefault="003550D5">
            <w:pPr>
              <w:snapToGrid w:val="0"/>
              <w:spacing w:before="80" w:after="80"/>
              <w:jc w:val="both"/>
              <w:rPr>
                <w:rFonts w:ascii="Arial Narrow" w:hAnsi="Arial Narrow"/>
                <w:lang w:val="en-US"/>
              </w:rPr>
            </w:pPr>
            <w:r w:rsidRPr="00AC3DB6">
              <w:rPr>
                <w:rFonts w:ascii="Arial Narrow" w:hAnsi="Arial Narrow"/>
                <w:lang w:val="en-US"/>
              </w:rPr>
              <w:t>University of Navarra</w:t>
            </w:r>
          </w:p>
        </w:tc>
        <w:tc>
          <w:tcPr>
            <w:tcW w:w="1276" w:type="dxa"/>
          </w:tcPr>
          <w:p w14:paraId="4E494FE7" w14:textId="77777777" w:rsidR="003550D5" w:rsidRPr="00AC3DB6" w:rsidRDefault="003550D5" w:rsidP="003550D5">
            <w:pPr>
              <w:snapToGrid w:val="0"/>
              <w:spacing w:before="80" w:after="80"/>
              <w:rPr>
                <w:rFonts w:ascii="Arial Narrow" w:hAnsi="Arial Narrow"/>
                <w:lang w:val="en-US"/>
              </w:rPr>
            </w:pPr>
            <w:r w:rsidRPr="00AC3DB6">
              <w:rPr>
                <w:rFonts w:ascii="Arial Narrow" w:hAnsi="Arial Narrow"/>
                <w:lang w:val="en-US"/>
              </w:rPr>
              <w:t>Full time</w:t>
            </w:r>
          </w:p>
        </w:tc>
        <w:tc>
          <w:tcPr>
            <w:tcW w:w="1559" w:type="dxa"/>
          </w:tcPr>
          <w:p w14:paraId="6D8B2D87" w14:textId="0D21FD9C" w:rsidR="003550D5" w:rsidRPr="00AC3DB6" w:rsidRDefault="003550D5" w:rsidP="00106CD6">
            <w:pPr>
              <w:snapToGrid w:val="0"/>
              <w:spacing w:before="80" w:after="80"/>
              <w:jc w:val="both"/>
              <w:rPr>
                <w:rFonts w:ascii="Arial Narrow" w:hAnsi="Arial Narrow"/>
                <w:lang w:val="en-US"/>
              </w:rPr>
            </w:pPr>
            <w:r w:rsidRPr="00AC3DB6">
              <w:rPr>
                <w:rFonts w:ascii="Arial Narrow" w:hAnsi="Arial Narrow"/>
                <w:lang w:val="en-US"/>
              </w:rPr>
              <w:t>1</w:t>
            </w:r>
            <w:r w:rsidR="00106CD6">
              <w:rPr>
                <w:rFonts w:ascii="Arial Narrow" w:hAnsi="Arial Narrow"/>
                <w:lang w:val="en-US"/>
              </w:rPr>
              <w:t>0/1</w:t>
            </w:r>
            <w:r w:rsidRPr="00AC3DB6">
              <w:rPr>
                <w:rFonts w:ascii="Arial Narrow" w:hAnsi="Arial Narrow"/>
                <w:lang w:val="en-US"/>
              </w:rPr>
              <w:t>/2005</w:t>
            </w:r>
          </w:p>
        </w:tc>
        <w:tc>
          <w:tcPr>
            <w:tcW w:w="1202" w:type="dxa"/>
          </w:tcPr>
          <w:p w14:paraId="0F5E815E" w14:textId="1E0C3F7D" w:rsidR="003550D5" w:rsidRPr="00AC3DB6" w:rsidRDefault="00106CD6">
            <w:pPr>
              <w:snapToGrid w:val="0"/>
              <w:spacing w:before="80" w:after="80"/>
              <w:jc w:val="both"/>
              <w:rPr>
                <w:rFonts w:ascii="Arial Narrow" w:hAnsi="Arial Narrow"/>
                <w:lang w:val="en-US"/>
              </w:rPr>
            </w:pPr>
            <w:r>
              <w:rPr>
                <w:rFonts w:ascii="Arial Narrow" w:hAnsi="Arial Narrow"/>
                <w:lang w:val="en-US"/>
              </w:rPr>
              <w:t>9/30</w:t>
            </w:r>
            <w:r w:rsidR="003550D5" w:rsidRPr="00AC3DB6">
              <w:rPr>
                <w:rFonts w:ascii="Arial Narrow" w:hAnsi="Arial Narrow"/>
                <w:lang w:val="en-US"/>
              </w:rPr>
              <w:t>/2008</w:t>
            </w:r>
          </w:p>
        </w:tc>
      </w:tr>
      <w:tr w:rsidR="00F74701" w:rsidRPr="00AC3DB6" w14:paraId="54A3CE2A" w14:textId="77777777">
        <w:tc>
          <w:tcPr>
            <w:tcW w:w="2338" w:type="dxa"/>
          </w:tcPr>
          <w:p w14:paraId="59EBCF9F" w14:textId="7C5331B7" w:rsidR="00F74701" w:rsidRPr="00AC3DB6" w:rsidRDefault="00F74701">
            <w:pPr>
              <w:snapToGrid w:val="0"/>
              <w:spacing w:before="80" w:after="80"/>
              <w:rPr>
                <w:rFonts w:ascii="Arial Narrow" w:hAnsi="Arial Narrow"/>
                <w:lang w:val="en-US"/>
              </w:rPr>
            </w:pPr>
            <w:r w:rsidRPr="00AC3DB6">
              <w:rPr>
                <w:rFonts w:ascii="Arial Narrow" w:hAnsi="Arial Narrow"/>
                <w:lang w:val="en-US"/>
              </w:rPr>
              <w:t xml:space="preserve">Associate </w:t>
            </w:r>
            <w:proofErr w:type="gramStart"/>
            <w:r w:rsidRPr="00AC3DB6">
              <w:rPr>
                <w:rFonts w:ascii="Arial Narrow" w:hAnsi="Arial Narrow"/>
                <w:lang w:val="en-US"/>
              </w:rPr>
              <w:t>Professor  (</w:t>
            </w:r>
            <w:proofErr w:type="spellStart"/>
            <w:proofErr w:type="gramEnd"/>
            <w:r w:rsidRPr="00AC3DB6">
              <w:rPr>
                <w:rFonts w:ascii="Arial Narrow" w:hAnsi="Arial Narrow"/>
                <w:lang w:val="en-US"/>
              </w:rPr>
              <w:t>Profesor</w:t>
            </w:r>
            <w:proofErr w:type="spellEnd"/>
            <w:r w:rsidRPr="00AC3DB6">
              <w:rPr>
                <w:rFonts w:ascii="Arial Narrow" w:hAnsi="Arial Narrow"/>
                <w:lang w:val="en-US"/>
              </w:rPr>
              <w:t xml:space="preserve"> Titular) </w:t>
            </w:r>
          </w:p>
        </w:tc>
        <w:tc>
          <w:tcPr>
            <w:tcW w:w="2835" w:type="dxa"/>
          </w:tcPr>
          <w:p w14:paraId="4688FE59" w14:textId="49420499" w:rsidR="00F74701" w:rsidRPr="00AC3DB6" w:rsidRDefault="00F74701">
            <w:pPr>
              <w:snapToGrid w:val="0"/>
              <w:spacing w:before="80" w:after="80"/>
              <w:jc w:val="both"/>
              <w:rPr>
                <w:rFonts w:ascii="Arial Narrow" w:hAnsi="Arial Narrow"/>
                <w:lang w:val="en-US"/>
              </w:rPr>
            </w:pPr>
            <w:r w:rsidRPr="00AC3DB6">
              <w:rPr>
                <w:rFonts w:ascii="Arial Narrow" w:hAnsi="Arial Narrow"/>
                <w:lang w:val="en-US"/>
              </w:rPr>
              <w:t>University of Navarra</w:t>
            </w:r>
          </w:p>
        </w:tc>
        <w:tc>
          <w:tcPr>
            <w:tcW w:w="1276" w:type="dxa"/>
          </w:tcPr>
          <w:p w14:paraId="10928948" w14:textId="05470636" w:rsidR="00F74701" w:rsidRPr="00AC3DB6" w:rsidRDefault="00F74701" w:rsidP="003550D5">
            <w:pPr>
              <w:snapToGrid w:val="0"/>
              <w:spacing w:before="80" w:after="80"/>
              <w:rPr>
                <w:rFonts w:ascii="Arial Narrow" w:hAnsi="Arial Narrow"/>
                <w:lang w:val="en-US"/>
              </w:rPr>
            </w:pPr>
            <w:r w:rsidRPr="00AC3DB6">
              <w:rPr>
                <w:rFonts w:ascii="Arial Narrow" w:hAnsi="Arial Narrow"/>
                <w:lang w:val="en-US"/>
              </w:rPr>
              <w:t>Full time</w:t>
            </w:r>
          </w:p>
        </w:tc>
        <w:tc>
          <w:tcPr>
            <w:tcW w:w="1559" w:type="dxa"/>
          </w:tcPr>
          <w:p w14:paraId="60A946AD" w14:textId="58DF6694" w:rsidR="00F74701" w:rsidRPr="00AC3DB6" w:rsidRDefault="00F74701" w:rsidP="00106CD6">
            <w:pPr>
              <w:snapToGrid w:val="0"/>
              <w:spacing w:before="80" w:after="80"/>
              <w:jc w:val="both"/>
              <w:rPr>
                <w:rFonts w:ascii="Arial Narrow" w:hAnsi="Arial Narrow"/>
                <w:lang w:val="en-US"/>
              </w:rPr>
            </w:pPr>
            <w:r w:rsidRPr="00AC3DB6">
              <w:rPr>
                <w:rFonts w:ascii="Arial Narrow" w:hAnsi="Arial Narrow"/>
                <w:lang w:val="en-US"/>
              </w:rPr>
              <w:t>1</w:t>
            </w:r>
            <w:r w:rsidR="00106CD6">
              <w:rPr>
                <w:rFonts w:ascii="Arial Narrow" w:hAnsi="Arial Narrow"/>
                <w:lang w:val="en-US"/>
              </w:rPr>
              <w:t>0/1/</w:t>
            </w:r>
            <w:r w:rsidRPr="00AC3DB6">
              <w:rPr>
                <w:rFonts w:ascii="Arial Narrow" w:hAnsi="Arial Narrow"/>
                <w:lang w:val="en-US"/>
              </w:rPr>
              <w:t>2008</w:t>
            </w:r>
          </w:p>
        </w:tc>
        <w:tc>
          <w:tcPr>
            <w:tcW w:w="1202" w:type="dxa"/>
          </w:tcPr>
          <w:p w14:paraId="59094B8A" w14:textId="13CA0F93" w:rsidR="00F74701" w:rsidRPr="00AC3DB6" w:rsidRDefault="00106CD6" w:rsidP="00A60E29">
            <w:pPr>
              <w:snapToGrid w:val="0"/>
              <w:spacing w:before="80" w:after="80"/>
              <w:rPr>
                <w:rFonts w:ascii="Arial Narrow" w:hAnsi="Arial Narrow"/>
                <w:lang w:val="en-US"/>
              </w:rPr>
            </w:pPr>
            <w:r>
              <w:rPr>
                <w:rFonts w:ascii="Arial Narrow" w:hAnsi="Arial Narrow"/>
                <w:lang w:val="en-US"/>
              </w:rPr>
              <w:t>9/30/</w:t>
            </w:r>
            <w:r w:rsidR="00A60E29" w:rsidRPr="00AC3DB6">
              <w:rPr>
                <w:rFonts w:ascii="Arial Narrow" w:hAnsi="Arial Narrow"/>
                <w:lang w:val="en-US"/>
              </w:rPr>
              <w:t>2017</w:t>
            </w:r>
          </w:p>
        </w:tc>
      </w:tr>
      <w:tr w:rsidR="00BE4709" w:rsidRPr="00AC3DB6" w14:paraId="255C4298" w14:textId="77777777">
        <w:tc>
          <w:tcPr>
            <w:tcW w:w="2338" w:type="dxa"/>
          </w:tcPr>
          <w:p w14:paraId="60490367" w14:textId="1D4BE029" w:rsidR="00A60E29" w:rsidRPr="00AC3DB6" w:rsidRDefault="00A60E29" w:rsidP="00BE4709">
            <w:pPr>
              <w:snapToGrid w:val="0"/>
              <w:spacing w:before="80" w:after="80"/>
              <w:rPr>
                <w:rFonts w:ascii="Arial Narrow" w:hAnsi="Arial Narrow"/>
                <w:lang w:val="en-US"/>
              </w:rPr>
            </w:pPr>
            <w:r w:rsidRPr="00AC3DB6">
              <w:rPr>
                <w:rFonts w:ascii="Arial Narrow" w:hAnsi="Arial Narrow"/>
                <w:lang w:val="en-US"/>
              </w:rPr>
              <w:t>Full Professor</w:t>
            </w:r>
            <w:r w:rsidR="00BE4709" w:rsidRPr="00AC3DB6">
              <w:rPr>
                <w:rFonts w:ascii="Arial Narrow" w:hAnsi="Arial Narrow"/>
                <w:lang w:val="en-US"/>
              </w:rPr>
              <w:t xml:space="preserve"> </w:t>
            </w:r>
          </w:p>
          <w:p w14:paraId="364285C3" w14:textId="5B1D77E5" w:rsidR="00BE4709" w:rsidRPr="00AC3DB6" w:rsidRDefault="00BE4709" w:rsidP="00A60E29">
            <w:pPr>
              <w:snapToGrid w:val="0"/>
              <w:spacing w:before="80" w:after="80"/>
              <w:rPr>
                <w:rFonts w:ascii="Arial Narrow" w:hAnsi="Arial Narrow"/>
                <w:lang w:val="en-US"/>
              </w:rPr>
            </w:pPr>
            <w:r w:rsidRPr="00AC3DB6">
              <w:rPr>
                <w:rFonts w:ascii="Arial Narrow" w:hAnsi="Arial Narrow"/>
                <w:lang w:val="en-US"/>
              </w:rPr>
              <w:t>(</w:t>
            </w:r>
            <w:proofErr w:type="spellStart"/>
            <w:r w:rsidR="00A60E29" w:rsidRPr="00AC3DB6">
              <w:rPr>
                <w:rFonts w:ascii="Arial Narrow" w:hAnsi="Arial Narrow"/>
                <w:lang w:val="en-US"/>
              </w:rPr>
              <w:t>Catedrático</w:t>
            </w:r>
            <w:proofErr w:type="spellEnd"/>
            <w:r w:rsidRPr="00AC3DB6">
              <w:rPr>
                <w:rFonts w:ascii="Arial Narrow" w:hAnsi="Arial Narrow"/>
                <w:lang w:val="en-US"/>
              </w:rPr>
              <w:t>)</w:t>
            </w:r>
          </w:p>
        </w:tc>
        <w:tc>
          <w:tcPr>
            <w:tcW w:w="2835" w:type="dxa"/>
          </w:tcPr>
          <w:p w14:paraId="31124808" w14:textId="5BB8D42B" w:rsidR="00BE4709" w:rsidRPr="00AC3DB6" w:rsidRDefault="00BE4709">
            <w:pPr>
              <w:snapToGrid w:val="0"/>
              <w:spacing w:before="80" w:after="80"/>
              <w:jc w:val="both"/>
              <w:rPr>
                <w:rFonts w:ascii="Arial Narrow" w:hAnsi="Arial Narrow"/>
                <w:lang w:val="en-US"/>
              </w:rPr>
            </w:pPr>
            <w:r w:rsidRPr="00AC3DB6">
              <w:rPr>
                <w:rFonts w:ascii="Arial Narrow" w:hAnsi="Arial Narrow"/>
                <w:lang w:val="en-US"/>
              </w:rPr>
              <w:t>University of Navarra</w:t>
            </w:r>
          </w:p>
        </w:tc>
        <w:tc>
          <w:tcPr>
            <w:tcW w:w="1276" w:type="dxa"/>
          </w:tcPr>
          <w:p w14:paraId="25622B9B" w14:textId="5CB0589A" w:rsidR="00BE4709" w:rsidRPr="00AC3DB6" w:rsidRDefault="00BE4709" w:rsidP="003550D5">
            <w:pPr>
              <w:snapToGrid w:val="0"/>
              <w:spacing w:before="80" w:after="80"/>
              <w:rPr>
                <w:rFonts w:ascii="Arial Narrow" w:hAnsi="Arial Narrow"/>
                <w:lang w:val="en-US"/>
              </w:rPr>
            </w:pPr>
            <w:r w:rsidRPr="00AC3DB6">
              <w:rPr>
                <w:rFonts w:ascii="Arial Narrow" w:hAnsi="Arial Narrow"/>
                <w:lang w:val="en-US"/>
              </w:rPr>
              <w:t>Full time</w:t>
            </w:r>
          </w:p>
        </w:tc>
        <w:tc>
          <w:tcPr>
            <w:tcW w:w="1559" w:type="dxa"/>
          </w:tcPr>
          <w:p w14:paraId="422FA4D6" w14:textId="7936CB6A" w:rsidR="00BE4709" w:rsidRPr="00AC3DB6" w:rsidRDefault="00A60E29" w:rsidP="00106CD6">
            <w:pPr>
              <w:snapToGrid w:val="0"/>
              <w:spacing w:before="80" w:after="80"/>
              <w:jc w:val="both"/>
              <w:rPr>
                <w:rFonts w:ascii="Arial Narrow" w:hAnsi="Arial Narrow"/>
                <w:lang w:val="en-US"/>
              </w:rPr>
            </w:pPr>
            <w:r w:rsidRPr="00AC3DB6">
              <w:rPr>
                <w:rFonts w:ascii="Arial Narrow" w:hAnsi="Arial Narrow"/>
                <w:lang w:val="en-US"/>
              </w:rPr>
              <w:t>1</w:t>
            </w:r>
            <w:r w:rsidR="00106CD6">
              <w:rPr>
                <w:rFonts w:ascii="Arial Narrow" w:hAnsi="Arial Narrow"/>
                <w:lang w:val="en-US"/>
              </w:rPr>
              <w:t>0/1</w:t>
            </w:r>
            <w:r w:rsidRPr="00AC3DB6">
              <w:rPr>
                <w:rFonts w:ascii="Arial Narrow" w:hAnsi="Arial Narrow"/>
                <w:lang w:val="en-US"/>
              </w:rPr>
              <w:t>/2017</w:t>
            </w:r>
          </w:p>
        </w:tc>
        <w:tc>
          <w:tcPr>
            <w:tcW w:w="1202" w:type="dxa"/>
          </w:tcPr>
          <w:p w14:paraId="38D3832E" w14:textId="0173FEF9" w:rsidR="00BE4709" w:rsidRPr="00AC3DB6" w:rsidRDefault="00A60E29" w:rsidP="00A60E29">
            <w:pPr>
              <w:snapToGrid w:val="0"/>
              <w:spacing w:before="80" w:after="80"/>
              <w:jc w:val="center"/>
              <w:rPr>
                <w:rFonts w:ascii="Arial Narrow" w:hAnsi="Arial Narrow"/>
                <w:lang w:val="en-US"/>
              </w:rPr>
            </w:pPr>
            <w:r w:rsidRPr="00AC3DB6">
              <w:rPr>
                <w:rFonts w:ascii="Arial Narrow" w:hAnsi="Arial Narrow"/>
                <w:lang w:val="en-US"/>
              </w:rPr>
              <w:t>---</w:t>
            </w:r>
          </w:p>
        </w:tc>
      </w:tr>
      <w:tr w:rsidR="00A60E29" w:rsidRPr="00AC3DB6" w14:paraId="7DBAE62F" w14:textId="77777777">
        <w:tc>
          <w:tcPr>
            <w:tcW w:w="2338" w:type="dxa"/>
          </w:tcPr>
          <w:p w14:paraId="50CE84B5" w14:textId="77777777" w:rsidR="00A60E29" w:rsidRPr="00AC3DB6" w:rsidRDefault="00A60E29" w:rsidP="00BE4709">
            <w:pPr>
              <w:snapToGrid w:val="0"/>
              <w:spacing w:before="80" w:after="80"/>
              <w:rPr>
                <w:rFonts w:ascii="Arial Narrow" w:hAnsi="Arial Narrow"/>
                <w:lang w:val="en-US"/>
              </w:rPr>
            </w:pPr>
          </w:p>
        </w:tc>
        <w:tc>
          <w:tcPr>
            <w:tcW w:w="2835" w:type="dxa"/>
          </w:tcPr>
          <w:p w14:paraId="1DC5F83C" w14:textId="77777777" w:rsidR="00A60E29" w:rsidRPr="00AC3DB6" w:rsidRDefault="00A60E29">
            <w:pPr>
              <w:snapToGrid w:val="0"/>
              <w:spacing w:before="80" w:after="80"/>
              <w:jc w:val="both"/>
              <w:rPr>
                <w:rFonts w:ascii="Arial Narrow" w:hAnsi="Arial Narrow"/>
                <w:lang w:val="en-US"/>
              </w:rPr>
            </w:pPr>
          </w:p>
        </w:tc>
        <w:tc>
          <w:tcPr>
            <w:tcW w:w="1276" w:type="dxa"/>
          </w:tcPr>
          <w:p w14:paraId="4ED0DF87" w14:textId="77777777" w:rsidR="00A60E29" w:rsidRPr="00AC3DB6" w:rsidRDefault="00A60E29" w:rsidP="003550D5">
            <w:pPr>
              <w:snapToGrid w:val="0"/>
              <w:spacing w:before="80" w:after="80"/>
              <w:rPr>
                <w:rFonts w:ascii="Arial Narrow" w:hAnsi="Arial Narrow"/>
                <w:lang w:val="en-US"/>
              </w:rPr>
            </w:pPr>
          </w:p>
        </w:tc>
        <w:tc>
          <w:tcPr>
            <w:tcW w:w="1559" w:type="dxa"/>
          </w:tcPr>
          <w:p w14:paraId="3E1C0DB1" w14:textId="77777777" w:rsidR="00A60E29" w:rsidRPr="00AC3DB6" w:rsidRDefault="00A60E29">
            <w:pPr>
              <w:snapToGrid w:val="0"/>
              <w:spacing w:before="80" w:after="80"/>
              <w:jc w:val="both"/>
              <w:rPr>
                <w:rFonts w:ascii="Arial Narrow" w:hAnsi="Arial Narrow"/>
                <w:lang w:val="en-US"/>
              </w:rPr>
            </w:pPr>
          </w:p>
        </w:tc>
        <w:tc>
          <w:tcPr>
            <w:tcW w:w="1202" w:type="dxa"/>
          </w:tcPr>
          <w:p w14:paraId="55461C5C" w14:textId="77777777" w:rsidR="00A60E29" w:rsidRPr="00AC3DB6" w:rsidRDefault="00A60E29" w:rsidP="00A60E29">
            <w:pPr>
              <w:snapToGrid w:val="0"/>
              <w:spacing w:before="80" w:after="80"/>
              <w:rPr>
                <w:rFonts w:ascii="Arial Narrow" w:hAnsi="Arial Narrow"/>
                <w:lang w:val="en-US"/>
              </w:rPr>
            </w:pPr>
          </w:p>
        </w:tc>
      </w:tr>
    </w:tbl>
    <w:p w14:paraId="63034E69" w14:textId="3CF988DE" w:rsidR="003550D5" w:rsidRPr="00AC3DB6" w:rsidRDefault="00EC50E6" w:rsidP="003550D5">
      <w:pPr>
        <w:pStyle w:val="Heading1"/>
        <w:numPr>
          <w:ilvl w:val="0"/>
          <w:numId w:val="0"/>
        </w:numPr>
        <w:rPr>
          <w:lang w:val="en-US"/>
        </w:rPr>
      </w:pPr>
      <w:bookmarkStart w:id="2" w:name="_Toc433043717"/>
      <w:r>
        <w:rPr>
          <w:lang w:val="en-US"/>
        </w:rPr>
        <w:t>3</w:t>
      </w:r>
      <w:r w:rsidR="003550D5" w:rsidRPr="00AC3DB6">
        <w:rPr>
          <w:lang w:val="en-US"/>
        </w:rPr>
        <w:t>. RESEARCH EXPERIENCE</w:t>
      </w:r>
      <w:bookmarkEnd w:id="2"/>
    </w:p>
    <w:p w14:paraId="69CE029F" w14:textId="77777777" w:rsidR="00061AEC" w:rsidRPr="00AC3DB6" w:rsidRDefault="00061AEC" w:rsidP="00061AEC">
      <w:pPr>
        <w:rPr>
          <w:sz w:val="24"/>
          <w:szCs w:val="24"/>
          <w:lang w:val="en-US"/>
        </w:rPr>
      </w:pPr>
    </w:p>
    <w:p w14:paraId="216FC5BF" w14:textId="63F0435B" w:rsidR="003550D5" w:rsidRPr="00AC3DB6" w:rsidRDefault="00EC50E6" w:rsidP="003550D5">
      <w:pPr>
        <w:pStyle w:val="Heading2"/>
        <w:rPr>
          <w:lang w:val="en-US"/>
        </w:rPr>
      </w:pPr>
      <w:bookmarkStart w:id="3" w:name="_Toc433043718"/>
      <w:r>
        <w:rPr>
          <w:lang w:val="en-US"/>
        </w:rPr>
        <w:t>3</w:t>
      </w:r>
      <w:r w:rsidR="003550D5" w:rsidRPr="00AC3DB6">
        <w:rPr>
          <w:lang w:val="en-US"/>
        </w:rPr>
        <w:t>.1 Research positions</w:t>
      </w:r>
      <w:bookmarkEnd w:id="3"/>
    </w:p>
    <w:p w14:paraId="5801EB6E" w14:textId="77777777" w:rsidR="003550D5" w:rsidRPr="00AC3DB6" w:rsidRDefault="003550D5">
      <w:pPr>
        <w:ind w:left="709"/>
        <w:jc w:val="both"/>
        <w:rPr>
          <w:rFonts w:ascii="Arial Narrow" w:hAnsi="Arial Narrow"/>
          <w:lang w:val="en-US"/>
        </w:rPr>
      </w:pPr>
    </w:p>
    <w:p w14:paraId="5CB1B9E5" w14:textId="3188C1AF" w:rsidR="003550D5" w:rsidRPr="00AC3DB6" w:rsidRDefault="008B1726">
      <w:pPr>
        <w:numPr>
          <w:ilvl w:val="0"/>
          <w:numId w:val="1"/>
        </w:numPr>
        <w:tabs>
          <w:tab w:val="left" w:pos="360"/>
        </w:tabs>
        <w:spacing w:before="80" w:after="80"/>
        <w:jc w:val="both"/>
        <w:rPr>
          <w:rFonts w:ascii="Arial Narrow" w:hAnsi="Arial Narrow"/>
          <w:lang w:val="en-US"/>
        </w:rPr>
      </w:pPr>
      <w:r>
        <w:rPr>
          <w:rFonts w:ascii="Arial Narrow" w:hAnsi="Arial Narrow"/>
          <w:b/>
          <w:lang w:val="en-US"/>
        </w:rPr>
        <w:t>Student I</w:t>
      </w:r>
      <w:r w:rsidR="003550D5" w:rsidRPr="00AC3DB6">
        <w:rPr>
          <w:rFonts w:ascii="Arial Narrow" w:hAnsi="Arial Narrow"/>
          <w:b/>
          <w:lang w:val="en-US"/>
        </w:rPr>
        <w:t>nternship.</w:t>
      </w:r>
      <w:r w:rsidR="003550D5" w:rsidRPr="00AC3DB6">
        <w:rPr>
          <w:rFonts w:ascii="Arial Narrow" w:hAnsi="Arial Narrow"/>
          <w:lang w:val="en-US"/>
        </w:rPr>
        <w:t xml:space="preserve"> Dept. of Thermodynamics. Faculty of Sciences. University of Liege (Belgium). October 1991 until June 1992.</w:t>
      </w:r>
    </w:p>
    <w:p w14:paraId="2935655A" w14:textId="77777777" w:rsidR="003550D5" w:rsidRPr="00AC3DB6" w:rsidRDefault="003550D5" w:rsidP="003550D5">
      <w:pPr>
        <w:numPr>
          <w:ilvl w:val="0"/>
          <w:numId w:val="1"/>
        </w:numPr>
        <w:tabs>
          <w:tab w:val="left" w:pos="360"/>
        </w:tabs>
        <w:spacing w:before="80" w:after="80"/>
        <w:jc w:val="both"/>
        <w:rPr>
          <w:rFonts w:ascii="Arial Narrow" w:hAnsi="Arial Narrow"/>
          <w:lang w:val="en-US"/>
        </w:rPr>
      </w:pPr>
      <w:r w:rsidRPr="00AC3DB6">
        <w:rPr>
          <w:rFonts w:ascii="Arial Narrow" w:hAnsi="Arial Narrow"/>
          <w:b/>
          <w:lang w:val="en-US"/>
        </w:rPr>
        <w:t>Scholarship researcher.</w:t>
      </w:r>
      <w:r w:rsidRPr="00AC3DB6">
        <w:rPr>
          <w:rFonts w:ascii="Arial Narrow" w:hAnsi="Arial Narrow"/>
          <w:lang w:val="en-US"/>
        </w:rPr>
        <w:t xml:space="preserve"> Dept. of Thermodynamics. Faculty of Sciences. University of Liege (Belgium). November 1992 until March 1994.</w:t>
      </w:r>
    </w:p>
    <w:p w14:paraId="007DFB66" w14:textId="77777777" w:rsidR="003550D5" w:rsidRPr="00AC3DB6" w:rsidRDefault="003550D5">
      <w:pPr>
        <w:numPr>
          <w:ilvl w:val="0"/>
          <w:numId w:val="1"/>
        </w:numPr>
        <w:tabs>
          <w:tab w:val="left" w:pos="360"/>
        </w:tabs>
        <w:spacing w:before="80" w:after="80"/>
        <w:jc w:val="both"/>
        <w:rPr>
          <w:rFonts w:ascii="Arial Narrow" w:hAnsi="Arial Narrow"/>
          <w:lang w:val="en-US"/>
        </w:rPr>
      </w:pPr>
      <w:r w:rsidRPr="00AC3DB6">
        <w:rPr>
          <w:rFonts w:ascii="Arial Narrow" w:hAnsi="Arial Narrow"/>
          <w:b/>
          <w:lang w:val="en-US"/>
        </w:rPr>
        <w:t>“Marie Curie” Scholarship recipient.</w:t>
      </w:r>
      <w:r w:rsidRPr="00AC3DB6">
        <w:rPr>
          <w:rFonts w:ascii="Arial Narrow" w:hAnsi="Arial Narrow"/>
          <w:lang w:val="en-US"/>
        </w:rPr>
        <w:t xml:space="preserve"> </w:t>
      </w:r>
      <w:r w:rsidRPr="00AC3DB6">
        <w:rPr>
          <w:rFonts w:ascii="Arial Narrow" w:hAnsi="Arial Narrow"/>
          <w:b/>
          <w:lang w:val="en-US"/>
        </w:rPr>
        <w:t>European Union</w:t>
      </w:r>
      <w:r w:rsidRPr="00AC3DB6">
        <w:rPr>
          <w:rFonts w:ascii="Arial Narrow" w:hAnsi="Arial Narrow"/>
          <w:lang w:val="en-US"/>
        </w:rPr>
        <w:t xml:space="preserve">. Dept. of Fluid Physics. Instituto </w:t>
      </w:r>
      <w:proofErr w:type="spellStart"/>
      <w:r w:rsidRPr="00AC3DB6">
        <w:rPr>
          <w:rFonts w:ascii="Arial Narrow" w:hAnsi="Arial Narrow"/>
          <w:lang w:val="en-US"/>
        </w:rPr>
        <w:t>Pluridisciplinar</w:t>
      </w:r>
      <w:proofErr w:type="spellEnd"/>
      <w:r w:rsidRPr="00AC3DB6">
        <w:rPr>
          <w:rFonts w:ascii="Arial Narrow" w:hAnsi="Arial Narrow"/>
          <w:lang w:val="en-US"/>
        </w:rPr>
        <w:t>. University Complutense Madrid (Spain). April 1994 until February 1997.</w:t>
      </w:r>
    </w:p>
    <w:p w14:paraId="7C223964" w14:textId="77777777" w:rsidR="003550D5" w:rsidRPr="00AC3DB6" w:rsidRDefault="003550D5">
      <w:pPr>
        <w:numPr>
          <w:ilvl w:val="0"/>
          <w:numId w:val="1"/>
        </w:numPr>
        <w:tabs>
          <w:tab w:val="left" w:pos="360"/>
        </w:tabs>
        <w:spacing w:before="80" w:after="80"/>
        <w:jc w:val="both"/>
        <w:rPr>
          <w:rFonts w:ascii="Arial Narrow" w:hAnsi="Arial Narrow"/>
          <w:lang w:val="en-US"/>
        </w:rPr>
      </w:pPr>
      <w:r w:rsidRPr="00AC3DB6">
        <w:rPr>
          <w:rFonts w:ascii="Arial Narrow" w:hAnsi="Arial Narrow"/>
          <w:b/>
          <w:lang w:val="en-US"/>
        </w:rPr>
        <w:t>Postdoctoral associate.</w:t>
      </w:r>
      <w:r w:rsidRPr="00AC3DB6">
        <w:rPr>
          <w:rFonts w:ascii="Arial Narrow" w:hAnsi="Arial Narrow"/>
          <w:lang w:val="en-US"/>
        </w:rPr>
        <w:t xml:space="preserve"> “</w:t>
      </w:r>
      <w:proofErr w:type="spellStart"/>
      <w:r w:rsidRPr="00AC3DB6">
        <w:rPr>
          <w:rFonts w:ascii="Arial Narrow" w:hAnsi="Arial Narrow"/>
          <w:lang w:val="en-US"/>
        </w:rPr>
        <w:t>Fondation</w:t>
      </w:r>
      <w:proofErr w:type="spellEnd"/>
      <w:r w:rsidRPr="00AC3DB6">
        <w:rPr>
          <w:rFonts w:ascii="Arial Narrow" w:hAnsi="Arial Narrow"/>
          <w:lang w:val="en-US"/>
        </w:rPr>
        <w:t xml:space="preserve"> Duesberg-Baily”. Israel Institute of Technology (TECNION, Applied Mathematics dept.). March 1997 until June 1997.</w:t>
      </w:r>
    </w:p>
    <w:p w14:paraId="48009A27" w14:textId="77777777" w:rsidR="003550D5" w:rsidRPr="00AC3DB6" w:rsidRDefault="003550D5">
      <w:pPr>
        <w:numPr>
          <w:ilvl w:val="0"/>
          <w:numId w:val="1"/>
        </w:numPr>
        <w:tabs>
          <w:tab w:val="left" w:pos="360"/>
        </w:tabs>
        <w:spacing w:before="80" w:after="80"/>
        <w:jc w:val="both"/>
        <w:rPr>
          <w:rFonts w:ascii="Arial Narrow" w:hAnsi="Arial Narrow"/>
          <w:lang w:val="en-US"/>
        </w:rPr>
      </w:pPr>
      <w:r w:rsidRPr="00AC3DB6">
        <w:rPr>
          <w:rFonts w:ascii="Arial Narrow" w:hAnsi="Arial Narrow"/>
          <w:b/>
          <w:lang w:val="en-US"/>
        </w:rPr>
        <w:t>Postdoctoral associate.</w:t>
      </w:r>
      <w:r w:rsidRPr="00AC3DB6">
        <w:rPr>
          <w:rFonts w:ascii="Arial Narrow" w:hAnsi="Arial Narrow"/>
          <w:lang w:val="en-US"/>
        </w:rPr>
        <w:t xml:space="preserve"> </w:t>
      </w:r>
      <w:r w:rsidRPr="00AC3DB6">
        <w:rPr>
          <w:rFonts w:ascii="Arial Narrow" w:hAnsi="Arial Narrow"/>
          <w:b/>
          <w:lang w:val="en-US"/>
        </w:rPr>
        <w:t>European Union</w:t>
      </w:r>
      <w:r w:rsidRPr="00AC3DB6">
        <w:rPr>
          <w:rFonts w:ascii="Arial Narrow" w:hAnsi="Arial Narrow"/>
          <w:lang w:val="en-US"/>
        </w:rPr>
        <w:t xml:space="preserve">. </w:t>
      </w:r>
      <w:proofErr w:type="spellStart"/>
      <w:r w:rsidRPr="00AC3DB6">
        <w:rPr>
          <w:rFonts w:ascii="Arial Narrow" w:hAnsi="Arial Narrow"/>
          <w:lang w:val="en-US"/>
        </w:rPr>
        <w:t>Istituto</w:t>
      </w:r>
      <w:proofErr w:type="spellEnd"/>
      <w:r w:rsidRPr="00AC3DB6">
        <w:rPr>
          <w:rFonts w:ascii="Arial Narrow" w:hAnsi="Arial Narrow"/>
          <w:lang w:val="en-US"/>
        </w:rPr>
        <w:t xml:space="preserve"> Nazionale di </w:t>
      </w:r>
      <w:proofErr w:type="spellStart"/>
      <w:r w:rsidRPr="00AC3DB6">
        <w:rPr>
          <w:rFonts w:ascii="Arial Narrow" w:hAnsi="Arial Narrow"/>
          <w:lang w:val="en-US"/>
        </w:rPr>
        <w:t>Ottica</w:t>
      </w:r>
      <w:proofErr w:type="spellEnd"/>
      <w:r w:rsidRPr="00AC3DB6">
        <w:rPr>
          <w:rFonts w:ascii="Arial Narrow" w:hAnsi="Arial Narrow"/>
          <w:lang w:val="en-US"/>
        </w:rPr>
        <w:t xml:space="preserve"> (INO, Florence, Italy). August 1997 until December 1998.</w:t>
      </w:r>
    </w:p>
    <w:p w14:paraId="5A26B40A" w14:textId="77777777" w:rsidR="003550D5" w:rsidRPr="00AC3DB6" w:rsidRDefault="003550D5">
      <w:pPr>
        <w:numPr>
          <w:ilvl w:val="0"/>
          <w:numId w:val="1"/>
        </w:numPr>
        <w:tabs>
          <w:tab w:val="left" w:pos="360"/>
        </w:tabs>
        <w:spacing w:before="80" w:after="80"/>
        <w:jc w:val="both"/>
        <w:rPr>
          <w:rFonts w:ascii="Arial Narrow" w:hAnsi="Arial Narrow"/>
          <w:lang w:val="en-US"/>
        </w:rPr>
      </w:pPr>
      <w:r w:rsidRPr="00AC3DB6">
        <w:rPr>
          <w:rFonts w:ascii="Arial Narrow" w:hAnsi="Arial Narrow"/>
          <w:b/>
          <w:lang w:val="en-US"/>
        </w:rPr>
        <w:t>Research associate.</w:t>
      </w:r>
      <w:r w:rsidRPr="00AC3DB6">
        <w:rPr>
          <w:rFonts w:ascii="Arial Narrow" w:hAnsi="Arial Narrow"/>
          <w:lang w:val="en-US"/>
        </w:rPr>
        <w:t xml:space="preserve"> Physics dept., Faculty of Science. University of Liege (Belgium). January 1999 until January 2000.</w:t>
      </w:r>
    </w:p>
    <w:p w14:paraId="19D5D6BA" w14:textId="77777777" w:rsidR="003550D5" w:rsidRPr="00AC3DB6" w:rsidRDefault="003550D5">
      <w:pPr>
        <w:numPr>
          <w:ilvl w:val="0"/>
          <w:numId w:val="1"/>
        </w:numPr>
        <w:tabs>
          <w:tab w:val="left" w:pos="360"/>
        </w:tabs>
        <w:spacing w:before="80" w:after="80"/>
        <w:jc w:val="both"/>
        <w:rPr>
          <w:rFonts w:ascii="Arial Narrow" w:hAnsi="Arial Narrow"/>
          <w:lang w:val="en-US"/>
        </w:rPr>
      </w:pPr>
      <w:r w:rsidRPr="00AC3DB6">
        <w:rPr>
          <w:rFonts w:ascii="Arial Narrow" w:hAnsi="Arial Narrow"/>
          <w:b/>
          <w:lang w:val="en-US"/>
        </w:rPr>
        <w:t>Research associate.</w:t>
      </w:r>
      <w:r w:rsidRPr="00AC3DB6">
        <w:rPr>
          <w:rFonts w:ascii="Arial Narrow" w:hAnsi="Arial Narrow"/>
          <w:lang w:val="en-US"/>
        </w:rPr>
        <w:t xml:space="preserve"> Physics dept., Northeastern University (Boston, USA). February 2000 until July 2001. </w:t>
      </w:r>
    </w:p>
    <w:p w14:paraId="3B9B510C" w14:textId="77777777" w:rsidR="003550D5" w:rsidRPr="00AC3DB6" w:rsidRDefault="003550D5">
      <w:pPr>
        <w:numPr>
          <w:ilvl w:val="0"/>
          <w:numId w:val="1"/>
        </w:numPr>
        <w:tabs>
          <w:tab w:val="left" w:pos="360"/>
        </w:tabs>
        <w:spacing w:before="80" w:after="80"/>
        <w:jc w:val="both"/>
        <w:rPr>
          <w:rFonts w:ascii="Arial Narrow" w:hAnsi="Arial Narrow"/>
          <w:lang w:val="en-US"/>
        </w:rPr>
      </w:pPr>
      <w:r w:rsidRPr="00AC3DB6">
        <w:rPr>
          <w:rFonts w:ascii="Arial Narrow" w:hAnsi="Arial Narrow"/>
          <w:b/>
          <w:lang w:val="en-US"/>
        </w:rPr>
        <w:t>Lecturer (Tenure-track)</w:t>
      </w:r>
      <w:r w:rsidRPr="00AC3DB6">
        <w:rPr>
          <w:rFonts w:ascii="Arial Narrow" w:hAnsi="Arial Narrow"/>
          <w:lang w:val="en-US"/>
        </w:rPr>
        <w:t xml:space="preserve"> (UNAV) Physics and Applied Math. Dept. September 2001 until September 2005.</w:t>
      </w:r>
    </w:p>
    <w:p w14:paraId="50810B08" w14:textId="77777777" w:rsidR="003550D5" w:rsidRPr="00AC3DB6" w:rsidRDefault="003550D5" w:rsidP="003550D5">
      <w:pPr>
        <w:numPr>
          <w:ilvl w:val="0"/>
          <w:numId w:val="1"/>
        </w:numPr>
        <w:tabs>
          <w:tab w:val="left" w:pos="360"/>
        </w:tabs>
        <w:spacing w:before="80" w:after="80"/>
        <w:jc w:val="both"/>
        <w:rPr>
          <w:rFonts w:ascii="Arial Narrow" w:hAnsi="Arial Narrow"/>
          <w:lang w:val="en-US"/>
        </w:rPr>
      </w:pPr>
      <w:r w:rsidRPr="00AC3DB6">
        <w:rPr>
          <w:rFonts w:ascii="Arial Narrow" w:hAnsi="Arial Narrow"/>
          <w:b/>
          <w:lang w:val="en-US"/>
        </w:rPr>
        <w:t>Senior Lecturer</w:t>
      </w:r>
      <w:r w:rsidRPr="00AC3DB6">
        <w:rPr>
          <w:rFonts w:ascii="Arial Narrow" w:hAnsi="Arial Narrow"/>
          <w:lang w:val="en-US"/>
        </w:rPr>
        <w:t xml:space="preserve"> (UNAV) Physics and Applied Math. Dept. October 2005 until September 2008.</w:t>
      </w:r>
    </w:p>
    <w:p w14:paraId="37BE0996" w14:textId="66CB7893" w:rsidR="00CF2161" w:rsidRPr="00AC3DB6" w:rsidRDefault="003550D5" w:rsidP="00F67DB5">
      <w:pPr>
        <w:numPr>
          <w:ilvl w:val="0"/>
          <w:numId w:val="1"/>
        </w:numPr>
        <w:tabs>
          <w:tab w:val="left" w:pos="360"/>
        </w:tabs>
        <w:spacing w:before="80" w:after="80"/>
        <w:jc w:val="both"/>
        <w:rPr>
          <w:rFonts w:ascii="Arial Narrow" w:hAnsi="Arial Narrow"/>
          <w:lang w:val="en-US"/>
        </w:rPr>
      </w:pPr>
      <w:r w:rsidRPr="00AC3DB6">
        <w:rPr>
          <w:rFonts w:ascii="Arial Narrow" w:hAnsi="Arial Narrow"/>
          <w:b/>
          <w:lang w:val="en-US"/>
        </w:rPr>
        <w:t>Associate Professor</w:t>
      </w:r>
      <w:r w:rsidRPr="00AC3DB6">
        <w:rPr>
          <w:rFonts w:ascii="Arial Narrow" w:hAnsi="Arial Narrow"/>
          <w:lang w:val="en-US"/>
        </w:rPr>
        <w:t xml:space="preserve"> (UNAV) Physics and Applied Math. Dept. October 2008 unti</w:t>
      </w:r>
      <w:r w:rsidR="005A23A4" w:rsidRPr="00AC3DB6">
        <w:rPr>
          <w:rFonts w:ascii="Arial Narrow" w:hAnsi="Arial Narrow"/>
          <w:lang w:val="en-US"/>
        </w:rPr>
        <w:t>l September 2017.</w:t>
      </w:r>
    </w:p>
    <w:p w14:paraId="0515A94A" w14:textId="228A84EB" w:rsidR="003D2577" w:rsidRPr="00AC3DB6" w:rsidRDefault="00F80D51" w:rsidP="003D2577">
      <w:pPr>
        <w:numPr>
          <w:ilvl w:val="0"/>
          <w:numId w:val="1"/>
        </w:numPr>
        <w:tabs>
          <w:tab w:val="left" w:pos="360"/>
        </w:tabs>
        <w:spacing w:before="80" w:after="80"/>
        <w:jc w:val="both"/>
        <w:rPr>
          <w:rFonts w:ascii="Arial Narrow" w:hAnsi="Arial Narrow"/>
          <w:lang w:val="en-US"/>
        </w:rPr>
      </w:pPr>
      <w:r w:rsidRPr="00AC3DB6">
        <w:rPr>
          <w:rFonts w:ascii="Arial Narrow" w:hAnsi="Arial Narrow"/>
          <w:b/>
          <w:lang w:val="en-US"/>
        </w:rPr>
        <w:t>Full</w:t>
      </w:r>
      <w:r w:rsidR="003D2577" w:rsidRPr="00AC3DB6">
        <w:rPr>
          <w:rFonts w:ascii="Arial Narrow" w:hAnsi="Arial Narrow"/>
          <w:b/>
          <w:lang w:val="en-US"/>
        </w:rPr>
        <w:t xml:space="preserve"> Professor</w:t>
      </w:r>
      <w:r w:rsidR="003D2577" w:rsidRPr="00AC3DB6">
        <w:rPr>
          <w:rFonts w:ascii="Arial Narrow" w:hAnsi="Arial Narrow"/>
          <w:lang w:val="en-US"/>
        </w:rPr>
        <w:t xml:space="preserve"> (UNAV) P</w:t>
      </w:r>
      <w:r w:rsidR="0067609C">
        <w:rPr>
          <w:rFonts w:ascii="Arial Narrow" w:hAnsi="Arial Narrow"/>
          <w:lang w:val="en-US"/>
        </w:rPr>
        <w:t>hysics and Applied Math. Dept. September</w:t>
      </w:r>
      <w:r w:rsidR="003D2577" w:rsidRPr="00AC3DB6">
        <w:rPr>
          <w:rFonts w:ascii="Arial Narrow" w:hAnsi="Arial Narrow"/>
          <w:lang w:val="en-US"/>
        </w:rPr>
        <w:t xml:space="preserve"> 2017 until now.</w:t>
      </w:r>
    </w:p>
    <w:p w14:paraId="2882B9B3" w14:textId="56016A4C" w:rsidR="009101A3" w:rsidRPr="00AC3DB6" w:rsidRDefault="009101A3" w:rsidP="009101A3">
      <w:pPr>
        <w:numPr>
          <w:ilvl w:val="0"/>
          <w:numId w:val="1"/>
        </w:numPr>
        <w:tabs>
          <w:tab w:val="left" w:pos="360"/>
        </w:tabs>
        <w:spacing w:before="80" w:after="80"/>
        <w:jc w:val="both"/>
        <w:rPr>
          <w:rFonts w:ascii="Arial Narrow" w:hAnsi="Arial Narrow"/>
          <w:lang w:val="en-US"/>
        </w:rPr>
      </w:pPr>
      <w:r w:rsidRPr="00AC3DB6">
        <w:rPr>
          <w:rFonts w:ascii="Arial Narrow" w:hAnsi="Arial Narrow"/>
          <w:b/>
          <w:lang w:val="en-US"/>
        </w:rPr>
        <w:t>“Fulbright</w:t>
      </w:r>
      <w:r w:rsidR="005A23A4" w:rsidRPr="00AC3DB6">
        <w:rPr>
          <w:rFonts w:ascii="Arial Narrow" w:hAnsi="Arial Narrow"/>
          <w:b/>
          <w:lang w:val="en-US"/>
        </w:rPr>
        <w:t>” Fellow</w:t>
      </w:r>
      <w:r w:rsidRPr="00AC3DB6">
        <w:rPr>
          <w:rFonts w:ascii="Arial Narrow" w:hAnsi="Arial Narrow"/>
          <w:b/>
          <w:lang w:val="en-US"/>
        </w:rPr>
        <w:t>ship recipient.</w:t>
      </w:r>
      <w:r w:rsidRPr="00AC3DB6">
        <w:rPr>
          <w:rFonts w:ascii="Arial Narrow" w:hAnsi="Arial Narrow"/>
          <w:lang w:val="en-US"/>
        </w:rPr>
        <w:t xml:space="preserve"> </w:t>
      </w:r>
      <w:r w:rsidR="005A23A4" w:rsidRPr="00AC3DB6">
        <w:rPr>
          <w:rFonts w:ascii="Arial Narrow" w:hAnsi="Arial Narrow"/>
          <w:b/>
          <w:lang w:val="en-US"/>
        </w:rPr>
        <w:t>US-Spain Association</w:t>
      </w:r>
      <w:r w:rsidR="005A23A4" w:rsidRPr="00AC3DB6">
        <w:rPr>
          <w:rFonts w:ascii="Arial Narrow" w:hAnsi="Arial Narrow"/>
          <w:lang w:val="en-US"/>
        </w:rPr>
        <w:t>. CVRTI,</w:t>
      </w:r>
      <w:r w:rsidRPr="00AC3DB6">
        <w:rPr>
          <w:rFonts w:ascii="Arial Narrow" w:hAnsi="Arial Narrow"/>
          <w:lang w:val="en-US"/>
        </w:rPr>
        <w:t xml:space="preserve"> University </w:t>
      </w:r>
      <w:r w:rsidR="005A23A4" w:rsidRPr="00AC3DB6">
        <w:rPr>
          <w:rFonts w:ascii="Arial Narrow" w:hAnsi="Arial Narrow"/>
          <w:lang w:val="en-US"/>
        </w:rPr>
        <w:t>of Utah</w:t>
      </w:r>
      <w:r w:rsidRPr="00AC3DB6">
        <w:rPr>
          <w:rFonts w:ascii="Arial Narrow" w:hAnsi="Arial Narrow"/>
          <w:lang w:val="en-US"/>
        </w:rPr>
        <w:t xml:space="preserve">. </w:t>
      </w:r>
      <w:r w:rsidR="005A23A4" w:rsidRPr="00AC3DB6">
        <w:rPr>
          <w:rFonts w:ascii="Arial Narrow" w:hAnsi="Arial Narrow"/>
          <w:lang w:val="en-US"/>
        </w:rPr>
        <w:t>January 2018</w:t>
      </w:r>
      <w:r w:rsidR="003D79A2" w:rsidRPr="00AC3DB6">
        <w:rPr>
          <w:rFonts w:ascii="Arial Narrow" w:hAnsi="Arial Narrow"/>
          <w:lang w:val="en-US"/>
        </w:rPr>
        <w:t xml:space="preserve"> until June</w:t>
      </w:r>
      <w:r w:rsidR="005A23A4" w:rsidRPr="00AC3DB6">
        <w:rPr>
          <w:rFonts w:ascii="Arial Narrow" w:hAnsi="Arial Narrow"/>
          <w:lang w:val="en-US"/>
        </w:rPr>
        <w:t xml:space="preserve"> 2018</w:t>
      </w:r>
      <w:r w:rsidRPr="00AC3DB6">
        <w:rPr>
          <w:rFonts w:ascii="Arial Narrow" w:hAnsi="Arial Narrow"/>
          <w:lang w:val="en-US"/>
        </w:rPr>
        <w:t>.</w:t>
      </w:r>
    </w:p>
    <w:p w14:paraId="3CE905A5" w14:textId="77777777" w:rsidR="003550D5" w:rsidRPr="00AC3DB6" w:rsidRDefault="003550D5">
      <w:pPr>
        <w:jc w:val="both"/>
        <w:rPr>
          <w:rFonts w:ascii="Arial Narrow" w:hAnsi="Arial Narrow"/>
          <w:b/>
          <w:sz w:val="24"/>
          <w:szCs w:val="24"/>
          <w:lang w:val="en-US"/>
        </w:rPr>
      </w:pPr>
    </w:p>
    <w:p w14:paraId="391B3DC4" w14:textId="77777777" w:rsidR="00473EB1" w:rsidRPr="00AC3DB6" w:rsidRDefault="00473EB1" w:rsidP="00D111C5">
      <w:pPr>
        <w:ind w:left="349"/>
        <w:jc w:val="both"/>
        <w:rPr>
          <w:rFonts w:ascii="Arial Narrow" w:hAnsi="Arial Narrow"/>
          <w:lang w:val="en-US"/>
        </w:rPr>
      </w:pPr>
    </w:p>
    <w:p w14:paraId="6AFBC0F2" w14:textId="1CB588B8" w:rsidR="003550D5" w:rsidRPr="00AC3DB6" w:rsidRDefault="00EC50E6">
      <w:pPr>
        <w:pStyle w:val="Heading2"/>
        <w:rPr>
          <w:lang w:val="en-US"/>
        </w:rPr>
      </w:pPr>
      <w:bookmarkStart w:id="4" w:name="_Toc433043719"/>
      <w:r>
        <w:rPr>
          <w:lang w:val="en-US"/>
        </w:rPr>
        <w:t>3.2</w:t>
      </w:r>
      <w:r w:rsidR="003550D5" w:rsidRPr="00AC3DB6">
        <w:rPr>
          <w:lang w:val="en-US"/>
        </w:rPr>
        <w:t xml:space="preserve"> Main areas of research</w:t>
      </w:r>
      <w:bookmarkEnd w:id="4"/>
      <w:r w:rsidR="00CA2B7F" w:rsidRPr="00AC3DB6">
        <w:rPr>
          <w:lang w:val="en-US"/>
        </w:rPr>
        <w:t xml:space="preserve"> </w:t>
      </w:r>
    </w:p>
    <w:p w14:paraId="75C5505B" w14:textId="77777777" w:rsidR="00BA25C5" w:rsidRPr="00AC3DB6" w:rsidRDefault="00BA25C5">
      <w:pPr>
        <w:jc w:val="both"/>
        <w:rPr>
          <w:rFonts w:ascii="Arial Narrow" w:hAnsi="Arial Narrow"/>
          <w:lang w:val="en-US"/>
        </w:rPr>
      </w:pPr>
    </w:p>
    <w:p w14:paraId="1D61AE9A" w14:textId="6E665CB7" w:rsidR="004C2409" w:rsidRPr="004C2409" w:rsidRDefault="004C2409" w:rsidP="003828A2">
      <w:pPr>
        <w:numPr>
          <w:ilvl w:val="0"/>
          <w:numId w:val="23"/>
        </w:numPr>
        <w:spacing w:before="80" w:after="80"/>
        <w:jc w:val="both"/>
        <w:rPr>
          <w:rFonts w:ascii="Arial Narrow" w:hAnsi="Arial Narrow"/>
          <w:lang w:val="en-US"/>
        </w:rPr>
      </w:pPr>
      <w:r>
        <w:rPr>
          <w:rFonts w:ascii="Arial Narrow" w:hAnsi="Arial Narrow"/>
          <w:b/>
          <w:lang w:val="en-US"/>
        </w:rPr>
        <w:t>Analysis of Biomedical images and signals</w:t>
      </w:r>
      <w:r w:rsidR="00A111D6">
        <w:rPr>
          <w:rFonts w:ascii="Arial Narrow" w:hAnsi="Arial Narrow"/>
          <w:b/>
          <w:lang w:val="en-US"/>
        </w:rPr>
        <w:t xml:space="preserve"> (</w:t>
      </w:r>
      <w:proofErr w:type="gramStart"/>
      <w:r w:rsidR="00A111D6">
        <w:rPr>
          <w:rFonts w:ascii="Arial Narrow" w:hAnsi="Arial Narrow"/>
          <w:b/>
          <w:lang w:val="en-US"/>
        </w:rPr>
        <w:t>e.g.</w:t>
      </w:r>
      <w:proofErr w:type="gramEnd"/>
      <w:r w:rsidR="00A111D6">
        <w:rPr>
          <w:rFonts w:ascii="Arial Narrow" w:hAnsi="Arial Narrow"/>
          <w:b/>
          <w:lang w:val="en-US"/>
        </w:rPr>
        <w:t xml:space="preserve"> cardiac</w:t>
      </w:r>
      <w:r w:rsidR="00302F35">
        <w:rPr>
          <w:rFonts w:ascii="Arial Narrow" w:hAnsi="Arial Narrow"/>
          <w:b/>
          <w:lang w:val="en-US"/>
        </w:rPr>
        <w:t xml:space="preserve"> arrhythmias</w:t>
      </w:r>
      <w:r w:rsidR="00A111D6">
        <w:rPr>
          <w:rFonts w:ascii="Arial Narrow" w:hAnsi="Arial Narrow"/>
          <w:b/>
          <w:lang w:val="en-US"/>
        </w:rPr>
        <w:t>)</w:t>
      </w:r>
      <w:r w:rsidRPr="00AC3DB6">
        <w:rPr>
          <w:rFonts w:ascii="Arial Narrow" w:hAnsi="Arial Narrow"/>
          <w:b/>
          <w:lang w:val="en-US"/>
        </w:rPr>
        <w:t xml:space="preserve">: </w:t>
      </w:r>
      <w:r w:rsidRPr="00AC3DB6">
        <w:rPr>
          <w:rFonts w:ascii="Arial Narrow" w:hAnsi="Arial Narrow"/>
          <w:lang w:val="en-US"/>
        </w:rPr>
        <w:t>since the year 200</w:t>
      </w:r>
      <w:r w:rsidR="00A76D83">
        <w:rPr>
          <w:rFonts w:ascii="Arial Narrow" w:hAnsi="Arial Narrow"/>
          <w:lang w:val="en-US"/>
        </w:rPr>
        <w:t>8</w:t>
      </w:r>
    </w:p>
    <w:p w14:paraId="43940550" w14:textId="014A8DD0" w:rsidR="003828A2" w:rsidRPr="00EC50E6" w:rsidRDefault="004C2409" w:rsidP="003828A2">
      <w:pPr>
        <w:numPr>
          <w:ilvl w:val="0"/>
          <w:numId w:val="23"/>
        </w:numPr>
        <w:spacing w:before="80" w:after="80"/>
        <w:jc w:val="both"/>
        <w:rPr>
          <w:rFonts w:ascii="Arial Narrow" w:hAnsi="Arial Narrow"/>
          <w:lang w:val="en-US"/>
        </w:rPr>
      </w:pPr>
      <w:r>
        <w:rPr>
          <w:rFonts w:ascii="Arial Narrow" w:hAnsi="Arial Narrow"/>
          <w:b/>
          <w:lang w:val="en-US"/>
        </w:rPr>
        <w:t>Pa</w:t>
      </w:r>
      <w:r w:rsidR="003828A2" w:rsidRPr="00AC3DB6">
        <w:rPr>
          <w:rFonts w:ascii="Arial Narrow" w:hAnsi="Arial Narrow"/>
          <w:b/>
          <w:lang w:val="en-US"/>
        </w:rPr>
        <w:t xml:space="preserve">rallel computation for the solution of PDE of Mathematical Physics: </w:t>
      </w:r>
      <w:r w:rsidR="003828A2" w:rsidRPr="00AC3DB6">
        <w:rPr>
          <w:rFonts w:ascii="Arial Narrow" w:hAnsi="Arial Narrow"/>
          <w:lang w:val="en-US"/>
        </w:rPr>
        <w:t>since the year 2007.</w:t>
      </w:r>
    </w:p>
    <w:p w14:paraId="6033F03C" w14:textId="2300CBC5" w:rsidR="003828A2" w:rsidRPr="003828A2" w:rsidRDefault="003828A2" w:rsidP="003828A2">
      <w:pPr>
        <w:numPr>
          <w:ilvl w:val="0"/>
          <w:numId w:val="23"/>
        </w:numPr>
        <w:spacing w:before="80" w:after="80"/>
        <w:jc w:val="both"/>
        <w:rPr>
          <w:rFonts w:ascii="Arial Narrow" w:hAnsi="Arial Narrow"/>
          <w:lang w:val="en-US"/>
        </w:rPr>
      </w:pPr>
      <w:r w:rsidRPr="00AC3DB6">
        <w:rPr>
          <w:rFonts w:ascii="Arial Narrow" w:hAnsi="Arial Narrow"/>
          <w:b/>
          <w:lang w:val="en-US"/>
        </w:rPr>
        <w:t>Biophysics and mathematical modeling</w:t>
      </w:r>
      <w:r>
        <w:rPr>
          <w:rFonts w:ascii="Arial Narrow" w:hAnsi="Arial Narrow"/>
          <w:b/>
          <w:lang w:val="en-US"/>
        </w:rPr>
        <w:t xml:space="preserve"> of the cardiac </w:t>
      </w:r>
      <w:r w:rsidRPr="00AC3DB6">
        <w:rPr>
          <w:rFonts w:ascii="Arial Narrow" w:hAnsi="Arial Narrow"/>
          <w:b/>
          <w:lang w:val="en-US"/>
        </w:rPr>
        <w:t xml:space="preserve">dynamics: </w:t>
      </w:r>
      <w:r w:rsidRPr="00AC3DB6">
        <w:rPr>
          <w:rFonts w:ascii="Arial Narrow" w:hAnsi="Arial Narrow"/>
          <w:lang w:val="en-US"/>
        </w:rPr>
        <w:t>since the year 2005.</w:t>
      </w:r>
    </w:p>
    <w:p w14:paraId="105FA81E" w14:textId="77777777" w:rsidR="003550D5" w:rsidRPr="00AC3DB6" w:rsidRDefault="003550D5" w:rsidP="003550D5">
      <w:pPr>
        <w:numPr>
          <w:ilvl w:val="0"/>
          <w:numId w:val="25"/>
        </w:numPr>
        <w:spacing w:before="80" w:after="80"/>
        <w:jc w:val="both"/>
        <w:rPr>
          <w:rFonts w:ascii="Arial Narrow" w:hAnsi="Arial Narrow"/>
          <w:lang w:val="en-US"/>
        </w:rPr>
      </w:pPr>
      <w:r w:rsidRPr="00AC3DB6">
        <w:rPr>
          <w:rFonts w:ascii="Arial Narrow" w:hAnsi="Arial Narrow"/>
          <w:b/>
          <w:lang w:val="en-US"/>
        </w:rPr>
        <w:t xml:space="preserve">Nonlinear optics and condensed matter theory: </w:t>
      </w:r>
      <w:r w:rsidRPr="00AC3DB6">
        <w:rPr>
          <w:rFonts w:ascii="Arial Narrow" w:hAnsi="Arial Narrow"/>
          <w:lang w:val="en-US"/>
        </w:rPr>
        <w:t>since the year 1997.</w:t>
      </w:r>
    </w:p>
    <w:p w14:paraId="40C14371" w14:textId="7D306BF7" w:rsidR="003550D5" w:rsidRDefault="003550D5" w:rsidP="003550D5">
      <w:pPr>
        <w:numPr>
          <w:ilvl w:val="0"/>
          <w:numId w:val="26"/>
        </w:numPr>
        <w:spacing w:before="80" w:after="80"/>
        <w:jc w:val="both"/>
        <w:rPr>
          <w:rFonts w:ascii="Arial Narrow" w:hAnsi="Arial Narrow"/>
          <w:lang w:val="en-US"/>
        </w:rPr>
      </w:pPr>
      <w:r w:rsidRPr="00AC3DB6">
        <w:rPr>
          <w:rFonts w:ascii="Arial Narrow" w:hAnsi="Arial Narrow"/>
          <w:b/>
          <w:lang w:val="en-US"/>
        </w:rPr>
        <w:t xml:space="preserve">Control and synchronization of dynamical chaotic systems: </w:t>
      </w:r>
      <w:r w:rsidRPr="00AC3DB6">
        <w:rPr>
          <w:rFonts w:ascii="Arial Narrow" w:hAnsi="Arial Narrow"/>
          <w:lang w:val="en-US"/>
        </w:rPr>
        <w:t>since the year 199</w:t>
      </w:r>
      <w:r w:rsidR="00A76D83">
        <w:rPr>
          <w:rFonts w:ascii="Arial Narrow" w:hAnsi="Arial Narrow"/>
          <w:lang w:val="en-US"/>
        </w:rPr>
        <w:t>7</w:t>
      </w:r>
      <w:r w:rsidRPr="00AC3DB6">
        <w:rPr>
          <w:rFonts w:ascii="Arial Narrow" w:hAnsi="Arial Narrow"/>
          <w:lang w:val="en-US"/>
        </w:rPr>
        <w:t>.</w:t>
      </w:r>
    </w:p>
    <w:p w14:paraId="7162732B" w14:textId="77777777" w:rsidR="003828A2" w:rsidRPr="00AC3DB6" w:rsidRDefault="003828A2" w:rsidP="003828A2">
      <w:pPr>
        <w:numPr>
          <w:ilvl w:val="0"/>
          <w:numId w:val="26"/>
        </w:numPr>
        <w:spacing w:before="80" w:after="80"/>
        <w:jc w:val="both"/>
        <w:rPr>
          <w:rFonts w:ascii="Arial Narrow" w:hAnsi="Arial Narrow"/>
          <w:b/>
          <w:lang w:val="en-US"/>
        </w:rPr>
      </w:pPr>
      <w:r w:rsidRPr="00AC3DB6">
        <w:rPr>
          <w:rFonts w:ascii="Arial Narrow" w:hAnsi="Arial Narrow"/>
          <w:b/>
          <w:lang w:val="en-US"/>
        </w:rPr>
        <w:t xml:space="preserve">Convection and nonlinear waves in fluid systems (including polymeric and ferroelectric fluids): </w:t>
      </w:r>
    </w:p>
    <w:p w14:paraId="1BA70B56" w14:textId="55B89EB9" w:rsidR="003828A2" w:rsidRDefault="003828A2" w:rsidP="001F76DA">
      <w:pPr>
        <w:spacing w:before="80" w:after="80"/>
        <w:ind w:firstLine="357"/>
        <w:jc w:val="both"/>
        <w:rPr>
          <w:rFonts w:ascii="Arial Narrow" w:hAnsi="Arial Narrow"/>
          <w:b/>
          <w:lang w:val="en-US"/>
        </w:rPr>
      </w:pPr>
      <w:r w:rsidRPr="00AC3DB6">
        <w:rPr>
          <w:rFonts w:ascii="Arial Narrow" w:hAnsi="Arial Narrow"/>
          <w:lang w:val="en-US"/>
        </w:rPr>
        <w:t>Theoretical and numerical analysis of pattern formation and wave stability since the year 1992</w:t>
      </w:r>
      <w:r w:rsidRPr="00AC3DB6">
        <w:rPr>
          <w:rFonts w:ascii="Arial Narrow" w:hAnsi="Arial Narrow"/>
          <w:b/>
          <w:lang w:val="en-US"/>
        </w:rPr>
        <w:t>.</w:t>
      </w:r>
    </w:p>
    <w:p w14:paraId="23CCD045" w14:textId="77777777" w:rsidR="008B1726" w:rsidRDefault="008B1726" w:rsidP="008B1726">
      <w:pPr>
        <w:jc w:val="both"/>
        <w:rPr>
          <w:rFonts w:ascii="Arial Narrow" w:hAnsi="Arial Narrow"/>
          <w:b/>
          <w:u w:val="single"/>
          <w:lang w:val="en-US"/>
        </w:rPr>
      </w:pPr>
    </w:p>
    <w:p w14:paraId="061F0D11" w14:textId="616BF754" w:rsidR="008B1726" w:rsidRPr="009D1938" w:rsidRDefault="008B1726" w:rsidP="008B1726">
      <w:pPr>
        <w:jc w:val="both"/>
        <w:rPr>
          <w:rFonts w:ascii="Arial Narrow" w:hAnsi="Arial Narrow"/>
          <w:b/>
          <w:lang w:val="es-ES"/>
        </w:rPr>
      </w:pPr>
      <w:proofErr w:type="spellStart"/>
      <w:r w:rsidRPr="009D1938">
        <w:rPr>
          <w:rFonts w:ascii="Arial Narrow" w:hAnsi="Arial Narrow"/>
          <w:b/>
          <w:u w:val="single"/>
          <w:lang w:val="es-ES"/>
        </w:rPr>
        <w:t>Recognition</w:t>
      </w:r>
      <w:proofErr w:type="spellEnd"/>
      <w:r w:rsidRPr="009D1938">
        <w:rPr>
          <w:rFonts w:ascii="Arial Narrow" w:hAnsi="Arial Narrow"/>
          <w:b/>
          <w:u w:val="single"/>
          <w:lang w:val="es-ES"/>
        </w:rPr>
        <w:t xml:space="preserve"> </w:t>
      </w:r>
      <w:proofErr w:type="spellStart"/>
      <w:r w:rsidRPr="009D1938">
        <w:rPr>
          <w:rFonts w:ascii="Arial Narrow" w:hAnsi="Arial Narrow"/>
          <w:b/>
          <w:u w:val="single"/>
          <w:lang w:val="es-ES"/>
        </w:rPr>
        <w:t>of</w:t>
      </w:r>
      <w:proofErr w:type="spellEnd"/>
      <w:r w:rsidRPr="009D1938">
        <w:rPr>
          <w:rFonts w:ascii="Arial Narrow" w:hAnsi="Arial Narrow"/>
          <w:b/>
          <w:u w:val="single"/>
          <w:lang w:val="es-ES"/>
        </w:rPr>
        <w:t xml:space="preserve"> 4 “Sexenios de investigación” (1993-1999, 2000-2005, 2006-2011, 2012-2017)</w:t>
      </w:r>
      <w:r w:rsidRPr="009D1938">
        <w:rPr>
          <w:rFonts w:ascii="Arial Narrow" w:hAnsi="Arial Narrow"/>
          <w:b/>
          <w:lang w:val="es-ES"/>
        </w:rPr>
        <w:t xml:space="preserve"> </w:t>
      </w:r>
    </w:p>
    <w:p w14:paraId="689E87C2" w14:textId="0F93D174" w:rsidR="00203427" w:rsidRDefault="008B1726" w:rsidP="008B1726">
      <w:pPr>
        <w:jc w:val="both"/>
        <w:rPr>
          <w:rFonts w:ascii="Arial Narrow" w:hAnsi="Arial Narrow"/>
          <w:lang w:val="en-US"/>
        </w:rPr>
      </w:pPr>
      <w:r w:rsidRPr="00AC3DB6">
        <w:rPr>
          <w:rFonts w:ascii="Arial Narrow" w:hAnsi="Arial Narrow"/>
          <w:b/>
          <w:lang w:val="en-US"/>
        </w:rPr>
        <w:t>(</w:t>
      </w:r>
      <w:r w:rsidRPr="00AC3DB6">
        <w:rPr>
          <w:rFonts w:ascii="Arial Narrow" w:hAnsi="Arial Narrow"/>
          <w:lang w:val="en-US"/>
        </w:rPr>
        <w:t>Recognition by CNEAI (Spain) of 4</w:t>
      </w:r>
      <w:r>
        <w:rPr>
          <w:rFonts w:ascii="Arial Narrow" w:hAnsi="Arial Narrow"/>
          <w:lang w:val="en-US"/>
        </w:rPr>
        <w:t xml:space="preserve"> </w:t>
      </w:r>
      <w:r w:rsidRPr="00AC3DB6">
        <w:rPr>
          <w:rFonts w:ascii="Arial Narrow" w:hAnsi="Arial Narrow"/>
          <w:lang w:val="en-US"/>
        </w:rPr>
        <w:t>x</w:t>
      </w:r>
      <w:r>
        <w:rPr>
          <w:rFonts w:ascii="Arial Narrow" w:hAnsi="Arial Narrow"/>
          <w:lang w:val="en-US"/>
        </w:rPr>
        <w:t xml:space="preserve"> </w:t>
      </w:r>
      <w:r w:rsidRPr="00AC3DB6">
        <w:rPr>
          <w:rFonts w:ascii="Arial Narrow" w:hAnsi="Arial Narrow"/>
          <w:lang w:val="en-US"/>
        </w:rPr>
        <w:t>6 year of international-quality research from 1993 until 2017).</w:t>
      </w:r>
    </w:p>
    <w:p w14:paraId="3A66F78D" w14:textId="77777777" w:rsidR="008B1726" w:rsidRPr="008B1726" w:rsidRDefault="008B1726" w:rsidP="008B1726">
      <w:pPr>
        <w:jc w:val="both"/>
        <w:rPr>
          <w:rFonts w:ascii="Arial Narrow" w:hAnsi="Arial Narrow"/>
          <w:lang w:val="en-US"/>
        </w:rPr>
      </w:pPr>
    </w:p>
    <w:p w14:paraId="1E7BC5FD" w14:textId="7F5A195B" w:rsidR="003B57AE" w:rsidRPr="00AC3DB6" w:rsidRDefault="00EC50E6" w:rsidP="003B57AE">
      <w:pPr>
        <w:pStyle w:val="Heading2"/>
        <w:rPr>
          <w:lang w:val="en-US"/>
        </w:rPr>
      </w:pPr>
      <w:bookmarkStart w:id="5" w:name="_Toc433043720"/>
      <w:r>
        <w:rPr>
          <w:lang w:val="en-US"/>
        </w:rPr>
        <w:lastRenderedPageBreak/>
        <w:t>3.3</w:t>
      </w:r>
      <w:r w:rsidR="003B57AE" w:rsidRPr="00AC3DB6">
        <w:rPr>
          <w:lang w:val="en-US"/>
        </w:rPr>
        <w:t xml:space="preserve"> Past short research stays</w:t>
      </w:r>
      <w:bookmarkEnd w:id="5"/>
    </w:p>
    <w:p w14:paraId="0D673ECC" w14:textId="77777777" w:rsidR="003B57AE" w:rsidRPr="00AC3DB6" w:rsidRDefault="003B57AE" w:rsidP="003B57AE">
      <w:pPr>
        <w:jc w:val="both"/>
        <w:rPr>
          <w:rFonts w:ascii="Arial Narrow" w:hAnsi="Arial Narrow"/>
          <w:b/>
          <w:sz w:val="28"/>
          <w:szCs w:val="28"/>
          <w:lang w:val="en-US"/>
        </w:rPr>
      </w:pPr>
    </w:p>
    <w:p w14:paraId="4CE0E150" w14:textId="77777777" w:rsidR="003B57AE" w:rsidRPr="009D1938" w:rsidRDefault="003B57AE" w:rsidP="003B57AE">
      <w:pPr>
        <w:numPr>
          <w:ilvl w:val="0"/>
          <w:numId w:val="18"/>
        </w:numPr>
        <w:tabs>
          <w:tab w:val="left" w:pos="360"/>
        </w:tabs>
        <w:jc w:val="both"/>
        <w:rPr>
          <w:rFonts w:ascii="Arial Narrow" w:hAnsi="Arial Narrow"/>
          <w:b/>
          <w:lang w:val="es-ES"/>
        </w:rPr>
      </w:pPr>
      <w:proofErr w:type="spellStart"/>
      <w:r w:rsidRPr="009D1938">
        <w:rPr>
          <w:rFonts w:ascii="Arial Narrow" w:hAnsi="Arial Narrow"/>
          <w:b/>
          <w:lang w:val="es-ES"/>
        </w:rPr>
        <w:t>Istituto</w:t>
      </w:r>
      <w:proofErr w:type="spellEnd"/>
      <w:r w:rsidRPr="009D1938">
        <w:rPr>
          <w:rFonts w:ascii="Arial Narrow" w:hAnsi="Arial Narrow"/>
          <w:b/>
          <w:lang w:val="es-ES"/>
        </w:rPr>
        <w:t xml:space="preserve"> </w:t>
      </w:r>
      <w:proofErr w:type="spellStart"/>
      <w:r w:rsidRPr="009D1938">
        <w:rPr>
          <w:rFonts w:ascii="Arial Narrow" w:hAnsi="Arial Narrow"/>
          <w:b/>
          <w:lang w:val="es-ES"/>
        </w:rPr>
        <w:t>Nazionale</w:t>
      </w:r>
      <w:proofErr w:type="spellEnd"/>
      <w:r w:rsidRPr="009D1938">
        <w:rPr>
          <w:rFonts w:ascii="Arial Narrow" w:hAnsi="Arial Narrow"/>
          <w:b/>
          <w:lang w:val="es-ES"/>
        </w:rPr>
        <w:t xml:space="preserve"> di </w:t>
      </w:r>
      <w:proofErr w:type="spellStart"/>
      <w:r w:rsidRPr="009D1938">
        <w:rPr>
          <w:rFonts w:ascii="Arial Narrow" w:hAnsi="Arial Narrow"/>
          <w:b/>
          <w:lang w:val="es-ES"/>
        </w:rPr>
        <w:t>Ottica</w:t>
      </w:r>
      <w:proofErr w:type="spellEnd"/>
      <w:r w:rsidRPr="009D1938">
        <w:rPr>
          <w:rFonts w:ascii="Arial Narrow" w:hAnsi="Arial Narrow"/>
          <w:b/>
          <w:lang w:val="es-ES"/>
        </w:rPr>
        <w:t xml:space="preserve"> (</w:t>
      </w:r>
      <w:proofErr w:type="spellStart"/>
      <w:r w:rsidRPr="009D1938">
        <w:rPr>
          <w:rFonts w:ascii="Arial Narrow" w:hAnsi="Arial Narrow"/>
          <w:b/>
          <w:lang w:val="es-ES"/>
        </w:rPr>
        <w:t>Italy</w:t>
      </w:r>
      <w:proofErr w:type="spellEnd"/>
      <w:r w:rsidRPr="009D1938">
        <w:rPr>
          <w:rFonts w:ascii="Arial Narrow" w:hAnsi="Arial Narrow"/>
          <w:b/>
          <w:lang w:val="es-ES"/>
        </w:rPr>
        <w:t>)</w:t>
      </w:r>
    </w:p>
    <w:p w14:paraId="6A30A5A8" w14:textId="77777777" w:rsidR="003B57AE" w:rsidRPr="00AC3DB6" w:rsidRDefault="003B57AE" w:rsidP="003B57AE">
      <w:pPr>
        <w:ind w:left="349"/>
        <w:jc w:val="both"/>
        <w:rPr>
          <w:rFonts w:ascii="Arial Narrow" w:hAnsi="Arial Narrow"/>
          <w:lang w:val="en-US"/>
        </w:rPr>
      </w:pPr>
      <w:r w:rsidRPr="00AC3DB6">
        <w:rPr>
          <w:rFonts w:ascii="Arial Narrow" w:hAnsi="Arial Narrow"/>
          <w:lang w:val="en-US"/>
        </w:rPr>
        <w:t>Activity: Synchronization in spatially extended chaotic systems.</w:t>
      </w:r>
    </w:p>
    <w:p w14:paraId="675017F0" w14:textId="4DDC3442" w:rsidR="003B57AE" w:rsidRPr="00AC3DB6" w:rsidRDefault="003B57AE" w:rsidP="003B57AE">
      <w:pPr>
        <w:ind w:left="349"/>
        <w:jc w:val="both"/>
        <w:rPr>
          <w:rFonts w:ascii="Arial Narrow" w:hAnsi="Arial Narrow"/>
          <w:lang w:val="en-US"/>
        </w:rPr>
      </w:pPr>
      <w:r w:rsidRPr="00AC3DB6">
        <w:rPr>
          <w:rFonts w:ascii="Arial Narrow" w:hAnsi="Arial Narrow"/>
          <w:lang w:val="en-US"/>
        </w:rPr>
        <w:t xml:space="preserve">Place: Largo E. Fermi, Florence, Italy </w:t>
      </w:r>
      <w:r w:rsidR="005C12AF">
        <w:rPr>
          <w:rFonts w:ascii="Arial Narrow" w:hAnsi="Arial Narrow"/>
          <w:lang w:val="en-US"/>
        </w:rPr>
        <w:t>3/1</w:t>
      </w:r>
      <w:r w:rsidRPr="00AC3DB6">
        <w:rPr>
          <w:rFonts w:ascii="Arial Narrow" w:hAnsi="Arial Narrow"/>
          <w:lang w:val="en-US"/>
        </w:rPr>
        <w:t>/2003 until 3</w:t>
      </w:r>
      <w:r w:rsidR="005C12AF">
        <w:rPr>
          <w:rFonts w:ascii="Arial Narrow" w:hAnsi="Arial Narrow"/>
          <w:lang w:val="en-US"/>
        </w:rPr>
        <w:t>/31</w:t>
      </w:r>
      <w:r w:rsidRPr="00AC3DB6">
        <w:rPr>
          <w:rFonts w:ascii="Arial Narrow" w:hAnsi="Arial Narrow"/>
          <w:lang w:val="en-US"/>
        </w:rPr>
        <w:t>/2003.</w:t>
      </w:r>
    </w:p>
    <w:p w14:paraId="06B34056" w14:textId="77777777" w:rsidR="003B57AE" w:rsidRPr="00AC3DB6" w:rsidRDefault="003B57AE" w:rsidP="003B57AE">
      <w:pPr>
        <w:ind w:left="349"/>
        <w:jc w:val="both"/>
        <w:rPr>
          <w:rFonts w:ascii="Arial Narrow" w:hAnsi="Arial Narrow"/>
          <w:lang w:val="en-US"/>
        </w:rPr>
      </w:pPr>
      <w:r w:rsidRPr="00AC3DB6">
        <w:rPr>
          <w:rFonts w:ascii="Arial Narrow" w:hAnsi="Arial Narrow"/>
          <w:lang w:val="en-US"/>
        </w:rPr>
        <w:t xml:space="preserve">Position: Invited researcher. Responsible: Dr. S. </w:t>
      </w:r>
      <w:proofErr w:type="spellStart"/>
      <w:r w:rsidRPr="00AC3DB6">
        <w:rPr>
          <w:rFonts w:ascii="Arial Narrow" w:hAnsi="Arial Narrow"/>
          <w:lang w:val="en-US"/>
        </w:rPr>
        <w:t>Boccaletti</w:t>
      </w:r>
      <w:proofErr w:type="spellEnd"/>
      <w:r w:rsidRPr="00AC3DB6">
        <w:rPr>
          <w:rFonts w:ascii="Arial Narrow" w:hAnsi="Arial Narrow"/>
          <w:lang w:val="en-US"/>
        </w:rPr>
        <w:t xml:space="preserve"> and Prof. FT. </w:t>
      </w:r>
      <w:proofErr w:type="spellStart"/>
      <w:r w:rsidRPr="00AC3DB6">
        <w:rPr>
          <w:rFonts w:ascii="Arial Narrow" w:hAnsi="Arial Narrow"/>
          <w:lang w:val="en-US"/>
        </w:rPr>
        <w:t>Arecchi</w:t>
      </w:r>
      <w:proofErr w:type="spellEnd"/>
      <w:r w:rsidRPr="00AC3DB6">
        <w:rPr>
          <w:rFonts w:ascii="Arial Narrow" w:hAnsi="Arial Narrow"/>
          <w:lang w:val="en-US"/>
        </w:rPr>
        <w:t>.</w:t>
      </w:r>
    </w:p>
    <w:p w14:paraId="25B7D72B" w14:textId="77777777" w:rsidR="003B57AE" w:rsidRPr="00AC3DB6" w:rsidRDefault="003B57AE" w:rsidP="003B57AE">
      <w:pPr>
        <w:ind w:left="709"/>
        <w:jc w:val="both"/>
        <w:rPr>
          <w:rFonts w:ascii="Arial Narrow" w:hAnsi="Arial Narrow"/>
          <w:lang w:val="en-US"/>
        </w:rPr>
      </w:pPr>
    </w:p>
    <w:p w14:paraId="18C661BE" w14:textId="77777777" w:rsidR="003B57AE" w:rsidRPr="00AC3DB6" w:rsidRDefault="003B57AE" w:rsidP="003B57AE">
      <w:pPr>
        <w:numPr>
          <w:ilvl w:val="0"/>
          <w:numId w:val="18"/>
        </w:numPr>
        <w:tabs>
          <w:tab w:val="left" w:pos="360"/>
        </w:tabs>
        <w:jc w:val="both"/>
        <w:rPr>
          <w:rFonts w:ascii="Arial Narrow" w:hAnsi="Arial Narrow"/>
          <w:b/>
          <w:lang w:val="en-US"/>
        </w:rPr>
      </w:pPr>
      <w:r w:rsidRPr="00AC3DB6">
        <w:rPr>
          <w:rFonts w:ascii="Arial Narrow" w:hAnsi="Arial Narrow"/>
          <w:b/>
          <w:lang w:val="en-US"/>
        </w:rPr>
        <w:t>Institute for Theoretical Physics of the Technical University of Berlin (Germany)</w:t>
      </w:r>
    </w:p>
    <w:p w14:paraId="0DA076B1" w14:textId="77777777" w:rsidR="003B57AE" w:rsidRPr="00AC3DB6" w:rsidRDefault="003B57AE" w:rsidP="003B57AE">
      <w:pPr>
        <w:ind w:left="349"/>
        <w:jc w:val="both"/>
        <w:rPr>
          <w:rFonts w:ascii="Arial Narrow" w:hAnsi="Arial Narrow"/>
          <w:lang w:val="en-US"/>
        </w:rPr>
      </w:pPr>
      <w:r w:rsidRPr="00AC3DB6">
        <w:rPr>
          <w:rFonts w:ascii="Arial Narrow" w:hAnsi="Arial Narrow"/>
          <w:lang w:val="en-US"/>
        </w:rPr>
        <w:t>Activity: Synchronization and control in spatially extended systems.</w:t>
      </w:r>
    </w:p>
    <w:p w14:paraId="5FF60E69" w14:textId="17A28FE0" w:rsidR="003B57AE" w:rsidRPr="00AC3DB6" w:rsidRDefault="003B57AE" w:rsidP="003B57AE">
      <w:pPr>
        <w:ind w:left="349"/>
        <w:jc w:val="both"/>
        <w:rPr>
          <w:rFonts w:ascii="Arial Narrow" w:hAnsi="Arial Narrow"/>
          <w:lang w:val="en-US"/>
        </w:rPr>
      </w:pPr>
      <w:r w:rsidRPr="00AC3DB6">
        <w:rPr>
          <w:rFonts w:ascii="Arial Narrow" w:hAnsi="Arial Narrow"/>
          <w:lang w:val="en-US"/>
        </w:rPr>
        <w:t>Place: Technical University of Berlin, Germany 1</w:t>
      </w:r>
      <w:r w:rsidR="0015377C">
        <w:rPr>
          <w:rFonts w:ascii="Arial Narrow" w:hAnsi="Arial Narrow"/>
          <w:lang w:val="en-US"/>
        </w:rPr>
        <w:t>2/13/2003-12/20</w:t>
      </w:r>
      <w:r w:rsidRPr="00AC3DB6">
        <w:rPr>
          <w:rFonts w:ascii="Arial Narrow" w:hAnsi="Arial Narrow"/>
          <w:lang w:val="en-US"/>
        </w:rPr>
        <w:t>/2003.</w:t>
      </w:r>
    </w:p>
    <w:p w14:paraId="7D93AF21" w14:textId="77777777" w:rsidR="003B57AE" w:rsidRPr="00AC3DB6" w:rsidRDefault="003B57AE" w:rsidP="003B57AE">
      <w:pPr>
        <w:ind w:left="349"/>
        <w:jc w:val="both"/>
        <w:rPr>
          <w:rFonts w:ascii="Arial Narrow" w:hAnsi="Arial Narrow"/>
          <w:lang w:val="en-US"/>
        </w:rPr>
      </w:pPr>
      <w:r w:rsidRPr="00AC3DB6">
        <w:rPr>
          <w:rFonts w:ascii="Arial Narrow" w:hAnsi="Arial Narrow"/>
          <w:lang w:val="en-US"/>
        </w:rPr>
        <w:t xml:space="preserve">Position: Invited researcher. Responsible: Prof. </w:t>
      </w:r>
      <w:proofErr w:type="spellStart"/>
      <w:r w:rsidRPr="00AC3DB6">
        <w:rPr>
          <w:rFonts w:ascii="Arial Narrow" w:hAnsi="Arial Narrow"/>
          <w:lang w:val="en-US"/>
        </w:rPr>
        <w:t>Eckehard</w:t>
      </w:r>
      <w:proofErr w:type="spellEnd"/>
      <w:r w:rsidRPr="00AC3DB6">
        <w:rPr>
          <w:rFonts w:ascii="Arial Narrow" w:hAnsi="Arial Narrow"/>
          <w:lang w:val="en-US"/>
        </w:rPr>
        <w:t xml:space="preserve"> </w:t>
      </w:r>
      <w:proofErr w:type="spellStart"/>
      <w:r w:rsidRPr="00AC3DB6">
        <w:rPr>
          <w:rFonts w:ascii="Arial Narrow" w:hAnsi="Arial Narrow"/>
          <w:lang w:val="en-US"/>
        </w:rPr>
        <w:t>Schöll</w:t>
      </w:r>
      <w:proofErr w:type="spellEnd"/>
      <w:r w:rsidRPr="00AC3DB6">
        <w:rPr>
          <w:rFonts w:ascii="Arial Narrow" w:hAnsi="Arial Narrow"/>
          <w:lang w:val="en-US"/>
        </w:rPr>
        <w:t>.</w:t>
      </w:r>
    </w:p>
    <w:p w14:paraId="25B26ECA" w14:textId="77777777" w:rsidR="003B57AE" w:rsidRPr="00AC3DB6" w:rsidRDefault="003B57AE" w:rsidP="003B57AE">
      <w:pPr>
        <w:ind w:left="349"/>
        <w:jc w:val="both"/>
        <w:rPr>
          <w:rFonts w:ascii="Arial Narrow" w:hAnsi="Arial Narrow"/>
          <w:lang w:val="en-US"/>
        </w:rPr>
      </w:pPr>
    </w:p>
    <w:p w14:paraId="49510124" w14:textId="77777777" w:rsidR="003B57AE" w:rsidRPr="009D1938" w:rsidRDefault="003B57AE" w:rsidP="003B57AE">
      <w:pPr>
        <w:numPr>
          <w:ilvl w:val="0"/>
          <w:numId w:val="18"/>
        </w:numPr>
        <w:tabs>
          <w:tab w:val="left" w:pos="360"/>
        </w:tabs>
        <w:jc w:val="both"/>
        <w:rPr>
          <w:rFonts w:ascii="Arial Narrow" w:hAnsi="Arial Narrow"/>
          <w:b/>
          <w:lang w:val="es-ES"/>
        </w:rPr>
      </w:pPr>
      <w:r w:rsidRPr="009D1938">
        <w:rPr>
          <w:rFonts w:ascii="Arial Narrow" w:hAnsi="Arial Narrow"/>
          <w:b/>
          <w:lang w:val="es-ES"/>
        </w:rPr>
        <w:t>Instituto de Física, U. Pontificia de Valparaíso (Chile)</w:t>
      </w:r>
    </w:p>
    <w:p w14:paraId="43A5A00A" w14:textId="77777777" w:rsidR="003B57AE" w:rsidRPr="00AC3DB6" w:rsidRDefault="003B57AE" w:rsidP="003B57AE">
      <w:pPr>
        <w:ind w:left="349"/>
        <w:jc w:val="both"/>
        <w:rPr>
          <w:rFonts w:ascii="Arial Narrow" w:hAnsi="Arial Narrow"/>
          <w:lang w:val="en-US"/>
        </w:rPr>
      </w:pPr>
      <w:r w:rsidRPr="00AC3DB6">
        <w:rPr>
          <w:rFonts w:ascii="Arial Narrow" w:hAnsi="Arial Narrow"/>
          <w:lang w:val="en-US"/>
        </w:rPr>
        <w:t>Activity: Study of convection in ferroelectric fluids.</w:t>
      </w:r>
    </w:p>
    <w:p w14:paraId="43F970EE" w14:textId="67ACFE8E" w:rsidR="003B57AE" w:rsidRPr="00AC3DB6" w:rsidRDefault="003B57AE" w:rsidP="003B57AE">
      <w:pPr>
        <w:ind w:left="349"/>
        <w:jc w:val="both"/>
        <w:rPr>
          <w:rFonts w:ascii="Arial Narrow" w:hAnsi="Arial Narrow"/>
          <w:lang w:val="en-US"/>
        </w:rPr>
      </w:pPr>
      <w:r w:rsidRPr="00AC3DB6">
        <w:rPr>
          <w:rFonts w:ascii="Arial Narrow" w:hAnsi="Arial Narrow"/>
          <w:lang w:val="en-US"/>
        </w:rPr>
        <w:t>Place: Pontificia U. C. V</w:t>
      </w:r>
      <w:r w:rsidR="0015377C">
        <w:rPr>
          <w:rFonts w:ascii="Arial Narrow" w:hAnsi="Arial Narrow"/>
          <w:lang w:val="en-US"/>
        </w:rPr>
        <w:t>alparaíso, Chile 6/20</w:t>
      </w:r>
      <w:r w:rsidRPr="00AC3DB6">
        <w:rPr>
          <w:rFonts w:ascii="Arial Narrow" w:hAnsi="Arial Narrow"/>
          <w:lang w:val="en-US"/>
        </w:rPr>
        <w:t>/2006-</w:t>
      </w:r>
      <w:r w:rsidR="0015377C">
        <w:rPr>
          <w:rFonts w:ascii="Arial Narrow" w:hAnsi="Arial Narrow"/>
          <w:lang w:val="en-US"/>
        </w:rPr>
        <w:t>7/20</w:t>
      </w:r>
      <w:r w:rsidRPr="00AC3DB6">
        <w:rPr>
          <w:rFonts w:ascii="Arial Narrow" w:hAnsi="Arial Narrow"/>
          <w:lang w:val="en-US"/>
        </w:rPr>
        <w:t>/2006.</w:t>
      </w:r>
    </w:p>
    <w:p w14:paraId="536E375F" w14:textId="77777777" w:rsidR="003B57AE" w:rsidRPr="009D1938" w:rsidRDefault="003B57AE" w:rsidP="003B57AE">
      <w:pPr>
        <w:ind w:left="349"/>
        <w:jc w:val="both"/>
        <w:rPr>
          <w:rFonts w:ascii="Arial Narrow" w:hAnsi="Arial Narrow"/>
          <w:lang w:val="es-ES"/>
        </w:rPr>
      </w:pPr>
      <w:r w:rsidRPr="00AC3DB6">
        <w:rPr>
          <w:rFonts w:ascii="Arial Narrow" w:hAnsi="Arial Narrow"/>
          <w:lang w:val="en-US"/>
        </w:rPr>
        <w:t xml:space="preserve">Position: Invited professor. </w:t>
      </w:r>
      <w:proofErr w:type="spellStart"/>
      <w:r w:rsidRPr="009D1938">
        <w:rPr>
          <w:rFonts w:ascii="Arial Narrow" w:hAnsi="Arial Narrow"/>
          <w:lang w:val="es-ES"/>
        </w:rPr>
        <w:t>Responsible</w:t>
      </w:r>
      <w:proofErr w:type="spellEnd"/>
      <w:r w:rsidRPr="009D1938">
        <w:rPr>
          <w:rFonts w:ascii="Arial Narrow" w:hAnsi="Arial Narrow"/>
          <w:lang w:val="es-ES"/>
        </w:rPr>
        <w:t>: Prof. Javier Martínez-Mardones.</w:t>
      </w:r>
    </w:p>
    <w:p w14:paraId="464F1A58" w14:textId="77777777" w:rsidR="003B57AE" w:rsidRPr="009D1938" w:rsidRDefault="003B57AE" w:rsidP="003B57AE">
      <w:pPr>
        <w:ind w:left="349"/>
        <w:jc w:val="both"/>
        <w:rPr>
          <w:rFonts w:ascii="Arial Narrow" w:hAnsi="Arial Narrow"/>
          <w:lang w:val="es-ES"/>
        </w:rPr>
      </w:pPr>
    </w:p>
    <w:p w14:paraId="63B26BD9" w14:textId="77777777" w:rsidR="003B57AE" w:rsidRPr="00AC3DB6" w:rsidRDefault="003B57AE" w:rsidP="003B57AE">
      <w:pPr>
        <w:numPr>
          <w:ilvl w:val="0"/>
          <w:numId w:val="18"/>
        </w:numPr>
        <w:tabs>
          <w:tab w:val="left" w:pos="360"/>
        </w:tabs>
        <w:jc w:val="both"/>
        <w:rPr>
          <w:rFonts w:ascii="Arial Narrow" w:hAnsi="Arial Narrow"/>
          <w:b/>
          <w:lang w:val="en-US"/>
        </w:rPr>
      </w:pPr>
      <w:r w:rsidRPr="00AC3DB6">
        <w:rPr>
          <w:rFonts w:ascii="Arial Narrow" w:hAnsi="Arial Narrow"/>
          <w:b/>
          <w:lang w:val="en-US"/>
        </w:rPr>
        <w:t>Department of Biomedical Sciences, Cornell University (USA)</w:t>
      </w:r>
    </w:p>
    <w:p w14:paraId="4EE0416B" w14:textId="5C878A90" w:rsidR="003B57AE" w:rsidRPr="00AC3DB6" w:rsidRDefault="003B57AE" w:rsidP="003B57AE">
      <w:pPr>
        <w:ind w:left="349"/>
        <w:jc w:val="both"/>
        <w:rPr>
          <w:rFonts w:ascii="Arial Narrow" w:hAnsi="Arial Narrow"/>
          <w:lang w:val="en-US"/>
        </w:rPr>
      </w:pPr>
      <w:r w:rsidRPr="00AC3DB6">
        <w:rPr>
          <w:rFonts w:ascii="Arial Narrow" w:hAnsi="Arial Narrow"/>
          <w:lang w:val="en-US"/>
        </w:rPr>
        <w:t xml:space="preserve">Activity: Realization of a computer code for modeling the </w:t>
      </w:r>
      <w:r w:rsidR="00302F35" w:rsidRPr="00AC3DB6">
        <w:rPr>
          <w:rFonts w:ascii="Arial Narrow" w:hAnsi="Arial Narrow"/>
          <w:lang w:val="en-US"/>
        </w:rPr>
        <w:t>three-dimensional</w:t>
      </w:r>
      <w:r w:rsidRPr="00AC3DB6">
        <w:rPr>
          <w:rFonts w:ascii="Arial Narrow" w:hAnsi="Arial Narrow"/>
          <w:lang w:val="en-US"/>
        </w:rPr>
        <w:t xml:space="preserve"> electrical activity of the heart.</w:t>
      </w:r>
    </w:p>
    <w:p w14:paraId="0C3A7AB2" w14:textId="3C3FF8FB" w:rsidR="003B57AE" w:rsidRPr="00AC3DB6" w:rsidRDefault="003B57AE" w:rsidP="003B57AE">
      <w:pPr>
        <w:ind w:left="349"/>
        <w:jc w:val="both"/>
        <w:rPr>
          <w:rFonts w:ascii="Arial Narrow" w:hAnsi="Arial Narrow"/>
          <w:lang w:val="en-US"/>
        </w:rPr>
      </w:pPr>
      <w:r w:rsidRPr="00AC3DB6">
        <w:rPr>
          <w:rFonts w:ascii="Arial Narrow" w:hAnsi="Arial Narrow"/>
          <w:lang w:val="en-US"/>
        </w:rPr>
        <w:t>Place: Co</w:t>
      </w:r>
      <w:r w:rsidR="00762529">
        <w:rPr>
          <w:rFonts w:ascii="Arial Narrow" w:hAnsi="Arial Narrow"/>
          <w:lang w:val="en-US"/>
        </w:rPr>
        <w:t>rnell University, Ithaca (USA) 8/1/2007-8/31</w:t>
      </w:r>
      <w:r w:rsidRPr="00AC3DB6">
        <w:rPr>
          <w:rFonts w:ascii="Arial Narrow" w:hAnsi="Arial Narrow"/>
          <w:lang w:val="en-US"/>
        </w:rPr>
        <w:t>/2007.</w:t>
      </w:r>
    </w:p>
    <w:p w14:paraId="3A81A374" w14:textId="77777777" w:rsidR="003B57AE" w:rsidRPr="00AC3DB6" w:rsidRDefault="003B57AE" w:rsidP="003B57AE">
      <w:pPr>
        <w:ind w:left="349"/>
        <w:jc w:val="both"/>
        <w:rPr>
          <w:rFonts w:ascii="Arial Narrow" w:hAnsi="Arial Narrow"/>
          <w:lang w:val="en-US"/>
        </w:rPr>
      </w:pPr>
      <w:r w:rsidRPr="00AC3DB6">
        <w:rPr>
          <w:rFonts w:ascii="Arial Narrow" w:hAnsi="Arial Narrow"/>
          <w:lang w:val="en-US"/>
        </w:rPr>
        <w:t>Position: Invited professor. Responsible: Prof. Robert Gilmour and Dr. Flavio Fenton.</w:t>
      </w:r>
    </w:p>
    <w:p w14:paraId="1A687A1A" w14:textId="77777777" w:rsidR="003B57AE" w:rsidRPr="00AC3DB6" w:rsidRDefault="003B57AE" w:rsidP="003B57AE">
      <w:pPr>
        <w:ind w:left="349"/>
        <w:jc w:val="both"/>
        <w:rPr>
          <w:rFonts w:ascii="Arial Narrow" w:hAnsi="Arial Narrow"/>
          <w:lang w:val="en-US"/>
        </w:rPr>
      </w:pPr>
    </w:p>
    <w:p w14:paraId="3520EC92" w14:textId="77777777" w:rsidR="003B57AE" w:rsidRPr="00AC3DB6" w:rsidRDefault="003B57AE" w:rsidP="003B57AE">
      <w:pPr>
        <w:numPr>
          <w:ilvl w:val="0"/>
          <w:numId w:val="18"/>
        </w:numPr>
        <w:tabs>
          <w:tab w:val="left" w:pos="360"/>
        </w:tabs>
        <w:jc w:val="both"/>
        <w:rPr>
          <w:rFonts w:ascii="Arial Narrow" w:hAnsi="Arial Narrow"/>
          <w:b/>
          <w:lang w:val="en-US"/>
        </w:rPr>
      </w:pPr>
      <w:r w:rsidRPr="00AC3DB6">
        <w:rPr>
          <w:rFonts w:ascii="Arial Narrow" w:hAnsi="Arial Narrow"/>
          <w:b/>
          <w:lang w:val="en-US"/>
        </w:rPr>
        <w:t>Department of Biomedical Sciences, Cornell University (USA)</w:t>
      </w:r>
    </w:p>
    <w:p w14:paraId="4B206E90" w14:textId="77777777" w:rsidR="003B57AE" w:rsidRPr="00AC3DB6" w:rsidRDefault="003B57AE" w:rsidP="003B57AE">
      <w:pPr>
        <w:ind w:left="349"/>
        <w:jc w:val="both"/>
        <w:rPr>
          <w:rFonts w:ascii="Arial Narrow" w:hAnsi="Arial Narrow"/>
          <w:lang w:val="en-US"/>
        </w:rPr>
      </w:pPr>
      <w:r w:rsidRPr="00AC3DB6">
        <w:rPr>
          <w:rFonts w:ascii="Arial Narrow" w:hAnsi="Arial Narrow"/>
          <w:lang w:val="en-US"/>
        </w:rPr>
        <w:t>Activity: Numerical simulations of defibrillation in a model of cardiac tissue.</w:t>
      </w:r>
    </w:p>
    <w:p w14:paraId="363E55C4" w14:textId="707BD66A" w:rsidR="003B57AE" w:rsidRPr="00AC3DB6" w:rsidRDefault="003B57AE" w:rsidP="003B57AE">
      <w:pPr>
        <w:ind w:left="349"/>
        <w:jc w:val="both"/>
        <w:rPr>
          <w:rFonts w:ascii="Arial Narrow" w:hAnsi="Arial Narrow"/>
          <w:lang w:val="en-US"/>
        </w:rPr>
      </w:pPr>
      <w:r w:rsidRPr="00AC3DB6">
        <w:rPr>
          <w:rFonts w:ascii="Arial Narrow" w:hAnsi="Arial Narrow"/>
          <w:lang w:val="en-US"/>
        </w:rPr>
        <w:t>Place: Co</w:t>
      </w:r>
      <w:r w:rsidR="00762529">
        <w:rPr>
          <w:rFonts w:ascii="Arial Narrow" w:hAnsi="Arial Narrow"/>
          <w:lang w:val="en-US"/>
        </w:rPr>
        <w:t>rnell University, Ithaca (USA) 5/</w:t>
      </w:r>
      <w:r w:rsidRPr="00AC3DB6">
        <w:rPr>
          <w:rFonts w:ascii="Arial Narrow" w:hAnsi="Arial Narrow"/>
          <w:lang w:val="en-US"/>
        </w:rPr>
        <w:t>1</w:t>
      </w:r>
      <w:r w:rsidR="00762529">
        <w:rPr>
          <w:rFonts w:ascii="Arial Narrow" w:hAnsi="Arial Narrow"/>
          <w:lang w:val="en-US"/>
        </w:rPr>
        <w:t>/</w:t>
      </w:r>
      <w:r w:rsidRPr="00AC3DB6">
        <w:rPr>
          <w:rFonts w:ascii="Arial Narrow" w:hAnsi="Arial Narrow"/>
          <w:lang w:val="en-US"/>
        </w:rPr>
        <w:t>2012-</w:t>
      </w:r>
      <w:r w:rsidR="00762529">
        <w:rPr>
          <w:rFonts w:ascii="Arial Narrow" w:hAnsi="Arial Narrow"/>
          <w:lang w:val="en-US"/>
        </w:rPr>
        <w:t>8/31/</w:t>
      </w:r>
      <w:r w:rsidRPr="00AC3DB6">
        <w:rPr>
          <w:rFonts w:ascii="Arial Narrow" w:hAnsi="Arial Narrow"/>
          <w:lang w:val="en-US"/>
        </w:rPr>
        <w:t>2012.</w:t>
      </w:r>
    </w:p>
    <w:p w14:paraId="106D16AC" w14:textId="77777777" w:rsidR="003B57AE" w:rsidRPr="00AC3DB6" w:rsidRDefault="003B57AE" w:rsidP="003B57AE">
      <w:pPr>
        <w:ind w:left="349"/>
        <w:jc w:val="both"/>
        <w:rPr>
          <w:rFonts w:ascii="Arial Narrow" w:hAnsi="Arial Narrow"/>
          <w:lang w:val="en-US"/>
        </w:rPr>
      </w:pPr>
      <w:r w:rsidRPr="00AC3DB6">
        <w:rPr>
          <w:rFonts w:ascii="Arial Narrow" w:hAnsi="Arial Narrow"/>
          <w:lang w:val="en-US"/>
        </w:rPr>
        <w:t>Position: Visiting Fellow Cornell University. Responsible: Prof. Robert Gilmour and Dr. Flavio Fenton.</w:t>
      </w:r>
    </w:p>
    <w:p w14:paraId="440B8F7D" w14:textId="77777777" w:rsidR="003B57AE" w:rsidRPr="00AC3DB6" w:rsidRDefault="003B57AE" w:rsidP="003B57AE">
      <w:pPr>
        <w:ind w:left="349"/>
        <w:jc w:val="both"/>
        <w:rPr>
          <w:rFonts w:ascii="Arial Narrow" w:hAnsi="Arial Narrow"/>
          <w:lang w:val="en-US"/>
        </w:rPr>
      </w:pPr>
    </w:p>
    <w:p w14:paraId="0A8C816F" w14:textId="77777777" w:rsidR="003B57AE" w:rsidRPr="00AC3DB6" w:rsidRDefault="003B57AE" w:rsidP="003B57AE">
      <w:pPr>
        <w:numPr>
          <w:ilvl w:val="0"/>
          <w:numId w:val="18"/>
        </w:numPr>
        <w:tabs>
          <w:tab w:val="left" w:pos="360"/>
        </w:tabs>
        <w:jc w:val="both"/>
        <w:rPr>
          <w:rFonts w:ascii="Arial Narrow" w:hAnsi="Arial Narrow"/>
          <w:b/>
          <w:lang w:val="en-US"/>
        </w:rPr>
      </w:pPr>
      <w:r w:rsidRPr="00AC3DB6">
        <w:rPr>
          <w:rFonts w:ascii="Arial Narrow" w:hAnsi="Arial Narrow"/>
          <w:b/>
          <w:lang w:val="en-US"/>
        </w:rPr>
        <w:t xml:space="preserve">Department of Applied Mathematics, UNESP, Sao Paulo (Brazil). </w:t>
      </w:r>
    </w:p>
    <w:p w14:paraId="4B4E3CB1" w14:textId="77777777" w:rsidR="003B57AE" w:rsidRPr="00AC3DB6" w:rsidRDefault="003B57AE" w:rsidP="003B57AE">
      <w:pPr>
        <w:ind w:left="349"/>
        <w:jc w:val="both"/>
        <w:rPr>
          <w:rFonts w:ascii="Arial Narrow" w:hAnsi="Arial Narrow"/>
          <w:lang w:val="en-US"/>
        </w:rPr>
      </w:pPr>
      <w:r w:rsidRPr="00AC3DB6">
        <w:rPr>
          <w:rFonts w:ascii="Arial Narrow" w:hAnsi="Arial Narrow"/>
          <w:lang w:val="en-US"/>
        </w:rPr>
        <w:t xml:space="preserve">Activity: Study of the classical billiards (Numerical and theoretical dynamical systems, </w:t>
      </w:r>
      <w:proofErr w:type="gramStart"/>
      <w:r w:rsidRPr="00AC3DB6">
        <w:rPr>
          <w:rFonts w:ascii="Arial Narrow" w:hAnsi="Arial Narrow"/>
          <w:lang w:val="en-US"/>
        </w:rPr>
        <w:t>i.e.</w:t>
      </w:r>
      <w:proofErr w:type="gramEnd"/>
      <w:r w:rsidRPr="00AC3DB6">
        <w:rPr>
          <w:rFonts w:ascii="Arial Narrow" w:hAnsi="Arial Narrow"/>
          <w:lang w:val="en-US"/>
        </w:rPr>
        <w:t xml:space="preserve"> billiards)</w:t>
      </w:r>
    </w:p>
    <w:p w14:paraId="137B2314" w14:textId="3801ADBD" w:rsidR="003B57AE" w:rsidRPr="009D1938" w:rsidRDefault="003B57AE" w:rsidP="003B57AE">
      <w:pPr>
        <w:ind w:left="349"/>
        <w:jc w:val="both"/>
        <w:rPr>
          <w:rFonts w:ascii="Arial Narrow" w:hAnsi="Arial Narrow"/>
          <w:lang w:val="es-ES"/>
        </w:rPr>
      </w:pPr>
      <w:r w:rsidRPr="009D1938">
        <w:rPr>
          <w:rFonts w:ascii="Arial Narrow" w:hAnsi="Arial Narrow"/>
          <w:lang w:val="es-ES"/>
        </w:rPr>
        <w:t>Place: UNESP,</w:t>
      </w:r>
      <w:r w:rsidR="00762529" w:rsidRPr="009D1938">
        <w:rPr>
          <w:rFonts w:ascii="Arial Narrow" w:hAnsi="Arial Narrow"/>
          <w:lang w:val="es-ES"/>
        </w:rPr>
        <w:t xml:space="preserve"> Rio Claro, Sao Paulo (</w:t>
      </w:r>
      <w:proofErr w:type="spellStart"/>
      <w:r w:rsidR="00762529" w:rsidRPr="009D1938">
        <w:rPr>
          <w:rFonts w:ascii="Arial Narrow" w:hAnsi="Arial Narrow"/>
          <w:lang w:val="es-ES"/>
        </w:rPr>
        <w:t>Brazil</w:t>
      </w:r>
      <w:proofErr w:type="spellEnd"/>
      <w:r w:rsidR="00762529" w:rsidRPr="009D1938">
        <w:rPr>
          <w:rFonts w:ascii="Arial Narrow" w:hAnsi="Arial Narrow"/>
          <w:lang w:val="es-ES"/>
        </w:rPr>
        <w:t>) 10/6/</w:t>
      </w:r>
      <w:r w:rsidRPr="009D1938">
        <w:rPr>
          <w:rFonts w:ascii="Arial Narrow" w:hAnsi="Arial Narrow"/>
          <w:lang w:val="es-ES"/>
        </w:rPr>
        <w:t>2012-</w:t>
      </w:r>
      <w:r w:rsidR="00762529" w:rsidRPr="009D1938">
        <w:rPr>
          <w:rFonts w:ascii="Arial Narrow" w:hAnsi="Arial Narrow"/>
          <w:lang w:val="es-ES"/>
        </w:rPr>
        <w:t>10/22</w:t>
      </w:r>
      <w:r w:rsidRPr="009D1938">
        <w:rPr>
          <w:rFonts w:ascii="Arial Narrow" w:hAnsi="Arial Narrow"/>
          <w:lang w:val="es-ES"/>
        </w:rPr>
        <w:t>/2012.</w:t>
      </w:r>
    </w:p>
    <w:p w14:paraId="75FD6265" w14:textId="77777777" w:rsidR="003B57AE" w:rsidRPr="00AC3DB6" w:rsidRDefault="003B57AE" w:rsidP="003B57AE">
      <w:pPr>
        <w:ind w:left="349"/>
        <w:jc w:val="both"/>
        <w:rPr>
          <w:rFonts w:ascii="Arial Narrow" w:hAnsi="Arial Narrow"/>
          <w:lang w:val="en-US"/>
        </w:rPr>
      </w:pPr>
      <w:r w:rsidRPr="00AC3DB6">
        <w:rPr>
          <w:rFonts w:ascii="Arial Narrow" w:hAnsi="Arial Narrow"/>
          <w:lang w:val="en-US"/>
        </w:rPr>
        <w:t xml:space="preserve">Position: Visiting Professor. Responsible: Prof. Ricardo </w:t>
      </w:r>
      <w:proofErr w:type="spellStart"/>
      <w:r w:rsidRPr="00AC3DB6">
        <w:rPr>
          <w:rFonts w:ascii="Arial Narrow" w:hAnsi="Arial Narrow"/>
          <w:lang w:val="en-US"/>
        </w:rPr>
        <w:t>Egydio</w:t>
      </w:r>
      <w:proofErr w:type="spellEnd"/>
      <w:r w:rsidRPr="00AC3DB6">
        <w:rPr>
          <w:rFonts w:ascii="Arial Narrow" w:hAnsi="Arial Narrow"/>
          <w:lang w:val="en-US"/>
        </w:rPr>
        <w:t xml:space="preserve"> de Carvalho.</w:t>
      </w:r>
    </w:p>
    <w:p w14:paraId="14B4BC5F" w14:textId="77777777" w:rsidR="003B57AE" w:rsidRPr="00AC3DB6" w:rsidRDefault="003B57AE" w:rsidP="003B57AE">
      <w:pPr>
        <w:ind w:left="349"/>
        <w:jc w:val="both"/>
        <w:rPr>
          <w:rFonts w:ascii="Arial Narrow" w:hAnsi="Arial Narrow"/>
          <w:sz w:val="16"/>
          <w:szCs w:val="16"/>
          <w:lang w:val="en-US"/>
        </w:rPr>
      </w:pPr>
    </w:p>
    <w:p w14:paraId="74AB4FC4" w14:textId="77777777" w:rsidR="003B57AE" w:rsidRPr="00AC3DB6" w:rsidRDefault="003B57AE" w:rsidP="003B57AE">
      <w:pPr>
        <w:numPr>
          <w:ilvl w:val="0"/>
          <w:numId w:val="18"/>
        </w:numPr>
        <w:tabs>
          <w:tab w:val="left" w:pos="360"/>
        </w:tabs>
        <w:jc w:val="both"/>
        <w:rPr>
          <w:rFonts w:ascii="Arial Narrow" w:hAnsi="Arial Narrow"/>
          <w:b/>
          <w:lang w:val="en-US"/>
        </w:rPr>
      </w:pPr>
      <w:r w:rsidRPr="00AC3DB6">
        <w:rPr>
          <w:rFonts w:ascii="Arial Narrow" w:hAnsi="Arial Narrow"/>
          <w:b/>
          <w:lang w:val="en-US"/>
        </w:rPr>
        <w:t xml:space="preserve">Department of Physics, U. Liege, Liege (Belgium). </w:t>
      </w:r>
    </w:p>
    <w:p w14:paraId="6B200870" w14:textId="77777777" w:rsidR="003B57AE" w:rsidRPr="00AC3DB6" w:rsidRDefault="003B57AE" w:rsidP="003B57AE">
      <w:pPr>
        <w:ind w:left="349"/>
        <w:jc w:val="both"/>
        <w:rPr>
          <w:rFonts w:ascii="Arial Narrow" w:hAnsi="Arial Narrow"/>
          <w:lang w:val="en-US"/>
        </w:rPr>
      </w:pPr>
      <w:r w:rsidRPr="00AC3DB6">
        <w:rPr>
          <w:rFonts w:ascii="Arial Narrow" w:hAnsi="Arial Narrow"/>
          <w:lang w:val="en-US"/>
        </w:rPr>
        <w:t>Activity: Numerical study of the electro-mechanical coupling in cardiac tissue.</w:t>
      </w:r>
    </w:p>
    <w:p w14:paraId="46F0A2CE" w14:textId="1399535D" w:rsidR="003B57AE" w:rsidRPr="00AC3DB6" w:rsidRDefault="003B57AE" w:rsidP="003B57AE">
      <w:pPr>
        <w:ind w:left="349"/>
        <w:jc w:val="both"/>
        <w:rPr>
          <w:rFonts w:ascii="Arial Narrow" w:hAnsi="Arial Narrow"/>
          <w:lang w:val="en-US"/>
        </w:rPr>
      </w:pPr>
      <w:r w:rsidRPr="00AC3DB6">
        <w:rPr>
          <w:rFonts w:ascii="Arial Narrow" w:hAnsi="Arial Narrow"/>
          <w:lang w:val="en-US"/>
        </w:rPr>
        <w:t>Place: Uni</w:t>
      </w:r>
      <w:r w:rsidR="00762529">
        <w:rPr>
          <w:rFonts w:ascii="Arial Narrow" w:hAnsi="Arial Narrow"/>
          <w:lang w:val="en-US"/>
        </w:rPr>
        <w:t>versity Liege, Liege (Belgium) 8/1/</w:t>
      </w:r>
      <w:r w:rsidRPr="00AC3DB6">
        <w:rPr>
          <w:rFonts w:ascii="Arial Narrow" w:hAnsi="Arial Narrow"/>
          <w:lang w:val="en-US"/>
        </w:rPr>
        <w:t>2013-</w:t>
      </w:r>
      <w:r w:rsidR="00762529">
        <w:rPr>
          <w:rFonts w:ascii="Arial Narrow" w:hAnsi="Arial Narrow"/>
          <w:lang w:val="en-US"/>
        </w:rPr>
        <w:t>9/24</w:t>
      </w:r>
      <w:r w:rsidRPr="00AC3DB6">
        <w:rPr>
          <w:rFonts w:ascii="Arial Narrow" w:hAnsi="Arial Narrow"/>
          <w:lang w:val="en-US"/>
        </w:rPr>
        <w:t>/2013.</w:t>
      </w:r>
    </w:p>
    <w:p w14:paraId="18A284E4" w14:textId="77777777" w:rsidR="003B57AE" w:rsidRPr="00AC3DB6" w:rsidRDefault="003B57AE" w:rsidP="003B57AE">
      <w:pPr>
        <w:ind w:left="349"/>
        <w:jc w:val="both"/>
        <w:rPr>
          <w:rFonts w:ascii="Arial Narrow" w:hAnsi="Arial Narrow"/>
          <w:lang w:val="en-US"/>
        </w:rPr>
      </w:pPr>
      <w:r w:rsidRPr="00AC3DB6">
        <w:rPr>
          <w:rFonts w:ascii="Arial Narrow" w:hAnsi="Arial Narrow"/>
          <w:lang w:val="en-US"/>
        </w:rPr>
        <w:t>Position: Visiting Professor. Responsible: Prof. Pierre C. Dauby.</w:t>
      </w:r>
    </w:p>
    <w:p w14:paraId="2DD0E051" w14:textId="77777777" w:rsidR="003B57AE" w:rsidRPr="00AC3DB6" w:rsidRDefault="003B57AE" w:rsidP="003B57AE">
      <w:pPr>
        <w:ind w:left="349"/>
        <w:jc w:val="both"/>
        <w:rPr>
          <w:rFonts w:ascii="Arial Narrow" w:hAnsi="Arial Narrow"/>
          <w:lang w:val="en-US"/>
        </w:rPr>
      </w:pPr>
    </w:p>
    <w:p w14:paraId="413A53D3" w14:textId="6450E8DE" w:rsidR="003B57AE" w:rsidRPr="00AC3DB6" w:rsidRDefault="005C12AF" w:rsidP="003B57AE">
      <w:pPr>
        <w:numPr>
          <w:ilvl w:val="0"/>
          <w:numId w:val="18"/>
        </w:numPr>
        <w:tabs>
          <w:tab w:val="left" w:pos="360"/>
        </w:tabs>
        <w:jc w:val="both"/>
        <w:rPr>
          <w:rFonts w:ascii="Arial Narrow" w:hAnsi="Arial Narrow"/>
          <w:b/>
          <w:lang w:val="en-US"/>
        </w:rPr>
      </w:pPr>
      <w:r w:rsidRPr="005C12AF">
        <w:rPr>
          <w:rFonts w:ascii="Arial Narrow" w:hAnsi="Arial Narrow"/>
          <w:b/>
          <w:lang w:val="en-US"/>
        </w:rPr>
        <w:t>Nora Eccles Harrison Cardiovascular Research and Training Institute (CVRTI)</w:t>
      </w:r>
      <w:r w:rsidR="003B57AE" w:rsidRPr="00AC3DB6">
        <w:rPr>
          <w:rFonts w:ascii="Arial Narrow" w:hAnsi="Arial Narrow"/>
          <w:b/>
          <w:lang w:val="en-US"/>
        </w:rPr>
        <w:t>, University of Utah (USA)</w:t>
      </w:r>
    </w:p>
    <w:p w14:paraId="75AE9BAB" w14:textId="77777777" w:rsidR="003B57AE" w:rsidRPr="00AC3DB6" w:rsidRDefault="003B57AE" w:rsidP="003B57AE">
      <w:pPr>
        <w:ind w:left="349"/>
        <w:jc w:val="both"/>
        <w:rPr>
          <w:rFonts w:ascii="Arial Narrow" w:hAnsi="Arial Narrow"/>
          <w:lang w:val="en-US"/>
        </w:rPr>
      </w:pPr>
      <w:r w:rsidRPr="00AC3DB6">
        <w:rPr>
          <w:rFonts w:ascii="Arial Narrow" w:hAnsi="Arial Narrow"/>
          <w:lang w:val="en-US"/>
        </w:rPr>
        <w:t>Activity: Numerical simulations of the tridomain model and application to defibrillation in a model of cardiac tissue.</w:t>
      </w:r>
    </w:p>
    <w:p w14:paraId="4696DD0A" w14:textId="677FBDB7" w:rsidR="003B57AE" w:rsidRPr="00AC3DB6" w:rsidRDefault="003B57AE" w:rsidP="003B57AE">
      <w:pPr>
        <w:ind w:left="349"/>
        <w:jc w:val="both"/>
        <w:rPr>
          <w:rFonts w:ascii="Arial Narrow" w:hAnsi="Arial Narrow"/>
          <w:lang w:val="en-US"/>
        </w:rPr>
      </w:pPr>
      <w:r w:rsidRPr="00AC3DB6">
        <w:rPr>
          <w:rFonts w:ascii="Arial Narrow" w:hAnsi="Arial Narrow"/>
          <w:lang w:val="en-US"/>
        </w:rPr>
        <w:t xml:space="preserve">Place: University of Utah, SLC (Utah, USA) </w:t>
      </w:r>
      <w:r w:rsidR="00762529">
        <w:rPr>
          <w:rFonts w:ascii="Arial Narrow" w:hAnsi="Arial Narrow"/>
          <w:lang w:val="en-US"/>
        </w:rPr>
        <w:t>1/2/</w:t>
      </w:r>
      <w:r w:rsidRPr="00AC3DB6">
        <w:rPr>
          <w:rFonts w:ascii="Arial Narrow" w:hAnsi="Arial Narrow"/>
          <w:lang w:val="en-US"/>
        </w:rPr>
        <w:t>2018-</w:t>
      </w:r>
      <w:r w:rsidR="00762529">
        <w:rPr>
          <w:rFonts w:ascii="Arial Narrow" w:hAnsi="Arial Narrow"/>
          <w:lang w:val="en-US"/>
        </w:rPr>
        <w:t>6/29</w:t>
      </w:r>
      <w:r w:rsidRPr="00AC3DB6">
        <w:rPr>
          <w:rFonts w:ascii="Arial Narrow" w:hAnsi="Arial Narrow"/>
          <w:lang w:val="en-US"/>
        </w:rPr>
        <w:t>/2018.</w:t>
      </w:r>
    </w:p>
    <w:p w14:paraId="24AAB475" w14:textId="77777777" w:rsidR="003B57AE" w:rsidRPr="00AC3DB6" w:rsidRDefault="003B57AE" w:rsidP="003B57AE">
      <w:pPr>
        <w:ind w:left="349"/>
        <w:jc w:val="both"/>
        <w:rPr>
          <w:rFonts w:ascii="Arial Narrow" w:hAnsi="Arial Narrow"/>
          <w:lang w:val="en-US"/>
        </w:rPr>
      </w:pPr>
      <w:r w:rsidRPr="00AC3DB6">
        <w:rPr>
          <w:rFonts w:ascii="Arial Narrow" w:hAnsi="Arial Narrow"/>
          <w:lang w:val="en-US"/>
        </w:rPr>
        <w:t>Position: “Fulbright” Research Fellow. Responsible: Prof. Frank B. Sachse.</w:t>
      </w:r>
    </w:p>
    <w:p w14:paraId="5BE48044" w14:textId="77777777" w:rsidR="003B57AE" w:rsidRPr="00AC3DB6" w:rsidRDefault="003B57AE" w:rsidP="003B57AE">
      <w:pPr>
        <w:jc w:val="both"/>
        <w:rPr>
          <w:rFonts w:ascii="Arial Narrow" w:hAnsi="Arial Narrow"/>
          <w:lang w:val="en-US"/>
        </w:rPr>
      </w:pPr>
    </w:p>
    <w:p w14:paraId="68199E9F" w14:textId="77777777" w:rsidR="003B57AE" w:rsidRPr="00AC3DB6" w:rsidRDefault="003B57AE" w:rsidP="003B57AE">
      <w:pPr>
        <w:ind w:left="360"/>
        <w:jc w:val="both"/>
        <w:rPr>
          <w:rFonts w:ascii="Arial Narrow" w:hAnsi="Arial Narrow"/>
          <w:lang w:val="en-US"/>
        </w:rPr>
      </w:pPr>
    </w:p>
    <w:p w14:paraId="39E72582" w14:textId="3EF8B542" w:rsidR="003B57AE" w:rsidRPr="00AC3DB6" w:rsidRDefault="00EC50E6" w:rsidP="003B57AE">
      <w:pPr>
        <w:pStyle w:val="Heading1"/>
        <w:numPr>
          <w:ilvl w:val="0"/>
          <w:numId w:val="0"/>
        </w:numPr>
        <w:rPr>
          <w:lang w:val="en-US"/>
        </w:rPr>
      </w:pPr>
      <w:bookmarkStart w:id="6" w:name="_Toc433043721"/>
      <w:r>
        <w:rPr>
          <w:lang w:val="en-US"/>
        </w:rPr>
        <w:t>4</w:t>
      </w:r>
      <w:r w:rsidR="003B57AE" w:rsidRPr="00AC3DB6">
        <w:rPr>
          <w:lang w:val="en-US"/>
        </w:rPr>
        <w:t>. PARTICIPATION IN FINANCED RESEARCH PROJECT</w:t>
      </w:r>
      <w:r w:rsidR="009A01CC">
        <w:rPr>
          <w:lang w:val="en-US"/>
        </w:rPr>
        <w:t xml:space="preserve">S (indication of </w:t>
      </w:r>
      <w:proofErr w:type="spellStart"/>
      <w:r w:rsidR="00B102B7">
        <w:rPr>
          <w:lang w:val="en-US"/>
        </w:rPr>
        <w:t>approx</w:t>
      </w:r>
      <w:proofErr w:type="spellEnd"/>
      <w:r w:rsidR="00B15D04">
        <w:rPr>
          <w:lang w:val="en-US"/>
        </w:rPr>
        <w:t xml:space="preserve"> </w:t>
      </w:r>
      <w:r w:rsidR="009A01CC">
        <w:rPr>
          <w:lang w:val="en-US"/>
        </w:rPr>
        <w:t>budget when PI)</w:t>
      </w:r>
      <w:bookmarkEnd w:id="6"/>
    </w:p>
    <w:p w14:paraId="7396CDB5" w14:textId="77777777" w:rsidR="003B57AE" w:rsidRPr="00AC3DB6" w:rsidRDefault="003B57AE" w:rsidP="003B57AE">
      <w:pPr>
        <w:jc w:val="both"/>
        <w:rPr>
          <w:rFonts w:ascii="Arial Narrow" w:hAnsi="Arial Narrow"/>
          <w:b/>
          <w:sz w:val="22"/>
          <w:szCs w:val="22"/>
          <w:lang w:val="en-US"/>
        </w:rPr>
      </w:pPr>
    </w:p>
    <w:p w14:paraId="7B5E7EA7" w14:textId="77777777" w:rsidR="003B57AE" w:rsidRPr="00AC3DB6" w:rsidRDefault="003B57AE" w:rsidP="003B57AE">
      <w:pPr>
        <w:numPr>
          <w:ilvl w:val="0"/>
          <w:numId w:val="19"/>
        </w:numPr>
        <w:tabs>
          <w:tab w:val="left" w:pos="360"/>
        </w:tabs>
        <w:jc w:val="both"/>
        <w:rPr>
          <w:rFonts w:ascii="Arial Narrow" w:hAnsi="Arial Narrow"/>
          <w:b/>
          <w:lang w:val="en-US"/>
        </w:rPr>
      </w:pPr>
      <w:r w:rsidRPr="00AC3DB6">
        <w:rPr>
          <w:rFonts w:ascii="Arial Narrow" w:hAnsi="Arial Narrow"/>
          <w:b/>
          <w:lang w:val="en-US"/>
        </w:rPr>
        <w:t>Microgravity and capillary properties (PAI-II- Nº 29)</w:t>
      </w:r>
    </w:p>
    <w:p w14:paraId="732DCE11"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Sponsored by: Ministry of Sciences Belgium.  </w:t>
      </w:r>
    </w:p>
    <w:p w14:paraId="3F4756B1"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Participants: University of Brussels, Gent, Leuven, </w:t>
      </w:r>
      <w:proofErr w:type="gramStart"/>
      <w:r w:rsidRPr="00AC3DB6">
        <w:rPr>
          <w:rFonts w:ascii="Arial Narrow" w:hAnsi="Arial Narrow"/>
          <w:lang w:val="en-US"/>
        </w:rPr>
        <w:t>Mons</w:t>
      </w:r>
      <w:proofErr w:type="gramEnd"/>
      <w:r w:rsidRPr="00AC3DB6">
        <w:rPr>
          <w:rFonts w:ascii="Arial Narrow" w:hAnsi="Arial Narrow"/>
          <w:lang w:val="en-US"/>
        </w:rPr>
        <w:t xml:space="preserve"> and Liege.</w:t>
      </w:r>
    </w:p>
    <w:p w14:paraId="2ED58929"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Duration:</w:t>
      </w:r>
      <w:r w:rsidRPr="00AC3DB6">
        <w:rPr>
          <w:rFonts w:ascii="Arial Narrow" w:hAnsi="Arial Narrow"/>
          <w:lang w:val="en-US"/>
        </w:rPr>
        <w:tab/>
        <w:t>from: 1990</w:t>
      </w:r>
      <w:r w:rsidRPr="00AC3DB6">
        <w:rPr>
          <w:rFonts w:ascii="Arial Narrow" w:hAnsi="Arial Narrow"/>
          <w:lang w:val="en-US"/>
        </w:rPr>
        <w:tab/>
      </w:r>
      <w:r w:rsidRPr="00AC3DB6">
        <w:rPr>
          <w:rFonts w:ascii="Arial Narrow" w:hAnsi="Arial Narrow"/>
          <w:lang w:val="en-US"/>
        </w:rPr>
        <w:tab/>
        <w:t xml:space="preserve">until: 1995 </w:t>
      </w:r>
      <w:r w:rsidRPr="00AC3DB6">
        <w:rPr>
          <w:rFonts w:ascii="Arial Narrow" w:hAnsi="Arial Narrow"/>
          <w:lang w:val="en-US"/>
        </w:rPr>
        <w:tab/>
      </w:r>
      <w:r w:rsidRPr="00AC3DB6">
        <w:rPr>
          <w:rFonts w:ascii="Arial Narrow" w:hAnsi="Arial Narrow"/>
          <w:lang w:val="en-US"/>
        </w:rPr>
        <w:tab/>
        <w:t xml:space="preserve"> </w:t>
      </w:r>
    </w:p>
    <w:p w14:paraId="50FBC0F6"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Principal Investigator: Prof. Jean-Claude </w:t>
      </w:r>
      <w:proofErr w:type="spellStart"/>
      <w:r w:rsidRPr="00AC3DB6">
        <w:rPr>
          <w:rFonts w:ascii="Arial Narrow" w:hAnsi="Arial Narrow"/>
          <w:lang w:val="en-US"/>
        </w:rPr>
        <w:t>Legros</w:t>
      </w:r>
      <w:proofErr w:type="spellEnd"/>
      <w:r w:rsidRPr="00AC3DB6">
        <w:rPr>
          <w:rFonts w:ascii="Arial Narrow" w:hAnsi="Arial Narrow"/>
          <w:lang w:val="en-US"/>
        </w:rPr>
        <w:t xml:space="preserve"> (ULB)</w:t>
      </w:r>
    </w:p>
    <w:p w14:paraId="652679C0" w14:textId="77777777" w:rsidR="003B57AE" w:rsidRDefault="003B57AE" w:rsidP="003B57AE">
      <w:pPr>
        <w:ind w:firstLine="360"/>
        <w:jc w:val="both"/>
        <w:rPr>
          <w:rFonts w:ascii="Arial Narrow" w:hAnsi="Arial Narrow"/>
          <w:lang w:val="en-US"/>
        </w:rPr>
      </w:pPr>
      <w:r w:rsidRPr="00AC3DB6">
        <w:rPr>
          <w:rFonts w:ascii="Arial Narrow" w:hAnsi="Arial Narrow"/>
          <w:lang w:val="en-US"/>
        </w:rPr>
        <w:t>Number of researchers:  &gt; 30</w:t>
      </w:r>
    </w:p>
    <w:p w14:paraId="6B88BEC2" w14:textId="7F5A285F" w:rsidR="00E071E3" w:rsidRPr="00AC3DB6" w:rsidRDefault="00E071E3" w:rsidP="003B57AE">
      <w:pPr>
        <w:ind w:firstLine="360"/>
        <w:jc w:val="both"/>
        <w:rPr>
          <w:rFonts w:ascii="Arial Narrow" w:hAnsi="Arial Narrow"/>
          <w:lang w:val="en-US"/>
        </w:rPr>
      </w:pPr>
      <w:r>
        <w:rPr>
          <w:rFonts w:ascii="Arial Narrow" w:hAnsi="Arial Narrow"/>
          <w:lang w:val="en-US"/>
        </w:rPr>
        <w:t>Role: Pre-doctoral researcher</w:t>
      </w:r>
    </w:p>
    <w:p w14:paraId="1019B988" w14:textId="77777777" w:rsidR="003B57AE" w:rsidRPr="00AC3DB6" w:rsidRDefault="003B57AE" w:rsidP="003B57AE">
      <w:pPr>
        <w:ind w:firstLine="360"/>
        <w:jc w:val="both"/>
        <w:rPr>
          <w:rFonts w:ascii="Arial Narrow" w:hAnsi="Arial Narrow"/>
          <w:b/>
          <w:sz w:val="16"/>
          <w:szCs w:val="16"/>
          <w:lang w:val="en-US"/>
        </w:rPr>
      </w:pPr>
    </w:p>
    <w:p w14:paraId="45EF56C5" w14:textId="77777777" w:rsidR="003B57AE" w:rsidRPr="00AC3DB6" w:rsidRDefault="003B57AE" w:rsidP="003B57AE">
      <w:pPr>
        <w:numPr>
          <w:ilvl w:val="0"/>
          <w:numId w:val="19"/>
        </w:numPr>
        <w:tabs>
          <w:tab w:val="left" w:pos="360"/>
        </w:tabs>
        <w:jc w:val="both"/>
        <w:rPr>
          <w:rFonts w:ascii="Arial Narrow" w:hAnsi="Arial Narrow"/>
          <w:b/>
          <w:lang w:val="en-US"/>
        </w:rPr>
      </w:pPr>
      <w:r w:rsidRPr="00AC3DB6">
        <w:rPr>
          <w:rFonts w:ascii="Arial Narrow" w:hAnsi="Arial Narrow"/>
          <w:b/>
          <w:lang w:val="en-US"/>
        </w:rPr>
        <w:t xml:space="preserve">Nonlinear dynamics and statistical physics of spatially extended systems (FMRX-CT96-0010)   </w:t>
      </w:r>
    </w:p>
    <w:p w14:paraId="09E09E88"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Sponsored by: European Union  </w:t>
      </w:r>
    </w:p>
    <w:p w14:paraId="092E8E84"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Participants: ULB (Brussels), ENS (Paris), INLN (Nice), Cambridge, Warwick, Niels Bohr Institute, University College London, INO (Florence), U. Milano, Eotvos Univ. (Budapest), Weizmann Institute and Technion (Israel).</w:t>
      </w:r>
    </w:p>
    <w:p w14:paraId="5A1E1FE4"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Duration,</w:t>
      </w:r>
      <w:r w:rsidRPr="00AC3DB6">
        <w:rPr>
          <w:rFonts w:ascii="Arial Narrow" w:hAnsi="Arial Narrow"/>
          <w:lang w:val="en-US"/>
        </w:rPr>
        <w:tab/>
        <w:t>from: 1996</w:t>
      </w:r>
      <w:r w:rsidRPr="00AC3DB6">
        <w:rPr>
          <w:rFonts w:ascii="Arial Narrow" w:hAnsi="Arial Narrow"/>
          <w:lang w:val="en-US"/>
        </w:rPr>
        <w:tab/>
      </w:r>
      <w:r w:rsidRPr="00AC3DB6">
        <w:rPr>
          <w:rFonts w:ascii="Arial Narrow" w:hAnsi="Arial Narrow"/>
          <w:lang w:val="en-US"/>
        </w:rPr>
        <w:tab/>
        <w:t xml:space="preserve">until: 1999 </w:t>
      </w:r>
      <w:r w:rsidRPr="00AC3DB6">
        <w:rPr>
          <w:rFonts w:ascii="Arial Narrow" w:hAnsi="Arial Narrow"/>
          <w:lang w:val="en-US"/>
        </w:rPr>
        <w:tab/>
      </w:r>
      <w:r w:rsidRPr="00AC3DB6">
        <w:rPr>
          <w:rFonts w:ascii="Arial Narrow" w:hAnsi="Arial Narrow"/>
          <w:lang w:val="en-US"/>
        </w:rPr>
        <w:tab/>
        <w:t xml:space="preserve"> </w:t>
      </w:r>
    </w:p>
    <w:p w14:paraId="50BA41AC"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Principal Investigator: Prof. F. T. </w:t>
      </w:r>
      <w:proofErr w:type="spellStart"/>
      <w:r w:rsidRPr="00AC3DB6">
        <w:rPr>
          <w:rFonts w:ascii="Arial Narrow" w:hAnsi="Arial Narrow"/>
          <w:lang w:val="en-US"/>
        </w:rPr>
        <w:t>Arecchi</w:t>
      </w:r>
      <w:proofErr w:type="spellEnd"/>
      <w:r w:rsidRPr="00AC3DB6">
        <w:rPr>
          <w:rFonts w:ascii="Arial Narrow" w:hAnsi="Arial Narrow"/>
          <w:lang w:val="en-US"/>
        </w:rPr>
        <w:t xml:space="preserve"> (Florence)</w:t>
      </w:r>
    </w:p>
    <w:p w14:paraId="1893F9E3" w14:textId="73E8C2A0" w:rsidR="003B57AE" w:rsidRDefault="003B57AE" w:rsidP="00C37FA7">
      <w:pPr>
        <w:ind w:firstLine="360"/>
        <w:jc w:val="both"/>
        <w:rPr>
          <w:rFonts w:ascii="Arial Narrow" w:hAnsi="Arial Narrow"/>
          <w:lang w:val="en-US"/>
        </w:rPr>
      </w:pPr>
      <w:r w:rsidRPr="00AC3DB6">
        <w:rPr>
          <w:rFonts w:ascii="Arial Narrow" w:hAnsi="Arial Narrow"/>
          <w:lang w:val="en-US"/>
        </w:rPr>
        <w:t>Number of researchers:  &gt; 40</w:t>
      </w:r>
    </w:p>
    <w:p w14:paraId="5BC1A856" w14:textId="2F63DD0F" w:rsidR="00E071E3" w:rsidRPr="00C37FA7" w:rsidRDefault="00E071E3" w:rsidP="00C37FA7">
      <w:pPr>
        <w:ind w:firstLine="360"/>
        <w:jc w:val="both"/>
        <w:rPr>
          <w:rFonts w:ascii="Arial Narrow" w:hAnsi="Arial Narrow"/>
          <w:lang w:val="en-US"/>
        </w:rPr>
      </w:pPr>
      <w:r>
        <w:rPr>
          <w:rFonts w:ascii="Arial Narrow" w:hAnsi="Arial Narrow"/>
          <w:lang w:val="en-US"/>
        </w:rPr>
        <w:t>Role: Postdoctoral researcher</w:t>
      </w:r>
    </w:p>
    <w:p w14:paraId="7FE629B7" w14:textId="77777777" w:rsidR="003B57AE" w:rsidRPr="00AC3DB6" w:rsidRDefault="003B57AE" w:rsidP="003B57AE">
      <w:pPr>
        <w:numPr>
          <w:ilvl w:val="0"/>
          <w:numId w:val="19"/>
        </w:numPr>
        <w:tabs>
          <w:tab w:val="left" w:pos="360"/>
        </w:tabs>
        <w:jc w:val="both"/>
        <w:rPr>
          <w:rFonts w:ascii="Arial Narrow" w:hAnsi="Arial Narrow"/>
          <w:b/>
          <w:lang w:val="en-US"/>
        </w:rPr>
      </w:pPr>
      <w:r w:rsidRPr="00AC3DB6">
        <w:rPr>
          <w:rFonts w:ascii="Arial Narrow" w:hAnsi="Arial Narrow"/>
          <w:b/>
          <w:lang w:val="en-US"/>
        </w:rPr>
        <w:lastRenderedPageBreak/>
        <w:t>Fundamental aspects of hydrodynamic instabilities in multiphase and multicomponent (PAI-IV- Nº 6)</w:t>
      </w:r>
    </w:p>
    <w:p w14:paraId="3BDB50C9"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Sponsored by: Ministry of Sciences Belgium.  </w:t>
      </w:r>
    </w:p>
    <w:p w14:paraId="67B6F9DF"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Participants: University of Brussels, Leuven, </w:t>
      </w:r>
      <w:proofErr w:type="gramStart"/>
      <w:r w:rsidRPr="00AC3DB6">
        <w:rPr>
          <w:rFonts w:ascii="Arial Narrow" w:hAnsi="Arial Narrow"/>
          <w:lang w:val="en-US"/>
        </w:rPr>
        <w:t>Mons</w:t>
      </w:r>
      <w:proofErr w:type="gramEnd"/>
      <w:r w:rsidRPr="00AC3DB6">
        <w:rPr>
          <w:rFonts w:ascii="Arial Narrow" w:hAnsi="Arial Narrow"/>
          <w:lang w:val="en-US"/>
        </w:rPr>
        <w:t xml:space="preserve"> and Liege.</w:t>
      </w:r>
    </w:p>
    <w:p w14:paraId="719CCB75"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Duration:</w:t>
      </w:r>
      <w:r w:rsidRPr="00AC3DB6">
        <w:rPr>
          <w:rFonts w:ascii="Arial Narrow" w:hAnsi="Arial Narrow"/>
          <w:lang w:val="en-US"/>
        </w:rPr>
        <w:tab/>
        <w:t>from: 1997</w:t>
      </w:r>
      <w:r w:rsidRPr="00AC3DB6">
        <w:rPr>
          <w:rFonts w:ascii="Arial Narrow" w:hAnsi="Arial Narrow"/>
          <w:lang w:val="en-US"/>
        </w:rPr>
        <w:tab/>
      </w:r>
      <w:r w:rsidRPr="00AC3DB6">
        <w:rPr>
          <w:rFonts w:ascii="Arial Narrow" w:hAnsi="Arial Narrow"/>
          <w:lang w:val="en-US"/>
        </w:rPr>
        <w:tab/>
        <w:t xml:space="preserve">until: 2001 </w:t>
      </w:r>
      <w:r w:rsidRPr="00AC3DB6">
        <w:rPr>
          <w:rFonts w:ascii="Arial Narrow" w:hAnsi="Arial Narrow"/>
          <w:lang w:val="en-US"/>
        </w:rPr>
        <w:tab/>
      </w:r>
      <w:r w:rsidRPr="00AC3DB6">
        <w:rPr>
          <w:rFonts w:ascii="Arial Narrow" w:hAnsi="Arial Narrow"/>
          <w:lang w:val="en-US"/>
        </w:rPr>
        <w:tab/>
        <w:t xml:space="preserve"> </w:t>
      </w:r>
    </w:p>
    <w:p w14:paraId="2736337A"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Principal Investigator: Prof. Jean-Claude </w:t>
      </w:r>
      <w:proofErr w:type="spellStart"/>
      <w:r w:rsidRPr="00AC3DB6">
        <w:rPr>
          <w:rFonts w:ascii="Arial Narrow" w:hAnsi="Arial Narrow"/>
          <w:lang w:val="en-US"/>
        </w:rPr>
        <w:t>Legros</w:t>
      </w:r>
      <w:proofErr w:type="spellEnd"/>
      <w:r w:rsidRPr="00AC3DB6">
        <w:rPr>
          <w:rFonts w:ascii="Arial Narrow" w:hAnsi="Arial Narrow"/>
          <w:lang w:val="en-US"/>
        </w:rPr>
        <w:t xml:space="preserve"> (ULB)</w:t>
      </w:r>
    </w:p>
    <w:p w14:paraId="65619F6B" w14:textId="77777777" w:rsidR="003B57AE" w:rsidRDefault="003B57AE" w:rsidP="003B57AE">
      <w:pPr>
        <w:ind w:firstLine="360"/>
        <w:jc w:val="both"/>
        <w:rPr>
          <w:rFonts w:ascii="Arial Narrow" w:hAnsi="Arial Narrow"/>
          <w:lang w:val="en-US"/>
        </w:rPr>
      </w:pPr>
      <w:r w:rsidRPr="00AC3DB6">
        <w:rPr>
          <w:rFonts w:ascii="Arial Narrow" w:hAnsi="Arial Narrow"/>
          <w:lang w:val="en-US"/>
        </w:rPr>
        <w:t>Number of researchers:  &gt; 20</w:t>
      </w:r>
    </w:p>
    <w:p w14:paraId="6340DDEB" w14:textId="568B88B9" w:rsidR="00E071E3" w:rsidRPr="00AC3DB6" w:rsidRDefault="00E071E3" w:rsidP="00E071E3">
      <w:pPr>
        <w:ind w:firstLine="360"/>
        <w:jc w:val="both"/>
        <w:rPr>
          <w:rFonts w:ascii="Arial Narrow" w:hAnsi="Arial Narrow"/>
          <w:lang w:val="en-US"/>
        </w:rPr>
      </w:pPr>
      <w:r>
        <w:rPr>
          <w:rFonts w:ascii="Arial Narrow" w:hAnsi="Arial Narrow"/>
          <w:lang w:val="en-US"/>
        </w:rPr>
        <w:t>Role: Postdoctoral researcher</w:t>
      </w:r>
    </w:p>
    <w:p w14:paraId="6D2DAC60" w14:textId="77777777" w:rsidR="003B57AE" w:rsidRPr="00AC3DB6" w:rsidRDefault="003B57AE" w:rsidP="003B57AE">
      <w:pPr>
        <w:ind w:firstLine="360"/>
        <w:jc w:val="both"/>
        <w:rPr>
          <w:rFonts w:ascii="Arial Narrow" w:hAnsi="Arial Narrow"/>
          <w:sz w:val="16"/>
          <w:szCs w:val="16"/>
          <w:lang w:val="en-US"/>
        </w:rPr>
      </w:pPr>
    </w:p>
    <w:p w14:paraId="0C3ADD48" w14:textId="77777777" w:rsidR="003B57AE" w:rsidRPr="00AC3DB6" w:rsidRDefault="003B57AE" w:rsidP="003B57AE">
      <w:pPr>
        <w:numPr>
          <w:ilvl w:val="0"/>
          <w:numId w:val="19"/>
        </w:numPr>
        <w:tabs>
          <w:tab w:val="left" w:pos="360"/>
        </w:tabs>
        <w:jc w:val="both"/>
        <w:rPr>
          <w:rFonts w:ascii="Arial Narrow" w:hAnsi="Arial Narrow"/>
          <w:b/>
          <w:lang w:val="en-US"/>
        </w:rPr>
      </w:pPr>
      <w:r w:rsidRPr="00AC3DB6">
        <w:rPr>
          <w:rFonts w:ascii="Arial Narrow" w:hAnsi="Arial Narrow"/>
          <w:b/>
          <w:lang w:val="en-US"/>
        </w:rPr>
        <w:t>Microstructural evolution based on fundamental interfacial properties (DE-FG02-92ER45471)</w:t>
      </w:r>
    </w:p>
    <w:p w14:paraId="4947D71E"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Sponsored by: Department of Energy (USA).  </w:t>
      </w:r>
    </w:p>
    <w:p w14:paraId="64146A12"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Participants: Carnegie Mellon, Michigan, Princeton, Illinois, Northeastern, Northwestern, Ohio State, Penn State University, Sandia in California and New Mexico, Los Alamos National Laboratory, Ames Laboratory, Argonne National Laboratory, Oak Ridge National Laboratory, Pacific Northwest National Laboratory, National Institute of Standards and Technology, etc.</w:t>
      </w:r>
    </w:p>
    <w:p w14:paraId="7E361C03"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Duration:</w:t>
      </w:r>
      <w:r w:rsidRPr="00AC3DB6">
        <w:rPr>
          <w:rFonts w:ascii="Arial Narrow" w:hAnsi="Arial Narrow"/>
          <w:lang w:val="en-US"/>
        </w:rPr>
        <w:tab/>
        <w:t>from: 1999</w:t>
      </w:r>
      <w:r w:rsidRPr="00AC3DB6">
        <w:rPr>
          <w:rFonts w:ascii="Arial Narrow" w:hAnsi="Arial Narrow"/>
          <w:lang w:val="en-US"/>
        </w:rPr>
        <w:tab/>
      </w:r>
      <w:r w:rsidRPr="00AC3DB6">
        <w:rPr>
          <w:rFonts w:ascii="Arial Narrow" w:hAnsi="Arial Narrow"/>
          <w:lang w:val="en-US"/>
        </w:rPr>
        <w:tab/>
        <w:t xml:space="preserve">until: 2004 </w:t>
      </w:r>
      <w:r w:rsidRPr="00AC3DB6">
        <w:rPr>
          <w:rFonts w:ascii="Arial Narrow" w:hAnsi="Arial Narrow"/>
          <w:lang w:val="en-US"/>
        </w:rPr>
        <w:tab/>
      </w:r>
      <w:r w:rsidRPr="00AC3DB6">
        <w:rPr>
          <w:rFonts w:ascii="Arial Narrow" w:hAnsi="Arial Narrow"/>
          <w:lang w:val="en-US"/>
        </w:rPr>
        <w:tab/>
        <w:t xml:space="preserve"> </w:t>
      </w:r>
    </w:p>
    <w:p w14:paraId="7CDD995F"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Principal Investigator: Prof. Alain Karma (Northeastern University).</w:t>
      </w:r>
    </w:p>
    <w:p w14:paraId="5C51BC22" w14:textId="77777777" w:rsidR="003B57AE" w:rsidRDefault="003B57AE" w:rsidP="003B57AE">
      <w:pPr>
        <w:ind w:firstLine="360"/>
        <w:jc w:val="both"/>
        <w:rPr>
          <w:rFonts w:ascii="Arial Narrow" w:hAnsi="Arial Narrow"/>
          <w:lang w:val="en-US"/>
        </w:rPr>
      </w:pPr>
      <w:r w:rsidRPr="00AC3DB6">
        <w:rPr>
          <w:rFonts w:ascii="Arial Narrow" w:hAnsi="Arial Narrow"/>
          <w:lang w:val="en-US"/>
        </w:rPr>
        <w:t>Number of researchers:  &gt; 50</w:t>
      </w:r>
    </w:p>
    <w:p w14:paraId="4208FA86" w14:textId="5640A00F" w:rsidR="00E071E3" w:rsidRPr="00AC3DB6" w:rsidRDefault="00E071E3" w:rsidP="00E071E3">
      <w:pPr>
        <w:ind w:firstLine="360"/>
        <w:jc w:val="both"/>
        <w:rPr>
          <w:rFonts w:ascii="Arial Narrow" w:hAnsi="Arial Narrow"/>
          <w:lang w:val="en-US"/>
        </w:rPr>
      </w:pPr>
      <w:r>
        <w:rPr>
          <w:rFonts w:ascii="Arial Narrow" w:hAnsi="Arial Narrow"/>
          <w:lang w:val="en-US"/>
        </w:rPr>
        <w:t>Role: Postdoctoral researcher</w:t>
      </w:r>
    </w:p>
    <w:p w14:paraId="46AB5079" w14:textId="77777777" w:rsidR="003B57AE" w:rsidRPr="00AC3DB6" w:rsidRDefault="003B57AE" w:rsidP="003B57AE">
      <w:pPr>
        <w:ind w:left="360"/>
        <w:jc w:val="both"/>
        <w:rPr>
          <w:rFonts w:ascii="Arial Narrow" w:hAnsi="Arial Narrow"/>
          <w:b/>
          <w:sz w:val="16"/>
          <w:lang w:val="en-US"/>
        </w:rPr>
      </w:pPr>
    </w:p>
    <w:p w14:paraId="353B0FEB" w14:textId="77777777" w:rsidR="003B57AE" w:rsidRPr="00AC3DB6" w:rsidRDefault="003B57AE" w:rsidP="003B57AE">
      <w:pPr>
        <w:numPr>
          <w:ilvl w:val="0"/>
          <w:numId w:val="19"/>
        </w:numPr>
        <w:tabs>
          <w:tab w:val="left" w:pos="360"/>
        </w:tabs>
        <w:jc w:val="both"/>
        <w:rPr>
          <w:rFonts w:ascii="Arial Narrow" w:hAnsi="Arial Narrow"/>
          <w:b/>
          <w:lang w:val="en-US"/>
        </w:rPr>
      </w:pPr>
      <w:r w:rsidRPr="00AC3DB6">
        <w:rPr>
          <w:rFonts w:ascii="Arial Narrow" w:hAnsi="Arial Narrow"/>
          <w:b/>
          <w:lang w:val="en-US"/>
        </w:rPr>
        <w:t xml:space="preserve">Control, Synchronization and Chaos of spatially extended nonlinear systems (HPRN-CT-2000-00158) </w:t>
      </w:r>
    </w:p>
    <w:p w14:paraId="35DE7BAB"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Sponsored by: European Union  </w:t>
      </w:r>
    </w:p>
    <w:p w14:paraId="333B2C09" w14:textId="77777777" w:rsidR="003B57AE" w:rsidRPr="009D1938" w:rsidRDefault="003B57AE" w:rsidP="003B57AE">
      <w:pPr>
        <w:ind w:left="360"/>
        <w:jc w:val="both"/>
        <w:rPr>
          <w:rFonts w:ascii="Arial Narrow" w:hAnsi="Arial Narrow"/>
          <w:lang w:val="es-ES"/>
        </w:rPr>
      </w:pPr>
      <w:r w:rsidRPr="00AC3DB6">
        <w:rPr>
          <w:rFonts w:ascii="Arial Narrow" w:hAnsi="Arial Narrow"/>
          <w:lang w:val="en-US"/>
        </w:rPr>
        <w:t xml:space="preserve">Participants: Univ. Potsdam (Germany), </w:t>
      </w:r>
      <w:proofErr w:type="spellStart"/>
      <w:r w:rsidRPr="00AC3DB6">
        <w:rPr>
          <w:rFonts w:ascii="Arial Narrow" w:hAnsi="Arial Narrow"/>
          <w:lang w:val="en-US"/>
        </w:rPr>
        <w:t>Weizman</w:t>
      </w:r>
      <w:proofErr w:type="spellEnd"/>
      <w:r w:rsidRPr="00AC3DB6">
        <w:rPr>
          <w:rFonts w:ascii="Arial Narrow" w:hAnsi="Arial Narrow"/>
          <w:lang w:val="en-US"/>
        </w:rPr>
        <w:t xml:space="preserve"> Institute (Israel), INOA (Italy), Univ. Complutense (Spain), Tech. </w:t>
      </w:r>
      <w:r w:rsidRPr="009D1938">
        <w:rPr>
          <w:rFonts w:ascii="Arial Narrow" w:hAnsi="Arial Narrow"/>
          <w:lang w:val="es-ES"/>
        </w:rPr>
        <w:t xml:space="preserve">Inst. </w:t>
      </w:r>
      <w:proofErr w:type="spellStart"/>
      <w:r w:rsidRPr="009D1938">
        <w:rPr>
          <w:rFonts w:ascii="Arial Narrow" w:hAnsi="Arial Narrow"/>
          <w:lang w:val="es-ES"/>
        </w:rPr>
        <w:t>Krakow</w:t>
      </w:r>
      <w:proofErr w:type="spellEnd"/>
      <w:r w:rsidRPr="009D1938">
        <w:rPr>
          <w:rFonts w:ascii="Arial Narrow" w:hAnsi="Arial Narrow"/>
          <w:lang w:val="es-ES"/>
        </w:rPr>
        <w:t xml:space="preserve"> (</w:t>
      </w:r>
      <w:proofErr w:type="spellStart"/>
      <w:r w:rsidRPr="009D1938">
        <w:rPr>
          <w:rFonts w:ascii="Arial Narrow" w:hAnsi="Arial Narrow"/>
          <w:lang w:val="es-ES"/>
        </w:rPr>
        <w:t>Poland</w:t>
      </w:r>
      <w:proofErr w:type="spellEnd"/>
      <w:r w:rsidRPr="009D1938">
        <w:rPr>
          <w:rFonts w:ascii="Arial Narrow" w:hAnsi="Arial Narrow"/>
          <w:lang w:val="es-ES"/>
        </w:rPr>
        <w:t>), Univ. de Lisboa (Portugal), Univ. de Navarra (</w:t>
      </w:r>
      <w:proofErr w:type="spellStart"/>
      <w:r w:rsidRPr="009D1938">
        <w:rPr>
          <w:rFonts w:ascii="Arial Narrow" w:hAnsi="Arial Narrow"/>
          <w:lang w:val="es-ES"/>
        </w:rPr>
        <w:t>Spain</w:t>
      </w:r>
      <w:proofErr w:type="spellEnd"/>
      <w:r w:rsidRPr="009D1938">
        <w:rPr>
          <w:rFonts w:ascii="Arial Narrow" w:hAnsi="Arial Narrow"/>
          <w:lang w:val="es-ES"/>
        </w:rPr>
        <w:t>)</w:t>
      </w:r>
    </w:p>
    <w:p w14:paraId="001511BE"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Duration:</w:t>
      </w:r>
      <w:r w:rsidRPr="00AC3DB6">
        <w:rPr>
          <w:rFonts w:ascii="Arial Narrow" w:hAnsi="Arial Narrow"/>
          <w:lang w:val="en-US"/>
        </w:rPr>
        <w:tab/>
        <w:t>from: 2000</w:t>
      </w:r>
      <w:r w:rsidRPr="00AC3DB6">
        <w:rPr>
          <w:rFonts w:ascii="Arial Narrow" w:hAnsi="Arial Narrow"/>
          <w:lang w:val="en-US"/>
        </w:rPr>
        <w:tab/>
      </w:r>
      <w:r w:rsidRPr="00AC3DB6">
        <w:rPr>
          <w:rFonts w:ascii="Arial Narrow" w:hAnsi="Arial Narrow"/>
          <w:lang w:val="en-US"/>
        </w:rPr>
        <w:tab/>
        <w:t xml:space="preserve">until: 2003 </w:t>
      </w:r>
      <w:r w:rsidRPr="00AC3DB6">
        <w:rPr>
          <w:rFonts w:ascii="Arial Narrow" w:hAnsi="Arial Narrow"/>
          <w:lang w:val="en-US"/>
        </w:rPr>
        <w:tab/>
      </w:r>
      <w:r w:rsidRPr="00AC3DB6">
        <w:rPr>
          <w:rFonts w:ascii="Arial Narrow" w:hAnsi="Arial Narrow"/>
          <w:lang w:val="en-US"/>
        </w:rPr>
        <w:tab/>
        <w:t xml:space="preserve"> </w:t>
      </w:r>
    </w:p>
    <w:p w14:paraId="4356498A"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Principal Investigator: Prof. H. L. Mancini (UNAV)</w:t>
      </w:r>
    </w:p>
    <w:p w14:paraId="605010B8" w14:textId="77777777" w:rsidR="003B57AE" w:rsidRDefault="003B57AE" w:rsidP="003B57AE">
      <w:pPr>
        <w:ind w:firstLine="360"/>
        <w:jc w:val="both"/>
        <w:rPr>
          <w:rFonts w:ascii="Arial Narrow" w:hAnsi="Arial Narrow"/>
          <w:lang w:val="en-US"/>
        </w:rPr>
      </w:pPr>
      <w:r w:rsidRPr="00AC3DB6">
        <w:rPr>
          <w:rFonts w:ascii="Arial Narrow" w:hAnsi="Arial Narrow"/>
          <w:lang w:val="en-US"/>
        </w:rPr>
        <w:t>Number of researchers:  &gt; 40</w:t>
      </w:r>
    </w:p>
    <w:p w14:paraId="08495192" w14:textId="7BFC4D89" w:rsidR="00E071E3" w:rsidRPr="00AC3DB6" w:rsidRDefault="00E071E3" w:rsidP="00E071E3">
      <w:pPr>
        <w:ind w:firstLine="360"/>
        <w:jc w:val="both"/>
        <w:rPr>
          <w:rFonts w:ascii="Arial Narrow" w:hAnsi="Arial Narrow"/>
          <w:lang w:val="en-US"/>
        </w:rPr>
      </w:pPr>
      <w:r>
        <w:rPr>
          <w:rFonts w:ascii="Arial Narrow" w:hAnsi="Arial Narrow"/>
          <w:lang w:val="en-US"/>
        </w:rPr>
        <w:t>Role: Researcher</w:t>
      </w:r>
    </w:p>
    <w:p w14:paraId="7A9E454C" w14:textId="77777777" w:rsidR="003B57AE" w:rsidRPr="00AC3DB6" w:rsidRDefault="003B57AE" w:rsidP="003B57AE">
      <w:pPr>
        <w:ind w:firstLine="360"/>
        <w:jc w:val="both"/>
        <w:rPr>
          <w:rFonts w:ascii="Arial Narrow" w:hAnsi="Arial Narrow"/>
          <w:b/>
          <w:sz w:val="16"/>
          <w:lang w:val="en-US"/>
        </w:rPr>
      </w:pPr>
    </w:p>
    <w:p w14:paraId="24D56860" w14:textId="77777777" w:rsidR="003B57AE" w:rsidRPr="009D1938" w:rsidRDefault="003B57AE" w:rsidP="003B57AE">
      <w:pPr>
        <w:numPr>
          <w:ilvl w:val="0"/>
          <w:numId w:val="19"/>
        </w:numPr>
        <w:tabs>
          <w:tab w:val="left" w:pos="360"/>
        </w:tabs>
        <w:jc w:val="both"/>
        <w:rPr>
          <w:rFonts w:ascii="Arial Narrow" w:hAnsi="Arial Narrow"/>
          <w:b/>
          <w:lang w:val="es-ES"/>
        </w:rPr>
      </w:pPr>
      <w:r w:rsidRPr="009D1938">
        <w:rPr>
          <w:rFonts w:ascii="Arial Narrow" w:hAnsi="Arial Narrow"/>
          <w:b/>
          <w:lang w:val="es-ES"/>
        </w:rPr>
        <w:t xml:space="preserve">Dinámiques no </w:t>
      </w:r>
      <w:proofErr w:type="spellStart"/>
      <w:r w:rsidRPr="009D1938">
        <w:rPr>
          <w:rFonts w:ascii="Arial Narrow" w:hAnsi="Arial Narrow"/>
          <w:b/>
          <w:lang w:val="es-ES"/>
        </w:rPr>
        <w:t>lineals</w:t>
      </w:r>
      <w:proofErr w:type="spellEnd"/>
      <w:r w:rsidRPr="009D1938">
        <w:rPr>
          <w:rFonts w:ascii="Arial Narrow" w:hAnsi="Arial Narrow"/>
          <w:b/>
          <w:lang w:val="es-ES"/>
        </w:rPr>
        <w:t xml:space="preserve"> </w:t>
      </w:r>
      <w:proofErr w:type="spellStart"/>
      <w:r w:rsidRPr="009D1938">
        <w:rPr>
          <w:rFonts w:ascii="Arial Narrow" w:hAnsi="Arial Narrow"/>
          <w:b/>
          <w:lang w:val="es-ES"/>
        </w:rPr>
        <w:t>d'autoorganizació</w:t>
      </w:r>
      <w:proofErr w:type="spellEnd"/>
      <w:r w:rsidRPr="009D1938">
        <w:rPr>
          <w:rFonts w:ascii="Arial Narrow" w:hAnsi="Arial Narrow"/>
          <w:b/>
          <w:lang w:val="es-ES"/>
        </w:rPr>
        <w:t xml:space="preserve"> espaciotemporal (2000-XT-0005)  </w:t>
      </w:r>
    </w:p>
    <w:p w14:paraId="2A11F6C7"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Sponsored by: </w:t>
      </w:r>
      <w:proofErr w:type="spellStart"/>
      <w:r w:rsidRPr="00AC3DB6">
        <w:rPr>
          <w:rFonts w:ascii="Arial Narrow" w:hAnsi="Arial Narrow"/>
          <w:lang w:val="en-US"/>
        </w:rPr>
        <w:t>Xarxa</w:t>
      </w:r>
      <w:proofErr w:type="spellEnd"/>
      <w:r w:rsidRPr="00AC3DB6">
        <w:rPr>
          <w:rFonts w:ascii="Arial Narrow" w:hAnsi="Arial Narrow"/>
          <w:lang w:val="en-US"/>
        </w:rPr>
        <w:t xml:space="preserve"> </w:t>
      </w:r>
      <w:proofErr w:type="spellStart"/>
      <w:r w:rsidRPr="00AC3DB6">
        <w:rPr>
          <w:rFonts w:ascii="Arial Narrow" w:hAnsi="Arial Narrow"/>
          <w:lang w:val="en-US"/>
        </w:rPr>
        <w:t>temática</w:t>
      </w:r>
      <w:proofErr w:type="spellEnd"/>
      <w:r w:rsidRPr="00AC3DB6">
        <w:rPr>
          <w:rFonts w:ascii="Arial Narrow" w:hAnsi="Arial Narrow"/>
          <w:lang w:val="en-US"/>
        </w:rPr>
        <w:t xml:space="preserve">, CURE, </w:t>
      </w:r>
      <w:proofErr w:type="spellStart"/>
      <w:r w:rsidRPr="00AC3DB6">
        <w:rPr>
          <w:rFonts w:ascii="Arial Narrow" w:hAnsi="Arial Narrow"/>
          <w:lang w:val="en-US"/>
        </w:rPr>
        <w:t>Generalitat</w:t>
      </w:r>
      <w:proofErr w:type="spellEnd"/>
      <w:r w:rsidRPr="00AC3DB6">
        <w:rPr>
          <w:rFonts w:ascii="Arial Narrow" w:hAnsi="Arial Narrow"/>
          <w:lang w:val="en-US"/>
        </w:rPr>
        <w:t xml:space="preserve"> de </w:t>
      </w:r>
      <w:proofErr w:type="gramStart"/>
      <w:r w:rsidRPr="00AC3DB6">
        <w:rPr>
          <w:rFonts w:ascii="Arial Narrow" w:hAnsi="Arial Narrow"/>
          <w:lang w:val="en-US"/>
        </w:rPr>
        <w:t>Catalunya  (</w:t>
      </w:r>
      <w:proofErr w:type="gramEnd"/>
      <w:r w:rsidRPr="00AC3DB6">
        <w:rPr>
          <w:rFonts w:ascii="Arial Narrow" w:hAnsi="Arial Narrow"/>
          <w:lang w:val="en-US"/>
        </w:rPr>
        <w:t>Spain)</w:t>
      </w:r>
    </w:p>
    <w:p w14:paraId="0E350A36" w14:textId="77777777" w:rsidR="003B57AE" w:rsidRPr="009D1938" w:rsidRDefault="003B57AE" w:rsidP="003B57AE">
      <w:pPr>
        <w:ind w:left="360"/>
        <w:jc w:val="both"/>
        <w:rPr>
          <w:rFonts w:ascii="Arial Narrow" w:hAnsi="Arial Narrow"/>
          <w:lang w:val="es-ES"/>
        </w:rPr>
      </w:pPr>
      <w:proofErr w:type="spellStart"/>
      <w:r w:rsidRPr="009D1938">
        <w:rPr>
          <w:rFonts w:ascii="Arial Narrow" w:hAnsi="Arial Narrow"/>
          <w:lang w:val="es-ES"/>
        </w:rPr>
        <w:t>Participants</w:t>
      </w:r>
      <w:proofErr w:type="spellEnd"/>
      <w:r w:rsidRPr="009D1938">
        <w:rPr>
          <w:rFonts w:ascii="Arial Narrow" w:hAnsi="Arial Narrow"/>
          <w:lang w:val="es-ES"/>
        </w:rPr>
        <w:t xml:space="preserve">:   U. Santiago de Compostela, U. Barcelona, U. Politécnica de Catalunya, CSIC, U. de Navarra. </w:t>
      </w:r>
    </w:p>
    <w:p w14:paraId="23D56BE5"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Duration:</w:t>
      </w:r>
      <w:r w:rsidRPr="00AC3DB6">
        <w:rPr>
          <w:rFonts w:ascii="Arial Narrow" w:hAnsi="Arial Narrow"/>
          <w:lang w:val="en-US"/>
        </w:rPr>
        <w:tab/>
        <w:t>from: 2001</w:t>
      </w:r>
      <w:r w:rsidRPr="00AC3DB6">
        <w:rPr>
          <w:rFonts w:ascii="Arial Narrow" w:hAnsi="Arial Narrow"/>
          <w:lang w:val="en-US"/>
        </w:rPr>
        <w:tab/>
      </w:r>
      <w:r w:rsidRPr="00AC3DB6">
        <w:rPr>
          <w:rFonts w:ascii="Arial Narrow" w:hAnsi="Arial Narrow"/>
          <w:lang w:val="en-US"/>
        </w:rPr>
        <w:tab/>
        <w:t>until: 2002</w:t>
      </w:r>
      <w:r w:rsidRPr="00AC3DB6">
        <w:rPr>
          <w:rFonts w:ascii="Arial Narrow" w:hAnsi="Arial Narrow"/>
          <w:lang w:val="en-US"/>
        </w:rPr>
        <w:tab/>
      </w:r>
      <w:r w:rsidRPr="00AC3DB6">
        <w:rPr>
          <w:rFonts w:ascii="Arial Narrow" w:hAnsi="Arial Narrow"/>
          <w:lang w:val="en-US"/>
        </w:rPr>
        <w:tab/>
      </w:r>
    </w:p>
    <w:p w14:paraId="4D990576"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Principal Investigator: Prof. José Mª Sancho Herrero  </w:t>
      </w:r>
    </w:p>
    <w:p w14:paraId="02734E79" w14:textId="77777777" w:rsidR="003B57AE" w:rsidRDefault="003B57AE" w:rsidP="003B57AE">
      <w:pPr>
        <w:ind w:firstLine="360"/>
        <w:jc w:val="both"/>
        <w:rPr>
          <w:rFonts w:ascii="Arial Narrow" w:hAnsi="Arial Narrow"/>
          <w:lang w:val="en-US"/>
        </w:rPr>
      </w:pPr>
      <w:r w:rsidRPr="00AC3DB6">
        <w:rPr>
          <w:rFonts w:ascii="Arial Narrow" w:hAnsi="Arial Narrow"/>
          <w:lang w:val="en-US"/>
        </w:rPr>
        <w:t>Number of researchers:  &gt; 20</w:t>
      </w:r>
    </w:p>
    <w:p w14:paraId="7E8742CA" w14:textId="5967BF68" w:rsidR="00E071E3" w:rsidRPr="00AC3DB6" w:rsidRDefault="00E071E3" w:rsidP="00E071E3">
      <w:pPr>
        <w:ind w:firstLine="360"/>
        <w:jc w:val="both"/>
        <w:rPr>
          <w:rFonts w:ascii="Arial Narrow" w:hAnsi="Arial Narrow"/>
          <w:lang w:val="en-US"/>
        </w:rPr>
      </w:pPr>
      <w:r>
        <w:rPr>
          <w:rFonts w:ascii="Arial Narrow" w:hAnsi="Arial Narrow"/>
          <w:lang w:val="en-US"/>
        </w:rPr>
        <w:t>Role: Researcher</w:t>
      </w:r>
    </w:p>
    <w:p w14:paraId="1C9619D4" w14:textId="77777777" w:rsidR="003B57AE" w:rsidRPr="00AC3DB6" w:rsidRDefault="003B57AE" w:rsidP="003B57AE">
      <w:pPr>
        <w:jc w:val="both"/>
        <w:rPr>
          <w:rFonts w:ascii="Arial Narrow" w:hAnsi="Arial Narrow"/>
          <w:sz w:val="16"/>
          <w:lang w:val="en-US"/>
        </w:rPr>
      </w:pPr>
    </w:p>
    <w:p w14:paraId="45699164" w14:textId="77777777" w:rsidR="003B57AE" w:rsidRPr="009D1938" w:rsidRDefault="003B57AE" w:rsidP="003B57AE">
      <w:pPr>
        <w:numPr>
          <w:ilvl w:val="0"/>
          <w:numId w:val="19"/>
        </w:numPr>
        <w:tabs>
          <w:tab w:val="left" w:pos="360"/>
        </w:tabs>
        <w:jc w:val="both"/>
        <w:rPr>
          <w:rFonts w:ascii="Arial Narrow" w:hAnsi="Arial Narrow"/>
          <w:b/>
          <w:lang w:val="es-ES"/>
        </w:rPr>
      </w:pPr>
      <w:r w:rsidRPr="009D1938">
        <w:rPr>
          <w:rFonts w:ascii="Arial Narrow" w:hAnsi="Arial Narrow"/>
          <w:b/>
          <w:lang w:val="es-ES"/>
        </w:rPr>
        <w:t xml:space="preserve">Dinámiques no </w:t>
      </w:r>
      <w:proofErr w:type="spellStart"/>
      <w:r w:rsidRPr="009D1938">
        <w:rPr>
          <w:rFonts w:ascii="Arial Narrow" w:hAnsi="Arial Narrow"/>
          <w:b/>
          <w:lang w:val="es-ES"/>
        </w:rPr>
        <w:t>lineals</w:t>
      </w:r>
      <w:proofErr w:type="spellEnd"/>
      <w:r w:rsidRPr="009D1938">
        <w:rPr>
          <w:rFonts w:ascii="Arial Narrow" w:hAnsi="Arial Narrow"/>
          <w:b/>
          <w:lang w:val="es-ES"/>
        </w:rPr>
        <w:t xml:space="preserve"> </w:t>
      </w:r>
      <w:proofErr w:type="spellStart"/>
      <w:r w:rsidRPr="009D1938">
        <w:rPr>
          <w:rFonts w:ascii="Arial Narrow" w:hAnsi="Arial Narrow"/>
          <w:b/>
          <w:lang w:val="es-ES"/>
        </w:rPr>
        <w:t>d'autoorganizació</w:t>
      </w:r>
      <w:proofErr w:type="spellEnd"/>
      <w:r w:rsidRPr="009D1938">
        <w:rPr>
          <w:rFonts w:ascii="Arial Narrow" w:hAnsi="Arial Narrow"/>
          <w:b/>
          <w:lang w:val="es-ES"/>
        </w:rPr>
        <w:t xml:space="preserve"> espaciotemporal (2002-XT-0010)  </w:t>
      </w:r>
    </w:p>
    <w:p w14:paraId="7DFB7CB8" w14:textId="77777777" w:rsidR="003B57AE" w:rsidRPr="009D1938" w:rsidRDefault="003B57AE" w:rsidP="003B57AE">
      <w:pPr>
        <w:ind w:left="360"/>
        <w:jc w:val="both"/>
        <w:rPr>
          <w:rFonts w:ascii="Arial Narrow" w:hAnsi="Arial Narrow"/>
          <w:lang w:val="es-ES"/>
        </w:rPr>
      </w:pPr>
      <w:proofErr w:type="spellStart"/>
      <w:r w:rsidRPr="009D1938">
        <w:rPr>
          <w:rFonts w:ascii="Arial Narrow" w:hAnsi="Arial Narrow"/>
          <w:lang w:val="es-ES"/>
        </w:rPr>
        <w:t>Sponsored</w:t>
      </w:r>
      <w:proofErr w:type="spellEnd"/>
      <w:r w:rsidRPr="009D1938">
        <w:rPr>
          <w:rFonts w:ascii="Arial Narrow" w:hAnsi="Arial Narrow"/>
          <w:lang w:val="es-ES"/>
        </w:rPr>
        <w:t xml:space="preserve"> </w:t>
      </w:r>
      <w:proofErr w:type="spellStart"/>
      <w:r w:rsidRPr="009D1938">
        <w:rPr>
          <w:rFonts w:ascii="Arial Narrow" w:hAnsi="Arial Narrow"/>
          <w:lang w:val="es-ES"/>
        </w:rPr>
        <w:t>by</w:t>
      </w:r>
      <w:proofErr w:type="spellEnd"/>
      <w:r w:rsidRPr="009D1938">
        <w:rPr>
          <w:rFonts w:ascii="Arial Narrow" w:hAnsi="Arial Narrow"/>
          <w:lang w:val="es-ES"/>
        </w:rPr>
        <w:t xml:space="preserve">:  </w:t>
      </w:r>
      <w:proofErr w:type="spellStart"/>
      <w:r w:rsidRPr="009D1938">
        <w:rPr>
          <w:rFonts w:ascii="Arial Narrow" w:hAnsi="Arial Narrow"/>
          <w:lang w:val="es-ES"/>
        </w:rPr>
        <w:t>Xarxa</w:t>
      </w:r>
      <w:proofErr w:type="spellEnd"/>
      <w:r w:rsidRPr="009D1938">
        <w:rPr>
          <w:rFonts w:ascii="Arial Narrow" w:hAnsi="Arial Narrow"/>
          <w:lang w:val="es-ES"/>
        </w:rPr>
        <w:t xml:space="preserve"> temática, DURSI, Generalitat de Catalunya (</w:t>
      </w:r>
      <w:proofErr w:type="spellStart"/>
      <w:r w:rsidRPr="009D1938">
        <w:rPr>
          <w:rFonts w:ascii="Arial Narrow" w:hAnsi="Arial Narrow"/>
          <w:lang w:val="es-ES"/>
        </w:rPr>
        <w:t>Spain</w:t>
      </w:r>
      <w:proofErr w:type="spellEnd"/>
      <w:r w:rsidRPr="009D1938">
        <w:rPr>
          <w:rFonts w:ascii="Arial Narrow" w:hAnsi="Arial Narrow"/>
          <w:lang w:val="es-ES"/>
        </w:rPr>
        <w:t>)</w:t>
      </w:r>
    </w:p>
    <w:p w14:paraId="33ECA56B" w14:textId="77777777" w:rsidR="003B57AE" w:rsidRPr="00D95937" w:rsidRDefault="003B57AE" w:rsidP="003B57AE">
      <w:pPr>
        <w:pStyle w:val="Sangra2detindependiente"/>
        <w:rPr>
          <w:sz w:val="20"/>
          <w:lang w:val="es-ES"/>
        </w:rPr>
      </w:pPr>
      <w:proofErr w:type="spellStart"/>
      <w:r w:rsidRPr="00D95937">
        <w:rPr>
          <w:sz w:val="20"/>
          <w:lang w:val="es-ES"/>
        </w:rPr>
        <w:t>Participants</w:t>
      </w:r>
      <w:proofErr w:type="spellEnd"/>
      <w:r w:rsidRPr="00D95937">
        <w:rPr>
          <w:sz w:val="20"/>
          <w:lang w:val="es-ES"/>
        </w:rPr>
        <w:t xml:space="preserve">: U. de Santiago de Compostela, U. de Barcelona, U. Politécnica de Catalunya, CSIC, U. de Navarra, U. Carlos III, UNED, U. Complutense. </w:t>
      </w:r>
    </w:p>
    <w:p w14:paraId="1892B60B" w14:textId="77777777" w:rsidR="003B57AE" w:rsidRPr="009D1938" w:rsidRDefault="003B57AE" w:rsidP="003B57AE">
      <w:pPr>
        <w:ind w:left="360"/>
        <w:jc w:val="both"/>
        <w:rPr>
          <w:rFonts w:ascii="Arial Narrow" w:hAnsi="Arial Narrow"/>
          <w:lang w:val="es-ES"/>
        </w:rPr>
      </w:pPr>
      <w:proofErr w:type="spellStart"/>
      <w:r w:rsidRPr="009D1938">
        <w:rPr>
          <w:rFonts w:ascii="Arial Narrow" w:hAnsi="Arial Narrow"/>
          <w:lang w:val="es-ES"/>
        </w:rPr>
        <w:t>Duration</w:t>
      </w:r>
      <w:proofErr w:type="spellEnd"/>
      <w:r w:rsidRPr="009D1938">
        <w:rPr>
          <w:rFonts w:ascii="Arial Narrow" w:hAnsi="Arial Narrow"/>
          <w:lang w:val="es-ES"/>
        </w:rPr>
        <w:t>:</w:t>
      </w:r>
      <w:r w:rsidRPr="009D1938">
        <w:rPr>
          <w:rFonts w:ascii="Arial Narrow" w:hAnsi="Arial Narrow"/>
          <w:lang w:val="es-ES"/>
        </w:rPr>
        <w:tab/>
      </w:r>
      <w:proofErr w:type="spellStart"/>
      <w:r w:rsidRPr="009D1938">
        <w:rPr>
          <w:rFonts w:ascii="Arial Narrow" w:hAnsi="Arial Narrow"/>
          <w:lang w:val="es-ES"/>
        </w:rPr>
        <w:t>from</w:t>
      </w:r>
      <w:proofErr w:type="spellEnd"/>
      <w:r w:rsidRPr="009D1938">
        <w:rPr>
          <w:rFonts w:ascii="Arial Narrow" w:hAnsi="Arial Narrow"/>
          <w:lang w:val="es-ES"/>
        </w:rPr>
        <w:t>: 2002</w:t>
      </w:r>
      <w:r w:rsidRPr="009D1938">
        <w:rPr>
          <w:rFonts w:ascii="Arial Narrow" w:hAnsi="Arial Narrow"/>
          <w:lang w:val="es-ES"/>
        </w:rPr>
        <w:tab/>
      </w:r>
      <w:r w:rsidRPr="009D1938">
        <w:rPr>
          <w:rFonts w:ascii="Arial Narrow" w:hAnsi="Arial Narrow"/>
          <w:lang w:val="es-ES"/>
        </w:rPr>
        <w:tab/>
      </w:r>
      <w:proofErr w:type="spellStart"/>
      <w:r w:rsidRPr="009D1938">
        <w:rPr>
          <w:rFonts w:ascii="Arial Narrow" w:hAnsi="Arial Narrow"/>
          <w:lang w:val="es-ES"/>
        </w:rPr>
        <w:t>until</w:t>
      </w:r>
      <w:proofErr w:type="spellEnd"/>
      <w:r w:rsidRPr="009D1938">
        <w:rPr>
          <w:rFonts w:ascii="Arial Narrow" w:hAnsi="Arial Narrow"/>
          <w:lang w:val="es-ES"/>
        </w:rPr>
        <w:t>: 2003</w:t>
      </w:r>
      <w:r w:rsidRPr="009D1938">
        <w:rPr>
          <w:rFonts w:ascii="Arial Narrow" w:hAnsi="Arial Narrow"/>
          <w:lang w:val="es-ES"/>
        </w:rPr>
        <w:tab/>
      </w:r>
      <w:r w:rsidRPr="009D1938">
        <w:rPr>
          <w:rFonts w:ascii="Arial Narrow" w:hAnsi="Arial Narrow"/>
          <w:lang w:val="es-ES"/>
        </w:rPr>
        <w:tab/>
        <w:t xml:space="preserve"> </w:t>
      </w:r>
    </w:p>
    <w:p w14:paraId="4F5E7200" w14:textId="77777777" w:rsidR="003B57AE" w:rsidRPr="009D1938" w:rsidRDefault="003B57AE" w:rsidP="003B57AE">
      <w:pPr>
        <w:ind w:left="360"/>
        <w:jc w:val="both"/>
        <w:rPr>
          <w:rFonts w:ascii="Arial Narrow" w:hAnsi="Arial Narrow"/>
          <w:b/>
          <w:lang w:val="es-ES"/>
        </w:rPr>
      </w:pPr>
      <w:r w:rsidRPr="009D1938">
        <w:rPr>
          <w:rFonts w:ascii="Arial Narrow" w:hAnsi="Arial Narrow"/>
          <w:lang w:val="es-ES"/>
        </w:rPr>
        <w:t xml:space="preserve">Principal </w:t>
      </w:r>
      <w:proofErr w:type="spellStart"/>
      <w:r w:rsidRPr="009D1938">
        <w:rPr>
          <w:rFonts w:ascii="Arial Narrow" w:hAnsi="Arial Narrow"/>
          <w:lang w:val="es-ES"/>
        </w:rPr>
        <w:t>Investigator</w:t>
      </w:r>
      <w:proofErr w:type="spellEnd"/>
      <w:r w:rsidRPr="009D1938">
        <w:rPr>
          <w:rFonts w:ascii="Arial Narrow" w:hAnsi="Arial Narrow"/>
          <w:lang w:val="es-ES"/>
        </w:rPr>
        <w:t>: Prof. Laureano Ramírez de la Piscina</w:t>
      </w:r>
      <w:r w:rsidRPr="009D1938">
        <w:rPr>
          <w:rFonts w:ascii="Arial Narrow" w:hAnsi="Arial Narrow"/>
          <w:b/>
          <w:lang w:val="es-ES"/>
        </w:rPr>
        <w:t xml:space="preserve">  </w:t>
      </w:r>
    </w:p>
    <w:p w14:paraId="75485811" w14:textId="77777777" w:rsidR="003B57AE" w:rsidRDefault="003B57AE" w:rsidP="003B57AE">
      <w:pPr>
        <w:ind w:firstLine="360"/>
        <w:jc w:val="both"/>
        <w:rPr>
          <w:rFonts w:ascii="Arial Narrow" w:hAnsi="Arial Narrow"/>
          <w:lang w:val="en-US"/>
        </w:rPr>
      </w:pPr>
      <w:r w:rsidRPr="00AC3DB6">
        <w:rPr>
          <w:rFonts w:ascii="Arial Narrow" w:hAnsi="Arial Narrow"/>
          <w:lang w:val="en-US"/>
        </w:rPr>
        <w:t>Number of researchers:  &gt; 30</w:t>
      </w:r>
    </w:p>
    <w:p w14:paraId="7C26D7F0" w14:textId="4EF7AD06" w:rsidR="00E071E3" w:rsidRPr="00AC3DB6" w:rsidRDefault="00E071E3" w:rsidP="00E071E3">
      <w:pPr>
        <w:ind w:firstLine="360"/>
        <w:jc w:val="both"/>
        <w:rPr>
          <w:rFonts w:ascii="Arial Narrow" w:hAnsi="Arial Narrow"/>
          <w:lang w:val="en-US"/>
        </w:rPr>
      </w:pPr>
      <w:r>
        <w:rPr>
          <w:rFonts w:ascii="Arial Narrow" w:hAnsi="Arial Narrow"/>
          <w:lang w:val="en-US"/>
        </w:rPr>
        <w:t>Role: Researcher</w:t>
      </w:r>
    </w:p>
    <w:p w14:paraId="73677DDB" w14:textId="77777777" w:rsidR="003B57AE" w:rsidRPr="00AC3DB6" w:rsidRDefault="003B57AE" w:rsidP="003B57AE">
      <w:pPr>
        <w:ind w:left="360"/>
        <w:jc w:val="both"/>
        <w:rPr>
          <w:rFonts w:ascii="Arial Narrow" w:hAnsi="Arial Narrow"/>
          <w:b/>
          <w:sz w:val="16"/>
          <w:lang w:val="en-US"/>
        </w:rPr>
      </w:pPr>
    </w:p>
    <w:p w14:paraId="64543A29" w14:textId="77777777" w:rsidR="003B57AE" w:rsidRPr="009D1938" w:rsidRDefault="003B57AE" w:rsidP="003B57AE">
      <w:pPr>
        <w:numPr>
          <w:ilvl w:val="0"/>
          <w:numId w:val="19"/>
        </w:numPr>
        <w:tabs>
          <w:tab w:val="left" w:pos="360"/>
        </w:tabs>
        <w:jc w:val="both"/>
        <w:rPr>
          <w:rFonts w:ascii="Arial Narrow" w:hAnsi="Arial Narrow"/>
          <w:b/>
          <w:lang w:val="es-ES"/>
        </w:rPr>
      </w:pPr>
      <w:r w:rsidRPr="009D1938">
        <w:rPr>
          <w:rFonts w:ascii="Arial Narrow" w:hAnsi="Arial Narrow"/>
          <w:b/>
          <w:lang w:val="es-ES"/>
        </w:rPr>
        <w:t xml:space="preserve">Sistemas modelados mediante ecuaciones en derivadas parciales (BFM2001-4809E)  </w:t>
      </w:r>
    </w:p>
    <w:p w14:paraId="0E481DA0"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Sponsored by:  Ministry of Science and Technology (Spain)    </w:t>
      </w:r>
    </w:p>
    <w:p w14:paraId="7FA537B9" w14:textId="77777777" w:rsidR="003B57AE" w:rsidRPr="00D95937" w:rsidRDefault="003B57AE" w:rsidP="003B57AE">
      <w:pPr>
        <w:ind w:left="360"/>
        <w:jc w:val="both"/>
        <w:rPr>
          <w:rFonts w:ascii="Arial Narrow" w:hAnsi="Arial Narrow"/>
          <w:lang w:val="es-ES"/>
        </w:rPr>
      </w:pPr>
      <w:proofErr w:type="spellStart"/>
      <w:r w:rsidRPr="00D95937">
        <w:rPr>
          <w:rFonts w:ascii="Arial Narrow" w:hAnsi="Arial Narrow"/>
          <w:lang w:val="es-ES"/>
        </w:rPr>
        <w:t>Participants</w:t>
      </w:r>
      <w:proofErr w:type="spellEnd"/>
      <w:r w:rsidRPr="00D95937">
        <w:rPr>
          <w:rFonts w:ascii="Arial Narrow" w:hAnsi="Arial Narrow"/>
          <w:lang w:val="es-ES"/>
        </w:rPr>
        <w:t>:   U. Castilla la Mancha, U. Complutense, U. de Navarra (</w:t>
      </w:r>
      <w:proofErr w:type="spellStart"/>
      <w:r w:rsidRPr="00D95937">
        <w:rPr>
          <w:rFonts w:ascii="Arial Narrow" w:hAnsi="Arial Narrow"/>
          <w:lang w:val="es-ES"/>
        </w:rPr>
        <w:t>Spain</w:t>
      </w:r>
      <w:proofErr w:type="spellEnd"/>
      <w:r w:rsidRPr="00D95937">
        <w:rPr>
          <w:rFonts w:ascii="Arial Narrow" w:hAnsi="Arial Narrow"/>
          <w:lang w:val="es-ES"/>
        </w:rPr>
        <w:t xml:space="preserve">) </w:t>
      </w:r>
    </w:p>
    <w:p w14:paraId="0057A1AE"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Duration:</w:t>
      </w:r>
      <w:r w:rsidRPr="00AC3DB6">
        <w:rPr>
          <w:rFonts w:ascii="Arial Narrow" w:hAnsi="Arial Narrow"/>
          <w:lang w:val="en-US"/>
        </w:rPr>
        <w:tab/>
        <w:t>from: 2002</w:t>
      </w:r>
      <w:r w:rsidRPr="00AC3DB6">
        <w:rPr>
          <w:rFonts w:ascii="Arial Narrow" w:hAnsi="Arial Narrow"/>
          <w:lang w:val="en-US"/>
        </w:rPr>
        <w:tab/>
      </w:r>
      <w:r w:rsidRPr="00AC3DB6">
        <w:rPr>
          <w:rFonts w:ascii="Arial Narrow" w:hAnsi="Arial Narrow"/>
          <w:lang w:val="en-US"/>
        </w:rPr>
        <w:tab/>
        <w:t>until: 2003</w:t>
      </w:r>
      <w:r w:rsidRPr="00AC3DB6">
        <w:rPr>
          <w:rFonts w:ascii="Arial Narrow" w:hAnsi="Arial Narrow"/>
          <w:lang w:val="en-US"/>
        </w:rPr>
        <w:tab/>
      </w:r>
      <w:r w:rsidRPr="00AC3DB6">
        <w:rPr>
          <w:rFonts w:ascii="Arial Narrow" w:hAnsi="Arial Narrow"/>
          <w:lang w:val="en-US"/>
        </w:rPr>
        <w:tab/>
        <w:t xml:space="preserve"> </w:t>
      </w:r>
    </w:p>
    <w:p w14:paraId="3CE25239"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Principal Investigator: </w:t>
      </w:r>
      <w:proofErr w:type="spellStart"/>
      <w:r w:rsidRPr="00AC3DB6">
        <w:rPr>
          <w:rFonts w:ascii="Arial Narrow" w:hAnsi="Arial Narrow"/>
          <w:lang w:val="en-US"/>
        </w:rPr>
        <w:t>Henar</w:t>
      </w:r>
      <w:proofErr w:type="spellEnd"/>
      <w:r w:rsidRPr="00AC3DB6">
        <w:rPr>
          <w:rFonts w:ascii="Arial Narrow" w:hAnsi="Arial Narrow"/>
          <w:lang w:val="en-US"/>
        </w:rPr>
        <w:t xml:space="preserve"> Herrero Sanz  </w:t>
      </w:r>
    </w:p>
    <w:p w14:paraId="51792F85" w14:textId="77777777" w:rsidR="003B57AE" w:rsidRDefault="003B57AE" w:rsidP="003B57AE">
      <w:pPr>
        <w:ind w:firstLine="360"/>
        <w:jc w:val="both"/>
        <w:rPr>
          <w:rFonts w:ascii="Arial Narrow" w:hAnsi="Arial Narrow"/>
          <w:lang w:val="en-US"/>
        </w:rPr>
      </w:pPr>
      <w:r w:rsidRPr="00AC3DB6">
        <w:rPr>
          <w:rFonts w:ascii="Arial Narrow" w:hAnsi="Arial Narrow"/>
          <w:lang w:val="en-US"/>
        </w:rPr>
        <w:t>Number of researchers:  8</w:t>
      </w:r>
    </w:p>
    <w:p w14:paraId="0EB5AF0D" w14:textId="5CFAFEA7" w:rsidR="00E071E3" w:rsidRPr="00AC3DB6" w:rsidRDefault="00E071E3" w:rsidP="00E071E3">
      <w:pPr>
        <w:ind w:firstLine="360"/>
        <w:jc w:val="both"/>
        <w:rPr>
          <w:rFonts w:ascii="Arial Narrow" w:hAnsi="Arial Narrow"/>
          <w:lang w:val="en-US"/>
        </w:rPr>
      </w:pPr>
      <w:r>
        <w:rPr>
          <w:rFonts w:ascii="Arial Narrow" w:hAnsi="Arial Narrow"/>
          <w:lang w:val="en-US"/>
        </w:rPr>
        <w:t>Role: Researcher</w:t>
      </w:r>
    </w:p>
    <w:p w14:paraId="3120EF3D" w14:textId="77777777" w:rsidR="003B57AE" w:rsidRPr="00AC3DB6" w:rsidRDefault="003B57AE" w:rsidP="003B57AE">
      <w:pPr>
        <w:jc w:val="both"/>
        <w:rPr>
          <w:rFonts w:ascii="Arial Narrow" w:hAnsi="Arial Narrow"/>
          <w:lang w:val="en-US"/>
        </w:rPr>
      </w:pPr>
    </w:p>
    <w:p w14:paraId="5786BC8B" w14:textId="77777777" w:rsidR="003B57AE" w:rsidRPr="009D1938" w:rsidRDefault="003B57AE" w:rsidP="003B57AE">
      <w:pPr>
        <w:numPr>
          <w:ilvl w:val="0"/>
          <w:numId w:val="19"/>
        </w:numPr>
        <w:tabs>
          <w:tab w:val="left" w:pos="360"/>
        </w:tabs>
        <w:jc w:val="both"/>
        <w:rPr>
          <w:rFonts w:ascii="Arial Narrow" w:hAnsi="Arial Narrow"/>
          <w:b/>
          <w:lang w:val="es-ES"/>
        </w:rPr>
      </w:pPr>
      <w:r w:rsidRPr="009D1938">
        <w:rPr>
          <w:rFonts w:ascii="Arial Narrow" w:hAnsi="Arial Narrow"/>
          <w:b/>
          <w:lang w:val="es-ES"/>
        </w:rPr>
        <w:t xml:space="preserve">Inestabilidades, formación de estructuras y control de </w:t>
      </w:r>
      <w:proofErr w:type="gramStart"/>
      <w:r w:rsidRPr="009D1938">
        <w:rPr>
          <w:rFonts w:ascii="Arial Narrow" w:hAnsi="Arial Narrow"/>
          <w:b/>
          <w:lang w:val="es-ES"/>
        </w:rPr>
        <w:t>fluidos  (</w:t>
      </w:r>
      <w:proofErr w:type="gramEnd"/>
      <w:r w:rsidRPr="009D1938">
        <w:rPr>
          <w:rFonts w:ascii="Arial Narrow" w:hAnsi="Arial Narrow"/>
          <w:b/>
          <w:lang w:val="es-ES"/>
        </w:rPr>
        <w:t xml:space="preserve">BFM2002-02011)  </w:t>
      </w:r>
    </w:p>
    <w:p w14:paraId="66FC01FA"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Sponsored by:  Ministry of Science and Technology (Spain)    </w:t>
      </w:r>
    </w:p>
    <w:p w14:paraId="6CE4B9B8" w14:textId="77777777" w:rsidR="003B57AE" w:rsidRPr="009D1938" w:rsidRDefault="003B57AE" w:rsidP="003B57AE">
      <w:pPr>
        <w:ind w:left="360"/>
        <w:jc w:val="both"/>
        <w:rPr>
          <w:rFonts w:ascii="Arial Narrow" w:hAnsi="Arial Narrow"/>
          <w:lang w:val="es-ES"/>
        </w:rPr>
      </w:pPr>
      <w:proofErr w:type="spellStart"/>
      <w:r w:rsidRPr="009D1938">
        <w:rPr>
          <w:rFonts w:ascii="Arial Narrow" w:hAnsi="Arial Narrow"/>
          <w:lang w:val="es-ES"/>
        </w:rPr>
        <w:t>Participants</w:t>
      </w:r>
      <w:proofErr w:type="spellEnd"/>
      <w:r w:rsidRPr="009D1938">
        <w:rPr>
          <w:rFonts w:ascii="Arial Narrow" w:hAnsi="Arial Narrow"/>
          <w:lang w:val="es-ES"/>
        </w:rPr>
        <w:t>:    Univ. de Navarra (</w:t>
      </w:r>
      <w:proofErr w:type="spellStart"/>
      <w:r w:rsidRPr="009D1938">
        <w:rPr>
          <w:rFonts w:ascii="Arial Narrow" w:hAnsi="Arial Narrow"/>
          <w:lang w:val="es-ES"/>
        </w:rPr>
        <w:t>Spain</w:t>
      </w:r>
      <w:proofErr w:type="spellEnd"/>
      <w:r w:rsidRPr="009D1938">
        <w:rPr>
          <w:rFonts w:ascii="Arial Narrow" w:hAnsi="Arial Narrow"/>
          <w:lang w:val="es-ES"/>
        </w:rPr>
        <w:t xml:space="preserve">) </w:t>
      </w:r>
    </w:p>
    <w:p w14:paraId="1DB5C93F"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Duration:</w:t>
      </w:r>
      <w:r w:rsidRPr="00AC3DB6">
        <w:rPr>
          <w:rFonts w:ascii="Arial Narrow" w:hAnsi="Arial Narrow"/>
          <w:lang w:val="en-US"/>
        </w:rPr>
        <w:tab/>
        <w:t>from: 2002</w:t>
      </w:r>
      <w:r w:rsidRPr="00AC3DB6">
        <w:rPr>
          <w:rFonts w:ascii="Arial Narrow" w:hAnsi="Arial Narrow"/>
          <w:lang w:val="en-US"/>
        </w:rPr>
        <w:tab/>
      </w:r>
      <w:r w:rsidRPr="00AC3DB6">
        <w:rPr>
          <w:rFonts w:ascii="Arial Narrow" w:hAnsi="Arial Narrow"/>
          <w:lang w:val="en-US"/>
        </w:rPr>
        <w:tab/>
        <w:t>until: 2005</w:t>
      </w:r>
      <w:r w:rsidRPr="00AC3DB6">
        <w:rPr>
          <w:rFonts w:ascii="Arial Narrow" w:hAnsi="Arial Narrow"/>
          <w:lang w:val="en-US"/>
        </w:rPr>
        <w:tab/>
      </w:r>
      <w:r w:rsidRPr="00AC3DB6">
        <w:rPr>
          <w:rFonts w:ascii="Arial Narrow" w:hAnsi="Arial Narrow"/>
          <w:lang w:val="en-US"/>
        </w:rPr>
        <w:tab/>
      </w:r>
    </w:p>
    <w:p w14:paraId="61F64409"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Principal Investigator: Hector Luis Mancini  </w:t>
      </w:r>
    </w:p>
    <w:p w14:paraId="3F9CF86B" w14:textId="77777777" w:rsidR="003B57AE" w:rsidRDefault="003B57AE" w:rsidP="003B57AE">
      <w:pPr>
        <w:ind w:firstLine="360"/>
        <w:jc w:val="both"/>
        <w:rPr>
          <w:rFonts w:ascii="Arial Narrow" w:hAnsi="Arial Narrow"/>
          <w:lang w:val="en-US"/>
        </w:rPr>
      </w:pPr>
      <w:r w:rsidRPr="00AC3DB6">
        <w:rPr>
          <w:rFonts w:ascii="Arial Narrow" w:hAnsi="Arial Narrow"/>
          <w:lang w:val="en-US"/>
        </w:rPr>
        <w:t>Number of researchers:  12</w:t>
      </w:r>
    </w:p>
    <w:p w14:paraId="24083C63" w14:textId="31F78B05" w:rsidR="00E071E3" w:rsidRDefault="00E071E3" w:rsidP="00E071E3">
      <w:pPr>
        <w:ind w:firstLine="360"/>
        <w:jc w:val="both"/>
        <w:rPr>
          <w:rFonts w:ascii="Arial Narrow" w:hAnsi="Arial Narrow"/>
          <w:lang w:val="en-US"/>
        </w:rPr>
      </w:pPr>
      <w:r>
        <w:rPr>
          <w:rFonts w:ascii="Arial Narrow" w:hAnsi="Arial Narrow"/>
          <w:lang w:val="en-US"/>
        </w:rPr>
        <w:t>Role: Researcher</w:t>
      </w:r>
    </w:p>
    <w:p w14:paraId="009D076D" w14:textId="77777777" w:rsidR="00E071E3" w:rsidRPr="00AC3DB6" w:rsidRDefault="00E071E3" w:rsidP="00E071E3">
      <w:pPr>
        <w:ind w:firstLine="360"/>
        <w:jc w:val="both"/>
        <w:rPr>
          <w:rFonts w:ascii="Arial Narrow" w:hAnsi="Arial Narrow"/>
          <w:lang w:val="en-US"/>
        </w:rPr>
      </w:pPr>
    </w:p>
    <w:p w14:paraId="03F2F0F9" w14:textId="77777777" w:rsidR="003B57AE" w:rsidRPr="00AC3DB6" w:rsidRDefault="003B57AE" w:rsidP="003B57AE">
      <w:pPr>
        <w:ind w:firstLine="360"/>
        <w:jc w:val="both"/>
        <w:rPr>
          <w:rFonts w:ascii="Arial Narrow" w:hAnsi="Arial Narrow"/>
          <w:lang w:val="en-US"/>
        </w:rPr>
      </w:pPr>
    </w:p>
    <w:p w14:paraId="1A133A9B" w14:textId="77777777" w:rsidR="003B57AE" w:rsidRPr="009D1938" w:rsidRDefault="003B57AE" w:rsidP="003B57AE">
      <w:pPr>
        <w:numPr>
          <w:ilvl w:val="0"/>
          <w:numId w:val="19"/>
        </w:numPr>
        <w:tabs>
          <w:tab w:val="left" w:pos="360"/>
        </w:tabs>
        <w:jc w:val="both"/>
        <w:rPr>
          <w:rFonts w:ascii="Arial Narrow" w:hAnsi="Arial Narrow"/>
          <w:lang w:val="es-ES"/>
        </w:rPr>
      </w:pPr>
      <w:r w:rsidRPr="009D1938">
        <w:rPr>
          <w:rFonts w:ascii="Arial Narrow" w:hAnsi="Arial Narrow"/>
          <w:b/>
          <w:lang w:val="es-ES"/>
        </w:rPr>
        <w:lastRenderedPageBreak/>
        <w:t xml:space="preserve">Caracterización, control y sincronización de dinámica cardiaca (FIS2005-06912-C02-02) </w:t>
      </w:r>
      <w:r w:rsidRPr="009D1938">
        <w:rPr>
          <w:rFonts w:ascii="Arial Narrow" w:hAnsi="Arial Narrow"/>
          <w:lang w:val="es-ES"/>
        </w:rPr>
        <w:t xml:space="preserve"> </w:t>
      </w:r>
    </w:p>
    <w:p w14:paraId="6EBBFDFC"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Sponsored by:  Ministry of Education and Science (Spain)    </w:t>
      </w:r>
    </w:p>
    <w:p w14:paraId="3D0B96CC" w14:textId="77777777" w:rsidR="003B57AE" w:rsidRPr="009D1938" w:rsidRDefault="003B57AE" w:rsidP="003B57AE">
      <w:pPr>
        <w:ind w:left="360"/>
        <w:jc w:val="both"/>
        <w:rPr>
          <w:rFonts w:ascii="Arial Narrow" w:hAnsi="Arial Narrow"/>
          <w:lang w:val="es-ES"/>
        </w:rPr>
      </w:pPr>
      <w:proofErr w:type="spellStart"/>
      <w:r w:rsidRPr="009D1938">
        <w:rPr>
          <w:rFonts w:ascii="Arial Narrow" w:hAnsi="Arial Narrow"/>
          <w:lang w:val="es-ES"/>
        </w:rPr>
        <w:t>Participants</w:t>
      </w:r>
      <w:proofErr w:type="spellEnd"/>
      <w:r w:rsidRPr="009D1938">
        <w:rPr>
          <w:rFonts w:ascii="Arial Narrow" w:hAnsi="Arial Narrow"/>
          <w:lang w:val="es-ES"/>
        </w:rPr>
        <w:t>:   Univ. de Navarra and U. Politécnica de Cataluña (</w:t>
      </w:r>
      <w:proofErr w:type="spellStart"/>
      <w:r w:rsidRPr="009D1938">
        <w:rPr>
          <w:rFonts w:ascii="Arial Narrow" w:hAnsi="Arial Narrow"/>
          <w:lang w:val="es-ES"/>
        </w:rPr>
        <w:t>Spain</w:t>
      </w:r>
      <w:proofErr w:type="spellEnd"/>
      <w:r w:rsidRPr="009D1938">
        <w:rPr>
          <w:rFonts w:ascii="Arial Narrow" w:hAnsi="Arial Narrow"/>
          <w:lang w:val="es-ES"/>
        </w:rPr>
        <w:t xml:space="preserve">) </w:t>
      </w:r>
    </w:p>
    <w:p w14:paraId="00A4D978"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Duration </w:t>
      </w:r>
      <w:r w:rsidRPr="00AC3DB6">
        <w:rPr>
          <w:rFonts w:ascii="Arial Narrow" w:hAnsi="Arial Narrow"/>
          <w:lang w:val="en-US"/>
        </w:rPr>
        <w:tab/>
        <w:t>from: January 2006</w:t>
      </w:r>
      <w:r w:rsidRPr="00AC3DB6">
        <w:rPr>
          <w:rFonts w:ascii="Arial Narrow" w:hAnsi="Arial Narrow"/>
          <w:lang w:val="en-US"/>
        </w:rPr>
        <w:tab/>
      </w:r>
      <w:r w:rsidRPr="00AC3DB6">
        <w:rPr>
          <w:rFonts w:ascii="Arial Narrow" w:hAnsi="Arial Narrow"/>
          <w:lang w:val="en-US"/>
        </w:rPr>
        <w:tab/>
        <w:t>until: December 2008</w:t>
      </w:r>
      <w:r w:rsidRPr="00AC3DB6">
        <w:rPr>
          <w:rFonts w:ascii="Arial Narrow" w:hAnsi="Arial Narrow"/>
          <w:lang w:val="en-US"/>
        </w:rPr>
        <w:tab/>
      </w:r>
      <w:r w:rsidRPr="00AC3DB6">
        <w:rPr>
          <w:rFonts w:ascii="Arial Narrow" w:hAnsi="Arial Narrow"/>
          <w:lang w:val="en-US"/>
        </w:rPr>
        <w:tab/>
        <w:t xml:space="preserve"> </w:t>
      </w:r>
    </w:p>
    <w:p w14:paraId="4F377D66"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Principal Investigators: </w:t>
      </w:r>
      <w:r w:rsidRPr="00AC3DB6">
        <w:rPr>
          <w:rFonts w:ascii="Arial Narrow" w:hAnsi="Arial Narrow"/>
          <w:b/>
          <w:u w:val="single"/>
          <w:lang w:val="en-US"/>
        </w:rPr>
        <w:t>Jean Bragard</w:t>
      </w:r>
      <w:r w:rsidRPr="00AC3DB6">
        <w:rPr>
          <w:rFonts w:ascii="Arial Narrow" w:hAnsi="Arial Narrow"/>
          <w:lang w:val="en-US"/>
        </w:rPr>
        <w:t xml:space="preserve"> (UNAV) and Blas Echebarria (UPC).</w:t>
      </w:r>
    </w:p>
    <w:p w14:paraId="1ED2A3B9" w14:textId="77777777" w:rsidR="003B57AE" w:rsidRDefault="003B57AE" w:rsidP="003B57AE">
      <w:pPr>
        <w:ind w:firstLine="360"/>
        <w:jc w:val="both"/>
        <w:rPr>
          <w:rFonts w:ascii="Arial Narrow" w:hAnsi="Arial Narrow"/>
          <w:lang w:val="en-US"/>
        </w:rPr>
      </w:pPr>
      <w:r w:rsidRPr="00AC3DB6">
        <w:rPr>
          <w:rFonts w:ascii="Arial Narrow" w:hAnsi="Arial Narrow"/>
          <w:lang w:val="en-US"/>
        </w:rPr>
        <w:t>Number of researchers:  3+3</w:t>
      </w:r>
    </w:p>
    <w:p w14:paraId="437F6724" w14:textId="4A97431C" w:rsidR="00C37FA7" w:rsidRDefault="00C37FA7" w:rsidP="003B57AE">
      <w:pPr>
        <w:ind w:firstLine="360"/>
        <w:jc w:val="both"/>
        <w:rPr>
          <w:rFonts w:ascii="Arial Narrow" w:hAnsi="Arial Narrow"/>
          <w:lang w:val="en-US"/>
        </w:rPr>
      </w:pPr>
      <w:r w:rsidRPr="00C37FA7">
        <w:rPr>
          <w:rFonts w:ascii="Arial Narrow" w:hAnsi="Arial Narrow"/>
          <w:b/>
          <w:lang w:val="en-US"/>
        </w:rPr>
        <w:t>BUDGET</w:t>
      </w:r>
      <w:r>
        <w:rPr>
          <w:rFonts w:ascii="Arial Narrow" w:hAnsi="Arial Narrow"/>
          <w:lang w:val="en-US"/>
        </w:rPr>
        <w:t xml:space="preserve">: approx. </w:t>
      </w:r>
      <w:r w:rsidR="00E071E3">
        <w:rPr>
          <w:rFonts w:ascii="Arial Narrow" w:hAnsi="Arial Narrow"/>
          <w:lang w:val="en-US"/>
        </w:rPr>
        <w:t>$40,000.</w:t>
      </w:r>
    </w:p>
    <w:p w14:paraId="23329473" w14:textId="29F4CE14" w:rsidR="00E071E3" w:rsidRPr="00AC3DB6" w:rsidRDefault="00E071E3" w:rsidP="00135E52">
      <w:pPr>
        <w:ind w:firstLine="360"/>
        <w:jc w:val="both"/>
        <w:rPr>
          <w:rFonts w:ascii="Arial Narrow" w:hAnsi="Arial Narrow"/>
          <w:lang w:val="en-US"/>
        </w:rPr>
      </w:pPr>
      <w:r>
        <w:rPr>
          <w:rFonts w:ascii="Arial Narrow" w:hAnsi="Arial Narrow"/>
          <w:lang w:val="en-US"/>
        </w:rPr>
        <w:t xml:space="preserve">Role: </w:t>
      </w:r>
      <w:r w:rsidRPr="00E071E3">
        <w:rPr>
          <w:rFonts w:ascii="Arial Narrow" w:hAnsi="Arial Narrow"/>
          <w:b/>
          <w:lang w:val="en-US"/>
        </w:rPr>
        <w:t>co-PI</w:t>
      </w:r>
      <w:r>
        <w:rPr>
          <w:rFonts w:ascii="Arial Narrow" w:hAnsi="Arial Narrow"/>
          <w:lang w:val="en-US"/>
        </w:rPr>
        <w:t xml:space="preserve"> </w:t>
      </w:r>
    </w:p>
    <w:p w14:paraId="11DFC434" w14:textId="77777777" w:rsidR="003B57AE" w:rsidRPr="00AC3DB6" w:rsidRDefault="003B57AE" w:rsidP="003B57AE">
      <w:pPr>
        <w:ind w:left="360"/>
        <w:jc w:val="both"/>
        <w:rPr>
          <w:rFonts w:ascii="Arial Narrow" w:hAnsi="Arial Narrow"/>
          <w:lang w:val="en-US"/>
        </w:rPr>
      </w:pPr>
    </w:p>
    <w:p w14:paraId="5076CA1E" w14:textId="77777777" w:rsidR="003B57AE" w:rsidRPr="009D1938" w:rsidRDefault="003B57AE" w:rsidP="003B57AE">
      <w:pPr>
        <w:numPr>
          <w:ilvl w:val="0"/>
          <w:numId w:val="19"/>
        </w:numPr>
        <w:tabs>
          <w:tab w:val="left" w:pos="360"/>
        </w:tabs>
        <w:jc w:val="both"/>
        <w:rPr>
          <w:rFonts w:ascii="Arial Narrow" w:hAnsi="Arial Narrow"/>
          <w:lang w:val="es-ES"/>
        </w:rPr>
      </w:pPr>
      <w:r w:rsidRPr="009D1938">
        <w:rPr>
          <w:rFonts w:ascii="Arial Narrow" w:hAnsi="Arial Narrow"/>
          <w:b/>
          <w:lang w:val="es-ES"/>
        </w:rPr>
        <w:t xml:space="preserve">Red temática de dinámica cardiaca y simulación </w:t>
      </w:r>
      <w:proofErr w:type="spellStart"/>
      <w:r w:rsidRPr="009D1938">
        <w:rPr>
          <w:rFonts w:ascii="Arial Narrow" w:hAnsi="Arial Narrow"/>
          <w:b/>
          <w:lang w:val="es-ES"/>
        </w:rPr>
        <w:t>multiescala</w:t>
      </w:r>
      <w:proofErr w:type="spellEnd"/>
      <w:r w:rsidRPr="009D1938">
        <w:rPr>
          <w:rFonts w:ascii="Arial Narrow" w:hAnsi="Arial Narrow"/>
          <w:b/>
          <w:lang w:val="es-ES"/>
        </w:rPr>
        <w:t xml:space="preserve"> cardiovascular (MEC-2008) </w:t>
      </w:r>
      <w:r w:rsidRPr="009D1938">
        <w:rPr>
          <w:rFonts w:ascii="Arial Narrow" w:hAnsi="Arial Narrow"/>
          <w:lang w:val="es-ES"/>
        </w:rPr>
        <w:t xml:space="preserve"> </w:t>
      </w:r>
    </w:p>
    <w:p w14:paraId="7834C8D2"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Sponsored by:  Ministry of Education and Science (Spain)    </w:t>
      </w:r>
    </w:p>
    <w:p w14:paraId="1C091E05" w14:textId="77777777" w:rsidR="003B57AE" w:rsidRPr="009D1938" w:rsidRDefault="003B57AE" w:rsidP="003B57AE">
      <w:pPr>
        <w:ind w:left="360"/>
        <w:jc w:val="both"/>
        <w:rPr>
          <w:rFonts w:ascii="Arial Narrow" w:hAnsi="Arial Narrow"/>
          <w:lang w:val="es-ES"/>
        </w:rPr>
      </w:pPr>
      <w:proofErr w:type="spellStart"/>
      <w:r w:rsidRPr="009D1938">
        <w:rPr>
          <w:rFonts w:ascii="Arial Narrow" w:hAnsi="Arial Narrow"/>
          <w:lang w:val="es-ES"/>
        </w:rPr>
        <w:t>Participants</w:t>
      </w:r>
      <w:proofErr w:type="spellEnd"/>
      <w:r w:rsidRPr="009D1938">
        <w:rPr>
          <w:rFonts w:ascii="Arial Narrow" w:hAnsi="Arial Narrow"/>
          <w:lang w:val="es-ES"/>
        </w:rPr>
        <w:t>:  U. Zaragoza, U. Politécnica de Valencia, U. de Navarra and U. Politécnica de Cataluña (</w:t>
      </w:r>
      <w:proofErr w:type="spellStart"/>
      <w:r w:rsidRPr="009D1938">
        <w:rPr>
          <w:rFonts w:ascii="Arial Narrow" w:hAnsi="Arial Narrow"/>
          <w:lang w:val="es-ES"/>
        </w:rPr>
        <w:t>Spain</w:t>
      </w:r>
      <w:proofErr w:type="spellEnd"/>
      <w:r w:rsidRPr="009D1938">
        <w:rPr>
          <w:rFonts w:ascii="Arial Narrow" w:hAnsi="Arial Narrow"/>
          <w:lang w:val="es-ES"/>
        </w:rPr>
        <w:t xml:space="preserve">). </w:t>
      </w:r>
    </w:p>
    <w:p w14:paraId="24D177DD"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Duration </w:t>
      </w:r>
      <w:r w:rsidRPr="00AC3DB6">
        <w:rPr>
          <w:rFonts w:ascii="Arial Narrow" w:hAnsi="Arial Narrow"/>
          <w:lang w:val="en-US"/>
        </w:rPr>
        <w:tab/>
        <w:t>from: January 2008</w:t>
      </w:r>
      <w:r w:rsidRPr="00AC3DB6">
        <w:rPr>
          <w:rFonts w:ascii="Arial Narrow" w:hAnsi="Arial Narrow"/>
          <w:lang w:val="en-US"/>
        </w:rPr>
        <w:tab/>
      </w:r>
      <w:r w:rsidRPr="00AC3DB6">
        <w:rPr>
          <w:rFonts w:ascii="Arial Narrow" w:hAnsi="Arial Narrow"/>
          <w:lang w:val="en-US"/>
        </w:rPr>
        <w:tab/>
        <w:t>until: December 2009</w:t>
      </w:r>
      <w:r w:rsidRPr="00AC3DB6">
        <w:rPr>
          <w:rFonts w:ascii="Arial Narrow" w:hAnsi="Arial Narrow"/>
          <w:lang w:val="en-US"/>
        </w:rPr>
        <w:tab/>
        <w:t xml:space="preserve"> </w:t>
      </w:r>
    </w:p>
    <w:p w14:paraId="12F02F28" w14:textId="77777777" w:rsidR="003B57AE" w:rsidRPr="009D1938" w:rsidRDefault="003B57AE" w:rsidP="003B57AE">
      <w:pPr>
        <w:ind w:left="360"/>
        <w:jc w:val="both"/>
        <w:rPr>
          <w:rFonts w:ascii="Arial Narrow" w:hAnsi="Arial Narrow"/>
          <w:lang w:val="es-ES"/>
        </w:rPr>
      </w:pPr>
      <w:r w:rsidRPr="009D1938">
        <w:rPr>
          <w:rFonts w:ascii="Arial Narrow" w:hAnsi="Arial Narrow"/>
          <w:lang w:val="es-ES"/>
        </w:rPr>
        <w:t xml:space="preserve">Principal </w:t>
      </w:r>
      <w:proofErr w:type="spellStart"/>
      <w:r w:rsidRPr="009D1938">
        <w:rPr>
          <w:rFonts w:ascii="Arial Narrow" w:hAnsi="Arial Narrow"/>
          <w:lang w:val="es-ES"/>
        </w:rPr>
        <w:t>Investigators</w:t>
      </w:r>
      <w:proofErr w:type="spellEnd"/>
      <w:r w:rsidRPr="009D1938">
        <w:rPr>
          <w:rFonts w:ascii="Arial Narrow" w:hAnsi="Arial Narrow"/>
          <w:lang w:val="es-ES"/>
        </w:rPr>
        <w:t xml:space="preserve">: </w:t>
      </w:r>
      <w:proofErr w:type="spellStart"/>
      <w:r w:rsidRPr="009D1938">
        <w:rPr>
          <w:rFonts w:ascii="Arial Narrow" w:hAnsi="Arial Narrow"/>
          <w:lang w:val="es-ES"/>
        </w:rPr>
        <w:t>Jose-Felix</w:t>
      </w:r>
      <w:proofErr w:type="spellEnd"/>
      <w:r w:rsidRPr="009D1938">
        <w:rPr>
          <w:rFonts w:ascii="Arial Narrow" w:hAnsi="Arial Narrow"/>
          <w:lang w:val="es-ES"/>
        </w:rPr>
        <w:t xml:space="preserve"> </w:t>
      </w:r>
      <w:proofErr w:type="spellStart"/>
      <w:r w:rsidRPr="009D1938">
        <w:rPr>
          <w:rFonts w:ascii="Arial Narrow" w:hAnsi="Arial Narrow"/>
          <w:lang w:val="es-ES"/>
        </w:rPr>
        <w:t>Rodriguez</w:t>
      </w:r>
      <w:proofErr w:type="spellEnd"/>
      <w:r w:rsidRPr="009D1938">
        <w:rPr>
          <w:rFonts w:ascii="Arial Narrow" w:hAnsi="Arial Narrow"/>
          <w:lang w:val="es-ES"/>
        </w:rPr>
        <w:t xml:space="preserve"> (U. Zaragoza), </w:t>
      </w:r>
      <w:proofErr w:type="spellStart"/>
      <w:r w:rsidRPr="009D1938">
        <w:rPr>
          <w:rFonts w:ascii="Arial Narrow" w:hAnsi="Arial Narrow"/>
          <w:lang w:val="es-ES"/>
        </w:rPr>
        <w:t>Jose-Maria</w:t>
      </w:r>
      <w:proofErr w:type="spellEnd"/>
      <w:r w:rsidRPr="009D1938">
        <w:rPr>
          <w:rFonts w:ascii="Arial Narrow" w:hAnsi="Arial Narrow"/>
          <w:lang w:val="es-ES"/>
        </w:rPr>
        <w:t xml:space="preserve"> Ferrero (UPV), </w:t>
      </w:r>
      <w:r w:rsidRPr="009D1938">
        <w:rPr>
          <w:rFonts w:ascii="Arial Narrow" w:hAnsi="Arial Narrow"/>
          <w:b/>
          <w:u w:val="single"/>
          <w:lang w:val="es-ES"/>
        </w:rPr>
        <w:t>Jean Bragard</w:t>
      </w:r>
      <w:r w:rsidRPr="009D1938">
        <w:rPr>
          <w:rFonts w:ascii="Arial Narrow" w:hAnsi="Arial Narrow"/>
          <w:lang w:val="es-ES"/>
        </w:rPr>
        <w:t xml:space="preserve"> (UNAV) and Blas Echebarria (UPC).</w:t>
      </w:r>
    </w:p>
    <w:p w14:paraId="234DCB27" w14:textId="77777777" w:rsidR="003B57AE" w:rsidRDefault="003B57AE" w:rsidP="003B57AE">
      <w:pPr>
        <w:ind w:firstLine="360"/>
        <w:jc w:val="both"/>
        <w:rPr>
          <w:rFonts w:ascii="Arial Narrow" w:hAnsi="Arial Narrow"/>
          <w:lang w:val="en-US"/>
        </w:rPr>
      </w:pPr>
      <w:r w:rsidRPr="00AC3DB6">
        <w:rPr>
          <w:rFonts w:ascii="Arial Narrow" w:hAnsi="Arial Narrow"/>
          <w:lang w:val="en-US"/>
        </w:rPr>
        <w:t>Number of researchers:  10</w:t>
      </w:r>
    </w:p>
    <w:p w14:paraId="13BF7DC3" w14:textId="6491D759" w:rsidR="00C37FA7" w:rsidRDefault="00C37FA7" w:rsidP="00C37FA7">
      <w:pPr>
        <w:ind w:firstLine="360"/>
        <w:jc w:val="both"/>
        <w:rPr>
          <w:rFonts w:ascii="Arial Narrow" w:hAnsi="Arial Narrow"/>
          <w:lang w:val="en-US"/>
        </w:rPr>
      </w:pPr>
      <w:r w:rsidRPr="00C37FA7">
        <w:rPr>
          <w:rFonts w:ascii="Arial Narrow" w:hAnsi="Arial Narrow"/>
          <w:b/>
          <w:lang w:val="en-US"/>
        </w:rPr>
        <w:t>BUDGET</w:t>
      </w:r>
      <w:r>
        <w:rPr>
          <w:rFonts w:ascii="Arial Narrow" w:hAnsi="Arial Narrow"/>
          <w:lang w:val="en-US"/>
        </w:rPr>
        <w:t xml:space="preserve">: approx. </w:t>
      </w:r>
      <w:r w:rsidR="00135E52">
        <w:rPr>
          <w:rFonts w:ascii="Arial Narrow" w:hAnsi="Arial Narrow"/>
          <w:lang w:val="en-US"/>
        </w:rPr>
        <w:t>$10,000.</w:t>
      </w:r>
    </w:p>
    <w:p w14:paraId="153FCAAC" w14:textId="2F929495" w:rsidR="00135E52" w:rsidRPr="00AC3DB6" w:rsidRDefault="00135E52" w:rsidP="00135E52">
      <w:pPr>
        <w:ind w:firstLine="360"/>
        <w:jc w:val="both"/>
        <w:rPr>
          <w:rFonts w:ascii="Arial Narrow" w:hAnsi="Arial Narrow"/>
          <w:lang w:val="en-US"/>
        </w:rPr>
      </w:pPr>
      <w:r>
        <w:rPr>
          <w:rFonts w:ascii="Arial Narrow" w:hAnsi="Arial Narrow"/>
          <w:lang w:val="en-US"/>
        </w:rPr>
        <w:t xml:space="preserve">Role: </w:t>
      </w:r>
      <w:r w:rsidRPr="00E071E3">
        <w:rPr>
          <w:rFonts w:ascii="Arial Narrow" w:hAnsi="Arial Narrow"/>
          <w:b/>
          <w:lang w:val="en-US"/>
        </w:rPr>
        <w:t>co-PI</w:t>
      </w:r>
      <w:r>
        <w:rPr>
          <w:rFonts w:ascii="Arial Narrow" w:hAnsi="Arial Narrow"/>
          <w:lang w:val="en-US"/>
        </w:rPr>
        <w:t xml:space="preserve"> </w:t>
      </w:r>
    </w:p>
    <w:p w14:paraId="7A7764CA" w14:textId="77777777" w:rsidR="003B57AE" w:rsidRPr="00AC3DB6" w:rsidRDefault="003B57AE" w:rsidP="003B57AE">
      <w:pPr>
        <w:ind w:left="360"/>
        <w:jc w:val="both"/>
        <w:rPr>
          <w:rFonts w:ascii="Arial Narrow" w:hAnsi="Arial Narrow"/>
          <w:lang w:val="en-US"/>
        </w:rPr>
      </w:pPr>
    </w:p>
    <w:p w14:paraId="5162A07A" w14:textId="77777777" w:rsidR="003B57AE" w:rsidRPr="00AC3DB6" w:rsidRDefault="003B57AE" w:rsidP="003B57AE">
      <w:pPr>
        <w:numPr>
          <w:ilvl w:val="0"/>
          <w:numId w:val="19"/>
        </w:numPr>
        <w:tabs>
          <w:tab w:val="left" w:pos="360"/>
        </w:tabs>
        <w:jc w:val="both"/>
        <w:rPr>
          <w:rFonts w:ascii="Arial Narrow" w:hAnsi="Arial Narrow"/>
          <w:lang w:val="en-US"/>
        </w:rPr>
      </w:pPr>
      <w:r w:rsidRPr="009D1938">
        <w:rPr>
          <w:rFonts w:ascii="Arial Narrow" w:hAnsi="Arial Narrow"/>
          <w:b/>
          <w:lang w:val="es-ES"/>
        </w:rPr>
        <w:t xml:space="preserve">Modelización y Control de Dinámica Cardíaca. </w:t>
      </w:r>
      <w:r w:rsidRPr="00AC3DB6">
        <w:rPr>
          <w:rFonts w:ascii="Arial Narrow" w:hAnsi="Arial Narrow"/>
          <w:b/>
          <w:lang w:val="en-US"/>
        </w:rPr>
        <w:t xml:space="preserve">(FIS2008-06335-C02-02) </w:t>
      </w:r>
      <w:r w:rsidRPr="00AC3DB6">
        <w:rPr>
          <w:rFonts w:ascii="Arial Narrow" w:hAnsi="Arial Narrow"/>
          <w:lang w:val="en-US"/>
        </w:rPr>
        <w:t xml:space="preserve"> </w:t>
      </w:r>
    </w:p>
    <w:p w14:paraId="4FB35557"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Sponsored by:  Ministry of Education and Science (Spain)    </w:t>
      </w:r>
    </w:p>
    <w:p w14:paraId="2DDDCF76" w14:textId="77777777" w:rsidR="003B57AE" w:rsidRPr="009D1938" w:rsidRDefault="003B57AE" w:rsidP="003B57AE">
      <w:pPr>
        <w:ind w:left="360"/>
        <w:jc w:val="both"/>
        <w:rPr>
          <w:rFonts w:ascii="Arial Narrow" w:hAnsi="Arial Narrow"/>
          <w:lang w:val="es-ES"/>
        </w:rPr>
      </w:pPr>
      <w:proofErr w:type="spellStart"/>
      <w:r w:rsidRPr="009D1938">
        <w:rPr>
          <w:rFonts w:ascii="Arial Narrow" w:hAnsi="Arial Narrow"/>
          <w:lang w:val="es-ES"/>
        </w:rPr>
        <w:t>Participants</w:t>
      </w:r>
      <w:proofErr w:type="spellEnd"/>
      <w:r w:rsidRPr="009D1938">
        <w:rPr>
          <w:rFonts w:ascii="Arial Narrow" w:hAnsi="Arial Narrow"/>
          <w:lang w:val="es-ES"/>
        </w:rPr>
        <w:t>:   Univ. de Navarra and U. Politécnica de Cataluña (</w:t>
      </w:r>
      <w:proofErr w:type="spellStart"/>
      <w:r w:rsidRPr="009D1938">
        <w:rPr>
          <w:rFonts w:ascii="Arial Narrow" w:hAnsi="Arial Narrow"/>
          <w:lang w:val="es-ES"/>
        </w:rPr>
        <w:t>Spain</w:t>
      </w:r>
      <w:proofErr w:type="spellEnd"/>
      <w:r w:rsidRPr="009D1938">
        <w:rPr>
          <w:rFonts w:ascii="Arial Narrow" w:hAnsi="Arial Narrow"/>
          <w:lang w:val="es-ES"/>
        </w:rPr>
        <w:t xml:space="preserve">) </w:t>
      </w:r>
    </w:p>
    <w:p w14:paraId="316CA814"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Duration </w:t>
      </w:r>
      <w:r w:rsidRPr="00AC3DB6">
        <w:rPr>
          <w:rFonts w:ascii="Arial Narrow" w:hAnsi="Arial Narrow"/>
          <w:lang w:val="en-US"/>
        </w:rPr>
        <w:tab/>
        <w:t>from: January 2009</w:t>
      </w:r>
      <w:r w:rsidRPr="00AC3DB6">
        <w:rPr>
          <w:rFonts w:ascii="Arial Narrow" w:hAnsi="Arial Narrow"/>
          <w:lang w:val="en-US"/>
        </w:rPr>
        <w:tab/>
      </w:r>
      <w:r w:rsidRPr="00AC3DB6">
        <w:rPr>
          <w:rFonts w:ascii="Arial Narrow" w:hAnsi="Arial Narrow"/>
          <w:lang w:val="en-US"/>
        </w:rPr>
        <w:tab/>
        <w:t>until: December 2011</w:t>
      </w:r>
      <w:r w:rsidRPr="00AC3DB6">
        <w:rPr>
          <w:rFonts w:ascii="Arial Narrow" w:hAnsi="Arial Narrow"/>
          <w:lang w:val="en-US"/>
        </w:rPr>
        <w:tab/>
      </w:r>
      <w:r w:rsidRPr="00AC3DB6">
        <w:rPr>
          <w:rFonts w:ascii="Arial Narrow" w:hAnsi="Arial Narrow"/>
          <w:lang w:val="en-US"/>
        </w:rPr>
        <w:tab/>
        <w:t xml:space="preserve"> </w:t>
      </w:r>
    </w:p>
    <w:p w14:paraId="3078C24F"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Principal Investigators: </w:t>
      </w:r>
      <w:r w:rsidRPr="00AC3DB6">
        <w:rPr>
          <w:rFonts w:ascii="Arial Narrow" w:hAnsi="Arial Narrow"/>
          <w:b/>
          <w:u w:val="single"/>
          <w:lang w:val="en-US"/>
        </w:rPr>
        <w:t>Jean Bragard</w:t>
      </w:r>
      <w:r w:rsidRPr="00AC3DB6">
        <w:rPr>
          <w:rFonts w:ascii="Arial Narrow" w:hAnsi="Arial Narrow"/>
          <w:lang w:val="en-US"/>
        </w:rPr>
        <w:t xml:space="preserve"> (UNAV) and Blas Echebarria (UPC).</w:t>
      </w:r>
    </w:p>
    <w:p w14:paraId="23C32FA3" w14:textId="77777777" w:rsidR="003B57AE" w:rsidRDefault="003B57AE" w:rsidP="003B57AE">
      <w:pPr>
        <w:ind w:firstLine="360"/>
        <w:jc w:val="both"/>
        <w:rPr>
          <w:rFonts w:ascii="Arial Narrow" w:hAnsi="Arial Narrow"/>
          <w:lang w:val="en-US"/>
        </w:rPr>
      </w:pPr>
      <w:r w:rsidRPr="00AC3DB6">
        <w:rPr>
          <w:rFonts w:ascii="Arial Narrow" w:hAnsi="Arial Narrow"/>
          <w:lang w:val="en-US"/>
        </w:rPr>
        <w:t>Number of researchers:  3+3</w:t>
      </w:r>
    </w:p>
    <w:p w14:paraId="3DF1C0B6" w14:textId="0B9D5BB0" w:rsidR="00C37FA7" w:rsidRDefault="00C37FA7" w:rsidP="003B57AE">
      <w:pPr>
        <w:ind w:firstLine="360"/>
        <w:jc w:val="both"/>
        <w:rPr>
          <w:rFonts w:ascii="Arial Narrow" w:hAnsi="Arial Narrow"/>
          <w:lang w:val="en-US"/>
        </w:rPr>
      </w:pPr>
      <w:r w:rsidRPr="00C37FA7">
        <w:rPr>
          <w:rFonts w:ascii="Arial Narrow" w:hAnsi="Arial Narrow"/>
          <w:b/>
          <w:lang w:val="en-US"/>
        </w:rPr>
        <w:t>BUDGET</w:t>
      </w:r>
      <w:r>
        <w:rPr>
          <w:rFonts w:ascii="Arial Narrow" w:hAnsi="Arial Narrow"/>
          <w:lang w:val="en-US"/>
        </w:rPr>
        <w:t xml:space="preserve">: approx. </w:t>
      </w:r>
      <w:r w:rsidR="000A301E">
        <w:rPr>
          <w:rFonts w:ascii="Arial Narrow" w:hAnsi="Arial Narrow"/>
          <w:lang w:val="en-US"/>
        </w:rPr>
        <w:t>$40,000.</w:t>
      </w:r>
    </w:p>
    <w:p w14:paraId="3C10D64A" w14:textId="77777777" w:rsidR="000A301E" w:rsidRPr="00AC3DB6" w:rsidRDefault="000A301E" w:rsidP="000A301E">
      <w:pPr>
        <w:ind w:firstLine="360"/>
        <w:jc w:val="both"/>
        <w:rPr>
          <w:rFonts w:ascii="Arial Narrow" w:hAnsi="Arial Narrow"/>
          <w:lang w:val="en-US"/>
        </w:rPr>
      </w:pPr>
      <w:r>
        <w:rPr>
          <w:rFonts w:ascii="Arial Narrow" w:hAnsi="Arial Narrow"/>
          <w:lang w:val="en-US"/>
        </w:rPr>
        <w:t xml:space="preserve">Role: </w:t>
      </w:r>
      <w:r w:rsidRPr="00E071E3">
        <w:rPr>
          <w:rFonts w:ascii="Arial Narrow" w:hAnsi="Arial Narrow"/>
          <w:b/>
          <w:lang w:val="en-US"/>
        </w:rPr>
        <w:t>co-PI</w:t>
      </w:r>
      <w:r>
        <w:rPr>
          <w:rFonts w:ascii="Arial Narrow" w:hAnsi="Arial Narrow"/>
          <w:lang w:val="en-US"/>
        </w:rPr>
        <w:t xml:space="preserve"> </w:t>
      </w:r>
    </w:p>
    <w:p w14:paraId="12073903" w14:textId="77777777" w:rsidR="003B57AE" w:rsidRPr="00AC3DB6" w:rsidRDefault="003B57AE" w:rsidP="000A301E">
      <w:pPr>
        <w:jc w:val="both"/>
        <w:rPr>
          <w:rFonts w:ascii="Arial Narrow" w:hAnsi="Arial Narrow"/>
          <w:lang w:val="en-US"/>
        </w:rPr>
      </w:pPr>
    </w:p>
    <w:p w14:paraId="3A22F5CB" w14:textId="77777777" w:rsidR="003B57AE" w:rsidRPr="00AC3DB6" w:rsidRDefault="003B57AE" w:rsidP="003B57AE">
      <w:pPr>
        <w:numPr>
          <w:ilvl w:val="0"/>
          <w:numId w:val="19"/>
        </w:numPr>
        <w:tabs>
          <w:tab w:val="left" w:pos="360"/>
        </w:tabs>
        <w:jc w:val="both"/>
        <w:rPr>
          <w:rFonts w:ascii="Arial Narrow" w:hAnsi="Arial Narrow"/>
          <w:lang w:val="en-US"/>
        </w:rPr>
      </w:pPr>
      <w:r w:rsidRPr="00AC3DB6">
        <w:rPr>
          <w:rFonts w:ascii="Arial Narrow" w:hAnsi="Arial Narrow"/>
          <w:b/>
          <w:lang w:val="en-US"/>
        </w:rPr>
        <w:t xml:space="preserve">The role of anatomical structure in ventricular and atrial arrhythmias. (NSF TG-IBN050000N) </w:t>
      </w:r>
      <w:r w:rsidRPr="00AC3DB6">
        <w:rPr>
          <w:rFonts w:ascii="Arial Narrow" w:hAnsi="Arial Narrow"/>
          <w:lang w:val="en-US"/>
        </w:rPr>
        <w:t xml:space="preserve"> </w:t>
      </w:r>
    </w:p>
    <w:p w14:paraId="6A3C2E15"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Sponsored by:  </w:t>
      </w:r>
      <w:proofErr w:type="spellStart"/>
      <w:r w:rsidRPr="00AC3DB6">
        <w:rPr>
          <w:rFonts w:ascii="Arial Narrow" w:hAnsi="Arial Narrow"/>
          <w:lang w:val="en-US"/>
        </w:rPr>
        <w:t>Teragrid</w:t>
      </w:r>
      <w:proofErr w:type="spellEnd"/>
      <w:r w:rsidRPr="00AC3DB6">
        <w:rPr>
          <w:rFonts w:ascii="Arial Narrow" w:hAnsi="Arial Narrow"/>
          <w:lang w:val="en-US"/>
        </w:rPr>
        <w:t xml:space="preserve"> Computing (NSF, USA)    </w:t>
      </w:r>
    </w:p>
    <w:p w14:paraId="21C0C475"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Participants:   Univ. Cornell, U. </w:t>
      </w:r>
      <w:proofErr w:type="gramStart"/>
      <w:r w:rsidRPr="00AC3DB6">
        <w:rPr>
          <w:rFonts w:ascii="Arial Narrow" w:hAnsi="Arial Narrow"/>
          <w:lang w:val="en-US"/>
        </w:rPr>
        <w:t>Rochester</w:t>
      </w:r>
      <w:proofErr w:type="gramEnd"/>
      <w:r w:rsidRPr="00AC3DB6">
        <w:rPr>
          <w:rFonts w:ascii="Arial Narrow" w:hAnsi="Arial Narrow"/>
          <w:lang w:val="en-US"/>
        </w:rPr>
        <w:t xml:space="preserve"> and Univ. Navarra </w:t>
      </w:r>
    </w:p>
    <w:p w14:paraId="7B3D7466"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Duration </w:t>
      </w:r>
      <w:r w:rsidRPr="00AC3DB6">
        <w:rPr>
          <w:rFonts w:ascii="Arial Narrow" w:hAnsi="Arial Narrow"/>
          <w:lang w:val="en-US"/>
        </w:rPr>
        <w:tab/>
        <w:t>from: January 2010</w:t>
      </w:r>
      <w:r w:rsidRPr="00AC3DB6">
        <w:rPr>
          <w:rFonts w:ascii="Arial Narrow" w:hAnsi="Arial Narrow"/>
          <w:lang w:val="en-US"/>
        </w:rPr>
        <w:tab/>
      </w:r>
      <w:r w:rsidRPr="00AC3DB6">
        <w:rPr>
          <w:rFonts w:ascii="Arial Narrow" w:hAnsi="Arial Narrow"/>
          <w:lang w:val="en-US"/>
        </w:rPr>
        <w:tab/>
        <w:t>until: August 2014</w:t>
      </w:r>
      <w:r w:rsidRPr="00AC3DB6">
        <w:rPr>
          <w:rFonts w:ascii="Arial Narrow" w:hAnsi="Arial Narrow"/>
          <w:lang w:val="en-US"/>
        </w:rPr>
        <w:tab/>
      </w:r>
      <w:r w:rsidRPr="00AC3DB6">
        <w:rPr>
          <w:rFonts w:ascii="Arial Narrow" w:hAnsi="Arial Narrow"/>
          <w:lang w:val="en-US"/>
        </w:rPr>
        <w:tab/>
        <w:t xml:space="preserve"> </w:t>
      </w:r>
    </w:p>
    <w:p w14:paraId="7FA75A39"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Principal Investigators: </w:t>
      </w:r>
      <w:r w:rsidRPr="00AC3DB6">
        <w:rPr>
          <w:rFonts w:ascii="Arial Narrow" w:hAnsi="Arial Narrow"/>
          <w:b/>
          <w:u w:val="single"/>
          <w:lang w:val="en-US"/>
        </w:rPr>
        <w:t>Elizabeth Cherry</w:t>
      </w:r>
      <w:r w:rsidRPr="00AC3DB6">
        <w:rPr>
          <w:rFonts w:ascii="Arial Narrow" w:hAnsi="Arial Narrow"/>
          <w:lang w:val="en-US"/>
        </w:rPr>
        <w:t xml:space="preserve"> (Rochester), J. Bragard (Co-PI, UNAV) and F.H. Fenton (co-PI, Cornell).</w:t>
      </w:r>
    </w:p>
    <w:p w14:paraId="523D2F92" w14:textId="77777777" w:rsidR="003B57AE" w:rsidRDefault="003B57AE" w:rsidP="003B57AE">
      <w:pPr>
        <w:ind w:firstLine="360"/>
        <w:jc w:val="both"/>
        <w:rPr>
          <w:rFonts w:ascii="Arial Narrow" w:hAnsi="Arial Narrow"/>
          <w:lang w:val="en-US"/>
        </w:rPr>
      </w:pPr>
      <w:r w:rsidRPr="00AC3DB6">
        <w:rPr>
          <w:rFonts w:ascii="Arial Narrow" w:hAnsi="Arial Narrow"/>
          <w:lang w:val="en-US"/>
        </w:rPr>
        <w:t>Number of researchers:  3</w:t>
      </w:r>
    </w:p>
    <w:p w14:paraId="4CFF73E1" w14:textId="779C4E7E" w:rsidR="00C37FA7" w:rsidRDefault="00C37FA7" w:rsidP="003B57AE">
      <w:pPr>
        <w:ind w:firstLine="360"/>
        <w:jc w:val="both"/>
        <w:rPr>
          <w:rFonts w:ascii="Arial Narrow" w:hAnsi="Arial Narrow"/>
          <w:lang w:val="en-US"/>
        </w:rPr>
      </w:pPr>
      <w:r w:rsidRPr="00C37FA7">
        <w:rPr>
          <w:rFonts w:ascii="Arial Narrow" w:hAnsi="Arial Narrow"/>
          <w:b/>
          <w:lang w:val="en-US"/>
        </w:rPr>
        <w:t>BUDGET</w:t>
      </w:r>
      <w:r>
        <w:rPr>
          <w:rFonts w:ascii="Arial Narrow" w:hAnsi="Arial Narrow"/>
          <w:lang w:val="en-US"/>
        </w:rPr>
        <w:t>: CPU hours in the thousands</w:t>
      </w:r>
    </w:p>
    <w:p w14:paraId="30967980" w14:textId="388F84FF" w:rsidR="000A301E" w:rsidRPr="00AC3DB6" w:rsidRDefault="000A301E" w:rsidP="000A301E">
      <w:pPr>
        <w:ind w:firstLine="360"/>
        <w:jc w:val="both"/>
        <w:rPr>
          <w:rFonts w:ascii="Arial Narrow" w:hAnsi="Arial Narrow"/>
          <w:lang w:val="en-US"/>
        </w:rPr>
      </w:pPr>
      <w:r>
        <w:rPr>
          <w:rFonts w:ascii="Arial Narrow" w:hAnsi="Arial Narrow"/>
          <w:lang w:val="en-US"/>
        </w:rPr>
        <w:t xml:space="preserve">Role: </w:t>
      </w:r>
      <w:r w:rsidRPr="00E071E3">
        <w:rPr>
          <w:rFonts w:ascii="Arial Narrow" w:hAnsi="Arial Narrow"/>
          <w:b/>
          <w:lang w:val="en-US"/>
        </w:rPr>
        <w:t>co-PI</w:t>
      </w:r>
      <w:r>
        <w:rPr>
          <w:rFonts w:ascii="Arial Narrow" w:hAnsi="Arial Narrow"/>
          <w:lang w:val="en-US"/>
        </w:rPr>
        <w:t xml:space="preserve"> </w:t>
      </w:r>
    </w:p>
    <w:p w14:paraId="1056DF6A" w14:textId="77777777" w:rsidR="003B57AE" w:rsidRPr="00AC3DB6" w:rsidRDefault="003B57AE" w:rsidP="003B57AE">
      <w:pPr>
        <w:ind w:firstLine="360"/>
        <w:jc w:val="both"/>
        <w:rPr>
          <w:rFonts w:ascii="Arial Narrow" w:hAnsi="Arial Narrow"/>
          <w:lang w:val="en-US"/>
        </w:rPr>
      </w:pPr>
    </w:p>
    <w:p w14:paraId="6FC5A425" w14:textId="77777777" w:rsidR="003B57AE" w:rsidRPr="00AC3DB6" w:rsidRDefault="003B57AE" w:rsidP="003B57AE">
      <w:pPr>
        <w:numPr>
          <w:ilvl w:val="0"/>
          <w:numId w:val="19"/>
        </w:numPr>
        <w:tabs>
          <w:tab w:val="left" w:pos="360"/>
        </w:tabs>
        <w:jc w:val="both"/>
        <w:rPr>
          <w:rFonts w:ascii="Arial Narrow" w:hAnsi="Arial Narrow"/>
          <w:lang w:val="en-US"/>
        </w:rPr>
      </w:pPr>
      <w:r w:rsidRPr="009D1938">
        <w:rPr>
          <w:rFonts w:ascii="Arial Narrow" w:hAnsi="Arial Narrow"/>
          <w:b/>
          <w:lang w:val="es-ES"/>
        </w:rPr>
        <w:t xml:space="preserve">Modelización de Dinámica Cardíaca y su Potencial Control. </w:t>
      </w:r>
      <w:r w:rsidRPr="00AC3DB6">
        <w:rPr>
          <w:rFonts w:ascii="Arial Narrow" w:hAnsi="Arial Narrow"/>
          <w:b/>
          <w:lang w:val="en-US"/>
        </w:rPr>
        <w:t xml:space="preserve">(FIS2011-28820-C02-02) </w:t>
      </w:r>
      <w:r w:rsidRPr="00AC3DB6">
        <w:rPr>
          <w:rFonts w:ascii="Arial Narrow" w:hAnsi="Arial Narrow"/>
          <w:lang w:val="en-US"/>
        </w:rPr>
        <w:t xml:space="preserve"> </w:t>
      </w:r>
    </w:p>
    <w:p w14:paraId="0C3719F4"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Sponsored by:  Ministry of Education and Science (Spain)    </w:t>
      </w:r>
    </w:p>
    <w:p w14:paraId="38EB5885" w14:textId="77777777" w:rsidR="003B57AE" w:rsidRPr="009D1938" w:rsidRDefault="003B57AE" w:rsidP="003B57AE">
      <w:pPr>
        <w:ind w:left="360"/>
        <w:jc w:val="both"/>
        <w:rPr>
          <w:rFonts w:ascii="Arial Narrow" w:hAnsi="Arial Narrow"/>
          <w:lang w:val="es-ES"/>
        </w:rPr>
      </w:pPr>
      <w:proofErr w:type="spellStart"/>
      <w:r w:rsidRPr="009D1938">
        <w:rPr>
          <w:rFonts w:ascii="Arial Narrow" w:hAnsi="Arial Narrow"/>
          <w:lang w:val="es-ES"/>
        </w:rPr>
        <w:t>Participants</w:t>
      </w:r>
      <w:proofErr w:type="spellEnd"/>
      <w:r w:rsidRPr="009D1938">
        <w:rPr>
          <w:rFonts w:ascii="Arial Narrow" w:hAnsi="Arial Narrow"/>
          <w:lang w:val="es-ES"/>
        </w:rPr>
        <w:t>:   Univ. de Navarra and U. Politécnica de Cataluña (</w:t>
      </w:r>
      <w:proofErr w:type="spellStart"/>
      <w:r w:rsidRPr="009D1938">
        <w:rPr>
          <w:rFonts w:ascii="Arial Narrow" w:hAnsi="Arial Narrow"/>
          <w:lang w:val="es-ES"/>
        </w:rPr>
        <w:t>Spain</w:t>
      </w:r>
      <w:proofErr w:type="spellEnd"/>
      <w:r w:rsidRPr="009D1938">
        <w:rPr>
          <w:rFonts w:ascii="Arial Narrow" w:hAnsi="Arial Narrow"/>
          <w:lang w:val="es-ES"/>
        </w:rPr>
        <w:t xml:space="preserve">) </w:t>
      </w:r>
    </w:p>
    <w:p w14:paraId="37AFA69B"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Duration </w:t>
      </w:r>
      <w:r w:rsidRPr="00AC3DB6">
        <w:rPr>
          <w:rFonts w:ascii="Arial Narrow" w:hAnsi="Arial Narrow"/>
          <w:lang w:val="en-US"/>
        </w:rPr>
        <w:tab/>
        <w:t>from: January 2012</w:t>
      </w:r>
      <w:r w:rsidRPr="00AC3DB6">
        <w:rPr>
          <w:rFonts w:ascii="Arial Narrow" w:hAnsi="Arial Narrow"/>
          <w:lang w:val="en-US"/>
        </w:rPr>
        <w:tab/>
      </w:r>
      <w:r w:rsidRPr="00AC3DB6">
        <w:rPr>
          <w:rFonts w:ascii="Arial Narrow" w:hAnsi="Arial Narrow"/>
          <w:lang w:val="en-US"/>
        </w:rPr>
        <w:tab/>
        <w:t>until: June 2016</w:t>
      </w:r>
      <w:r w:rsidRPr="00AC3DB6">
        <w:rPr>
          <w:rFonts w:ascii="Arial Narrow" w:hAnsi="Arial Narrow"/>
          <w:lang w:val="en-US"/>
        </w:rPr>
        <w:tab/>
      </w:r>
      <w:r w:rsidRPr="00AC3DB6">
        <w:rPr>
          <w:rFonts w:ascii="Arial Narrow" w:hAnsi="Arial Narrow"/>
          <w:lang w:val="en-US"/>
        </w:rPr>
        <w:tab/>
        <w:t xml:space="preserve"> </w:t>
      </w:r>
    </w:p>
    <w:p w14:paraId="68975C4D"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Principal Investigators: </w:t>
      </w:r>
      <w:r w:rsidRPr="00AC3DB6">
        <w:rPr>
          <w:rFonts w:ascii="Arial Narrow" w:hAnsi="Arial Narrow"/>
          <w:b/>
          <w:u w:val="single"/>
          <w:lang w:val="en-US"/>
        </w:rPr>
        <w:t>Jean Bragard</w:t>
      </w:r>
      <w:r w:rsidRPr="00AC3DB6">
        <w:rPr>
          <w:rFonts w:ascii="Arial Narrow" w:hAnsi="Arial Narrow"/>
          <w:lang w:val="en-US"/>
        </w:rPr>
        <w:t xml:space="preserve"> (UNAV) and Blas Echebarria (UPC).</w:t>
      </w:r>
    </w:p>
    <w:p w14:paraId="11BCE791" w14:textId="77777777" w:rsidR="003B57AE" w:rsidRDefault="003B57AE" w:rsidP="003B57AE">
      <w:pPr>
        <w:ind w:firstLine="360"/>
        <w:jc w:val="both"/>
        <w:rPr>
          <w:rFonts w:ascii="Arial Narrow" w:hAnsi="Arial Narrow"/>
          <w:lang w:val="en-US"/>
        </w:rPr>
      </w:pPr>
      <w:r w:rsidRPr="00AC3DB6">
        <w:rPr>
          <w:rFonts w:ascii="Arial Narrow" w:hAnsi="Arial Narrow"/>
          <w:lang w:val="en-US"/>
        </w:rPr>
        <w:t>Number of researchers:  3+4</w:t>
      </w:r>
    </w:p>
    <w:p w14:paraId="70FEE31D" w14:textId="133A232B" w:rsidR="00C37FA7" w:rsidRDefault="00C37FA7" w:rsidP="00C37FA7">
      <w:pPr>
        <w:ind w:firstLine="360"/>
        <w:jc w:val="both"/>
        <w:rPr>
          <w:rFonts w:ascii="Arial Narrow" w:hAnsi="Arial Narrow"/>
          <w:lang w:val="en-US"/>
        </w:rPr>
      </w:pPr>
      <w:r w:rsidRPr="00C37FA7">
        <w:rPr>
          <w:rFonts w:ascii="Arial Narrow" w:hAnsi="Arial Narrow"/>
          <w:b/>
          <w:lang w:val="en-US"/>
        </w:rPr>
        <w:t>BUDGET</w:t>
      </w:r>
      <w:r>
        <w:rPr>
          <w:rFonts w:ascii="Arial Narrow" w:hAnsi="Arial Narrow"/>
          <w:lang w:val="en-US"/>
        </w:rPr>
        <w:t xml:space="preserve">: approx. </w:t>
      </w:r>
      <w:r w:rsidR="000A301E">
        <w:rPr>
          <w:rFonts w:ascii="Arial Narrow" w:hAnsi="Arial Narrow"/>
          <w:lang w:val="en-US"/>
        </w:rPr>
        <w:t>$40,000.</w:t>
      </w:r>
    </w:p>
    <w:p w14:paraId="346B4B72" w14:textId="6DE78CDC" w:rsidR="000A301E" w:rsidRPr="00AC3DB6" w:rsidRDefault="000A301E" w:rsidP="000A301E">
      <w:pPr>
        <w:ind w:firstLine="360"/>
        <w:jc w:val="both"/>
        <w:rPr>
          <w:rFonts w:ascii="Arial Narrow" w:hAnsi="Arial Narrow"/>
          <w:lang w:val="en-US"/>
        </w:rPr>
      </w:pPr>
      <w:r>
        <w:rPr>
          <w:rFonts w:ascii="Arial Narrow" w:hAnsi="Arial Narrow"/>
          <w:lang w:val="en-US"/>
        </w:rPr>
        <w:t xml:space="preserve">Role: </w:t>
      </w:r>
      <w:r w:rsidRPr="00E071E3">
        <w:rPr>
          <w:rFonts w:ascii="Arial Narrow" w:hAnsi="Arial Narrow"/>
          <w:b/>
          <w:lang w:val="en-US"/>
        </w:rPr>
        <w:t>co-PI</w:t>
      </w:r>
      <w:r>
        <w:rPr>
          <w:rFonts w:ascii="Arial Narrow" w:hAnsi="Arial Narrow"/>
          <w:lang w:val="en-US"/>
        </w:rPr>
        <w:t xml:space="preserve"> </w:t>
      </w:r>
    </w:p>
    <w:p w14:paraId="170C673E" w14:textId="77777777" w:rsidR="003B57AE" w:rsidRPr="00AC3DB6" w:rsidRDefault="003B57AE" w:rsidP="003B57AE">
      <w:pPr>
        <w:ind w:firstLine="360"/>
        <w:jc w:val="both"/>
        <w:rPr>
          <w:rFonts w:ascii="Arial Narrow" w:hAnsi="Arial Narrow"/>
          <w:lang w:val="en-US"/>
        </w:rPr>
      </w:pPr>
    </w:p>
    <w:p w14:paraId="51E16687" w14:textId="77777777" w:rsidR="003B57AE" w:rsidRPr="00AC3DB6" w:rsidRDefault="003B57AE" w:rsidP="003B57AE">
      <w:pPr>
        <w:numPr>
          <w:ilvl w:val="0"/>
          <w:numId w:val="19"/>
        </w:numPr>
        <w:tabs>
          <w:tab w:val="left" w:pos="360"/>
        </w:tabs>
        <w:jc w:val="both"/>
        <w:rPr>
          <w:rFonts w:ascii="Arial Narrow" w:hAnsi="Arial Narrow"/>
          <w:lang w:val="en-US"/>
        </w:rPr>
      </w:pPr>
      <w:r w:rsidRPr="00D95937">
        <w:rPr>
          <w:rFonts w:ascii="Arial Narrow" w:hAnsi="Arial Narrow"/>
          <w:b/>
          <w:lang w:val="es-ES"/>
        </w:rPr>
        <w:t xml:space="preserve">Desarrollo y </w:t>
      </w:r>
      <w:proofErr w:type="spellStart"/>
      <w:r w:rsidRPr="00D95937">
        <w:rPr>
          <w:rFonts w:ascii="Arial Narrow" w:hAnsi="Arial Narrow"/>
          <w:b/>
          <w:lang w:val="es-ES"/>
        </w:rPr>
        <w:t>Aplicacion</w:t>
      </w:r>
      <w:proofErr w:type="spellEnd"/>
      <w:r w:rsidRPr="00D95937">
        <w:rPr>
          <w:rFonts w:ascii="Arial Narrow" w:hAnsi="Arial Narrow"/>
          <w:b/>
          <w:lang w:val="es-ES"/>
        </w:rPr>
        <w:t xml:space="preserve"> de Modelos de Miocitos Auricular para Investigar Mecanismos que Confieren a los Pacientes un Mayor Riesgo de </w:t>
      </w:r>
      <w:proofErr w:type="spellStart"/>
      <w:r w:rsidRPr="00D95937">
        <w:rPr>
          <w:rFonts w:ascii="Arial Narrow" w:hAnsi="Arial Narrow"/>
          <w:b/>
          <w:lang w:val="es-ES"/>
        </w:rPr>
        <w:t>Fibrilacion</w:t>
      </w:r>
      <w:proofErr w:type="spellEnd"/>
      <w:r w:rsidRPr="00D95937">
        <w:rPr>
          <w:rFonts w:ascii="Arial Narrow" w:hAnsi="Arial Narrow"/>
          <w:b/>
          <w:lang w:val="es-ES"/>
        </w:rPr>
        <w:t xml:space="preserve"> Auricular. </w:t>
      </w:r>
      <w:r w:rsidRPr="00AC3DB6">
        <w:rPr>
          <w:rFonts w:ascii="Arial Narrow" w:hAnsi="Arial Narrow"/>
          <w:b/>
          <w:lang w:val="en-US"/>
        </w:rPr>
        <w:t xml:space="preserve">(SAF2014-58286-C2-2-R) </w:t>
      </w:r>
      <w:r w:rsidRPr="00AC3DB6">
        <w:rPr>
          <w:rFonts w:ascii="Arial Narrow" w:hAnsi="Arial Narrow"/>
          <w:lang w:val="en-US"/>
        </w:rPr>
        <w:t xml:space="preserve"> </w:t>
      </w:r>
    </w:p>
    <w:p w14:paraId="4F271AF0"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Sponsored by:  Ministry of Economy and Competitivity (Spain)    </w:t>
      </w:r>
    </w:p>
    <w:p w14:paraId="2A41577C" w14:textId="77777777" w:rsidR="003B57AE" w:rsidRPr="009D1938" w:rsidRDefault="003B57AE" w:rsidP="003B57AE">
      <w:pPr>
        <w:ind w:left="360"/>
        <w:jc w:val="both"/>
        <w:rPr>
          <w:rFonts w:ascii="Arial Narrow" w:hAnsi="Arial Narrow"/>
          <w:lang w:val="es-ES"/>
        </w:rPr>
      </w:pPr>
      <w:proofErr w:type="spellStart"/>
      <w:r w:rsidRPr="009D1938">
        <w:rPr>
          <w:rFonts w:ascii="Arial Narrow" w:hAnsi="Arial Narrow"/>
          <w:lang w:val="es-ES"/>
        </w:rPr>
        <w:t>Participants</w:t>
      </w:r>
      <w:proofErr w:type="spellEnd"/>
      <w:r w:rsidRPr="009D1938">
        <w:rPr>
          <w:rFonts w:ascii="Arial Narrow" w:hAnsi="Arial Narrow"/>
          <w:lang w:val="es-ES"/>
        </w:rPr>
        <w:t>:   Univ. de Navarra, U. Politécnica de Cataluña, CSIC (</w:t>
      </w:r>
      <w:proofErr w:type="spellStart"/>
      <w:r w:rsidRPr="009D1938">
        <w:rPr>
          <w:rFonts w:ascii="Arial Narrow" w:hAnsi="Arial Narrow"/>
          <w:lang w:val="es-ES"/>
        </w:rPr>
        <w:t>Spain</w:t>
      </w:r>
      <w:proofErr w:type="spellEnd"/>
      <w:r w:rsidRPr="009D1938">
        <w:rPr>
          <w:rFonts w:ascii="Arial Narrow" w:hAnsi="Arial Narrow"/>
          <w:lang w:val="es-ES"/>
        </w:rPr>
        <w:t xml:space="preserve">) </w:t>
      </w:r>
    </w:p>
    <w:p w14:paraId="27C5F1E9"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Duration </w:t>
      </w:r>
      <w:r w:rsidRPr="00AC3DB6">
        <w:rPr>
          <w:rFonts w:ascii="Arial Narrow" w:hAnsi="Arial Narrow"/>
          <w:lang w:val="en-US"/>
        </w:rPr>
        <w:tab/>
        <w:t>from: January 2015</w:t>
      </w:r>
      <w:r w:rsidRPr="00AC3DB6">
        <w:rPr>
          <w:rFonts w:ascii="Arial Narrow" w:hAnsi="Arial Narrow"/>
          <w:lang w:val="en-US"/>
        </w:rPr>
        <w:tab/>
      </w:r>
      <w:r w:rsidRPr="00AC3DB6">
        <w:rPr>
          <w:rFonts w:ascii="Arial Narrow" w:hAnsi="Arial Narrow"/>
          <w:lang w:val="en-US"/>
        </w:rPr>
        <w:tab/>
        <w:t>until: December 2017</w:t>
      </w:r>
      <w:r w:rsidRPr="00AC3DB6">
        <w:rPr>
          <w:rFonts w:ascii="Arial Narrow" w:hAnsi="Arial Narrow"/>
          <w:lang w:val="en-US"/>
        </w:rPr>
        <w:tab/>
      </w:r>
      <w:r w:rsidRPr="00AC3DB6">
        <w:rPr>
          <w:rFonts w:ascii="Arial Narrow" w:hAnsi="Arial Narrow"/>
          <w:lang w:val="en-US"/>
        </w:rPr>
        <w:tab/>
        <w:t xml:space="preserve"> </w:t>
      </w:r>
    </w:p>
    <w:p w14:paraId="6FDE4485"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Principal Investigators: </w:t>
      </w:r>
      <w:r w:rsidRPr="00AC3DB6">
        <w:rPr>
          <w:rFonts w:ascii="Arial Narrow" w:hAnsi="Arial Narrow"/>
          <w:b/>
          <w:u w:val="single"/>
          <w:lang w:val="en-US"/>
        </w:rPr>
        <w:t>Leif Hove</w:t>
      </w:r>
      <w:r w:rsidRPr="00AC3DB6">
        <w:rPr>
          <w:rFonts w:ascii="Arial Narrow" w:hAnsi="Arial Narrow"/>
          <w:lang w:val="en-US"/>
        </w:rPr>
        <w:t xml:space="preserve"> (CSIC) and Blas Echebarria (UPC).</w:t>
      </w:r>
    </w:p>
    <w:p w14:paraId="3CF78A18" w14:textId="77777777" w:rsidR="003B57AE" w:rsidRDefault="003B57AE" w:rsidP="003B57AE">
      <w:pPr>
        <w:ind w:firstLine="360"/>
        <w:jc w:val="both"/>
        <w:rPr>
          <w:rFonts w:ascii="Arial Narrow" w:hAnsi="Arial Narrow"/>
          <w:lang w:val="en-US"/>
        </w:rPr>
      </w:pPr>
      <w:r w:rsidRPr="00AC3DB6">
        <w:rPr>
          <w:rFonts w:ascii="Arial Narrow" w:hAnsi="Arial Narrow"/>
          <w:lang w:val="en-US"/>
        </w:rPr>
        <w:t>Number of researchers:  6+5</w:t>
      </w:r>
    </w:p>
    <w:p w14:paraId="420C9E72" w14:textId="6BA6D726" w:rsidR="00C37FA7" w:rsidRDefault="00C37FA7" w:rsidP="00C37FA7">
      <w:pPr>
        <w:ind w:firstLine="360"/>
        <w:jc w:val="both"/>
        <w:rPr>
          <w:rFonts w:ascii="Arial Narrow" w:hAnsi="Arial Narrow"/>
          <w:lang w:val="en-US"/>
        </w:rPr>
      </w:pPr>
      <w:r w:rsidRPr="00C37FA7">
        <w:rPr>
          <w:rFonts w:ascii="Arial Narrow" w:hAnsi="Arial Narrow"/>
          <w:b/>
          <w:lang w:val="en-US"/>
        </w:rPr>
        <w:t>BUDGET</w:t>
      </w:r>
      <w:r>
        <w:rPr>
          <w:rFonts w:ascii="Arial Narrow" w:hAnsi="Arial Narrow"/>
          <w:lang w:val="en-US"/>
        </w:rPr>
        <w:t xml:space="preserve">: approx. </w:t>
      </w:r>
      <w:r w:rsidR="000A301E">
        <w:rPr>
          <w:rFonts w:ascii="Arial Narrow" w:hAnsi="Arial Narrow"/>
          <w:lang w:val="en-US"/>
        </w:rPr>
        <w:t>$30,000.</w:t>
      </w:r>
    </w:p>
    <w:p w14:paraId="6713B627" w14:textId="7DDF259A" w:rsidR="000A301E" w:rsidRDefault="000A301E" w:rsidP="000A301E">
      <w:pPr>
        <w:ind w:firstLine="360"/>
        <w:jc w:val="both"/>
        <w:rPr>
          <w:rFonts w:ascii="Arial Narrow" w:hAnsi="Arial Narrow"/>
          <w:lang w:val="en-US"/>
        </w:rPr>
      </w:pPr>
      <w:r>
        <w:rPr>
          <w:rFonts w:ascii="Arial Narrow" w:hAnsi="Arial Narrow"/>
          <w:lang w:val="en-US"/>
        </w:rPr>
        <w:t xml:space="preserve">Role: </w:t>
      </w:r>
      <w:r w:rsidRPr="00E071E3">
        <w:rPr>
          <w:rFonts w:ascii="Arial Narrow" w:hAnsi="Arial Narrow"/>
          <w:b/>
          <w:lang w:val="en-US"/>
        </w:rPr>
        <w:t>co-PI</w:t>
      </w:r>
      <w:r>
        <w:rPr>
          <w:rFonts w:ascii="Arial Narrow" w:hAnsi="Arial Narrow"/>
          <w:lang w:val="en-US"/>
        </w:rPr>
        <w:t xml:space="preserve"> </w:t>
      </w:r>
    </w:p>
    <w:p w14:paraId="1613FE25" w14:textId="77777777" w:rsidR="00DD0408" w:rsidRDefault="00DD0408" w:rsidP="000A301E">
      <w:pPr>
        <w:ind w:firstLine="360"/>
        <w:jc w:val="both"/>
        <w:rPr>
          <w:rFonts w:ascii="Arial Narrow" w:hAnsi="Arial Narrow"/>
          <w:lang w:val="en-US"/>
        </w:rPr>
      </w:pPr>
    </w:p>
    <w:p w14:paraId="6ADE7D82" w14:textId="38E417FA" w:rsidR="00DD0408" w:rsidRPr="009D1938" w:rsidRDefault="00F1274F" w:rsidP="00F1274F">
      <w:pPr>
        <w:numPr>
          <w:ilvl w:val="0"/>
          <w:numId w:val="19"/>
        </w:numPr>
        <w:tabs>
          <w:tab w:val="left" w:pos="360"/>
        </w:tabs>
        <w:jc w:val="both"/>
        <w:rPr>
          <w:rFonts w:ascii="Arial Narrow" w:hAnsi="Arial Narrow"/>
          <w:b/>
          <w:lang w:val="es-ES"/>
        </w:rPr>
      </w:pPr>
      <w:r w:rsidRPr="009D1938">
        <w:rPr>
          <w:rFonts w:ascii="Arial Narrow" w:hAnsi="Arial Narrow"/>
          <w:b/>
          <w:lang w:val="es-ES"/>
        </w:rPr>
        <w:t xml:space="preserve">Evaluación de las variaciones en la </w:t>
      </w:r>
      <w:proofErr w:type="spellStart"/>
      <w:r w:rsidRPr="009D1938">
        <w:rPr>
          <w:rFonts w:ascii="Arial Narrow" w:hAnsi="Arial Narrow"/>
          <w:b/>
          <w:lang w:val="es-ES"/>
        </w:rPr>
        <w:t>presion</w:t>
      </w:r>
      <w:proofErr w:type="spellEnd"/>
      <w:r w:rsidRPr="009D1938">
        <w:rPr>
          <w:rFonts w:ascii="Arial Narrow" w:hAnsi="Arial Narrow"/>
          <w:b/>
          <w:lang w:val="es-ES"/>
        </w:rPr>
        <w:t xml:space="preserve"> intraocular en el </w:t>
      </w:r>
      <w:proofErr w:type="spellStart"/>
      <w:r w:rsidRPr="009D1938">
        <w:rPr>
          <w:rFonts w:ascii="Arial Narrow" w:hAnsi="Arial Narrow"/>
          <w:b/>
          <w:lang w:val="es-ES"/>
        </w:rPr>
        <w:t>sindrome</w:t>
      </w:r>
      <w:proofErr w:type="spellEnd"/>
      <w:r w:rsidRPr="009D1938">
        <w:rPr>
          <w:rFonts w:ascii="Arial Narrow" w:hAnsi="Arial Narrow"/>
          <w:b/>
          <w:lang w:val="es-ES"/>
        </w:rPr>
        <w:t xml:space="preserve"> de apnea obstructiva del sueño</w:t>
      </w:r>
      <w:r w:rsidR="00DD0408" w:rsidRPr="009D1938">
        <w:rPr>
          <w:rFonts w:ascii="Arial Narrow" w:hAnsi="Arial Narrow"/>
          <w:b/>
          <w:lang w:val="es-ES"/>
        </w:rPr>
        <w:t xml:space="preserve"> </w:t>
      </w:r>
    </w:p>
    <w:p w14:paraId="6BD45F53" w14:textId="7A947EC5" w:rsidR="00DD0408" w:rsidRPr="00DD0408" w:rsidRDefault="00DD0408" w:rsidP="00DD0408">
      <w:pPr>
        <w:tabs>
          <w:tab w:val="left" w:pos="360"/>
        </w:tabs>
        <w:ind w:left="360"/>
        <w:jc w:val="both"/>
        <w:rPr>
          <w:rFonts w:ascii="Arial Narrow" w:hAnsi="Arial Narrow"/>
          <w:lang w:val="en-US"/>
        </w:rPr>
      </w:pPr>
      <w:r>
        <w:rPr>
          <w:rFonts w:ascii="Arial Narrow" w:hAnsi="Arial Narrow"/>
          <w:lang w:val="en-US"/>
        </w:rPr>
        <w:t>Sponsored by:  University of Navarra, PIUNA project</w:t>
      </w:r>
      <w:r w:rsidRPr="00DD0408">
        <w:rPr>
          <w:rFonts w:ascii="Arial Narrow" w:hAnsi="Arial Narrow"/>
          <w:lang w:val="en-US"/>
        </w:rPr>
        <w:t xml:space="preserve"> (Spain)    </w:t>
      </w:r>
    </w:p>
    <w:p w14:paraId="4D59D35C" w14:textId="199C2F6D" w:rsidR="00DD0408" w:rsidRPr="009D1938" w:rsidRDefault="00DD0408" w:rsidP="00DD0408">
      <w:pPr>
        <w:ind w:left="360"/>
        <w:jc w:val="both"/>
        <w:rPr>
          <w:rFonts w:ascii="Arial Narrow" w:hAnsi="Arial Narrow"/>
          <w:lang w:val="es-ES"/>
        </w:rPr>
      </w:pPr>
      <w:proofErr w:type="spellStart"/>
      <w:r w:rsidRPr="009D1938">
        <w:rPr>
          <w:rFonts w:ascii="Arial Narrow" w:hAnsi="Arial Narrow"/>
          <w:lang w:val="es-ES"/>
        </w:rPr>
        <w:t>Participants</w:t>
      </w:r>
      <w:proofErr w:type="spellEnd"/>
      <w:r w:rsidRPr="009D1938">
        <w:rPr>
          <w:rFonts w:ascii="Arial Narrow" w:hAnsi="Arial Narrow"/>
          <w:lang w:val="es-ES"/>
        </w:rPr>
        <w:t>:   Univ. de Navarra</w:t>
      </w:r>
      <w:r w:rsidR="00F1274F" w:rsidRPr="009D1938">
        <w:rPr>
          <w:rFonts w:ascii="Arial Narrow" w:hAnsi="Arial Narrow"/>
          <w:lang w:val="es-ES"/>
        </w:rPr>
        <w:t xml:space="preserve">, </w:t>
      </w:r>
      <w:proofErr w:type="spellStart"/>
      <w:r w:rsidR="00F1274F" w:rsidRPr="009D1938">
        <w:rPr>
          <w:rFonts w:ascii="Arial Narrow" w:hAnsi="Arial Narrow"/>
          <w:lang w:val="es-ES"/>
        </w:rPr>
        <w:t>University</w:t>
      </w:r>
      <w:proofErr w:type="spellEnd"/>
      <w:r w:rsidR="00F1274F" w:rsidRPr="009D1938">
        <w:rPr>
          <w:rFonts w:ascii="Arial Narrow" w:hAnsi="Arial Narrow"/>
          <w:lang w:val="es-ES"/>
        </w:rPr>
        <w:t xml:space="preserve"> Hospital Navarra (CUN)</w:t>
      </w:r>
    </w:p>
    <w:p w14:paraId="0A0E52F5" w14:textId="3D4BB391" w:rsidR="00DD0408" w:rsidRPr="00AC3DB6" w:rsidRDefault="00F1274F" w:rsidP="00DD0408">
      <w:pPr>
        <w:ind w:left="360"/>
        <w:jc w:val="both"/>
        <w:rPr>
          <w:rFonts w:ascii="Arial Narrow" w:hAnsi="Arial Narrow"/>
          <w:lang w:val="en-US"/>
        </w:rPr>
      </w:pPr>
      <w:r>
        <w:rPr>
          <w:rFonts w:ascii="Arial Narrow" w:hAnsi="Arial Narrow"/>
          <w:lang w:val="en-US"/>
        </w:rPr>
        <w:t xml:space="preserve">Duration </w:t>
      </w:r>
      <w:r>
        <w:rPr>
          <w:rFonts w:ascii="Arial Narrow" w:hAnsi="Arial Narrow"/>
          <w:lang w:val="en-US"/>
        </w:rPr>
        <w:tab/>
        <w:t>from: September</w:t>
      </w:r>
      <w:r w:rsidR="00DD0408" w:rsidRPr="00AC3DB6">
        <w:rPr>
          <w:rFonts w:ascii="Arial Narrow" w:hAnsi="Arial Narrow"/>
          <w:lang w:val="en-US"/>
        </w:rPr>
        <w:t xml:space="preserve"> 201</w:t>
      </w:r>
      <w:r w:rsidR="00DD0408">
        <w:rPr>
          <w:rFonts w:ascii="Arial Narrow" w:hAnsi="Arial Narrow"/>
          <w:lang w:val="en-US"/>
        </w:rPr>
        <w:t>6</w:t>
      </w:r>
      <w:r>
        <w:rPr>
          <w:rFonts w:ascii="Arial Narrow" w:hAnsi="Arial Narrow"/>
          <w:lang w:val="en-US"/>
        </w:rPr>
        <w:tab/>
      </w:r>
      <w:r>
        <w:rPr>
          <w:rFonts w:ascii="Arial Narrow" w:hAnsi="Arial Narrow"/>
          <w:lang w:val="en-US"/>
        </w:rPr>
        <w:tab/>
      </w:r>
      <w:proofErr w:type="spellStart"/>
      <w:proofErr w:type="gramStart"/>
      <w:r>
        <w:rPr>
          <w:rFonts w:ascii="Arial Narrow" w:hAnsi="Arial Narrow"/>
          <w:lang w:val="en-US"/>
        </w:rPr>
        <w:t>until:September</w:t>
      </w:r>
      <w:proofErr w:type="spellEnd"/>
      <w:proofErr w:type="gramEnd"/>
      <w:r>
        <w:rPr>
          <w:rFonts w:ascii="Arial Narrow" w:hAnsi="Arial Narrow"/>
          <w:lang w:val="en-US"/>
        </w:rPr>
        <w:t xml:space="preserve"> </w:t>
      </w:r>
      <w:r w:rsidR="00DD0408" w:rsidRPr="00AC3DB6">
        <w:rPr>
          <w:rFonts w:ascii="Arial Narrow" w:hAnsi="Arial Narrow"/>
          <w:lang w:val="en-US"/>
        </w:rPr>
        <w:t>201</w:t>
      </w:r>
      <w:r>
        <w:rPr>
          <w:rFonts w:ascii="Arial Narrow" w:hAnsi="Arial Narrow"/>
          <w:lang w:val="en-US"/>
        </w:rPr>
        <w:t>7</w:t>
      </w:r>
      <w:r w:rsidR="00DD0408" w:rsidRPr="00AC3DB6">
        <w:rPr>
          <w:rFonts w:ascii="Arial Narrow" w:hAnsi="Arial Narrow"/>
          <w:lang w:val="en-US"/>
        </w:rPr>
        <w:tab/>
      </w:r>
      <w:r w:rsidR="00DD0408" w:rsidRPr="00AC3DB6">
        <w:rPr>
          <w:rFonts w:ascii="Arial Narrow" w:hAnsi="Arial Narrow"/>
          <w:lang w:val="en-US"/>
        </w:rPr>
        <w:tab/>
        <w:t xml:space="preserve"> </w:t>
      </w:r>
    </w:p>
    <w:p w14:paraId="62912F02" w14:textId="2940C8F3" w:rsidR="00DD0408" w:rsidRPr="009D1938" w:rsidRDefault="00DD0408" w:rsidP="00DD0408">
      <w:pPr>
        <w:ind w:left="360"/>
        <w:jc w:val="both"/>
        <w:rPr>
          <w:rFonts w:ascii="Arial Narrow" w:hAnsi="Arial Narrow"/>
          <w:b/>
          <w:u w:val="single"/>
          <w:lang w:val="es-ES"/>
        </w:rPr>
      </w:pPr>
      <w:r w:rsidRPr="009D1938">
        <w:rPr>
          <w:rFonts w:ascii="Arial Narrow" w:hAnsi="Arial Narrow"/>
          <w:lang w:val="es-ES"/>
        </w:rPr>
        <w:t xml:space="preserve">Principal </w:t>
      </w:r>
      <w:proofErr w:type="spellStart"/>
      <w:r w:rsidRPr="009D1938">
        <w:rPr>
          <w:rFonts w:ascii="Arial Narrow" w:hAnsi="Arial Narrow"/>
          <w:lang w:val="es-ES"/>
        </w:rPr>
        <w:t>Investigators</w:t>
      </w:r>
      <w:proofErr w:type="spellEnd"/>
      <w:r w:rsidRPr="009D1938">
        <w:rPr>
          <w:rFonts w:ascii="Arial Narrow" w:hAnsi="Arial Narrow"/>
          <w:lang w:val="es-ES"/>
        </w:rPr>
        <w:t xml:space="preserve">: </w:t>
      </w:r>
      <w:r w:rsidRPr="009D1938">
        <w:rPr>
          <w:rFonts w:ascii="Arial Narrow" w:hAnsi="Arial Narrow"/>
          <w:b/>
          <w:u w:val="single"/>
          <w:lang w:val="es-ES"/>
        </w:rPr>
        <w:t>Elena Carnero</w:t>
      </w:r>
      <w:r w:rsidRPr="009D1938">
        <w:rPr>
          <w:rFonts w:ascii="Arial Narrow" w:hAnsi="Arial Narrow"/>
          <w:lang w:val="es-ES"/>
        </w:rPr>
        <w:t xml:space="preserve"> (UNAV).</w:t>
      </w:r>
    </w:p>
    <w:p w14:paraId="76C54DCB" w14:textId="4B7F2A46" w:rsidR="00DD0408" w:rsidRDefault="00DD0408" w:rsidP="00DD0408">
      <w:pPr>
        <w:ind w:firstLine="360"/>
        <w:jc w:val="both"/>
        <w:rPr>
          <w:rFonts w:ascii="Arial Narrow" w:hAnsi="Arial Narrow"/>
          <w:lang w:val="en-US"/>
        </w:rPr>
      </w:pPr>
      <w:r>
        <w:rPr>
          <w:rFonts w:ascii="Arial Narrow" w:hAnsi="Arial Narrow"/>
          <w:lang w:val="en-US"/>
        </w:rPr>
        <w:lastRenderedPageBreak/>
        <w:t>Number of researchers:  4</w:t>
      </w:r>
    </w:p>
    <w:p w14:paraId="0A465E6F" w14:textId="1A0A77F3" w:rsidR="00DD0408" w:rsidRDefault="00DD0408" w:rsidP="00DD0408">
      <w:pPr>
        <w:ind w:firstLine="360"/>
        <w:jc w:val="both"/>
        <w:rPr>
          <w:rFonts w:ascii="Arial Narrow" w:hAnsi="Arial Narrow"/>
          <w:lang w:val="en-US"/>
        </w:rPr>
      </w:pPr>
      <w:r w:rsidRPr="00C37FA7">
        <w:rPr>
          <w:rFonts w:ascii="Arial Narrow" w:hAnsi="Arial Narrow"/>
          <w:b/>
          <w:lang w:val="en-US"/>
        </w:rPr>
        <w:t>BUDGET</w:t>
      </w:r>
      <w:r>
        <w:rPr>
          <w:rFonts w:ascii="Arial Narrow" w:hAnsi="Arial Narrow"/>
          <w:lang w:val="en-US"/>
        </w:rPr>
        <w:t>: approx. $5,000.</w:t>
      </w:r>
    </w:p>
    <w:p w14:paraId="48A17B33" w14:textId="3CB59746" w:rsidR="00DD0408" w:rsidRDefault="00DD0408" w:rsidP="00DD0408">
      <w:pPr>
        <w:ind w:firstLine="360"/>
        <w:jc w:val="both"/>
        <w:rPr>
          <w:rFonts w:ascii="Arial Narrow" w:hAnsi="Arial Narrow"/>
          <w:lang w:val="en-US"/>
        </w:rPr>
      </w:pPr>
      <w:r>
        <w:rPr>
          <w:rFonts w:ascii="Arial Narrow" w:hAnsi="Arial Narrow"/>
          <w:lang w:val="en-US"/>
        </w:rPr>
        <w:t xml:space="preserve">Role: </w:t>
      </w:r>
      <w:r>
        <w:rPr>
          <w:rFonts w:ascii="Arial Narrow" w:hAnsi="Arial Narrow"/>
          <w:b/>
          <w:lang w:val="en-US"/>
        </w:rPr>
        <w:t>Grant beneficiary</w:t>
      </w:r>
    </w:p>
    <w:p w14:paraId="7F798438" w14:textId="77777777" w:rsidR="003B57AE" w:rsidRPr="00AC3DB6" w:rsidRDefault="003B57AE" w:rsidP="00525A70">
      <w:pPr>
        <w:jc w:val="both"/>
        <w:rPr>
          <w:rFonts w:ascii="Arial Narrow" w:hAnsi="Arial Narrow"/>
          <w:lang w:val="en-US"/>
        </w:rPr>
      </w:pPr>
    </w:p>
    <w:p w14:paraId="73D25FD0" w14:textId="77777777" w:rsidR="003B57AE" w:rsidRPr="00AC3DB6" w:rsidRDefault="003B57AE" w:rsidP="003B57AE">
      <w:pPr>
        <w:numPr>
          <w:ilvl w:val="0"/>
          <w:numId w:val="19"/>
        </w:numPr>
        <w:tabs>
          <w:tab w:val="left" w:pos="360"/>
        </w:tabs>
        <w:jc w:val="both"/>
        <w:rPr>
          <w:rFonts w:ascii="Arial Narrow" w:hAnsi="Arial Narrow"/>
          <w:b/>
          <w:lang w:val="en-US"/>
        </w:rPr>
      </w:pPr>
      <w:r w:rsidRPr="00AC3DB6">
        <w:rPr>
          <w:rFonts w:ascii="Arial Narrow" w:hAnsi="Arial Narrow"/>
          <w:b/>
          <w:lang w:val="en-US"/>
        </w:rPr>
        <w:t>Study of the Influence of Patient Variability on the Efficiency of Cardiac Defibrillation (PRX-17/00064)</w:t>
      </w:r>
    </w:p>
    <w:p w14:paraId="68B297FC"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Sponsored by:  Fulbright US-Spain Association and Ministry of Education and Science (Spain)    </w:t>
      </w:r>
    </w:p>
    <w:p w14:paraId="267D8E44" w14:textId="6E97DA39"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Participant:   </w:t>
      </w:r>
      <w:r w:rsidRPr="00AC3DB6">
        <w:rPr>
          <w:rFonts w:ascii="Arial Narrow" w:hAnsi="Arial Narrow"/>
          <w:b/>
          <w:u w:val="single"/>
          <w:lang w:val="en-US"/>
        </w:rPr>
        <w:t xml:space="preserve">Jean </w:t>
      </w:r>
      <w:proofErr w:type="gramStart"/>
      <w:r w:rsidRPr="00AC3DB6">
        <w:rPr>
          <w:rFonts w:ascii="Arial Narrow" w:hAnsi="Arial Narrow"/>
          <w:b/>
          <w:u w:val="single"/>
          <w:lang w:val="en-US"/>
        </w:rPr>
        <w:t>Bragard</w:t>
      </w:r>
      <w:r w:rsidRPr="00AC3DB6">
        <w:rPr>
          <w:rFonts w:ascii="Arial Narrow" w:hAnsi="Arial Narrow"/>
          <w:lang w:val="en-US"/>
        </w:rPr>
        <w:t xml:space="preserve">  Univ</w:t>
      </w:r>
      <w:r w:rsidR="00146265">
        <w:rPr>
          <w:rFonts w:ascii="Arial Narrow" w:hAnsi="Arial Narrow"/>
          <w:lang w:val="en-US"/>
        </w:rPr>
        <w:t>ersity</w:t>
      </w:r>
      <w:proofErr w:type="gramEnd"/>
      <w:r w:rsidR="00146265">
        <w:rPr>
          <w:rFonts w:ascii="Arial Narrow" w:hAnsi="Arial Narrow"/>
          <w:lang w:val="en-US"/>
        </w:rPr>
        <w:t xml:space="preserve"> of</w:t>
      </w:r>
      <w:r w:rsidRPr="00AC3DB6">
        <w:rPr>
          <w:rFonts w:ascii="Arial Narrow" w:hAnsi="Arial Narrow"/>
          <w:lang w:val="en-US"/>
        </w:rPr>
        <w:t xml:space="preserve"> Navarra (Spain) </w:t>
      </w:r>
    </w:p>
    <w:p w14:paraId="39C799E0"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Duration </w:t>
      </w:r>
      <w:r w:rsidRPr="00AC3DB6">
        <w:rPr>
          <w:rFonts w:ascii="Arial Narrow" w:hAnsi="Arial Narrow"/>
          <w:lang w:val="en-US"/>
        </w:rPr>
        <w:tab/>
        <w:t>from: January 2018</w:t>
      </w:r>
      <w:r w:rsidRPr="00AC3DB6">
        <w:rPr>
          <w:rFonts w:ascii="Arial Narrow" w:hAnsi="Arial Narrow"/>
          <w:lang w:val="en-US"/>
        </w:rPr>
        <w:tab/>
      </w:r>
      <w:r w:rsidRPr="00AC3DB6">
        <w:rPr>
          <w:rFonts w:ascii="Arial Narrow" w:hAnsi="Arial Narrow"/>
          <w:lang w:val="en-US"/>
        </w:rPr>
        <w:tab/>
        <w:t>until: June 2018</w:t>
      </w:r>
      <w:r w:rsidRPr="00AC3DB6">
        <w:rPr>
          <w:rFonts w:ascii="Arial Narrow" w:hAnsi="Arial Narrow"/>
          <w:lang w:val="en-US"/>
        </w:rPr>
        <w:tab/>
      </w:r>
      <w:r w:rsidRPr="00AC3DB6">
        <w:rPr>
          <w:rFonts w:ascii="Arial Narrow" w:hAnsi="Arial Narrow"/>
          <w:lang w:val="en-US"/>
        </w:rPr>
        <w:tab/>
        <w:t xml:space="preserve"> </w:t>
      </w:r>
    </w:p>
    <w:p w14:paraId="3966F1AE" w14:textId="77777777" w:rsidR="003B57AE" w:rsidRDefault="003B57AE" w:rsidP="003B57AE">
      <w:pPr>
        <w:ind w:left="360"/>
        <w:jc w:val="both"/>
        <w:rPr>
          <w:rFonts w:ascii="Arial Narrow" w:hAnsi="Arial Narrow"/>
          <w:lang w:val="en-US"/>
        </w:rPr>
      </w:pPr>
      <w:r w:rsidRPr="00AC3DB6">
        <w:rPr>
          <w:rFonts w:ascii="Arial Narrow" w:hAnsi="Arial Narrow"/>
          <w:lang w:val="en-US"/>
        </w:rPr>
        <w:t>Place: CVRTI, University of Utah, (Salt Lake City, USA).</w:t>
      </w:r>
    </w:p>
    <w:p w14:paraId="71C2F4E2" w14:textId="1DCD0726" w:rsidR="00C37FA7" w:rsidRDefault="00C37FA7" w:rsidP="00C37FA7">
      <w:pPr>
        <w:ind w:firstLine="360"/>
        <w:jc w:val="both"/>
        <w:rPr>
          <w:rFonts w:ascii="Arial Narrow" w:hAnsi="Arial Narrow"/>
          <w:lang w:val="en-US"/>
        </w:rPr>
      </w:pPr>
      <w:r w:rsidRPr="00C37FA7">
        <w:rPr>
          <w:rFonts w:ascii="Arial Narrow" w:hAnsi="Arial Narrow"/>
          <w:b/>
          <w:lang w:val="en-US"/>
        </w:rPr>
        <w:t>BUDGET</w:t>
      </w:r>
      <w:r>
        <w:rPr>
          <w:rFonts w:ascii="Arial Narrow" w:hAnsi="Arial Narrow"/>
          <w:lang w:val="en-US"/>
        </w:rPr>
        <w:t xml:space="preserve">: approx. </w:t>
      </w:r>
      <w:r w:rsidR="000A301E">
        <w:rPr>
          <w:rFonts w:ascii="Arial Narrow" w:hAnsi="Arial Narrow"/>
          <w:lang w:val="en-US"/>
        </w:rPr>
        <w:t>$20,000.</w:t>
      </w:r>
    </w:p>
    <w:p w14:paraId="7A98AEBC" w14:textId="5D97F719" w:rsidR="000A301E" w:rsidRPr="00AC3DB6" w:rsidRDefault="000A301E" w:rsidP="000A301E">
      <w:pPr>
        <w:ind w:firstLine="360"/>
        <w:jc w:val="both"/>
        <w:rPr>
          <w:rFonts w:ascii="Arial Narrow" w:hAnsi="Arial Narrow"/>
          <w:lang w:val="en-US"/>
        </w:rPr>
      </w:pPr>
      <w:r>
        <w:rPr>
          <w:rFonts w:ascii="Arial Narrow" w:hAnsi="Arial Narrow"/>
          <w:lang w:val="en-US"/>
        </w:rPr>
        <w:t xml:space="preserve">Role: </w:t>
      </w:r>
      <w:r>
        <w:rPr>
          <w:rFonts w:ascii="Arial Narrow" w:hAnsi="Arial Narrow"/>
          <w:b/>
          <w:lang w:val="en-US"/>
        </w:rPr>
        <w:t>Grant beneficiary</w:t>
      </w:r>
      <w:r>
        <w:rPr>
          <w:rFonts w:ascii="Arial Narrow" w:hAnsi="Arial Narrow"/>
          <w:lang w:val="en-US"/>
        </w:rPr>
        <w:t xml:space="preserve"> </w:t>
      </w:r>
    </w:p>
    <w:p w14:paraId="3D5268BE" w14:textId="77777777" w:rsidR="003B57AE" w:rsidRPr="00AC3DB6" w:rsidRDefault="003B57AE" w:rsidP="003B57AE">
      <w:pPr>
        <w:ind w:left="360"/>
        <w:jc w:val="both"/>
        <w:rPr>
          <w:rFonts w:ascii="Arial Narrow" w:hAnsi="Arial Narrow"/>
          <w:lang w:val="en-US"/>
        </w:rPr>
      </w:pPr>
    </w:p>
    <w:p w14:paraId="1D891445" w14:textId="77777777" w:rsidR="003B57AE" w:rsidRPr="00AC3DB6" w:rsidRDefault="003B57AE" w:rsidP="003B57AE">
      <w:pPr>
        <w:numPr>
          <w:ilvl w:val="0"/>
          <w:numId w:val="19"/>
        </w:numPr>
        <w:tabs>
          <w:tab w:val="left" w:pos="360"/>
        </w:tabs>
        <w:jc w:val="both"/>
        <w:rPr>
          <w:rFonts w:ascii="Arial Narrow" w:hAnsi="Arial Narrow"/>
          <w:lang w:val="en-US"/>
        </w:rPr>
      </w:pPr>
      <w:r w:rsidRPr="00AC3DB6">
        <w:rPr>
          <w:rFonts w:ascii="Arial Narrow" w:hAnsi="Arial Narrow"/>
          <w:b/>
          <w:lang w:val="en-US"/>
        </w:rPr>
        <w:t>Development of mathematical atrial models</w:t>
      </w:r>
      <w:r w:rsidRPr="00AC3DB6">
        <w:rPr>
          <w:rFonts w:ascii="Arial Narrow" w:hAnsi="Arial Narrow"/>
          <w:lang w:val="en-US"/>
        </w:rPr>
        <w:t xml:space="preserve"> </w:t>
      </w:r>
      <w:r w:rsidRPr="00AC3DB6">
        <w:rPr>
          <w:rFonts w:ascii="Arial Narrow" w:hAnsi="Arial Narrow"/>
          <w:b/>
          <w:lang w:val="en-US"/>
        </w:rPr>
        <w:t xml:space="preserve">at tissue, cellular and subcellular levels to study mechanisms that confer patients a high risk of atrial fibrillation. (SAF2017-88019-C3-2-R) </w:t>
      </w:r>
      <w:r w:rsidRPr="00AC3DB6">
        <w:rPr>
          <w:rFonts w:ascii="Arial Narrow" w:hAnsi="Arial Narrow"/>
          <w:lang w:val="en-US"/>
        </w:rPr>
        <w:t xml:space="preserve"> </w:t>
      </w:r>
    </w:p>
    <w:p w14:paraId="2EDB6D57"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Sponsored by:  Ministry of Economy and Competitivity (Spain)    </w:t>
      </w:r>
    </w:p>
    <w:p w14:paraId="32FE6704" w14:textId="77777777" w:rsidR="003B57AE" w:rsidRPr="009D1938" w:rsidRDefault="003B57AE" w:rsidP="003B57AE">
      <w:pPr>
        <w:ind w:left="360"/>
        <w:jc w:val="both"/>
        <w:rPr>
          <w:rFonts w:ascii="Arial Narrow" w:hAnsi="Arial Narrow"/>
          <w:lang w:val="es-ES"/>
        </w:rPr>
      </w:pPr>
      <w:proofErr w:type="spellStart"/>
      <w:r w:rsidRPr="009D1938">
        <w:rPr>
          <w:rFonts w:ascii="Arial Narrow" w:hAnsi="Arial Narrow"/>
          <w:lang w:val="es-ES"/>
        </w:rPr>
        <w:t>Participants</w:t>
      </w:r>
      <w:proofErr w:type="spellEnd"/>
      <w:r w:rsidRPr="009D1938">
        <w:rPr>
          <w:rFonts w:ascii="Arial Narrow" w:hAnsi="Arial Narrow"/>
          <w:lang w:val="es-ES"/>
        </w:rPr>
        <w:t>:   Univ. de Navarra, U. Politécnica de Cataluña, CSIC (</w:t>
      </w:r>
      <w:proofErr w:type="spellStart"/>
      <w:r w:rsidRPr="009D1938">
        <w:rPr>
          <w:rFonts w:ascii="Arial Narrow" w:hAnsi="Arial Narrow"/>
          <w:lang w:val="es-ES"/>
        </w:rPr>
        <w:t>Spain</w:t>
      </w:r>
      <w:proofErr w:type="spellEnd"/>
      <w:r w:rsidRPr="009D1938">
        <w:rPr>
          <w:rFonts w:ascii="Arial Narrow" w:hAnsi="Arial Narrow"/>
          <w:lang w:val="es-ES"/>
        </w:rPr>
        <w:t xml:space="preserve">) </w:t>
      </w:r>
    </w:p>
    <w:p w14:paraId="64C2D812" w14:textId="01DA20FE" w:rsidR="003B57AE" w:rsidRPr="00AC3DB6" w:rsidRDefault="003B57AE" w:rsidP="003B57AE">
      <w:pPr>
        <w:ind w:left="360"/>
        <w:jc w:val="both"/>
        <w:rPr>
          <w:rFonts w:ascii="Arial Narrow" w:hAnsi="Arial Narrow"/>
          <w:lang w:val="en-US"/>
        </w:rPr>
      </w:pPr>
      <w:r w:rsidRPr="00AC3DB6">
        <w:rPr>
          <w:rFonts w:ascii="Arial Narrow" w:hAnsi="Arial Narrow"/>
          <w:lang w:val="en-US"/>
        </w:rPr>
        <w:t>Durati</w:t>
      </w:r>
      <w:r w:rsidR="00B15D04">
        <w:rPr>
          <w:rFonts w:ascii="Arial Narrow" w:hAnsi="Arial Narrow"/>
          <w:lang w:val="en-US"/>
        </w:rPr>
        <w:t xml:space="preserve">on </w:t>
      </w:r>
      <w:r w:rsidR="00B15D04">
        <w:rPr>
          <w:rFonts w:ascii="Arial Narrow" w:hAnsi="Arial Narrow"/>
          <w:lang w:val="en-US"/>
        </w:rPr>
        <w:tab/>
        <w:t>from: January 2018</w:t>
      </w:r>
      <w:r w:rsidR="00B15D04">
        <w:rPr>
          <w:rFonts w:ascii="Arial Narrow" w:hAnsi="Arial Narrow"/>
          <w:lang w:val="en-US"/>
        </w:rPr>
        <w:tab/>
      </w:r>
      <w:r w:rsidR="00B15D04">
        <w:rPr>
          <w:rFonts w:ascii="Arial Narrow" w:hAnsi="Arial Narrow"/>
          <w:lang w:val="en-US"/>
        </w:rPr>
        <w:tab/>
        <w:t>until: August</w:t>
      </w:r>
      <w:r w:rsidRPr="00AC3DB6">
        <w:rPr>
          <w:rFonts w:ascii="Arial Narrow" w:hAnsi="Arial Narrow"/>
          <w:lang w:val="en-US"/>
        </w:rPr>
        <w:t xml:space="preserve"> 202</w:t>
      </w:r>
      <w:r w:rsidR="00B15D04">
        <w:rPr>
          <w:rFonts w:ascii="Arial Narrow" w:hAnsi="Arial Narrow"/>
          <w:lang w:val="en-US"/>
        </w:rPr>
        <w:t>1</w:t>
      </w:r>
      <w:r w:rsidRPr="00AC3DB6">
        <w:rPr>
          <w:rFonts w:ascii="Arial Narrow" w:hAnsi="Arial Narrow"/>
          <w:lang w:val="en-US"/>
        </w:rPr>
        <w:tab/>
      </w:r>
      <w:r w:rsidRPr="00AC3DB6">
        <w:rPr>
          <w:rFonts w:ascii="Arial Narrow" w:hAnsi="Arial Narrow"/>
          <w:lang w:val="en-US"/>
        </w:rPr>
        <w:tab/>
        <w:t xml:space="preserve"> </w:t>
      </w:r>
    </w:p>
    <w:p w14:paraId="21E81FA7"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Principal Investigators: </w:t>
      </w:r>
      <w:r w:rsidRPr="00AC3DB6">
        <w:rPr>
          <w:rFonts w:ascii="Arial Narrow" w:hAnsi="Arial Narrow"/>
          <w:b/>
          <w:u w:val="single"/>
          <w:lang w:val="en-US"/>
        </w:rPr>
        <w:t>Leif Hove</w:t>
      </w:r>
      <w:r w:rsidRPr="00AC3DB6">
        <w:rPr>
          <w:rFonts w:ascii="Arial Narrow" w:hAnsi="Arial Narrow"/>
          <w:lang w:val="en-US"/>
        </w:rPr>
        <w:t xml:space="preserve"> (CSIC) and Blas Echebarria (UPC).</w:t>
      </w:r>
    </w:p>
    <w:p w14:paraId="61131FD5" w14:textId="77777777" w:rsidR="003B57AE" w:rsidRDefault="003B57AE" w:rsidP="003B57AE">
      <w:pPr>
        <w:ind w:firstLine="360"/>
        <w:jc w:val="both"/>
        <w:rPr>
          <w:rFonts w:ascii="Arial Narrow" w:hAnsi="Arial Narrow"/>
          <w:lang w:val="en-US"/>
        </w:rPr>
      </w:pPr>
      <w:r w:rsidRPr="00AC3DB6">
        <w:rPr>
          <w:rFonts w:ascii="Arial Narrow" w:hAnsi="Arial Narrow"/>
          <w:lang w:val="en-US"/>
        </w:rPr>
        <w:t>Number of researchers:  6+5</w:t>
      </w:r>
    </w:p>
    <w:p w14:paraId="11A5DDB2" w14:textId="21AF470B" w:rsidR="00C37FA7" w:rsidRDefault="00C37FA7" w:rsidP="00C37FA7">
      <w:pPr>
        <w:ind w:firstLine="360"/>
        <w:jc w:val="both"/>
        <w:rPr>
          <w:rFonts w:ascii="Arial Narrow" w:hAnsi="Arial Narrow"/>
          <w:lang w:val="en-US"/>
        </w:rPr>
      </w:pPr>
      <w:r w:rsidRPr="00C37FA7">
        <w:rPr>
          <w:rFonts w:ascii="Arial Narrow" w:hAnsi="Arial Narrow"/>
          <w:b/>
          <w:lang w:val="en-US"/>
        </w:rPr>
        <w:t>BUDGET</w:t>
      </w:r>
      <w:r>
        <w:rPr>
          <w:rFonts w:ascii="Arial Narrow" w:hAnsi="Arial Narrow"/>
          <w:lang w:val="en-US"/>
        </w:rPr>
        <w:t xml:space="preserve">: approx. </w:t>
      </w:r>
      <w:r w:rsidR="000A301E">
        <w:rPr>
          <w:rFonts w:ascii="Arial Narrow" w:hAnsi="Arial Narrow"/>
          <w:lang w:val="en-US"/>
        </w:rPr>
        <w:t>$30,000.</w:t>
      </w:r>
    </w:p>
    <w:p w14:paraId="0BFDE127" w14:textId="7339000E" w:rsidR="00C37FA7" w:rsidRPr="00AC3DB6" w:rsidRDefault="000A301E" w:rsidP="000A301E">
      <w:pPr>
        <w:ind w:firstLine="360"/>
        <w:jc w:val="both"/>
        <w:rPr>
          <w:rFonts w:ascii="Arial Narrow" w:hAnsi="Arial Narrow"/>
          <w:lang w:val="en-US"/>
        </w:rPr>
      </w:pPr>
      <w:r>
        <w:rPr>
          <w:rFonts w:ascii="Arial Narrow" w:hAnsi="Arial Narrow"/>
          <w:lang w:val="en-US"/>
        </w:rPr>
        <w:t xml:space="preserve">Role: </w:t>
      </w:r>
      <w:r w:rsidRPr="00E071E3">
        <w:rPr>
          <w:rFonts w:ascii="Arial Narrow" w:hAnsi="Arial Narrow"/>
          <w:b/>
          <w:lang w:val="en-US"/>
        </w:rPr>
        <w:t>co-PI</w:t>
      </w:r>
      <w:r>
        <w:rPr>
          <w:rFonts w:ascii="Arial Narrow" w:hAnsi="Arial Narrow"/>
          <w:lang w:val="en-US"/>
        </w:rPr>
        <w:t xml:space="preserve"> </w:t>
      </w:r>
    </w:p>
    <w:p w14:paraId="35B92A3C" w14:textId="77777777" w:rsidR="003B57AE" w:rsidRPr="00AC3DB6" w:rsidRDefault="003B57AE" w:rsidP="003B57AE">
      <w:pPr>
        <w:ind w:firstLine="360"/>
        <w:jc w:val="both"/>
        <w:rPr>
          <w:rFonts w:ascii="Arial Narrow" w:hAnsi="Arial Narrow"/>
          <w:lang w:val="en-US"/>
        </w:rPr>
      </w:pPr>
    </w:p>
    <w:p w14:paraId="1B96234E" w14:textId="77777777" w:rsidR="003B57AE" w:rsidRPr="009D1938" w:rsidRDefault="003B57AE" w:rsidP="003B57AE">
      <w:pPr>
        <w:numPr>
          <w:ilvl w:val="0"/>
          <w:numId w:val="19"/>
        </w:numPr>
        <w:tabs>
          <w:tab w:val="left" w:pos="360"/>
        </w:tabs>
        <w:jc w:val="both"/>
        <w:rPr>
          <w:rFonts w:ascii="Arial Narrow" w:hAnsi="Arial Narrow"/>
          <w:lang w:val="es-ES"/>
        </w:rPr>
      </w:pPr>
      <w:r w:rsidRPr="009D1938">
        <w:rPr>
          <w:rFonts w:ascii="Arial Narrow" w:hAnsi="Arial Narrow"/>
          <w:b/>
          <w:lang w:val="es-ES"/>
        </w:rPr>
        <w:t>Red temática de Investigación en Modelización Computacional Cardiaca: V-</w:t>
      </w:r>
      <w:proofErr w:type="spellStart"/>
      <w:r w:rsidRPr="009D1938">
        <w:rPr>
          <w:rFonts w:ascii="Arial Narrow" w:hAnsi="Arial Narrow"/>
          <w:b/>
          <w:lang w:val="es-ES"/>
        </w:rPr>
        <w:t>HeartSN</w:t>
      </w:r>
      <w:proofErr w:type="spellEnd"/>
      <w:r w:rsidRPr="009D1938">
        <w:rPr>
          <w:rFonts w:ascii="Arial Narrow" w:hAnsi="Arial Narrow"/>
          <w:b/>
          <w:lang w:val="es-ES"/>
        </w:rPr>
        <w:t xml:space="preserve"> (MINECO,</w:t>
      </w:r>
      <w:r w:rsidRPr="009D1938">
        <w:rPr>
          <w:rFonts w:ascii="=W^ˇ" w:hAnsi="=W^ˇ" w:cs="=W^ˇ"/>
          <w:sz w:val="16"/>
          <w:szCs w:val="16"/>
          <w:lang w:val="es-ES" w:eastAsia="en-US"/>
        </w:rPr>
        <w:t xml:space="preserve"> </w:t>
      </w:r>
      <w:r w:rsidRPr="009D1938">
        <w:rPr>
          <w:rFonts w:ascii="Arial Narrow" w:hAnsi="Arial Narrow"/>
          <w:b/>
          <w:lang w:val="es-ES"/>
        </w:rPr>
        <w:t xml:space="preserve">DPI2016-81873-REDT) </w:t>
      </w:r>
      <w:r w:rsidRPr="009D1938">
        <w:rPr>
          <w:rFonts w:ascii="Arial Narrow" w:hAnsi="Arial Narrow"/>
          <w:lang w:val="es-ES"/>
        </w:rPr>
        <w:t xml:space="preserve"> </w:t>
      </w:r>
    </w:p>
    <w:p w14:paraId="69D52334"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Sponsored by:  Ministry of Economy and Competitivity (Spain)    </w:t>
      </w:r>
    </w:p>
    <w:p w14:paraId="30B460C0" w14:textId="77777777" w:rsidR="003B57AE" w:rsidRPr="009D1938" w:rsidRDefault="003B57AE" w:rsidP="003B57AE">
      <w:pPr>
        <w:ind w:left="360"/>
        <w:jc w:val="both"/>
        <w:rPr>
          <w:rFonts w:ascii="Arial Narrow" w:hAnsi="Arial Narrow"/>
          <w:lang w:val="es-ES"/>
        </w:rPr>
      </w:pPr>
      <w:proofErr w:type="spellStart"/>
      <w:r w:rsidRPr="009D1938">
        <w:rPr>
          <w:rFonts w:ascii="Arial Narrow" w:hAnsi="Arial Narrow"/>
          <w:lang w:val="es-ES"/>
        </w:rPr>
        <w:t>Participants</w:t>
      </w:r>
      <w:proofErr w:type="spellEnd"/>
      <w:r w:rsidRPr="009D1938">
        <w:rPr>
          <w:rFonts w:ascii="Arial Narrow" w:hAnsi="Arial Narrow"/>
          <w:lang w:val="es-ES"/>
        </w:rPr>
        <w:t xml:space="preserve">:  U. </w:t>
      </w:r>
      <w:proofErr w:type="spellStart"/>
      <w:r w:rsidRPr="009D1938">
        <w:rPr>
          <w:rFonts w:ascii="Arial Narrow" w:hAnsi="Arial Narrow"/>
          <w:lang w:val="es-ES"/>
        </w:rPr>
        <w:t>Universitat</w:t>
      </w:r>
      <w:proofErr w:type="spellEnd"/>
      <w:r w:rsidRPr="009D1938">
        <w:rPr>
          <w:rFonts w:ascii="Arial Narrow" w:hAnsi="Arial Narrow"/>
          <w:lang w:val="es-ES"/>
        </w:rPr>
        <w:t xml:space="preserve"> Politécnica de València, Universidad de Navarra, </w:t>
      </w:r>
      <w:proofErr w:type="spellStart"/>
      <w:r w:rsidRPr="009D1938">
        <w:rPr>
          <w:rFonts w:ascii="Arial Narrow" w:hAnsi="Arial Narrow"/>
          <w:lang w:val="es-ES"/>
        </w:rPr>
        <w:t>Universitat</w:t>
      </w:r>
      <w:proofErr w:type="spellEnd"/>
      <w:r w:rsidRPr="009D1938">
        <w:rPr>
          <w:rFonts w:ascii="Arial Narrow" w:hAnsi="Arial Narrow"/>
          <w:lang w:val="es-ES"/>
        </w:rPr>
        <w:t xml:space="preserve"> de València, </w:t>
      </w:r>
      <w:proofErr w:type="spellStart"/>
      <w:r w:rsidRPr="009D1938">
        <w:rPr>
          <w:rFonts w:ascii="Arial Narrow" w:hAnsi="Arial Narrow"/>
          <w:lang w:val="es-ES"/>
        </w:rPr>
        <w:t>Universitat</w:t>
      </w:r>
      <w:proofErr w:type="spellEnd"/>
      <w:r w:rsidRPr="009D1938">
        <w:rPr>
          <w:rFonts w:ascii="Arial Narrow" w:hAnsi="Arial Narrow"/>
          <w:lang w:val="es-ES"/>
        </w:rPr>
        <w:t xml:space="preserve"> </w:t>
      </w:r>
      <w:proofErr w:type="spellStart"/>
      <w:r w:rsidRPr="009D1938">
        <w:rPr>
          <w:rFonts w:ascii="Arial Narrow" w:hAnsi="Arial Narrow"/>
          <w:lang w:val="es-ES"/>
        </w:rPr>
        <w:t>Politècnica</w:t>
      </w:r>
      <w:proofErr w:type="spellEnd"/>
      <w:r w:rsidRPr="009D1938">
        <w:rPr>
          <w:rFonts w:ascii="Arial Narrow" w:hAnsi="Arial Narrow"/>
          <w:lang w:val="es-ES"/>
        </w:rPr>
        <w:t xml:space="preserve"> de Catalunya, </w:t>
      </w:r>
      <w:proofErr w:type="spellStart"/>
      <w:r w:rsidRPr="009D1938">
        <w:rPr>
          <w:rFonts w:ascii="Arial Narrow" w:hAnsi="Arial Narrow"/>
          <w:lang w:val="es-ES"/>
        </w:rPr>
        <w:t>Basque</w:t>
      </w:r>
      <w:proofErr w:type="spellEnd"/>
      <w:r w:rsidRPr="009D1938">
        <w:rPr>
          <w:rFonts w:ascii="Arial Narrow" w:hAnsi="Arial Narrow"/>
          <w:lang w:val="es-ES"/>
        </w:rPr>
        <w:t xml:space="preserve"> Center </w:t>
      </w:r>
      <w:proofErr w:type="spellStart"/>
      <w:r w:rsidRPr="009D1938">
        <w:rPr>
          <w:rFonts w:ascii="Arial Narrow" w:hAnsi="Arial Narrow"/>
          <w:lang w:val="es-ES"/>
        </w:rPr>
        <w:t>for</w:t>
      </w:r>
      <w:proofErr w:type="spellEnd"/>
      <w:r w:rsidRPr="009D1938">
        <w:rPr>
          <w:rFonts w:ascii="Arial Narrow" w:hAnsi="Arial Narrow"/>
          <w:lang w:val="es-ES"/>
        </w:rPr>
        <w:t xml:space="preserve"> </w:t>
      </w:r>
      <w:proofErr w:type="spellStart"/>
      <w:r w:rsidRPr="009D1938">
        <w:rPr>
          <w:rFonts w:ascii="Arial Narrow" w:hAnsi="Arial Narrow"/>
          <w:lang w:val="es-ES"/>
        </w:rPr>
        <w:t>Applied</w:t>
      </w:r>
      <w:proofErr w:type="spellEnd"/>
      <w:r w:rsidRPr="009D1938">
        <w:rPr>
          <w:rFonts w:ascii="Arial Narrow" w:hAnsi="Arial Narrow"/>
          <w:lang w:val="es-ES"/>
        </w:rPr>
        <w:t xml:space="preserve"> </w:t>
      </w:r>
      <w:proofErr w:type="spellStart"/>
      <w:r w:rsidRPr="009D1938">
        <w:rPr>
          <w:rFonts w:ascii="Arial Narrow" w:hAnsi="Arial Narrow"/>
          <w:lang w:val="es-ES"/>
        </w:rPr>
        <w:t>Numerical</w:t>
      </w:r>
      <w:proofErr w:type="spellEnd"/>
      <w:r w:rsidRPr="009D1938">
        <w:rPr>
          <w:rFonts w:ascii="Arial Narrow" w:hAnsi="Arial Narrow"/>
          <w:lang w:val="es-ES"/>
        </w:rPr>
        <w:t xml:space="preserve"> </w:t>
      </w:r>
      <w:proofErr w:type="spellStart"/>
      <w:r w:rsidRPr="009D1938">
        <w:rPr>
          <w:rFonts w:ascii="Arial Narrow" w:hAnsi="Arial Narrow"/>
          <w:lang w:val="es-ES"/>
        </w:rPr>
        <w:t>Methods</w:t>
      </w:r>
      <w:proofErr w:type="spellEnd"/>
      <w:r w:rsidRPr="009D1938">
        <w:rPr>
          <w:rFonts w:ascii="Arial Narrow" w:hAnsi="Arial Narrow"/>
          <w:lang w:val="es-ES"/>
        </w:rPr>
        <w:t xml:space="preserve">, </w:t>
      </w:r>
      <w:proofErr w:type="spellStart"/>
      <w:r w:rsidRPr="009D1938">
        <w:rPr>
          <w:rFonts w:ascii="Arial Narrow" w:hAnsi="Arial Narrow"/>
          <w:lang w:val="es-ES"/>
        </w:rPr>
        <w:t>Universitat</w:t>
      </w:r>
      <w:proofErr w:type="spellEnd"/>
      <w:r w:rsidRPr="009D1938">
        <w:rPr>
          <w:rFonts w:ascii="Arial Narrow" w:hAnsi="Arial Narrow"/>
          <w:lang w:val="es-ES"/>
        </w:rPr>
        <w:t xml:space="preserve"> Pompeu Fabra, Barcelona </w:t>
      </w:r>
      <w:proofErr w:type="spellStart"/>
      <w:r w:rsidRPr="009D1938">
        <w:rPr>
          <w:rFonts w:ascii="Arial Narrow" w:hAnsi="Arial Narrow"/>
          <w:lang w:val="es-ES"/>
        </w:rPr>
        <w:t>Supercomputing</w:t>
      </w:r>
      <w:proofErr w:type="spellEnd"/>
      <w:r w:rsidRPr="009D1938">
        <w:rPr>
          <w:rFonts w:ascii="Arial Narrow" w:hAnsi="Arial Narrow"/>
          <w:lang w:val="es-ES"/>
        </w:rPr>
        <w:t xml:space="preserve"> Center (BSC-CNS), Universidad de Zaragoza</w:t>
      </w:r>
    </w:p>
    <w:p w14:paraId="12F07DF2" w14:textId="77777777"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Duration </w:t>
      </w:r>
      <w:r w:rsidRPr="00AC3DB6">
        <w:rPr>
          <w:rFonts w:ascii="Arial Narrow" w:hAnsi="Arial Narrow"/>
          <w:lang w:val="en-US"/>
        </w:rPr>
        <w:tab/>
        <w:t>from: June 2017</w:t>
      </w:r>
      <w:r w:rsidRPr="00AC3DB6">
        <w:rPr>
          <w:rFonts w:ascii="Arial Narrow" w:hAnsi="Arial Narrow"/>
          <w:lang w:val="en-US"/>
        </w:rPr>
        <w:tab/>
      </w:r>
      <w:r w:rsidRPr="00AC3DB6">
        <w:rPr>
          <w:rFonts w:ascii="Arial Narrow" w:hAnsi="Arial Narrow"/>
          <w:lang w:val="en-US"/>
        </w:rPr>
        <w:tab/>
        <w:t>until: December 2019</w:t>
      </w:r>
      <w:r w:rsidRPr="00AC3DB6">
        <w:rPr>
          <w:rFonts w:ascii="Arial Narrow" w:hAnsi="Arial Narrow"/>
          <w:lang w:val="en-US"/>
        </w:rPr>
        <w:tab/>
        <w:t xml:space="preserve"> </w:t>
      </w:r>
    </w:p>
    <w:p w14:paraId="2F1C5860" w14:textId="25DBD095" w:rsidR="003B57AE" w:rsidRPr="00AC3DB6" w:rsidRDefault="003B57AE" w:rsidP="003B57AE">
      <w:pPr>
        <w:ind w:left="360"/>
        <w:jc w:val="both"/>
        <w:rPr>
          <w:rFonts w:ascii="Arial Narrow" w:hAnsi="Arial Narrow"/>
          <w:lang w:val="en-US"/>
        </w:rPr>
      </w:pPr>
      <w:r w:rsidRPr="00AC3DB6">
        <w:rPr>
          <w:rFonts w:ascii="Arial Narrow" w:hAnsi="Arial Narrow"/>
          <w:lang w:val="en-US"/>
        </w:rPr>
        <w:t xml:space="preserve">Principal Investigators: Francisco Javier </w:t>
      </w:r>
      <w:proofErr w:type="spellStart"/>
      <w:r w:rsidRPr="00AC3DB6">
        <w:rPr>
          <w:rFonts w:ascii="Arial Narrow" w:hAnsi="Arial Narrow"/>
          <w:lang w:val="en-US"/>
        </w:rPr>
        <w:t>Saiz</w:t>
      </w:r>
      <w:proofErr w:type="spellEnd"/>
      <w:r w:rsidRPr="00AC3DB6">
        <w:rPr>
          <w:rFonts w:ascii="Arial Narrow" w:hAnsi="Arial Narrow"/>
          <w:lang w:val="en-US"/>
        </w:rPr>
        <w:t xml:space="preserve"> Rodríguez (UPV), </w:t>
      </w:r>
      <w:r w:rsidRPr="00AC3DB6">
        <w:rPr>
          <w:rFonts w:ascii="Arial Narrow" w:hAnsi="Arial Narrow"/>
          <w:b/>
          <w:u w:val="single"/>
          <w:lang w:val="en-US"/>
        </w:rPr>
        <w:t>Jean Bragard</w:t>
      </w:r>
      <w:r w:rsidRPr="00AC3DB6">
        <w:rPr>
          <w:rFonts w:ascii="Arial Narrow" w:hAnsi="Arial Narrow"/>
          <w:lang w:val="en-US"/>
        </w:rPr>
        <w:t xml:space="preserve"> (UNAV) and</w:t>
      </w:r>
      <w:r w:rsidR="00146265">
        <w:rPr>
          <w:rFonts w:ascii="Arial Narrow" w:hAnsi="Arial Narrow"/>
          <w:lang w:val="en-US"/>
        </w:rPr>
        <w:t xml:space="preserve"> 8 other</w:t>
      </w:r>
      <w:r w:rsidR="000A301E">
        <w:rPr>
          <w:rFonts w:ascii="Arial Narrow" w:hAnsi="Arial Narrow"/>
          <w:lang w:val="en-US"/>
        </w:rPr>
        <w:t xml:space="preserve"> co-PIs.</w:t>
      </w:r>
    </w:p>
    <w:p w14:paraId="6D771BD6" w14:textId="77777777" w:rsidR="003B57AE" w:rsidRDefault="003B57AE" w:rsidP="003B57AE">
      <w:pPr>
        <w:ind w:firstLine="360"/>
        <w:jc w:val="both"/>
        <w:rPr>
          <w:rFonts w:ascii="Arial Narrow" w:hAnsi="Arial Narrow"/>
          <w:lang w:val="en-US"/>
        </w:rPr>
      </w:pPr>
      <w:r w:rsidRPr="00AC3DB6">
        <w:rPr>
          <w:rFonts w:ascii="Arial Narrow" w:hAnsi="Arial Narrow"/>
          <w:lang w:val="en-US"/>
        </w:rPr>
        <w:t>Number of researchers:  30</w:t>
      </w:r>
    </w:p>
    <w:p w14:paraId="18C987B6" w14:textId="5844A836" w:rsidR="00C37FA7" w:rsidRDefault="00C37FA7" w:rsidP="00C37FA7">
      <w:pPr>
        <w:ind w:firstLine="360"/>
        <w:jc w:val="both"/>
        <w:rPr>
          <w:rFonts w:ascii="Arial Narrow" w:hAnsi="Arial Narrow"/>
          <w:lang w:val="en-US"/>
        </w:rPr>
      </w:pPr>
      <w:r w:rsidRPr="00C37FA7">
        <w:rPr>
          <w:rFonts w:ascii="Arial Narrow" w:hAnsi="Arial Narrow"/>
          <w:b/>
          <w:lang w:val="en-US"/>
        </w:rPr>
        <w:t>BUDGET</w:t>
      </w:r>
      <w:r>
        <w:rPr>
          <w:rFonts w:ascii="Arial Narrow" w:hAnsi="Arial Narrow"/>
          <w:lang w:val="en-US"/>
        </w:rPr>
        <w:t xml:space="preserve">: approx. </w:t>
      </w:r>
      <w:r w:rsidR="000A301E">
        <w:rPr>
          <w:rFonts w:ascii="Arial Narrow" w:hAnsi="Arial Narrow"/>
          <w:lang w:val="en-US"/>
        </w:rPr>
        <w:t>$10,000.</w:t>
      </w:r>
    </w:p>
    <w:p w14:paraId="5CF60AC3" w14:textId="77777777" w:rsidR="000A301E" w:rsidRPr="00AC3DB6" w:rsidRDefault="000A301E" w:rsidP="000A301E">
      <w:pPr>
        <w:ind w:firstLine="360"/>
        <w:jc w:val="both"/>
        <w:rPr>
          <w:rFonts w:ascii="Arial Narrow" w:hAnsi="Arial Narrow"/>
          <w:lang w:val="en-US"/>
        </w:rPr>
      </w:pPr>
      <w:r>
        <w:rPr>
          <w:rFonts w:ascii="Arial Narrow" w:hAnsi="Arial Narrow"/>
          <w:lang w:val="en-US"/>
        </w:rPr>
        <w:t xml:space="preserve">Role: </w:t>
      </w:r>
      <w:r w:rsidRPr="00E071E3">
        <w:rPr>
          <w:rFonts w:ascii="Arial Narrow" w:hAnsi="Arial Narrow"/>
          <w:b/>
          <w:lang w:val="en-US"/>
        </w:rPr>
        <w:t>co-PI</w:t>
      </w:r>
      <w:r>
        <w:rPr>
          <w:rFonts w:ascii="Arial Narrow" w:hAnsi="Arial Narrow"/>
          <w:lang w:val="en-US"/>
        </w:rPr>
        <w:t xml:space="preserve"> </w:t>
      </w:r>
    </w:p>
    <w:p w14:paraId="25C38150" w14:textId="77777777" w:rsidR="000A301E" w:rsidRDefault="000A301E" w:rsidP="00C37FA7">
      <w:pPr>
        <w:ind w:firstLine="360"/>
        <w:jc w:val="both"/>
        <w:rPr>
          <w:rFonts w:ascii="Arial Narrow" w:hAnsi="Arial Narrow"/>
          <w:lang w:val="en-US"/>
        </w:rPr>
      </w:pPr>
    </w:p>
    <w:p w14:paraId="36CB8234" w14:textId="67912428" w:rsidR="003813F2" w:rsidRPr="00AC3DB6" w:rsidRDefault="003813F2" w:rsidP="003813F2">
      <w:pPr>
        <w:numPr>
          <w:ilvl w:val="0"/>
          <w:numId w:val="19"/>
        </w:numPr>
        <w:tabs>
          <w:tab w:val="left" w:pos="360"/>
        </w:tabs>
        <w:jc w:val="both"/>
        <w:rPr>
          <w:rFonts w:ascii="Arial Narrow" w:hAnsi="Arial Narrow"/>
          <w:lang w:val="en-US"/>
        </w:rPr>
      </w:pPr>
      <w:r w:rsidRPr="009D1938">
        <w:rPr>
          <w:rFonts w:ascii="Arial Narrow" w:hAnsi="Arial Narrow"/>
          <w:b/>
          <w:lang w:val="es-ES"/>
        </w:rPr>
        <w:t xml:space="preserve">Análisis de la utilidad de la caracterización electro-anatómica de la aurícula izquierda y del uso de biomarcadores circulantes de fibrosis miocárdica para predecir el riesgo de recurrencia y evolución de la fibrilación auricular en pacientes sometidos a terapia de ablación. </w:t>
      </w:r>
      <w:proofErr w:type="spellStart"/>
      <w:r w:rsidRPr="003813F2">
        <w:rPr>
          <w:rFonts w:ascii="Arial Narrow" w:hAnsi="Arial Narrow"/>
          <w:b/>
          <w:lang w:val="en-US"/>
        </w:rPr>
        <w:t>Implicaciones</w:t>
      </w:r>
      <w:proofErr w:type="spellEnd"/>
      <w:r w:rsidRPr="003813F2">
        <w:rPr>
          <w:rFonts w:ascii="Arial Narrow" w:hAnsi="Arial Narrow"/>
          <w:b/>
          <w:lang w:val="en-US"/>
        </w:rPr>
        <w:t xml:space="preserve"> </w:t>
      </w:r>
      <w:proofErr w:type="spellStart"/>
      <w:r w:rsidRPr="003813F2">
        <w:rPr>
          <w:rFonts w:ascii="Arial Narrow" w:hAnsi="Arial Narrow"/>
          <w:b/>
          <w:lang w:val="en-US"/>
        </w:rPr>
        <w:t>pronósticas</w:t>
      </w:r>
      <w:proofErr w:type="spellEnd"/>
      <w:r w:rsidRPr="003813F2">
        <w:rPr>
          <w:rFonts w:ascii="Arial Narrow" w:hAnsi="Arial Narrow"/>
          <w:b/>
          <w:lang w:val="en-US"/>
        </w:rPr>
        <w:t xml:space="preserve"> </w:t>
      </w:r>
      <w:proofErr w:type="spellStart"/>
      <w:r w:rsidRPr="003813F2">
        <w:rPr>
          <w:rFonts w:ascii="Arial Narrow" w:hAnsi="Arial Narrow"/>
          <w:b/>
          <w:lang w:val="en-US"/>
        </w:rPr>
        <w:t>en</w:t>
      </w:r>
      <w:proofErr w:type="spellEnd"/>
      <w:r w:rsidRPr="003813F2">
        <w:rPr>
          <w:rFonts w:ascii="Arial Narrow" w:hAnsi="Arial Narrow"/>
          <w:b/>
          <w:lang w:val="en-US"/>
        </w:rPr>
        <w:t xml:space="preserve"> la </w:t>
      </w:r>
      <w:proofErr w:type="spellStart"/>
      <w:r w:rsidRPr="003813F2">
        <w:rPr>
          <w:rFonts w:ascii="Arial Narrow" w:hAnsi="Arial Narrow"/>
          <w:b/>
          <w:lang w:val="en-US"/>
        </w:rPr>
        <w:t>estratificación</w:t>
      </w:r>
      <w:proofErr w:type="spellEnd"/>
      <w:r w:rsidRPr="003813F2">
        <w:rPr>
          <w:rFonts w:ascii="Arial Narrow" w:hAnsi="Arial Narrow"/>
          <w:b/>
          <w:lang w:val="en-US"/>
        </w:rPr>
        <w:t xml:space="preserve"> del </w:t>
      </w:r>
      <w:proofErr w:type="spellStart"/>
      <w:r w:rsidRPr="003813F2">
        <w:rPr>
          <w:rFonts w:ascii="Arial Narrow" w:hAnsi="Arial Narrow"/>
          <w:b/>
          <w:lang w:val="en-US"/>
        </w:rPr>
        <w:t>riesgo</w:t>
      </w:r>
      <w:proofErr w:type="spellEnd"/>
      <w:r w:rsidRPr="003813F2">
        <w:rPr>
          <w:rFonts w:ascii="Arial Narrow" w:hAnsi="Arial Narrow"/>
          <w:b/>
          <w:lang w:val="en-US"/>
        </w:rPr>
        <w:t xml:space="preserve"> de ictus.</w:t>
      </w:r>
      <w:r w:rsidRPr="00AC3DB6">
        <w:rPr>
          <w:rFonts w:ascii="Arial Narrow" w:hAnsi="Arial Narrow"/>
          <w:lang w:val="en-US"/>
        </w:rPr>
        <w:t xml:space="preserve"> </w:t>
      </w:r>
    </w:p>
    <w:p w14:paraId="384EC88D" w14:textId="68F8DC2F" w:rsidR="003813F2" w:rsidRPr="00D95937" w:rsidRDefault="003813F2" w:rsidP="003813F2">
      <w:pPr>
        <w:ind w:left="360"/>
        <w:jc w:val="both"/>
        <w:rPr>
          <w:rFonts w:ascii="Arial Narrow" w:hAnsi="Arial Narrow"/>
          <w:lang w:val="es-ES"/>
        </w:rPr>
      </w:pPr>
      <w:proofErr w:type="spellStart"/>
      <w:r w:rsidRPr="00D95937">
        <w:rPr>
          <w:rFonts w:ascii="Arial Narrow" w:hAnsi="Arial Narrow"/>
          <w:lang w:val="es-ES"/>
        </w:rPr>
        <w:t>Sponsored</w:t>
      </w:r>
      <w:proofErr w:type="spellEnd"/>
      <w:r w:rsidRPr="00D95937">
        <w:rPr>
          <w:rFonts w:ascii="Arial Narrow" w:hAnsi="Arial Narrow"/>
          <w:lang w:val="es-ES"/>
        </w:rPr>
        <w:t xml:space="preserve"> </w:t>
      </w:r>
      <w:proofErr w:type="spellStart"/>
      <w:r w:rsidRPr="00D95937">
        <w:rPr>
          <w:rFonts w:ascii="Arial Narrow" w:hAnsi="Arial Narrow"/>
          <w:lang w:val="es-ES"/>
        </w:rPr>
        <w:t>by</w:t>
      </w:r>
      <w:proofErr w:type="spellEnd"/>
      <w:r w:rsidRPr="00D95937">
        <w:rPr>
          <w:rFonts w:ascii="Arial Narrow" w:hAnsi="Arial Narrow"/>
          <w:lang w:val="es-ES"/>
        </w:rPr>
        <w:t>:  Instituto de Investigación Sanitaria de Navarra (</w:t>
      </w:r>
      <w:proofErr w:type="spellStart"/>
      <w:r w:rsidRPr="00D95937">
        <w:rPr>
          <w:rFonts w:ascii="Arial Narrow" w:hAnsi="Arial Narrow"/>
          <w:lang w:val="es-ES"/>
        </w:rPr>
        <w:t>IdiSNA</w:t>
      </w:r>
      <w:proofErr w:type="spellEnd"/>
      <w:proofErr w:type="gramStart"/>
      <w:r w:rsidRPr="00D95937">
        <w:rPr>
          <w:rFonts w:ascii="Arial Narrow" w:hAnsi="Arial Narrow"/>
          <w:lang w:val="es-ES"/>
        </w:rPr>
        <w:t>) ,</w:t>
      </w:r>
      <w:proofErr w:type="gramEnd"/>
      <w:r w:rsidRPr="00D95937">
        <w:rPr>
          <w:rFonts w:ascii="Arial Narrow" w:hAnsi="Arial Narrow"/>
          <w:lang w:val="es-ES"/>
        </w:rPr>
        <w:t xml:space="preserve"> </w:t>
      </w:r>
      <w:proofErr w:type="spellStart"/>
      <w:r w:rsidRPr="00D95937">
        <w:rPr>
          <w:rFonts w:ascii="Arial Narrow" w:hAnsi="Arial Narrow"/>
          <w:lang w:val="es-ES"/>
        </w:rPr>
        <w:t>Spain</w:t>
      </w:r>
      <w:proofErr w:type="spellEnd"/>
      <w:r w:rsidRPr="00D95937">
        <w:rPr>
          <w:rFonts w:ascii="Arial Narrow" w:hAnsi="Arial Narrow"/>
          <w:lang w:val="es-ES"/>
        </w:rPr>
        <w:t xml:space="preserve">.    </w:t>
      </w:r>
    </w:p>
    <w:p w14:paraId="4170A3E3" w14:textId="4FE9C8D8" w:rsidR="003813F2" w:rsidRPr="009D1938" w:rsidRDefault="003813F2" w:rsidP="003813F2">
      <w:pPr>
        <w:ind w:left="360"/>
        <w:jc w:val="both"/>
        <w:rPr>
          <w:rFonts w:ascii="Arial Narrow" w:hAnsi="Arial Narrow"/>
          <w:lang w:val="es-ES"/>
        </w:rPr>
      </w:pPr>
      <w:proofErr w:type="spellStart"/>
      <w:r w:rsidRPr="009D1938">
        <w:rPr>
          <w:rFonts w:ascii="Arial Narrow" w:hAnsi="Arial Narrow"/>
          <w:lang w:val="es-ES"/>
        </w:rPr>
        <w:t>Participants</w:t>
      </w:r>
      <w:proofErr w:type="spellEnd"/>
      <w:r w:rsidRPr="009D1938">
        <w:rPr>
          <w:rFonts w:ascii="Arial Narrow" w:hAnsi="Arial Narrow"/>
          <w:lang w:val="es-ES"/>
        </w:rPr>
        <w:t xml:space="preserve">:   Univ. de Navarra, CIMA (UNAV), CUN (UNAV) </w:t>
      </w:r>
    </w:p>
    <w:p w14:paraId="194C0D10" w14:textId="0954ABD7" w:rsidR="003813F2" w:rsidRPr="00AC3DB6" w:rsidRDefault="003813F2" w:rsidP="003813F2">
      <w:pPr>
        <w:ind w:left="360"/>
        <w:jc w:val="both"/>
        <w:rPr>
          <w:rFonts w:ascii="Arial Narrow" w:hAnsi="Arial Narrow"/>
          <w:lang w:val="en-US"/>
        </w:rPr>
      </w:pPr>
      <w:r w:rsidRPr="00AC3DB6">
        <w:rPr>
          <w:rFonts w:ascii="Arial Narrow" w:hAnsi="Arial Narrow"/>
          <w:lang w:val="en-US"/>
        </w:rPr>
        <w:t xml:space="preserve">Duration </w:t>
      </w:r>
      <w:r w:rsidRPr="00AC3DB6">
        <w:rPr>
          <w:rFonts w:ascii="Arial Narrow" w:hAnsi="Arial Narrow"/>
          <w:lang w:val="en-US"/>
        </w:rPr>
        <w:tab/>
        <w:t>from: January 201</w:t>
      </w:r>
      <w:r>
        <w:rPr>
          <w:rFonts w:ascii="Arial Narrow" w:hAnsi="Arial Narrow"/>
          <w:lang w:val="en-US"/>
        </w:rPr>
        <w:t>9</w:t>
      </w:r>
      <w:r w:rsidRPr="00AC3DB6">
        <w:rPr>
          <w:rFonts w:ascii="Arial Narrow" w:hAnsi="Arial Narrow"/>
          <w:lang w:val="en-US"/>
        </w:rPr>
        <w:tab/>
      </w:r>
      <w:r w:rsidRPr="00AC3DB6">
        <w:rPr>
          <w:rFonts w:ascii="Arial Narrow" w:hAnsi="Arial Narrow"/>
          <w:lang w:val="en-US"/>
        </w:rPr>
        <w:tab/>
        <w:t>until: December 202</w:t>
      </w:r>
      <w:r>
        <w:rPr>
          <w:rFonts w:ascii="Arial Narrow" w:hAnsi="Arial Narrow"/>
          <w:lang w:val="en-US"/>
        </w:rPr>
        <w:t>2</w:t>
      </w:r>
      <w:r w:rsidRPr="00AC3DB6">
        <w:rPr>
          <w:rFonts w:ascii="Arial Narrow" w:hAnsi="Arial Narrow"/>
          <w:lang w:val="en-US"/>
        </w:rPr>
        <w:tab/>
      </w:r>
      <w:r w:rsidRPr="00AC3DB6">
        <w:rPr>
          <w:rFonts w:ascii="Arial Narrow" w:hAnsi="Arial Narrow"/>
          <w:lang w:val="en-US"/>
        </w:rPr>
        <w:tab/>
        <w:t xml:space="preserve"> </w:t>
      </w:r>
    </w:p>
    <w:p w14:paraId="159DF13D" w14:textId="1050FB60" w:rsidR="003813F2" w:rsidRPr="009D1938" w:rsidRDefault="003813F2" w:rsidP="003813F2">
      <w:pPr>
        <w:ind w:left="360"/>
        <w:jc w:val="both"/>
        <w:rPr>
          <w:rFonts w:ascii="Arial Narrow" w:hAnsi="Arial Narrow"/>
          <w:lang w:val="es-ES"/>
        </w:rPr>
      </w:pPr>
      <w:r w:rsidRPr="009D1938">
        <w:rPr>
          <w:rFonts w:ascii="Arial Narrow" w:hAnsi="Arial Narrow"/>
          <w:lang w:val="es-ES"/>
        </w:rPr>
        <w:t xml:space="preserve">Principal </w:t>
      </w:r>
      <w:proofErr w:type="spellStart"/>
      <w:r w:rsidRPr="009D1938">
        <w:rPr>
          <w:rFonts w:ascii="Arial Narrow" w:hAnsi="Arial Narrow"/>
          <w:lang w:val="es-ES"/>
        </w:rPr>
        <w:t>Investigators</w:t>
      </w:r>
      <w:proofErr w:type="spellEnd"/>
      <w:r w:rsidRPr="009D1938">
        <w:rPr>
          <w:rFonts w:ascii="Arial Narrow" w:hAnsi="Arial Narrow"/>
          <w:lang w:val="es-ES"/>
        </w:rPr>
        <w:t xml:space="preserve">: </w:t>
      </w:r>
      <w:r w:rsidRPr="009D1938">
        <w:rPr>
          <w:rFonts w:ascii="Arial Narrow" w:hAnsi="Arial Narrow"/>
          <w:b/>
          <w:u w:val="single"/>
          <w:lang w:val="es-ES"/>
        </w:rPr>
        <w:t xml:space="preserve">Susana </w:t>
      </w:r>
      <w:proofErr w:type="spellStart"/>
      <w:r w:rsidRPr="009D1938">
        <w:rPr>
          <w:rFonts w:ascii="Arial Narrow" w:hAnsi="Arial Narrow"/>
          <w:b/>
          <w:u w:val="single"/>
          <w:lang w:val="es-ES"/>
        </w:rPr>
        <w:t>Ravassa</w:t>
      </w:r>
      <w:proofErr w:type="spellEnd"/>
      <w:r w:rsidRPr="009D1938">
        <w:rPr>
          <w:rFonts w:ascii="Arial Narrow" w:hAnsi="Arial Narrow"/>
          <w:lang w:val="es-ES"/>
        </w:rPr>
        <w:t xml:space="preserve"> (CIMA &amp; UNAV).</w:t>
      </w:r>
    </w:p>
    <w:p w14:paraId="673C5D24" w14:textId="57D7CD86" w:rsidR="003813F2" w:rsidRDefault="003813F2" w:rsidP="003813F2">
      <w:pPr>
        <w:ind w:firstLine="360"/>
        <w:jc w:val="both"/>
        <w:rPr>
          <w:rFonts w:ascii="Arial Narrow" w:hAnsi="Arial Narrow"/>
          <w:lang w:val="en-US"/>
        </w:rPr>
      </w:pPr>
      <w:r>
        <w:rPr>
          <w:rFonts w:ascii="Arial Narrow" w:hAnsi="Arial Narrow"/>
          <w:lang w:val="en-US"/>
        </w:rPr>
        <w:t>Number of researchers:  6</w:t>
      </w:r>
    </w:p>
    <w:p w14:paraId="11CE1FD3" w14:textId="66E960A4" w:rsidR="003813F2" w:rsidRDefault="003813F2" w:rsidP="003813F2">
      <w:pPr>
        <w:ind w:firstLine="360"/>
        <w:jc w:val="both"/>
        <w:rPr>
          <w:rFonts w:ascii="Arial Narrow" w:hAnsi="Arial Narrow"/>
          <w:lang w:val="en-US"/>
        </w:rPr>
      </w:pPr>
      <w:r w:rsidRPr="00C37FA7">
        <w:rPr>
          <w:rFonts w:ascii="Arial Narrow" w:hAnsi="Arial Narrow"/>
          <w:b/>
          <w:lang w:val="en-US"/>
        </w:rPr>
        <w:t>BUDGET</w:t>
      </w:r>
      <w:r w:rsidR="004F1AB4">
        <w:rPr>
          <w:rFonts w:ascii="Arial Narrow" w:hAnsi="Arial Narrow"/>
          <w:lang w:val="en-US"/>
        </w:rPr>
        <w:t>: approx. $8</w:t>
      </w:r>
      <w:r>
        <w:rPr>
          <w:rFonts w:ascii="Arial Narrow" w:hAnsi="Arial Narrow"/>
          <w:lang w:val="en-US"/>
        </w:rPr>
        <w:t>0,000.</w:t>
      </w:r>
    </w:p>
    <w:p w14:paraId="2BA78ACA" w14:textId="0550D328" w:rsidR="003813F2" w:rsidRDefault="003813F2" w:rsidP="003813F2">
      <w:pPr>
        <w:ind w:firstLine="360"/>
        <w:jc w:val="both"/>
        <w:rPr>
          <w:rFonts w:ascii="Arial Narrow" w:hAnsi="Arial Narrow"/>
          <w:lang w:val="en-US"/>
        </w:rPr>
      </w:pPr>
      <w:r>
        <w:rPr>
          <w:rFonts w:ascii="Arial Narrow" w:hAnsi="Arial Narrow"/>
          <w:lang w:val="en-US"/>
        </w:rPr>
        <w:t xml:space="preserve">Role: </w:t>
      </w:r>
      <w:r>
        <w:rPr>
          <w:rFonts w:ascii="Arial Narrow" w:hAnsi="Arial Narrow"/>
          <w:b/>
          <w:lang w:val="en-US"/>
        </w:rPr>
        <w:t>Grant beneficiary</w:t>
      </w:r>
      <w:r>
        <w:rPr>
          <w:rFonts w:ascii="Arial Narrow" w:hAnsi="Arial Narrow"/>
          <w:lang w:val="en-US"/>
        </w:rPr>
        <w:t xml:space="preserve"> </w:t>
      </w:r>
    </w:p>
    <w:p w14:paraId="4201B9FE" w14:textId="77777777" w:rsidR="00B15D04" w:rsidRDefault="00B15D04" w:rsidP="003813F2">
      <w:pPr>
        <w:ind w:firstLine="360"/>
        <w:jc w:val="both"/>
        <w:rPr>
          <w:rFonts w:ascii="Arial Narrow" w:hAnsi="Arial Narrow"/>
          <w:lang w:val="en-US"/>
        </w:rPr>
      </w:pPr>
    </w:p>
    <w:p w14:paraId="130A84A2" w14:textId="3D772B43" w:rsidR="00B15D04" w:rsidRPr="00AC3DB6" w:rsidRDefault="00B15D04" w:rsidP="00B15D04">
      <w:pPr>
        <w:numPr>
          <w:ilvl w:val="0"/>
          <w:numId w:val="19"/>
        </w:numPr>
        <w:tabs>
          <w:tab w:val="left" w:pos="360"/>
        </w:tabs>
        <w:jc w:val="both"/>
        <w:rPr>
          <w:rFonts w:ascii="Arial Narrow" w:hAnsi="Arial Narrow"/>
          <w:lang w:val="en-US"/>
        </w:rPr>
      </w:pPr>
      <w:r w:rsidRPr="00B15D04">
        <w:rPr>
          <w:rFonts w:ascii="Arial Narrow" w:hAnsi="Arial Narrow"/>
          <w:b/>
          <w:lang w:val="en-US"/>
        </w:rPr>
        <w:t>Computational Analysis of the Impact of Genetic and Clinical Risk on Molecular Signaling and Electrophysiological Dysfunction in Atrial Fibrillation</w:t>
      </w:r>
      <w:r w:rsidRPr="00AC3DB6">
        <w:rPr>
          <w:rFonts w:ascii="Arial Narrow" w:hAnsi="Arial Narrow"/>
          <w:b/>
          <w:lang w:val="en-US"/>
        </w:rPr>
        <w:t>. (</w:t>
      </w:r>
      <w:r w:rsidRPr="00B15D04">
        <w:rPr>
          <w:rFonts w:ascii="Arial Narrow" w:hAnsi="Arial Narrow"/>
          <w:b/>
          <w:lang w:val="en-US"/>
        </w:rPr>
        <w:t>PID2020-116927RB-C</w:t>
      </w:r>
      <w:proofErr w:type="gramStart"/>
      <w:r w:rsidRPr="00B15D04">
        <w:rPr>
          <w:rFonts w:ascii="Arial Narrow" w:hAnsi="Arial Narrow"/>
          <w:b/>
          <w:lang w:val="en-US"/>
        </w:rPr>
        <w:t xml:space="preserve">22 </w:t>
      </w:r>
      <w:r w:rsidRPr="00AC3DB6">
        <w:rPr>
          <w:rFonts w:ascii="Arial Narrow" w:hAnsi="Arial Narrow"/>
          <w:b/>
          <w:lang w:val="en-US"/>
        </w:rPr>
        <w:t>)</w:t>
      </w:r>
      <w:proofErr w:type="gramEnd"/>
      <w:r w:rsidRPr="00AC3DB6">
        <w:rPr>
          <w:rFonts w:ascii="Arial Narrow" w:hAnsi="Arial Narrow"/>
          <w:b/>
          <w:lang w:val="en-US"/>
        </w:rPr>
        <w:t xml:space="preserve"> </w:t>
      </w:r>
      <w:r w:rsidRPr="00AC3DB6">
        <w:rPr>
          <w:rFonts w:ascii="Arial Narrow" w:hAnsi="Arial Narrow"/>
          <w:lang w:val="en-US"/>
        </w:rPr>
        <w:t xml:space="preserve"> </w:t>
      </w:r>
    </w:p>
    <w:p w14:paraId="158EFA52" w14:textId="31A42F26" w:rsidR="00B15D04" w:rsidRPr="00AC3DB6" w:rsidRDefault="00B15D04" w:rsidP="00B15D04">
      <w:pPr>
        <w:ind w:left="360"/>
        <w:jc w:val="both"/>
        <w:rPr>
          <w:rFonts w:ascii="Arial Narrow" w:hAnsi="Arial Narrow"/>
          <w:lang w:val="en-US"/>
        </w:rPr>
      </w:pPr>
      <w:r w:rsidRPr="00AC3DB6">
        <w:rPr>
          <w:rFonts w:ascii="Arial Narrow" w:hAnsi="Arial Narrow"/>
          <w:lang w:val="en-US"/>
        </w:rPr>
        <w:t xml:space="preserve">Sponsored by:  </w:t>
      </w:r>
      <w:r>
        <w:rPr>
          <w:rFonts w:ascii="Arial Narrow" w:hAnsi="Arial Narrow"/>
          <w:lang w:val="en-US"/>
        </w:rPr>
        <w:t xml:space="preserve">State Research Agency, </w:t>
      </w:r>
      <w:r w:rsidRPr="00AC3DB6">
        <w:rPr>
          <w:rFonts w:ascii="Arial Narrow" w:hAnsi="Arial Narrow"/>
          <w:lang w:val="en-US"/>
        </w:rPr>
        <w:t xml:space="preserve">Ministry of Economy and Competitivity (Spain)    </w:t>
      </w:r>
    </w:p>
    <w:p w14:paraId="2925C97F" w14:textId="77777777" w:rsidR="00B15D04" w:rsidRPr="009D1938" w:rsidRDefault="00B15D04" w:rsidP="00B15D04">
      <w:pPr>
        <w:ind w:left="360"/>
        <w:jc w:val="both"/>
        <w:rPr>
          <w:rFonts w:ascii="Arial Narrow" w:hAnsi="Arial Narrow"/>
          <w:lang w:val="es-ES"/>
        </w:rPr>
      </w:pPr>
      <w:proofErr w:type="spellStart"/>
      <w:r w:rsidRPr="009D1938">
        <w:rPr>
          <w:rFonts w:ascii="Arial Narrow" w:hAnsi="Arial Narrow"/>
          <w:lang w:val="es-ES"/>
        </w:rPr>
        <w:t>Participants</w:t>
      </w:r>
      <w:proofErr w:type="spellEnd"/>
      <w:r w:rsidRPr="009D1938">
        <w:rPr>
          <w:rFonts w:ascii="Arial Narrow" w:hAnsi="Arial Narrow"/>
          <w:lang w:val="es-ES"/>
        </w:rPr>
        <w:t>:   Univ. de Navarra, U. Politécnica de Cataluña, CSIC (</w:t>
      </w:r>
      <w:proofErr w:type="spellStart"/>
      <w:r w:rsidRPr="009D1938">
        <w:rPr>
          <w:rFonts w:ascii="Arial Narrow" w:hAnsi="Arial Narrow"/>
          <w:lang w:val="es-ES"/>
        </w:rPr>
        <w:t>Spain</w:t>
      </w:r>
      <w:proofErr w:type="spellEnd"/>
      <w:r w:rsidRPr="009D1938">
        <w:rPr>
          <w:rFonts w:ascii="Arial Narrow" w:hAnsi="Arial Narrow"/>
          <w:lang w:val="es-ES"/>
        </w:rPr>
        <w:t xml:space="preserve">) </w:t>
      </w:r>
    </w:p>
    <w:p w14:paraId="29AFDF56" w14:textId="0E012704" w:rsidR="00B15D04" w:rsidRPr="00AC3DB6" w:rsidRDefault="00B15D04" w:rsidP="00B15D04">
      <w:pPr>
        <w:ind w:left="360"/>
        <w:jc w:val="both"/>
        <w:rPr>
          <w:rFonts w:ascii="Arial Narrow" w:hAnsi="Arial Narrow"/>
          <w:lang w:val="en-US"/>
        </w:rPr>
      </w:pPr>
      <w:r>
        <w:rPr>
          <w:rFonts w:ascii="Arial Narrow" w:hAnsi="Arial Narrow"/>
          <w:lang w:val="en-US"/>
        </w:rPr>
        <w:t xml:space="preserve">Duration </w:t>
      </w:r>
      <w:r>
        <w:rPr>
          <w:rFonts w:ascii="Arial Narrow" w:hAnsi="Arial Narrow"/>
          <w:lang w:val="en-US"/>
        </w:rPr>
        <w:tab/>
        <w:t>from: September 2021</w:t>
      </w:r>
      <w:r>
        <w:rPr>
          <w:rFonts w:ascii="Arial Narrow" w:hAnsi="Arial Narrow"/>
          <w:lang w:val="en-US"/>
        </w:rPr>
        <w:tab/>
      </w:r>
      <w:r>
        <w:rPr>
          <w:rFonts w:ascii="Arial Narrow" w:hAnsi="Arial Narrow"/>
          <w:lang w:val="en-US"/>
        </w:rPr>
        <w:tab/>
        <w:t>until: Sept</w:t>
      </w:r>
      <w:r w:rsidRPr="00AC3DB6">
        <w:rPr>
          <w:rFonts w:ascii="Arial Narrow" w:hAnsi="Arial Narrow"/>
          <w:lang w:val="en-US"/>
        </w:rPr>
        <w:t>ember 202</w:t>
      </w:r>
      <w:r>
        <w:rPr>
          <w:rFonts w:ascii="Arial Narrow" w:hAnsi="Arial Narrow"/>
          <w:lang w:val="en-US"/>
        </w:rPr>
        <w:t>4</w:t>
      </w:r>
      <w:r w:rsidRPr="00AC3DB6">
        <w:rPr>
          <w:rFonts w:ascii="Arial Narrow" w:hAnsi="Arial Narrow"/>
          <w:lang w:val="en-US"/>
        </w:rPr>
        <w:tab/>
      </w:r>
      <w:r w:rsidRPr="00AC3DB6">
        <w:rPr>
          <w:rFonts w:ascii="Arial Narrow" w:hAnsi="Arial Narrow"/>
          <w:lang w:val="en-US"/>
        </w:rPr>
        <w:tab/>
        <w:t xml:space="preserve"> </w:t>
      </w:r>
    </w:p>
    <w:p w14:paraId="5B17A3AF" w14:textId="47D8FDD1" w:rsidR="00B15D04" w:rsidRPr="00AC3DB6" w:rsidRDefault="00B15D04" w:rsidP="00B15D04">
      <w:pPr>
        <w:ind w:left="360"/>
        <w:jc w:val="both"/>
        <w:rPr>
          <w:rFonts w:ascii="Arial Narrow" w:hAnsi="Arial Narrow"/>
          <w:lang w:val="en-US"/>
        </w:rPr>
      </w:pPr>
      <w:r w:rsidRPr="00AC3DB6">
        <w:rPr>
          <w:rFonts w:ascii="Arial Narrow" w:hAnsi="Arial Narrow"/>
          <w:lang w:val="en-US"/>
        </w:rPr>
        <w:t xml:space="preserve">Principal Investigators: </w:t>
      </w:r>
      <w:r w:rsidRPr="00AC3DB6">
        <w:rPr>
          <w:rFonts w:ascii="Arial Narrow" w:hAnsi="Arial Narrow"/>
          <w:b/>
          <w:u w:val="single"/>
          <w:lang w:val="en-US"/>
        </w:rPr>
        <w:t>Leif Hove</w:t>
      </w:r>
      <w:r>
        <w:rPr>
          <w:rFonts w:ascii="Arial Narrow" w:hAnsi="Arial Narrow"/>
          <w:lang w:val="en-US"/>
        </w:rPr>
        <w:t xml:space="preserve"> (CSIC), </w:t>
      </w:r>
      <w:r w:rsidRPr="00AC3DB6">
        <w:rPr>
          <w:rFonts w:ascii="Arial Narrow" w:hAnsi="Arial Narrow"/>
          <w:lang w:val="en-US"/>
        </w:rPr>
        <w:t>Blas Echebarria</w:t>
      </w:r>
      <w:r>
        <w:rPr>
          <w:rFonts w:ascii="Arial Narrow" w:hAnsi="Arial Narrow"/>
          <w:lang w:val="en-US"/>
        </w:rPr>
        <w:t>, Raul Benitez</w:t>
      </w:r>
      <w:r w:rsidRPr="00AC3DB6">
        <w:rPr>
          <w:rFonts w:ascii="Arial Narrow" w:hAnsi="Arial Narrow"/>
          <w:lang w:val="en-US"/>
        </w:rPr>
        <w:t xml:space="preserve"> (UPC).</w:t>
      </w:r>
    </w:p>
    <w:p w14:paraId="34EF4851" w14:textId="77777777" w:rsidR="00B15D04" w:rsidRDefault="00B15D04" w:rsidP="00B15D04">
      <w:pPr>
        <w:ind w:firstLine="360"/>
        <w:jc w:val="both"/>
        <w:rPr>
          <w:rFonts w:ascii="Arial Narrow" w:hAnsi="Arial Narrow"/>
          <w:lang w:val="en-US"/>
        </w:rPr>
      </w:pPr>
      <w:r w:rsidRPr="00AC3DB6">
        <w:rPr>
          <w:rFonts w:ascii="Arial Narrow" w:hAnsi="Arial Narrow"/>
          <w:lang w:val="en-US"/>
        </w:rPr>
        <w:t>Number of researchers:  6+5</w:t>
      </w:r>
    </w:p>
    <w:p w14:paraId="5AB619CD" w14:textId="69A81EE3" w:rsidR="00B15D04" w:rsidRDefault="00B15D04" w:rsidP="00B15D04">
      <w:pPr>
        <w:ind w:firstLine="360"/>
        <w:jc w:val="both"/>
        <w:rPr>
          <w:rFonts w:ascii="Arial Narrow" w:hAnsi="Arial Narrow"/>
          <w:lang w:val="en-US"/>
        </w:rPr>
      </w:pPr>
      <w:r w:rsidRPr="00C37FA7">
        <w:rPr>
          <w:rFonts w:ascii="Arial Narrow" w:hAnsi="Arial Narrow"/>
          <w:b/>
          <w:lang w:val="en-US"/>
        </w:rPr>
        <w:t>BUDGET</w:t>
      </w:r>
      <w:r>
        <w:rPr>
          <w:rFonts w:ascii="Arial Narrow" w:hAnsi="Arial Narrow"/>
          <w:lang w:val="en-US"/>
        </w:rPr>
        <w:t>: approx. $100,000.</w:t>
      </w:r>
    </w:p>
    <w:p w14:paraId="1708A72A" w14:textId="2BA4E8D4" w:rsidR="00B15D04" w:rsidRDefault="00B15D04" w:rsidP="00B15D04">
      <w:pPr>
        <w:ind w:firstLine="360"/>
        <w:jc w:val="both"/>
        <w:rPr>
          <w:rFonts w:ascii="Arial Narrow" w:hAnsi="Arial Narrow"/>
          <w:b/>
          <w:lang w:val="en-US"/>
        </w:rPr>
      </w:pPr>
      <w:r>
        <w:rPr>
          <w:rFonts w:ascii="Arial Narrow" w:hAnsi="Arial Narrow"/>
          <w:lang w:val="en-US"/>
        </w:rPr>
        <w:t xml:space="preserve">Role: </w:t>
      </w:r>
      <w:r>
        <w:rPr>
          <w:rFonts w:ascii="Arial Narrow" w:hAnsi="Arial Narrow"/>
          <w:b/>
          <w:lang w:val="en-US"/>
        </w:rPr>
        <w:t>Grant beneficiary</w:t>
      </w:r>
    </w:p>
    <w:p w14:paraId="7084CD14" w14:textId="31BC5DB8" w:rsidR="00991159" w:rsidRDefault="00991159" w:rsidP="00B15D04">
      <w:pPr>
        <w:ind w:firstLine="360"/>
        <w:jc w:val="both"/>
        <w:rPr>
          <w:rFonts w:ascii="Arial Narrow" w:hAnsi="Arial Narrow"/>
          <w:b/>
          <w:lang w:val="en-US"/>
        </w:rPr>
      </w:pPr>
    </w:p>
    <w:p w14:paraId="791BCFDD" w14:textId="56389D0E" w:rsidR="00991159" w:rsidRPr="009D1938" w:rsidRDefault="00991159" w:rsidP="00991159">
      <w:pPr>
        <w:numPr>
          <w:ilvl w:val="0"/>
          <w:numId w:val="19"/>
        </w:numPr>
        <w:tabs>
          <w:tab w:val="left" w:pos="360"/>
        </w:tabs>
        <w:jc w:val="both"/>
        <w:rPr>
          <w:rFonts w:ascii="Arial Narrow" w:hAnsi="Arial Narrow"/>
          <w:lang w:val="es-ES"/>
        </w:rPr>
      </w:pPr>
      <w:r w:rsidRPr="009D1938">
        <w:rPr>
          <w:rFonts w:ascii="Arial Narrow" w:hAnsi="Arial Narrow"/>
          <w:b/>
          <w:lang w:val="es-ES"/>
        </w:rPr>
        <w:t xml:space="preserve">Red </w:t>
      </w:r>
      <w:r w:rsidR="006C7727">
        <w:rPr>
          <w:rFonts w:ascii="Arial Narrow" w:hAnsi="Arial Narrow"/>
          <w:b/>
          <w:lang w:val="es-ES"/>
        </w:rPr>
        <w:t xml:space="preserve">Española de investigación y transferencia tecnológica en </w:t>
      </w:r>
      <w:r w:rsidRPr="009D1938">
        <w:rPr>
          <w:rFonts w:ascii="Arial Narrow" w:hAnsi="Arial Narrow"/>
          <w:b/>
          <w:lang w:val="es-ES"/>
        </w:rPr>
        <w:t>Modelización Computacional Cardiaca: V-Heart</w:t>
      </w:r>
      <w:r>
        <w:rPr>
          <w:rFonts w:ascii="Arial Narrow" w:hAnsi="Arial Narrow"/>
          <w:b/>
          <w:lang w:val="es-ES"/>
        </w:rPr>
        <w:t>2</w:t>
      </w:r>
      <w:r w:rsidRPr="009D1938">
        <w:rPr>
          <w:rFonts w:ascii="Arial Narrow" w:hAnsi="Arial Narrow"/>
          <w:b/>
          <w:lang w:val="es-ES"/>
        </w:rPr>
        <w:t xml:space="preserve"> (M</w:t>
      </w:r>
      <w:r w:rsidR="006C7727">
        <w:rPr>
          <w:rFonts w:ascii="Arial Narrow" w:hAnsi="Arial Narrow"/>
          <w:b/>
          <w:lang w:val="es-ES"/>
        </w:rPr>
        <w:t>CI</w:t>
      </w:r>
      <w:r w:rsidRPr="009D1938">
        <w:rPr>
          <w:rFonts w:ascii="Arial Narrow" w:hAnsi="Arial Narrow"/>
          <w:b/>
          <w:lang w:val="es-ES"/>
        </w:rPr>
        <w:t>,</w:t>
      </w:r>
      <w:r w:rsidRPr="009D1938">
        <w:rPr>
          <w:rFonts w:ascii="=W^ˇ" w:hAnsi="=W^ˇ" w:cs="=W^ˇ"/>
          <w:sz w:val="16"/>
          <w:szCs w:val="16"/>
          <w:lang w:val="es-ES" w:eastAsia="en-US"/>
        </w:rPr>
        <w:t xml:space="preserve"> </w:t>
      </w:r>
      <w:r w:rsidR="006C7727">
        <w:rPr>
          <w:rFonts w:ascii="Arial Narrow" w:hAnsi="Arial Narrow"/>
          <w:b/>
          <w:lang w:val="es-ES"/>
        </w:rPr>
        <w:t>RED2022-134490-T</w:t>
      </w:r>
      <w:r w:rsidRPr="009D1938">
        <w:rPr>
          <w:rFonts w:ascii="Arial Narrow" w:hAnsi="Arial Narrow"/>
          <w:b/>
          <w:lang w:val="es-ES"/>
        </w:rPr>
        <w:t xml:space="preserve">) </w:t>
      </w:r>
      <w:r w:rsidRPr="009D1938">
        <w:rPr>
          <w:rFonts w:ascii="Arial Narrow" w:hAnsi="Arial Narrow"/>
          <w:lang w:val="es-ES"/>
        </w:rPr>
        <w:t xml:space="preserve"> </w:t>
      </w:r>
    </w:p>
    <w:p w14:paraId="3B025157" w14:textId="7050D6E5" w:rsidR="00991159" w:rsidRPr="00AC3DB6" w:rsidRDefault="00991159" w:rsidP="00991159">
      <w:pPr>
        <w:ind w:left="360"/>
        <w:jc w:val="both"/>
        <w:rPr>
          <w:rFonts w:ascii="Arial Narrow" w:hAnsi="Arial Narrow"/>
          <w:lang w:val="en-US"/>
        </w:rPr>
      </w:pPr>
      <w:r w:rsidRPr="00AC3DB6">
        <w:rPr>
          <w:rFonts w:ascii="Arial Narrow" w:hAnsi="Arial Narrow"/>
          <w:lang w:val="en-US"/>
        </w:rPr>
        <w:t xml:space="preserve">Sponsored by:  Ministry of </w:t>
      </w:r>
      <w:r w:rsidR="006C7727">
        <w:rPr>
          <w:rFonts w:ascii="Arial Narrow" w:hAnsi="Arial Narrow"/>
          <w:lang w:val="en-US"/>
        </w:rPr>
        <w:t>Science and Innovation</w:t>
      </w:r>
      <w:r w:rsidRPr="00AC3DB6">
        <w:rPr>
          <w:rFonts w:ascii="Arial Narrow" w:hAnsi="Arial Narrow"/>
          <w:lang w:val="en-US"/>
        </w:rPr>
        <w:t xml:space="preserve"> (Spain)    </w:t>
      </w:r>
    </w:p>
    <w:p w14:paraId="62F73A6A" w14:textId="77777777" w:rsidR="00991159" w:rsidRPr="009D1938" w:rsidRDefault="00991159" w:rsidP="00991159">
      <w:pPr>
        <w:ind w:left="360"/>
        <w:jc w:val="both"/>
        <w:rPr>
          <w:rFonts w:ascii="Arial Narrow" w:hAnsi="Arial Narrow"/>
          <w:lang w:val="es-ES"/>
        </w:rPr>
      </w:pPr>
      <w:proofErr w:type="spellStart"/>
      <w:r w:rsidRPr="009D1938">
        <w:rPr>
          <w:rFonts w:ascii="Arial Narrow" w:hAnsi="Arial Narrow"/>
          <w:lang w:val="es-ES"/>
        </w:rPr>
        <w:t>Participants</w:t>
      </w:r>
      <w:proofErr w:type="spellEnd"/>
      <w:r w:rsidRPr="009D1938">
        <w:rPr>
          <w:rFonts w:ascii="Arial Narrow" w:hAnsi="Arial Narrow"/>
          <w:lang w:val="es-ES"/>
        </w:rPr>
        <w:t xml:space="preserve">:  U. </w:t>
      </w:r>
      <w:proofErr w:type="spellStart"/>
      <w:r w:rsidRPr="009D1938">
        <w:rPr>
          <w:rFonts w:ascii="Arial Narrow" w:hAnsi="Arial Narrow"/>
          <w:lang w:val="es-ES"/>
        </w:rPr>
        <w:t>Universitat</w:t>
      </w:r>
      <w:proofErr w:type="spellEnd"/>
      <w:r w:rsidRPr="009D1938">
        <w:rPr>
          <w:rFonts w:ascii="Arial Narrow" w:hAnsi="Arial Narrow"/>
          <w:lang w:val="es-ES"/>
        </w:rPr>
        <w:t xml:space="preserve"> Politécnica de València, Universidad de Navarra, </w:t>
      </w:r>
      <w:proofErr w:type="spellStart"/>
      <w:r w:rsidRPr="009D1938">
        <w:rPr>
          <w:rFonts w:ascii="Arial Narrow" w:hAnsi="Arial Narrow"/>
          <w:lang w:val="es-ES"/>
        </w:rPr>
        <w:t>Universitat</w:t>
      </w:r>
      <w:proofErr w:type="spellEnd"/>
      <w:r w:rsidRPr="009D1938">
        <w:rPr>
          <w:rFonts w:ascii="Arial Narrow" w:hAnsi="Arial Narrow"/>
          <w:lang w:val="es-ES"/>
        </w:rPr>
        <w:t xml:space="preserve"> de València, </w:t>
      </w:r>
      <w:proofErr w:type="spellStart"/>
      <w:r w:rsidRPr="009D1938">
        <w:rPr>
          <w:rFonts w:ascii="Arial Narrow" w:hAnsi="Arial Narrow"/>
          <w:lang w:val="es-ES"/>
        </w:rPr>
        <w:t>Universitat</w:t>
      </w:r>
      <w:proofErr w:type="spellEnd"/>
      <w:r w:rsidRPr="009D1938">
        <w:rPr>
          <w:rFonts w:ascii="Arial Narrow" w:hAnsi="Arial Narrow"/>
          <w:lang w:val="es-ES"/>
        </w:rPr>
        <w:t xml:space="preserve"> </w:t>
      </w:r>
      <w:proofErr w:type="spellStart"/>
      <w:r w:rsidRPr="009D1938">
        <w:rPr>
          <w:rFonts w:ascii="Arial Narrow" w:hAnsi="Arial Narrow"/>
          <w:lang w:val="es-ES"/>
        </w:rPr>
        <w:t>Politècnica</w:t>
      </w:r>
      <w:proofErr w:type="spellEnd"/>
      <w:r w:rsidRPr="009D1938">
        <w:rPr>
          <w:rFonts w:ascii="Arial Narrow" w:hAnsi="Arial Narrow"/>
          <w:lang w:val="es-ES"/>
        </w:rPr>
        <w:t xml:space="preserve"> de Catalunya, </w:t>
      </w:r>
      <w:proofErr w:type="spellStart"/>
      <w:r w:rsidRPr="009D1938">
        <w:rPr>
          <w:rFonts w:ascii="Arial Narrow" w:hAnsi="Arial Narrow"/>
          <w:lang w:val="es-ES"/>
        </w:rPr>
        <w:t>Basque</w:t>
      </w:r>
      <w:proofErr w:type="spellEnd"/>
      <w:r w:rsidRPr="009D1938">
        <w:rPr>
          <w:rFonts w:ascii="Arial Narrow" w:hAnsi="Arial Narrow"/>
          <w:lang w:val="es-ES"/>
        </w:rPr>
        <w:t xml:space="preserve"> Center </w:t>
      </w:r>
      <w:proofErr w:type="spellStart"/>
      <w:r w:rsidRPr="009D1938">
        <w:rPr>
          <w:rFonts w:ascii="Arial Narrow" w:hAnsi="Arial Narrow"/>
          <w:lang w:val="es-ES"/>
        </w:rPr>
        <w:t>for</w:t>
      </w:r>
      <w:proofErr w:type="spellEnd"/>
      <w:r w:rsidRPr="009D1938">
        <w:rPr>
          <w:rFonts w:ascii="Arial Narrow" w:hAnsi="Arial Narrow"/>
          <w:lang w:val="es-ES"/>
        </w:rPr>
        <w:t xml:space="preserve"> </w:t>
      </w:r>
      <w:proofErr w:type="spellStart"/>
      <w:r w:rsidRPr="009D1938">
        <w:rPr>
          <w:rFonts w:ascii="Arial Narrow" w:hAnsi="Arial Narrow"/>
          <w:lang w:val="es-ES"/>
        </w:rPr>
        <w:t>Applied</w:t>
      </w:r>
      <w:proofErr w:type="spellEnd"/>
      <w:r w:rsidRPr="009D1938">
        <w:rPr>
          <w:rFonts w:ascii="Arial Narrow" w:hAnsi="Arial Narrow"/>
          <w:lang w:val="es-ES"/>
        </w:rPr>
        <w:t xml:space="preserve"> </w:t>
      </w:r>
      <w:proofErr w:type="spellStart"/>
      <w:r w:rsidRPr="009D1938">
        <w:rPr>
          <w:rFonts w:ascii="Arial Narrow" w:hAnsi="Arial Narrow"/>
          <w:lang w:val="es-ES"/>
        </w:rPr>
        <w:t>Numerical</w:t>
      </w:r>
      <w:proofErr w:type="spellEnd"/>
      <w:r w:rsidRPr="009D1938">
        <w:rPr>
          <w:rFonts w:ascii="Arial Narrow" w:hAnsi="Arial Narrow"/>
          <w:lang w:val="es-ES"/>
        </w:rPr>
        <w:t xml:space="preserve"> </w:t>
      </w:r>
      <w:proofErr w:type="spellStart"/>
      <w:r w:rsidRPr="009D1938">
        <w:rPr>
          <w:rFonts w:ascii="Arial Narrow" w:hAnsi="Arial Narrow"/>
          <w:lang w:val="es-ES"/>
        </w:rPr>
        <w:t>Methods</w:t>
      </w:r>
      <w:proofErr w:type="spellEnd"/>
      <w:r w:rsidRPr="009D1938">
        <w:rPr>
          <w:rFonts w:ascii="Arial Narrow" w:hAnsi="Arial Narrow"/>
          <w:lang w:val="es-ES"/>
        </w:rPr>
        <w:t xml:space="preserve">, </w:t>
      </w:r>
      <w:proofErr w:type="spellStart"/>
      <w:r w:rsidRPr="009D1938">
        <w:rPr>
          <w:rFonts w:ascii="Arial Narrow" w:hAnsi="Arial Narrow"/>
          <w:lang w:val="es-ES"/>
        </w:rPr>
        <w:t>Universitat</w:t>
      </w:r>
      <w:proofErr w:type="spellEnd"/>
      <w:r w:rsidRPr="009D1938">
        <w:rPr>
          <w:rFonts w:ascii="Arial Narrow" w:hAnsi="Arial Narrow"/>
          <w:lang w:val="es-ES"/>
        </w:rPr>
        <w:t xml:space="preserve"> Pompeu Fabra, Barcelona </w:t>
      </w:r>
      <w:proofErr w:type="spellStart"/>
      <w:r w:rsidRPr="009D1938">
        <w:rPr>
          <w:rFonts w:ascii="Arial Narrow" w:hAnsi="Arial Narrow"/>
          <w:lang w:val="es-ES"/>
        </w:rPr>
        <w:t>Supercomputing</w:t>
      </w:r>
      <w:proofErr w:type="spellEnd"/>
      <w:r w:rsidRPr="009D1938">
        <w:rPr>
          <w:rFonts w:ascii="Arial Narrow" w:hAnsi="Arial Narrow"/>
          <w:lang w:val="es-ES"/>
        </w:rPr>
        <w:t xml:space="preserve"> Center (BSC-CNS), Universidad de Zaragoza</w:t>
      </w:r>
    </w:p>
    <w:p w14:paraId="4188DD1C" w14:textId="2C65FEF9" w:rsidR="00991159" w:rsidRPr="00AC3DB6" w:rsidRDefault="00991159" w:rsidP="00991159">
      <w:pPr>
        <w:ind w:left="360"/>
        <w:jc w:val="both"/>
        <w:rPr>
          <w:rFonts w:ascii="Arial Narrow" w:hAnsi="Arial Narrow"/>
          <w:lang w:val="en-US"/>
        </w:rPr>
      </w:pPr>
      <w:r w:rsidRPr="00AC3DB6">
        <w:rPr>
          <w:rFonts w:ascii="Arial Narrow" w:hAnsi="Arial Narrow"/>
          <w:lang w:val="en-US"/>
        </w:rPr>
        <w:lastRenderedPageBreak/>
        <w:t xml:space="preserve">Duration </w:t>
      </w:r>
      <w:r w:rsidRPr="00AC3DB6">
        <w:rPr>
          <w:rFonts w:ascii="Arial Narrow" w:hAnsi="Arial Narrow"/>
          <w:lang w:val="en-US"/>
        </w:rPr>
        <w:tab/>
        <w:t xml:space="preserve">from: </w:t>
      </w:r>
      <w:r>
        <w:rPr>
          <w:rFonts w:ascii="Arial Narrow" w:hAnsi="Arial Narrow"/>
          <w:lang w:val="en-US"/>
        </w:rPr>
        <w:t>September 2023</w:t>
      </w:r>
      <w:r>
        <w:rPr>
          <w:rFonts w:ascii="Arial Narrow" w:hAnsi="Arial Narrow"/>
          <w:lang w:val="en-US"/>
        </w:rPr>
        <w:tab/>
      </w:r>
      <w:r w:rsidRPr="00AC3DB6">
        <w:rPr>
          <w:rFonts w:ascii="Arial Narrow" w:hAnsi="Arial Narrow"/>
          <w:lang w:val="en-US"/>
        </w:rPr>
        <w:tab/>
      </w:r>
      <w:r w:rsidRPr="00AC3DB6">
        <w:rPr>
          <w:rFonts w:ascii="Arial Narrow" w:hAnsi="Arial Narrow"/>
          <w:lang w:val="en-US"/>
        </w:rPr>
        <w:tab/>
        <w:t xml:space="preserve">until: </w:t>
      </w:r>
      <w:r>
        <w:rPr>
          <w:rFonts w:ascii="Arial Narrow" w:hAnsi="Arial Narrow"/>
          <w:lang w:val="en-US"/>
        </w:rPr>
        <w:t>September</w:t>
      </w:r>
      <w:r w:rsidRPr="00AC3DB6">
        <w:rPr>
          <w:rFonts w:ascii="Arial Narrow" w:hAnsi="Arial Narrow"/>
          <w:lang w:val="en-US"/>
        </w:rPr>
        <w:t xml:space="preserve"> 20</w:t>
      </w:r>
      <w:r>
        <w:rPr>
          <w:rFonts w:ascii="Arial Narrow" w:hAnsi="Arial Narrow"/>
          <w:lang w:val="en-US"/>
        </w:rPr>
        <w:t>25</w:t>
      </w:r>
      <w:r w:rsidRPr="00AC3DB6">
        <w:rPr>
          <w:rFonts w:ascii="Arial Narrow" w:hAnsi="Arial Narrow"/>
          <w:lang w:val="en-US"/>
        </w:rPr>
        <w:tab/>
        <w:t xml:space="preserve"> </w:t>
      </w:r>
    </w:p>
    <w:p w14:paraId="3A974487" w14:textId="64E7941D" w:rsidR="00991159" w:rsidRPr="00AC3DB6" w:rsidRDefault="00991159" w:rsidP="00991159">
      <w:pPr>
        <w:ind w:left="360"/>
        <w:jc w:val="both"/>
        <w:rPr>
          <w:rFonts w:ascii="Arial Narrow" w:hAnsi="Arial Narrow"/>
          <w:lang w:val="en-US"/>
        </w:rPr>
      </w:pPr>
      <w:r w:rsidRPr="00AC3DB6">
        <w:rPr>
          <w:rFonts w:ascii="Arial Narrow" w:hAnsi="Arial Narrow"/>
          <w:lang w:val="en-US"/>
        </w:rPr>
        <w:t xml:space="preserve">Principal Investigators: </w:t>
      </w:r>
      <w:r>
        <w:rPr>
          <w:rFonts w:ascii="Arial Narrow" w:hAnsi="Arial Narrow"/>
          <w:lang w:val="en-US"/>
        </w:rPr>
        <w:t>Miguel Rodrigo</w:t>
      </w:r>
      <w:r w:rsidRPr="00AC3DB6">
        <w:rPr>
          <w:rFonts w:ascii="Arial Narrow" w:hAnsi="Arial Narrow"/>
          <w:lang w:val="en-US"/>
        </w:rPr>
        <w:t xml:space="preserve"> (UV), </w:t>
      </w:r>
      <w:r w:rsidRPr="00AC3DB6">
        <w:rPr>
          <w:rFonts w:ascii="Arial Narrow" w:hAnsi="Arial Narrow"/>
          <w:b/>
          <w:u w:val="single"/>
          <w:lang w:val="en-US"/>
        </w:rPr>
        <w:t>Jean Bragard</w:t>
      </w:r>
      <w:r w:rsidRPr="00AC3DB6">
        <w:rPr>
          <w:rFonts w:ascii="Arial Narrow" w:hAnsi="Arial Narrow"/>
          <w:lang w:val="en-US"/>
        </w:rPr>
        <w:t xml:space="preserve"> (UNAV) and</w:t>
      </w:r>
      <w:r>
        <w:rPr>
          <w:rFonts w:ascii="Arial Narrow" w:hAnsi="Arial Narrow"/>
          <w:lang w:val="en-US"/>
        </w:rPr>
        <w:t xml:space="preserve"> 8 other co-PIs.</w:t>
      </w:r>
    </w:p>
    <w:p w14:paraId="582CC236" w14:textId="77777777" w:rsidR="00991159" w:rsidRDefault="00991159" w:rsidP="00991159">
      <w:pPr>
        <w:ind w:firstLine="360"/>
        <w:jc w:val="both"/>
        <w:rPr>
          <w:rFonts w:ascii="Arial Narrow" w:hAnsi="Arial Narrow"/>
          <w:lang w:val="en-US"/>
        </w:rPr>
      </w:pPr>
      <w:r w:rsidRPr="00AC3DB6">
        <w:rPr>
          <w:rFonts w:ascii="Arial Narrow" w:hAnsi="Arial Narrow"/>
          <w:lang w:val="en-US"/>
        </w:rPr>
        <w:t>Number of researchers:  30</w:t>
      </w:r>
    </w:p>
    <w:p w14:paraId="48238349" w14:textId="1E1998D0" w:rsidR="00991159" w:rsidRDefault="00991159" w:rsidP="00991159">
      <w:pPr>
        <w:ind w:firstLine="360"/>
        <w:jc w:val="both"/>
        <w:rPr>
          <w:rFonts w:ascii="Arial Narrow" w:hAnsi="Arial Narrow"/>
          <w:lang w:val="en-US"/>
        </w:rPr>
      </w:pPr>
      <w:r w:rsidRPr="00C37FA7">
        <w:rPr>
          <w:rFonts w:ascii="Arial Narrow" w:hAnsi="Arial Narrow"/>
          <w:b/>
          <w:lang w:val="en-US"/>
        </w:rPr>
        <w:t>BUDGET</w:t>
      </w:r>
      <w:r>
        <w:rPr>
          <w:rFonts w:ascii="Arial Narrow" w:hAnsi="Arial Narrow"/>
          <w:lang w:val="en-US"/>
        </w:rPr>
        <w:t>: approx. $1</w:t>
      </w:r>
      <w:r>
        <w:rPr>
          <w:rFonts w:ascii="Arial Narrow" w:hAnsi="Arial Narrow"/>
          <w:lang w:val="en-US"/>
        </w:rPr>
        <w:t>2</w:t>
      </w:r>
      <w:r>
        <w:rPr>
          <w:rFonts w:ascii="Arial Narrow" w:hAnsi="Arial Narrow"/>
          <w:lang w:val="en-US"/>
        </w:rPr>
        <w:t>,000.</w:t>
      </w:r>
    </w:p>
    <w:p w14:paraId="1570500E" w14:textId="77777777" w:rsidR="00991159" w:rsidRPr="00AC3DB6" w:rsidRDefault="00991159" w:rsidP="00991159">
      <w:pPr>
        <w:ind w:firstLine="360"/>
        <w:jc w:val="both"/>
        <w:rPr>
          <w:rFonts w:ascii="Arial Narrow" w:hAnsi="Arial Narrow"/>
          <w:lang w:val="en-US"/>
        </w:rPr>
      </w:pPr>
      <w:r>
        <w:rPr>
          <w:rFonts w:ascii="Arial Narrow" w:hAnsi="Arial Narrow"/>
          <w:lang w:val="en-US"/>
        </w:rPr>
        <w:t xml:space="preserve">Role: </w:t>
      </w:r>
      <w:r w:rsidRPr="00E071E3">
        <w:rPr>
          <w:rFonts w:ascii="Arial Narrow" w:hAnsi="Arial Narrow"/>
          <w:b/>
          <w:lang w:val="en-US"/>
        </w:rPr>
        <w:t>co-PI</w:t>
      </w:r>
      <w:r>
        <w:rPr>
          <w:rFonts w:ascii="Arial Narrow" w:hAnsi="Arial Narrow"/>
          <w:lang w:val="en-US"/>
        </w:rPr>
        <w:t xml:space="preserve"> </w:t>
      </w:r>
    </w:p>
    <w:p w14:paraId="22643396" w14:textId="77777777" w:rsidR="00991159" w:rsidRPr="00AC3DB6" w:rsidRDefault="00991159" w:rsidP="00B15D04">
      <w:pPr>
        <w:ind w:firstLine="360"/>
        <w:jc w:val="both"/>
        <w:rPr>
          <w:rFonts w:ascii="Arial Narrow" w:hAnsi="Arial Narrow"/>
          <w:lang w:val="en-US"/>
        </w:rPr>
      </w:pPr>
    </w:p>
    <w:p w14:paraId="5ED1006F" w14:textId="77777777" w:rsidR="00B15D04" w:rsidRPr="00AC3DB6" w:rsidRDefault="00B15D04" w:rsidP="003813F2">
      <w:pPr>
        <w:ind w:firstLine="360"/>
        <w:jc w:val="both"/>
        <w:rPr>
          <w:rFonts w:ascii="Arial Narrow" w:hAnsi="Arial Narrow"/>
          <w:lang w:val="en-US"/>
        </w:rPr>
      </w:pPr>
    </w:p>
    <w:p w14:paraId="72BF7A80" w14:textId="77777777" w:rsidR="003813F2" w:rsidRPr="00AC3DB6" w:rsidRDefault="003813F2" w:rsidP="00C37FA7">
      <w:pPr>
        <w:ind w:firstLine="360"/>
        <w:jc w:val="both"/>
        <w:rPr>
          <w:rFonts w:ascii="Arial Narrow" w:hAnsi="Arial Narrow"/>
          <w:lang w:val="en-US"/>
        </w:rPr>
      </w:pPr>
    </w:p>
    <w:p w14:paraId="79BD919A" w14:textId="607A15C1" w:rsidR="008753F4" w:rsidRDefault="008753F4" w:rsidP="00586C64">
      <w:pPr>
        <w:spacing w:before="80" w:after="80"/>
        <w:jc w:val="both"/>
        <w:rPr>
          <w:rFonts w:ascii="Arial Narrow" w:hAnsi="Arial Narrow"/>
          <w:lang w:val="en-US"/>
        </w:rPr>
      </w:pPr>
    </w:p>
    <w:p w14:paraId="46A186CC" w14:textId="77777777" w:rsidR="00D31E69" w:rsidRDefault="00D31E69" w:rsidP="00586C64">
      <w:pPr>
        <w:spacing w:before="80" w:after="80"/>
        <w:jc w:val="both"/>
        <w:rPr>
          <w:rFonts w:ascii="Arial Narrow" w:hAnsi="Arial Narrow"/>
          <w:lang w:val="en-US"/>
        </w:rPr>
      </w:pPr>
    </w:p>
    <w:p w14:paraId="27D578AF" w14:textId="77777777" w:rsidR="007477A8" w:rsidRDefault="007477A8" w:rsidP="00586C64">
      <w:pPr>
        <w:spacing w:before="80" w:after="80"/>
        <w:jc w:val="both"/>
        <w:rPr>
          <w:rFonts w:ascii="Arial Narrow" w:hAnsi="Arial Narrow"/>
          <w:lang w:val="en-US"/>
        </w:rPr>
      </w:pPr>
    </w:p>
    <w:p w14:paraId="1B52F0CF" w14:textId="42FC9E24" w:rsidR="008753F4" w:rsidRPr="00AC3DB6" w:rsidRDefault="00586C64" w:rsidP="008753F4">
      <w:pPr>
        <w:pStyle w:val="Heading1"/>
        <w:numPr>
          <w:ilvl w:val="0"/>
          <w:numId w:val="0"/>
        </w:numPr>
        <w:rPr>
          <w:lang w:val="en-US"/>
        </w:rPr>
      </w:pPr>
      <w:bookmarkStart w:id="7" w:name="_Toc433043722"/>
      <w:r>
        <w:rPr>
          <w:lang w:val="en-US"/>
        </w:rPr>
        <w:t>5</w:t>
      </w:r>
      <w:r w:rsidR="008753F4" w:rsidRPr="00AC3DB6">
        <w:rPr>
          <w:lang w:val="en-US"/>
        </w:rPr>
        <w:t>. FELLOWSHIPS AND AWARD</w:t>
      </w:r>
      <w:r w:rsidR="00C37FA7">
        <w:rPr>
          <w:lang w:val="en-US"/>
        </w:rPr>
        <w:t>S (</w:t>
      </w:r>
      <w:r w:rsidR="00F207FE">
        <w:rPr>
          <w:lang w:val="en-US"/>
        </w:rPr>
        <w:t xml:space="preserve">with </w:t>
      </w:r>
      <w:r w:rsidR="00C37FA7">
        <w:rPr>
          <w:lang w:val="en-US"/>
        </w:rPr>
        <w:t>indicative monetary amount</w:t>
      </w:r>
      <w:r w:rsidR="006A4D7F">
        <w:rPr>
          <w:lang w:val="en-US"/>
        </w:rPr>
        <w:t xml:space="preserve"> granted</w:t>
      </w:r>
      <w:r w:rsidR="00C37FA7">
        <w:rPr>
          <w:lang w:val="en-US"/>
        </w:rPr>
        <w:t>)</w:t>
      </w:r>
      <w:bookmarkEnd w:id="7"/>
    </w:p>
    <w:p w14:paraId="57ED066C" w14:textId="77777777" w:rsidR="008753F4" w:rsidRPr="00AC3DB6" w:rsidRDefault="008753F4" w:rsidP="008753F4">
      <w:pPr>
        <w:rPr>
          <w:lang w:val="en-US"/>
        </w:rPr>
      </w:pPr>
    </w:p>
    <w:p w14:paraId="3B1C332E" w14:textId="77777777" w:rsidR="008753F4" w:rsidRPr="00AC3DB6" w:rsidRDefault="008753F4" w:rsidP="008753F4">
      <w:pPr>
        <w:jc w:val="both"/>
        <w:rPr>
          <w:rFonts w:ascii="Arial Narrow" w:hAnsi="Arial Narrow"/>
          <w:lang w:val="en-US"/>
        </w:rPr>
      </w:pPr>
    </w:p>
    <w:p w14:paraId="0FB2967D" w14:textId="56732A47" w:rsidR="00F207FE" w:rsidRPr="00F207FE" w:rsidRDefault="00F207FE" w:rsidP="00F207FE">
      <w:pPr>
        <w:pStyle w:val="ListParagraph"/>
        <w:numPr>
          <w:ilvl w:val="0"/>
          <w:numId w:val="16"/>
        </w:numPr>
        <w:jc w:val="both"/>
        <w:rPr>
          <w:rFonts w:ascii="Arial Narrow" w:hAnsi="Arial Narrow"/>
          <w:lang w:val="en-US"/>
        </w:rPr>
      </w:pPr>
      <w:r w:rsidRPr="00F207FE">
        <w:rPr>
          <w:rFonts w:ascii="Arial Narrow" w:hAnsi="Arial Narrow"/>
          <w:b/>
          <w:lang w:val="en-US"/>
        </w:rPr>
        <w:t xml:space="preserve">Fellowship “F. </w:t>
      </w:r>
      <w:proofErr w:type="spellStart"/>
      <w:r w:rsidRPr="00F207FE">
        <w:rPr>
          <w:rFonts w:ascii="Arial Narrow" w:hAnsi="Arial Narrow"/>
          <w:b/>
          <w:lang w:val="en-US"/>
        </w:rPr>
        <w:t>Pisart</w:t>
      </w:r>
      <w:proofErr w:type="spellEnd"/>
      <w:r w:rsidRPr="00F207FE">
        <w:rPr>
          <w:rFonts w:ascii="Arial Narrow" w:hAnsi="Arial Narrow"/>
          <w:b/>
          <w:lang w:val="en-US"/>
        </w:rPr>
        <w:t xml:space="preserve">” </w:t>
      </w:r>
      <w:r w:rsidRPr="00F207FE">
        <w:rPr>
          <w:rFonts w:ascii="Arial Narrow" w:hAnsi="Arial Narrow"/>
          <w:lang w:val="en-US"/>
        </w:rPr>
        <w:t>financial support for the study of English in the UK. University of Liege. July 1991. (</w:t>
      </w:r>
      <w:r w:rsidRPr="00F207FE">
        <w:rPr>
          <w:rFonts w:ascii="Arial Narrow" w:hAnsi="Arial Narrow"/>
          <w:b/>
          <w:lang w:val="en-US"/>
        </w:rPr>
        <w:t>AMOUNT</w:t>
      </w:r>
      <w:r w:rsidRPr="00F207FE">
        <w:rPr>
          <w:rFonts w:ascii="Arial Narrow" w:hAnsi="Arial Narrow"/>
          <w:lang w:val="en-US"/>
        </w:rPr>
        <w:t xml:space="preserve">: approx. </w:t>
      </w:r>
      <w:r w:rsidR="000A301E">
        <w:rPr>
          <w:rFonts w:ascii="Arial Narrow" w:hAnsi="Arial Narrow"/>
          <w:lang w:val="en-US"/>
        </w:rPr>
        <w:t>$1,000.</w:t>
      </w:r>
      <w:r w:rsidRPr="00F207FE">
        <w:rPr>
          <w:rFonts w:ascii="Arial Narrow" w:hAnsi="Arial Narrow"/>
          <w:lang w:val="en-US"/>
        </w:rPr>
        <w:t>)</w:t>
      </w:r>
    </w:p>
    <w:p w14:paraId="3991A8B0" w14:textId="77777777" w:rsidR="00F207FE" w:rsidRPr="00AC3DB6" w:rsidRDefault="00F207FE" w:rsidP="00F207FE">
      <w:pPr>
        <w:jc w:val="both"/>
        <w:rPr>
          <w:rFonts w:ascii="Arial Narrow" w:hAnsi="Arial Narrow"/>
          <w:b/>
          <w:lang w:val="en-US"/>
        </w:rPr>
      </w:pPr>
    </w:p>
    <w:p w14:paraId="56D3A01F" w14:textId="5CB5A48D" w:rsidR="00F207FE" w:rsidRPr="00F207FE" w:rsidRDefault="00F207FE" w:rsidP="00F207FE">
      <w:pPr>
        <w:numPr>
          <w:ilvl w:val="0"/>
          <w:numId w:val="16"/>
        </w:numPr>
        <w:tabs>
          <w:tab w:val="left" w:pos="360"/>
        </w:tabs>
        <w:jc w:val="both"/>
        <w:rPr>
          <w:rFonts w:ascii="Arial Narrow" w:hAnsi="Arial Narrow"/>
          <w:lang w:val="en-US"/>
        </w:rPr>
      </w:pPr>
      <w:r w:rsidRPr="00AC3DB6">
        <w:rPr>
          <w:rFonts w:ascii="Arial Narrow" w:hAnsi="Arial Narrow"/>
          <w:b/>
          <w:lang w:val="en-US"/>
        </w:rPr>
        <w:t>“Marie Curie” Fellow</w:t>
      </w:r>
      <w:r w:rsidRPr="00AC3DB6">
        <w:rPr>
          <w:rFonts w:ascii="Arial Narrow" w:hAnsi="Arial Narrow"/>
          <w:lang w:val="en-US"/>
        </w:rPr>
        <w:t xml:space="preserve"> for the study of the doctoral program at U. Complutense Madrid (duration 24 months from June 1</w:t>
      </w:r>
      <w:r w:rsidRPr="00AC3DB6">
        <w:rPr>
          <w:rFonts w:ascii="Arial Narrow" w:hAnsi="Arial Narrow"/>
          <w:vertAlign w:val="superscript"/>
          <w:lang w:val="en-US"/>
        </w:rPr>
        <w:t>st</w:t>
      </w:r>
      <w:proofErr w:type="gramStart"/>
      <w:r w:rsidRPr="00AC3DB6">
        <w:rPr>
          <w:rFonts w:ascii="Arial Narrow" w:hAnsi="Arial Narrow"/>
          <w:lang w:val="en-US"/>
        </w:rPr>
        <w:t xml:space="preserve"> 1994</w:t>
      </w:r>
      <w:proofErr w:type="gramEnd"/>
      <w:r w:rsidRPr="00AC3DB6">
        <w:rPr>
          <w:rFonts w:ascii="Arial Narrow" w:hAnsi="Arial Narrow"/>
          <w:lang w:val="en-US"/>
        </w:rPr>
        <w:t>). Reference:</w:t>
      </w:r>
      <w:r w:rsidRPr="00AC3DB6">
        <w:rPr>
          <w:rFonts w:ascii="mtr10" w:hAnsi="mtr10"/>
          <w:sz w:val="21"/>
          <w:szCs w:val="21"/>
          <w:lang w:val="en-US" w:eastAsia="es-ES_tradnl" w:bidi="x-none"/>
        </w:rPr>
        <w:t xml:space="preserve"> </w:t>
      </w:r>
      <w:r w:rsidRPr="00AC3DB6">
        <w:rPr>
          <w:rFonts w:ascii="Arial Narrow" w:hAnsi="Arial Narrow"/>
          <w:lang w:val="en-US"/>
        </w:rPr>
        <w:t>ERBCHBICT 941046.</w:t>
      </w:r>
      <w:r>
        <w:rPr>
          <w:rFonts w:ascii="Arial Narrow" w:hAnsi="Arial Narrow"/>
          <w:lang w:val="en-US"/>
        </w:rPr>
        <w:t xml:space="preserve"> </w:t>
      </w:r>
      <w:r>
        <w:rPr>
          <w:rFonts w:ascii="Arial Narrow" w:hAnsi="Arial Narrow"/>
          <w:b/>
          <w:lang w:val="en-US"/>
        </w:rPr>
        <w:t>AMOUNT</w:t>
      </w:r>
      <w:r>
        <w:rPr>
          <w:rFonts w:ascii="Arial Narrow" w:hAnsi="Arial Narrow"/>
          <w:lang w:val="en-US"/>
        </w:rPr>
        <w:t xml:space="preserve">: approx. </w:t>
      </w:r>
      <w:r w:rsidR="00761B5D">
        <w:rPr>
          <w:rFonts w:ascii="Arial Narrow" w:hAnsi="Arial Narrow"/>
          <w:lang w:val="en-US"/>
        </w:rPr>
        <w:t>$60,000.</w:t>
      </w:r>
      <w:r>
        <w:rPr>
          <w:rFonts w:ascii="Arial Narrow" w:hAnsi="Arial Narrow"/>
          <w:lang w:val="en-US"/>
        </w:rPr>
        <w:t>)</w:t>
      </w:r>
    </w:p>
    <w:p w14:paraId="17BA2B06" w14:textId="77777777" w:rsidR="008753F4" w:rsidRPr="00AC3DB6" w:rsidRDefault="008753F4" w:rsidP="008753F4">
      <w:pPr>
        <w:jc w:val="both"/>
        <w:rPr>
          <w:rFonts w:ascii="Arial Narrow" w:hAnsi="Arial Narrow"/>
          <w:lang w:val="en-US"/>
        </w:rPr>
      </w:pPr>
    </w:p>
    <w:p w14:paraId="5C114E75" w14:textId="06D99AE0" w:rsidR="008753F4" w:rsidRPr="00AC3DB6" w:rsidRDefault="008753F4" w:rsidP="008753F4">
      <w:pPr>
        <w:numPr>
          <w:ilvl w:val="0"/>
          <w:numId w:val="16"/>
        </w:numPr>
        <w:tabs>
          <w:tab w:val="left" w:pos="360"/>
        </w:tabs>
        <w:jc w:val="both"/>
        <w:rPr>
          <w:rFonts w:ascii="Arial Narrow" w:hAnsi="Arial Narrow"/>
          <w:lang w:val="en-US"/>
        </w:rPr>
      </w:pPr>
      <w:r w:rsidRPr="00AC3DB6">
        <w:rPr>
          <w:rFonts w:ascii="Arial Narrow" w:hAnsi="Arial Narrow"/>
          <w:b/>
          <w:lang w:val="en-US"/>
        </w:rPr>
        <w:t>Fellowship of the “Duesberg-Bailly” foundation</w:t>
      </w:r>
      <w:r w:rsidRPr="00AC3DB6">
        <w:rPr>
          <w:rFonts w:ascii="Arial Narrow" w:hAnsi="Arial Narrow"/>
          <w:lang w:val="en-US"/>
        </w:rPr>
        <w:t xml:space="preserve"> for a postdoctoral stay at the Israel Institute of Technology, Technion (Israel) form March until June 1997.</w:t>
      </w:r>
      <w:r w:rsidR="00F207FE">
        <w:rPr>
          <w:rFonts w:ascii="Arial Narrow" w:hAnsi="Arial Narrow"/>
          <w:lang w:val="en-US"/>
        </w:rPr>
        <w:t xml:space="preserve"> </w:t>
      </w:r>
      <w:r w:rsidR="00F207FE">
        <w:rPr>
          <w:rFonts w:ascii="Arial Narrow" w:hAnsi="Arial Narrow"/>
          <w:b/>
          <w:lang w:val="en-US"/>
        </w:rPr>
        <w:t>AMOUNT</w:t>
      </w:r>
      <w:r w:rsidR="00F207FE">
        <w:rPr>
          <w:rFonts w:ascii="Arial Narrow" w:hAnsi="Arial Narrow"/>
          <w:lang w:val="en-US"/>
        </w:rPr>
        <w:t xml:space="preserve">: approx. </w:t>
      </w:r>
      <w:r w:rsidR="00761B5D">
        <w:rPr>
          <w:rFonts w:ascii="Arial Narrow" w:hAnsi="Arial Narrow"/>
          <w:lang w:val="en-US"/>
        </w:rPr>
        <w:t>$10,000.</w:t>
      </w:r>
      <w:r w:rsidR="00F207FE">
        <w:rPr>
          <w:rFonts w:ascii="Arial Narrow" w:hAnsi="Arial Narrow"/>
          <w:lang w:val="en-US"/>
        </w:rPr>
        <w:t>)</w:t>
      </w:r>
    </w:p>
    <w:p w14:paraId="1EFBD112" w14:textId="77777777" w:rsidR="008753F4" w:rsidRPr="00AC3DB6" w:rsidRDefault="008753F4" w:rsidP="008753F4">
      <w:pPr>
        <w:tabs>
          <w:tab w:val="left" w:pos="360"/>
        </w:tabs>
        <w:jc w:val="both"/>
        <w:rPr>
          <w:rFonts w:ascii="Arial Narrow" w:hAnsi="Arial Narrow"/>
          <w:lang w:val="en-US"/>
        </w:rPr>
      </w:pPr>
    </w:p>
    <w:p w14:paraId="3D906EF7" w14:textId="1483CC7D" w:rsidR="008753F4" w:rsidRPr="00AC3DB6" w:rsidRDefault="008753F4" w:rsidP="008753F4">
      <w:pPr>
        <w:numPr>
          <w:ilvl w:val="0"/>
          <w:numId w:val="16"/>
        </w:numPr>
        <w:jc w:val="both"/>
        <w:rPr>
          <w:rFonts w:ascii="Arial Narrow" w:hAnsi="Arial Narrow"/>
          <w:lang w:val="en-US"/>
        </w:rPr>
      </w:pPr>
      <w:r w:rsidRPr="00AC3DB6">
        <w:rPr>
          <w:rFonts w:ascii="Arial Narrow" w:hAnsi="Arial Narrow"/>
          <w:b/>
          <w:lang w:val="en-US"/>
        </w:rPr>
        <w:t>European Union grant</w:t>
      </w:r>
      <w:r w:rsidRPr="00AC3DB6">
        <w:rPr>
          <w:rFonts w:ascii="Arial Narrow" w:hAnsi="Arial Narrow"/>
          <w:lang w:val="en-US"/>
        </w:rPr>
        <w:t xml:space="preserve"> for a postdoctoral stay at the </w:t>
      </w:r>
      <w:proofErr w:type="spellStart"/>
      <w:r w:rsidRPr="00AC3DB6">
        <w:rPr>
          <w:rFonts w:ascii="Arial Narrow" w:hAnsi="Arial Narrow"/>
          <w:lang w:val="en-US"/>
        </w:rPr>
        <w:t>Istituto</w:t>
      </w:r>
      <w:proofErr w:type="spellEnd"/>
      <w:r w:rsidRPr="00AC3DB6">
        <w:rPr>
          <w:rFonts w:ascii="Arial Narrow" w:hAnsi="Arial Narrow"/>
          <w:lang w:val="en-US"/>
        </w:rPr>
        <w:t xml:space="preserve"> Nazionale di </w:t>
      </w:r>
      <w:proofErr w:type="spellStart"/>
      <w:r w:rsidRPr="00AC3DB6">
        <w:rPr>
          <w:rFonts w:ascii="Arial Narrow" w:hAnsi="Arial Narrow"/>
          <w:lang w:val="en-US"/>
        </w:rPr>
        <w:t>Ottica</w:t>
      </w:r>
      <w:proofErr w:type="spellEnd"/>
      <w:r w:rsidRPr="00AC3DB6">
        <w:rPr>
          <w:rFonts w:ascii="Arial Narrow" w:hAnsi="Arial Narrow"/>
          <w:lang w:val="en-US"/>
        </w:rPr>
        <w:t xml:space="preserve"> (INO, Florence, Italy) from August 1997 until December 1998. Reference: Nonlinear dynamics and statistical physics of spatially extended systems (FMRX-CT96-0010).  </w:t>
      </w:r>
      <w:r w:rsidR="00F207FE">
        <w:rPr>
          <w:rFonts w:ascii="Arial Narrow" w:hAnsi="Arial Narrow"/>
          <w:lang w:val="en-US"/>
        </w:rPr>
        <w:t xml:space="preserve"> </w:t>
      </w:r>
      <w:r w:rsidR="00F207FE">
        <w:rPr>
          <w:rFonts w:ascii="Arial Narrow" w:hAnsi="Arial Narrow"/>
          <w:b/>
          <w:lang w:val="en-US"/>
        </w:rPr>
        <w:t>AMOUNT</w:t>
      </w:r>
      <w:r w:rsidR="00F207FE">
        <w:rPr>
          <w:rFonts w:ascii="Arial Narrow" w:hAnsi="Arial Narrow"/>
          <w:lang w:val="en-US"/>
        </w:rPr>
        <w:t xml:space="preserve">: approx. </w:t>
      </w:r>
      <w:r w:rsidR="00761B5D">
        <w:rPr>
          <w:rFonts w:ascii="Arial Narrow" w:hAnsi="Arial Narrow"/>
          <w:lang w:val="en-US"/>
        </w:rPr>
        <w:t>$50,000.</w:t>
      </w:r>
      <w:r w:rsidR="00F207FE">
        <w:rPr>
          <w:rFonts w:ascii="Arial Narrow" w:hAnsi="Arial Narrow"/>
          <w:lang w:val="en-US"/>
        </w:rPr>
        <w:t>)</w:t>
      </w:r>
    </w:p>
    <w:p w14:paraId="68FDC1E2" w14:textId="77777777" w:rsidR="008753F4" w:rsidRPr="00AC3DB6" w:rsidRDefault="008753F4" w:rsidP="008753F4">
      <w:pPr>
        <w:jc w:val="both"/>
        <w:rPr>
          <w:rFonts w:ascii="Arial Narrow" w:hAnsi="Arial Narrow"/>
          <w:lang w:val="en-US"/>
        </w:rPr>
      </w:pPr>
    </w:p>
    <w:p w14:paraId="6A03F83B" w14:textId="66F7B13F" w:rsidR="008753F4" w:rsidRPr="007C161A" w:rsidRDefault="008753F4" w:rsidP="008753F4">
      <w:pPr>
        <w:numPr>
          <w:ilvl w:val="0"/>
          <w:numId w:val="16"/>
        </w:numPr>
        <w:jc w:val="both"/>
        <w:rPr>
          <w:rFonts w:ascii="Arial Narrow" w:hAnsi="Arial Narrow"/>
          <w:b/>
          <w:sz w:val="22"/>
          <w:u w:val="single"/>
          <w:lang w:val="en-US"/>
        </w:rPr>
      </w:pPr>
      <w:r w:rsidRPr="00AC3DB6">
        <w:rPr>
          <w:rFonts w:ascii="Arial Narrow" w:hAnsi="Arial Narrow"/>
          <w:b/>
          <w:lang w:val="en-US"/>
        </w:rPr>
        <w:t>Fellowship of the US Department of Energy</w:t>
      </w:r>
      <w:r w:rsidRPr="00AC3DB6">
        <w:rPr>
          <w:rFonts w:ascii="Arial Narrow" w:hAnsi="Arial Narrow"/>
          <w:lang w:val="en-US"/>
        </w:rPr>
        <w:t xml:space="preserve"> for a postdoctoral stay at the Physics department (Northeastern University, Boston) from January 2000 until August 2001. Reference: DOE-FG02-92ER45471.</w:t>
      </w:r>
      <w:r w:rsidR="00F207FE">
        <w:rPr>
          <w:rFonts w:ascii="Arial Narrow" w:hAnsi="Arial Narrow"/>
          <w:lang w:val="en-US"/>
        </w:rPr>
        <w:t xml:space="preserve"> </w:t>
      </w:r>
      <w:r w:rsidR="00F207FE">
        <w:rPr>
          <w:rFonts w:ascii="Arial Narrow" w:hAnsi="Arial Narrow"/>
          <w:b/>
          <w:lang w:val="en-US"/>
        </w:rPr>
        <w:t>AMOUNT</w:t>
      </w:r>
      <w:r w:rsidR="00F207FE">
        <w:rPr>
          <w:rFonts w:ascii="Arial Narrow" w:hAnsi="Arial Narrow"/>
          <w:lang w:val="en-US"/>
        </w:rPr>
        <w:t xml:space="preserve">: approx. </w:t>
      </w:r>
      <w:r w:rsidR="00761B5D">
        <w:rPr>
          <w:rFonts w:ascii="Arial Narrow" w:hAnsi="Arial Narrow"/>
          <w:lang w:val="en-US"/>
        </w:rPr>
        <w:t>$60,000.</w:t>
      </w:r>
      <w:r w:rsidR="00F207FE">
        <w:rPr>
          <w:rFonts w:ascii="Arial Narrow" w:hAnsi="Arial Narrow"/>
          <w:lang w:val="en-US"/>
        </w:rPr>
        <w:t>)</w:t>
      </w:r>
    </w:p>
    <w:p w14:paraId="63B333B4" w14:textId="77777777" w:rsidR="007C161A" w:rsidRDefault="007C161A" w:rsidP="007C161A">
      <w:pPr>
        <w:jc w:val="both"/>
        <w:rPr>
          <w:rFonts w:ascii="Arial Narrow" w:hAnsi="Arial Narrow"/>
          <w:b/>
          <w:sz w:val="22"/>
          <w:u w:val="single"/>
          <w:lang w:val="en-US"/>
        </w:rPr>
      </w:pPr>
    </w:p>
    <w:p w14:paraId="2B868BF0" w14:textId="51D6C748" w:rsidR="007C161A" w:rsidRPr="007C161A" w:rsidRDefault="007C161A" w:rsidP="007C161A">
      <w:pPr>
        <w:numPr>
          <w:ilvl w:val="0"/>
          <w:numId w:val="16"/>
        </w:numPr>
        <w:jc w:val="both"/>
        <w:rPr>
          <w:rFonts w:ascii="Arial Narrow" w:hAnsi="Arial Narrow"/>
          <w:lang w:val="en-US"/>
        </w:rPr>
      </w:pPr>
      <w:r>
        <w:rPr>
          <w:rFonts w:ascii="Arial Narrow" w:hAnsi="Arial Narrow"/>
          <w:b/>
          <w:lang w:val="en-US"/>
        </w:rPr>
        <w:t xml:space="preserve">Fellowship “Salvador </w:t>
      </w:r>
      <w:proofErr w:type="spellStart"/>
      <w:r>
        <w:rPr>
          <w:rFonts w:ascii="Arial Narrow" w:hAnsi="Arial Narrow"/>
          <w:b/>
          <w:lang w:val="en-US"/>
        </w:rPr>
        <w:t>Madariaga</w:t>
      </w:r>
      <w:proofErr w:type="spellEnd"/>
      <w:r w:rsidRPr="00406ABC">
        <w:rPr>
          <w:rFonts w:ascii="Arial Narrow" w:hAnsi="Arial Narrow"/>
          <w:b/>
          <w:lang w:val="en-US"/>
        </w:rPr>
        <w:t xml:space="preserve">” </w:t>
      </w:r>
      <w:r w:rsidRPr="00406ABC">
        <w:rPr>
          <w:rFonts w:ascii="Arial Narrow" w:hAnsi="Arial Narrow"/>
          <w:lang w:val="en-US"/>
        </w:rPr>
        <w:t xml:space="preserve">financial support for </w:t>
      </w:r>
      <w:r>
        <w:rPr>
          <w:rFonts w:ascii="Arial Narrow" w:hAnsi="Arial Narrow"/>
          <w:lang w:val="en-US"/>
        </w:rPr>
        <w:t>a visiting research stay at Cornell University (May to August 2012</w:t>
      </w:r>
      <w:proofErr w:type="gramStart"/>
      <w:r>
        <w:rPr>
          <w:rFonts w:ascii="Arial Narrow" w:hAnsi="Arial Narrow"/>
          <w:lang w:val="en-US"/>
        </w:rPr>
        <w:t xml:space="preserve">) </w:t>
      </w:r>
      <w:r w:rsidRPr="00406ABC">
        <w:rPr>
          <w:rFonts w:ascii="Arial Narrow" w:hAnsi="Arial Narrow"/>
          <w:lang w:val="en-US"/>
        </w:rPr>
        <w:t xml:space="preserve"> (</w:t>
      </w:r>
      <w:proofErr w:type="gramEnd"/>
      <w:r w:rsidRPr="00406ABC">
        <w:rPr>
          <w:rFonts w:ascii="Arial Narrow" w:hAnsi="Arial Narrow"/>
          <w:b/>
          <w:lang w:val="en-US"/>
        </w:rPr>
        <w:t>AMOUNT</w:t>
      </w:r>
      <w:r w:rsidRPr="00406ABC">
        <w:rPr>
          <w:rFonts w:ascii="Arial Narrow" w:hAnsi="Arial Narrow"/>
          <w:lang w:val="en-US"/>
        </w:rPr>
        <w:t>: approx. $1</w:t>
      </w:r>
      <w:r>
        <w:rPr>
          <w:rFonts w:ascii="Arial Narrow" w:hAnsi="Arial Narrow"/>
          <w:lang w:val="en-US"/>
        </w:rPr>
        <w:t>6</w:t>
      </w:r>
      <w:r w:rsidRPr="00406ABC">
        <w:rPr>
          <w:rFonts w:ascii="Arial Narrow" w:hAnsi="Arial Narrow"/>
          <w:lang w:val="en-US"/>
        </w:rPr>
        <w:t>,000.)</w:t>
      </w:r>
    </w:p>
    <w:p w14:paraId="3556D650" w14:textId="77777777" w:rsidR="008753F4" w:rsidRPr="00AC3DB6" w:rsidRDefault="008753F4" w:rsidP="008753F4">
      <w:pPr>
        <w:jc w:val="both"/>
        <w:rPr>
          <w:rFonts w:ascii="Arial Narrow" w:hAnsi="Arial Narrow"/>
          <w:b/>
          <w:sz w:val="22"/>
          <w:u w:val="single"/>
          <w:lang w:val="en-US"/>
        </w:rPr>
      </w:pPr>
    </w:p>
    <w:p w14:paraId="332DA91D" w14:textId="0B286895" w:rsidR="008753F4" w:rsidRPr="00AC57DB" w:rsidRDefault="008753F4" w:rsidP="00AC57DB">
      <w:pPr>
        <w:numPr>
          <w:ilvl w:val="0"/>
          <w:numId w:val="16"/>
        </w:numPr>
        <w:tabs>
          <w:tab w:val="left" w:pos="360"/>
        </w:tabs>
        <w:jc w:val="both"/>
        <w:rPr>
          <w:rFonts w:ascii="Arial Narrow" w:hAnsi="Arial Narrow"/>
          <w:lang w:val="en-US"/>
        </w:rPr>
      </w:pPr>
      <w:proofErr w:type="gramStart"/>
      <w:r w:rsidRPr="00AC3DB6">
        <w:rPr>
          <w:rFonts w:ascii="Arial Narrow" w:hAnsi="Arial Narrow"/>
          <w:b/>
          <w:lang w:val="en-US"/>
        </w:rPr>
        <w:t>”Fulbright</w:t>
      </w:r>
      <w:proofErr w:type="gramEnd"/>
      <w:r w:rsidRPr="00AC3DB6">
        <w:rPr>
          <w:rFonts w:ascii="Arial Narrow" w:hAnsi="Arial Narrow"/>
          <w:b/>
          <w:lang w:val="en-US"/>
        </w:rPr>
        <w:t>” Fellow</w:t>
      </w:r>
      <w:r w:rsidRPr="00AC3DB6">
        <w:rPr>
          <w:rFonts w:ascii="Arial Narrow" w:hAnsi="Arial Narrow"/>
          <w:lang w:val="en-US"/>
        </w:rPr>
        <w:t xml:space="preserve"> for the study of numerical cardiac defibrillation at the University of Utah, Salt Lake City (duration 6 months from January 2</w:t>
      </w:r>
      <w:r w:rsidRPr="00AC3DB6">
        <w:rPr>
          <w:rFonts w:ascii="Arial Narrow" w:hAnsi="Arial Narrow"/>
          <w:vertAlign w:val="superscript"/>
          <w:lang w:val="en-US"/>
        </w:rPr>
        <w:t>nd</w:t>
      </w:r>
      <w:r w:rsidRPr="00AC3DB6">
        <w:rPr>
          <w:rFonts w:ascii="Arial Narrow" w:hAnsi="Arial Narrow"/>
          <w:lang w:val="en-US"/>
        </w:rPr>
        <w:t xml:space="preserve"> 2018 to June 29</w:t>
      </w:r>
      <w:r w:rsidRPr="00AC3DB6">
        <w:rPr>
          <w:rFonts w:ascii="Arial Narrow" w:hAnsi="Arial Narrow"/>
          <w:vertAlign w:val="superscript"/>
          <w:lang w:val="en-US"/>
        </w:rPr>
        <w:t>th</w:t>
      </w:r>
      <w:r w:rsidRPr="00AC3DB6">
        <w:rPr>
          <w:rFonts w:ascii="Arial Narrow" w:hAnsi="Arial Narrow"/>
          <w:lang w:val="en-US"/>
        </w:rPr>
        <w:t xml:space="preserve"> of 2018). Reference:</w:t>
      </w:r>
      <w:r w:rsidRPr="00AC3DB6">
        <w:rPr>
          <w:rFonts w:ascii="mtr10" w:hAnsi="mtr10"/>
          <w:sz w:val="21"/>
          <w:szCs w:val="21"/>
          <w:lang w:val="en-US" w:eastAsia="es-ES_tradnl" w:bidi="x-none"/>
        </w:rPr>
        <w:t xml:space="preserve"> </w:t>
      </w:r>
      <w:r w:rsidRPr="00AC3DB6">
        <w:rPr>
          <w:rFonts w:ascii="Arial Narrow" w:hAnsi="Arial Narrow"/>
          <w:lang w:val="en-US"/>
        </w:rPr>
        <w:t>PRX-17/00064.</w:t>
      </w:r>
      <w:r w:rsidR="00F207FE">
        <w:rPr>
          <w:rFonts w:ascii="Arial Narrow" w:hAnsi="Arial Narrow"/>
          <w:lang w:val="en-US"/>
        </w:rPr>
        <w:t xml:space="preserve"> </w:t>
      </w:r>
      <w:r w:rsidR="00F207FE">
        <w:rPr>
          <w:rFonts w:ascii="Arial Narrow" w:hAnsi="Arial Narrow"/>
          <w:b/>
          <w:lang w:val="en-US"/>
        </w:rPr>
        <w:t>AMOUNT</w:t>
      </w:r>
      <w:r w:rsidR="00F207FE">
        <w:rPr>
          <w:rFonts w:ascii="Arial Narrow" w:hAnsi="Arial Narrow"/>
          <w:lang w:val="en-US"/>
        </w:rPr>
        <w:t xml:space="preserve">: approx. </w:t>
      </w:r>
      <w:r w:rsidR="00761B5D">
        <w:rPr>
          <w:rFonts w:ascii="Arial Narrow" w:hAnsi="Arial Narrow"/>
          <w:lang w:val="en-US"/>
        </w:rPr>
        <w:t>$20,000.</w:t>
      </w:r>
      <w:r w:rsidR="00F207FE">
        <w:rPr>
          <w:rFonts w:ascii="Arial Narrow" w:hAnsi="Arial Narrow"/>
          <w:lang w:val="en-US"/>
        </w:rPr>
        <w:t>)</w:t>
      </w:r>
    </w:p>
    <w:p w14:paraId="4AE7048C" w14:textId="77777777" w:rsidR="003B57AE" w:rsidRPr="00AC3DB6" w:rsidRDefault="003B57AE" w:rsidP="00061AEC">
      <w:pPr>
        <w:spacing w:before="80" w:after="80"/>
        <w:ind w:left="360"/>
        <w:jc w:val="both"/>
        <w:rPr>
          <w:rFonts w:ascii="Arial Narrow" w:hAnsi="Arial Narrow"/>
          <w:lang w:val="en-US"/>
        </w:rPr>
      </w:pPr>
    </w:p>
    <w:p w14:paraId="5A9762B8" w14:textId="6DF99A54" w:rsidR="003550D5" w:rsidRPr="00AC3DB6" w:rsidRDefault="00586C64" w:rsidP="003550D5">
      <w:pPr>
        <w:pStyle w:val="Heading1"/>
        <w:numPr>
          <w:ilvl w:val="0"/>
          <w:numId w:val="0"/>
        </w:numPr>
        <w:rPr>
          <w:lang w:val="en-US"/>
        </w:rPr>
      </w:pPr>
      <w:bookmarkStart w:id="8" w:name="_Toc433043723"/>
      <w:r>
        <w:rPr>
          <w:lang w:val="en-US"/>
        </w:rPr>
        <w:t>6</w:t>
      </w:r>
      <w:r w:rsidR="003550D5" w:rsidRPr="00AC3DB6">
        <w:rPr>
          <w:lang w:val="en-US"/>
        </w:rPr>
        <w:t>. PUBLICATIONS, BOOKS, THESIS</w:t>
      </w:r>
      <w:bookmarkEnd w:id="8"/>
    </w:p>
    <w:p w14:paraId="6EA6236B" w14:textId="77777777" w:rsidR="003A733E" w:rsidRPr="00AC3DB6" w:rsidRDefault="003A733E" w:rsidP="003A733E">
      <w:pPr>
        <w:rPr>
          <w:sz w:val="8"/>
          <w:szCs w:val="8"/>
          <w:lang w:val="en-US"/>
        </w:rPr>
      </w:pPr>
    </w:p>
    <w:p w14:paraId="7CB31F8E" w14:textId="77777777" w:rsidR="003550D5" w:rsidRPr="00AC3DB6" w:rsidRDefault="003550D5">
      <w:pPr>
        <w:numPr>
          <w:ilvl w:val="0"/>
          <w:numId w:val="12"/>
        </w:numPr>
        <w:tabs>
          <w:tab w:val="left" w:pos="360"/>
        </w:tabs>
        <w:spacing w:before="120" w:after="120"/>
        <w:jc w:val="both"/>
        <w:rPr>
          <w:rFonts w:ascii="Arial Narrow" w:hAnsi="Arial Narrow"/>
          <w:lang w:val="en-US"/>
        </w:rPr>
      </w:pPr>
      <w:r w:rsidRPr="009D1938">
        <w:rPr>
          <w:rFonts w:ascii="Arial Narrow" w:hAnsi="Arial Narrow"/>
          <w:b/>
          <w:smallCaps/>
          <w:lang w:val="es-ES"/>
        </w:rPr>
        <w:t>J. Bragard</w:t>
      </w:r>
      <w:r w:rsidRPr="009D1938">
        <w:rPr>
          <w:rFonts w:ascii="Arial Narrow" w:hAnsi="Arial Narrow"/>
          <w:lang w:val="es-ES"/>
        </w:rPr>
        <w:t xml:space="preserve"> “</w:t>
      </w:r>
      <w:proofErr w:type="spellStart"/>
      <w:r w:rsidRPr="009D1938">
        <w:rPr>
          <w:rFonts w:ascii="Arial Narrow" w:hAnsi="Arial Narrow"/>
          <w:lang w:val="es-ES"/>
        </w:rPr>
        <w:t>Instabilités</w:t>
      </w:r>
      <w:proofErr w:type="spellEnd"/>
      <w:r w:rsidRPr="009D1938">
        <w:rPr>
          <w:rFonts w:ascii="Arial Narrow" w:hAnsi="Arial Narrow"/>
          <w:lang w:val="es-ES"/>
        </w:rPr>
        <w:t xml:space="preserve"> convectives </w:t>
      </w:r>
      <w:proofErr w:type="spellStart"/>
      <w:r w:rsidRPr="009D1938">
        <w:rPr>
          <w:rFonts w:ascii="Arial Narrow" w:hAnsi="Arial Narrow"/>
          <w:lang w:val="es-ES"/>
        </w:rPr>
        <w:t>d’amplitudes</w:t>
      </w:r>
      <w:proofErr w:type="spellEnd"/>
      <w:r w:rsidRPr="009D1938">
        <w:rPr>
          <w:rFonts w:ascii="Arial Narrow" w:hAnsi="Arial Narrow"/>
          <w:lang w:val="es-ES"/>
        </w:rPr>
        <w:t xml:space="preserve"> </w:t>
      </w:r>
      <w:proofErr w:type="spellStart"/>
      <w:r w:rsidRPr="009D1938">
        <w:rPr>
          <w:rFonts w:ascii="Arial Narrow" w:hAnsi="Arial Narrow"/>
          <w:lang w:val="es-ES"/>
        </w:rPr>
        <w:t>finie</w:t>
      </w:r>
      <w:proofErr w:type="spellEnd"/>
      <w:r w:rsidRPr="009D1938">
        <w:rPr>
          <w:rFonts w:ascii="Arial Narrow" w:hAnsi="Arial Narrow"/>
          <w:lang w:val="es-ES"/>
        </w:rPr>
        <w:t xml:space="preserve"> </w:t>
      </w:r>
      <w:proofErr w:type="spellStart"/>
      <w:r w:rsidRPr="009D1938">
        <w:rPr>
          <w:rFonts w:ascii="Arial Narrow" w:hAnsi="Arial Narrow"/>
          <w:lang w:val="es-ES"/>
        </w:rPr>
        <w:t>induites</w:t>
      </w:r>
      <w:proofErr w:type="spellEnd"/>
      <w:r w:rsidRPr="009D1938">
        <w:rPr>
          <w:rFonts w:ascii="Arial Narrow" w:hAnsi="Arial Narrow"/>
          <w:lang w:val="es-ES"/>
        </w:rPr>
        <w:t xml:space="preserve"> par des </w:t>
      </w:r>
      <w:proofErr w:type="spellStart"/>
      <w:r w:rsidRPr="009D1938">
        <w:rPr>
          <w:rFonts w:ascii="Arial Narrow" w:hAnsi="Arial Narrow"/>
          <w:lang w:val="es-ES"/>
        </w:rPr>
        <w:t>effets</w:t>
      </w:r>
      <w:proofErr w:type="spellEnd"/>
      <w:r w:rsidRPr="009D1938">
        <w:rPr>
          <w:rFonts w:ascii="Arial Narrow" w:hAnsi="Arial Narrow"/>
          <w:lang w:val="es-ES"/>
        </w:rPr>
        <w:t xml:space="preserve"> de </w:t>
      </w:r>
      <w:proofErr w:type="spellStart"/>
      <w:r w:rsidRPr="009D1938">
        <w:rPr>
          <w:rFonts w:ascii="Arial Narrow" w:hAnsi="Arial Narrow"/>
          <w:lang w:val="es-ES"/>
        </w:rPr>
        <w:t>tension</w:t>
      </w:r>
      <w:proofErr w:type="spellEnd"/>
      <w:r w:rsidRPr="009D1938">
        <w:rPr>
          <w:rFonts w:ascii="Arial Narrow" w:hAnsi="Arial Narrow"/>
          <w:lang w:val="es-ES"/>
        </w:rPr>
        <w:t xml:space="preserve"> de </w:t>
      </w:r>
      <w:proofErr w:type="spellStart"/>
      <w:proofErr w:type="gramStart"/>
      <w:r w:rsidRPr="009D1938">
        <w:rPr>
          <w:rFonts w:ascii="Arial Narrow" w:hAnsi="Arial Narrow"/>
          <w:lang w:val="es-ES"/>
        </w:rPr>
        <w:t>surface</w:t>
      </w:r>
      <w:proofErr w:type="spellEnd"/>
      <w:r w:rsidRPr="009D1938">
        <w:rPr>
          <w:rFonts w:ascii="Arial Narrow" w:hAnsi="Arial Narrow"/>
          <w:lang w:val="es-ES"/>
        </w:rPr>
        <w:t>“</w:t>
      </w:r>
      <w:proofErr w:type="gramEnd"/>
      <w:r w:rsidRPr="009D1938">
        <w:rPr>
          <w:rFonts w:ascii="Arial Narrow" w:hAnsi="Arial Narrow"/>
          <w:lang w:val="es-ES"/>
        </w:rPr>
        <w:t xml:space="preserve">. </w:t>
      </w:r>
      <w:r w:rsidRPr="00AC3DB6">
        <w:rPr>
          <w:rFonts w:ascii="Arial Narrow" w:hAnsi="Arial Narrow"/>
          <w:lang w:val="en-US"/>
        </w:rPr>
        <w:t xml:space="preserve">Master thesis (in French), University of Liege (Belgium), 1992 (87 pages). Thesis Supervisor: Prof. G. </w:t>
      </w:r>
      <w:proofErr w:type="spellStart"/>
      <w:r w:rsidRPr="00AC3DB6">
        <w:rPr>
          <w:rFonts w:ascii="Arial Narrow" w:hAnsi="Arial Narrow"/>
          <w:lang w:val="en-US"/>
        </w:rPr>
        <w:t>Lebon</w:t>
      </w:r>
      <w:proofErr w:type="spellEnd"/>
      <w:r w:rsidRPr="00AC3DB6">
        <w:rPr>
          <w:rFonts w:ascii="Arial Narrow" w:hAnsi="Arial Narrow"/>
          <w:lang w:val="en-US"/>
        </w:rPr>
        <w:t>.</w:t>
      </w:r>
    </w:p>
    <w:p w14:paraId="097E8F6A" w14:textId="72DF4531" w:rsidR="007B0F04" w:rsidRPr="00AC57DB" w:rsidRDefault="003550D5" w:rsidP="00CB414D">
      <w:pPr>
        <w:numPr>
          <w:ilvl w:val="0"/>
          <w:numId w:val="12"/>
        </w:numPr>
        <w:tabs>
          <w:tab w:val="left" w:pos="360"/>
        </w:tabs>
        <w:spacing w:before="120" w:after="120"/>
        <w:jc w:val="both"/>
        <w:rPr>
          <w:rFonts w:ascii="Arial Narrow" w:hAnsi="Arial Narrow"/>
          <w:lang w:val="en-US"/>
        </w:rPr>
      </w:pPr>
      <w:r w:rsidRPr="009D1938">
        <w:rPr>
          <w:rFonts w:ascii="Arial Narrow" w:hAnsi="Arial Narrow"/>
          <w:b/>
          <w:smallCaps/>
          <w:lang w:val="es-ES"/>
        </w:rPr>
        <w:t>J. Bragard</w:t>
      </w:r>
      <w:r w:rsidRPr="009D1938">
        <w:rPr>
          <w:rFonts w:ascii="Arial Narrow" w:hAnsi="Arial Narrow"/>
          <w:lang w:val="es-ES"/>
        </w:rPr>
        <w:t xml:space="preserve"> “Estructuras convectivas y ondas inducidas por gradientes térmicos en capas </w:t>
      </w:r>
      <w:proofErr w:type="gramStart"/>
      <w:r w:rsidRPr="009D1938">
        <w:rPr>
          <w:rFonts w:ascii="Arial Narrow" w:hAnsi="Arial Narrow"/>
          <w:lang w:val="es-ES"/>
        </w:rPr>
        <w:t>fluidas“</w:t>
      </w:r>
      <w:proofErr w:type="gramEnd"/>
      <w:r w:rsidRPr="009D1938">
        <w:rPr>
          <w:rFonts w:ascii="Arial Narrow" w:hAnsi="Arial Narrow"/>
          <w:lang w:val="es-ES"/>
        </w:rPr>
        <w:t xml:space="preserve">. </w:t>
      </w:r>
      <w:r w:rsidRPr="00AC3DB6">
        <w:rPr>
          <w:rFonts w:ascii="Arial Narrow" w:hAnsi="Arial Narrow"/>
          <w:lang w:val="en-US"/>
        </w:rPr>
        <w:t xml:space="preserve">Ph.D. thesis (in Spanish), Physical Sciences Faculty, University Complutense Madrid 1996 (214 pages). Thesis Supervisor: Prof. M.G. Velarde. </w:t>
      </w:r>
    </w:p>
    <w:p w14:paraId="2A90C864" w14:textId="77777777" w:rsidR="00AC57DB" w:rsidRPr="00AC57DB" w:rsidRDefault="00AC57DB" w:rsidP="00AC57DB">
      <w:pPr>
        <w:spacing w:before="120" w:after="120"/>
        <w:ind w:left="360"/>
        <w:jc w:val="both"/>
        <w:rPr>
          <w:rFonts w:ascii="Arial Narrow" w:hAnsi="Arial Narrow"/>
          <w:sz w:val="8"/>
          <w:szCs w:val="8"/>
          <w:lang w:val="en-US"/>
        </w:rPr>
      </w:pPr>
    </w:p>
    <w:p w14:paraId="00B42EBB" w14:textId="6EA38560" w:rsidR="003550D5" w:rsidRPr="00AC3DB6" w:rsidRDefault="00E15284" w:rsidP="00AD6D53">
      <w:pPr>
        <w:pStyle w:val="Heading1"/>
        <w:numPr>
          <w:ilvl w:val="0"/>
          <w:numId w:val="0"/>
        </w:numPr>
        <w:rPr>
          <w:lang w:val="en-US"/>
        </w:rPr>
      </w:pPr>
      <w:bookmarkStart w:id="9" w:name="_Toc433043724"/>
      <w:r>
        <w:rPr>
          <w:lang w:val="en-US"/>
        </w:rPr>
        <w:t>7</w:t>
      </w:r>
      <w:r w:rsidR="003550D5" w:rsidRPr="00AC3DB6">
        <w:rPr>
          <w:lang w:val="en-US"/>
        </w:rPr>
        <w:t>. PUBLICATIONS IN REFEREED JOURNALS</w:t>
      </w:r>
      <w:bookmarkEnd w:id="9"/>
    </w:p>
    <w:p w14:paraId="1B717841" w14:textId="77777777" w:rsidR="003550D5" w:rsidRPr="00AC3DB6" w:rsidRDefault="003550D5">
      <w:pPr>
        <w:numPr>
          <w:ilvl w:val="0"/>
          <w:numId w:val="12"/>
        </w:numPr>
        <w:tabs>
          <w:tab w:val="left" w:pos="360"/>
        </w:tabs>
        <w:spacing w:before="120" w:after="120"/>
        <w:jc w:val="both"/>
        <w:rPr>
          <w:rFonts w:ascii="Arial Narrow" w:hAnsi="Arial Narrow"/>
          <w:lang w:val="en-US"/>
        </w:rPr>
      </w:pPr>
      <w:r w:rsidRPr="00AC3DB6">
        <w:rPr>
          <w:rFonts w:ascii="Arial Narrow" w:hAnsi="Arial Narrow"/>
          <w:b/>
          <w:smallCaps/>
          <w:lang w:val="en-US"/>
        </w:rPr>
        <w:t xml:space="preserve">J. Bragard &amp; G. </w:t>
      </w:r>
      <w:proofErr w:type="spellStart"/>
      <w:r w:rsidRPr="00AC3DB6">
        <w:rPr>
          <w:rFonts w:ascii="Arial Narrow" w:hAnsi="Arial Narrow"/>
          <w:b/>
          <w:smallCaps/>
          <w:lang w:val="en-US"/>
        </w:rPr>
        <w:t>Lebon</w:t>
      </w:r>
      <w:proofErr w:type="spellEnd"/>
      <w:r w:rsidRPr="00AC3DB6">
        <w:rPr>
          <w:rFonts w:ascii="Arial Narrow" w:hAnsi="Arial Narrow"/>
          <w:b/>
          <w:smallCaps/>
          <w:lang w:val="en-US"/>
        </w:rPr>
        <w:t>.</w:t>
      </w:r>
      <w:r w:rsidRPr="00AC3DB6">
        <w:rPr>
          <w:rFonts w:ascii="Arial Narrow" w:hAnsi="Arial Narrow"/>
          <w:lang w:val="en-US"/>
        </w:rPr>
        <w:t xml:space="preserve"> Non-linear Marangoni convection in a layer of finite depth. </w:t>
      </w:r>
      <w:proofErr w:type="spellStart"/>
      <w:r w:rsidRPr="00AC3DB6">
        <w:rPr>
          <w:rFonts w:ascii="Arial Narrow" w:hAnsi="Arial Narrow"/>
          <w:i/>
          <w:lang w:val="en-US"/>
        </w:rPr>
        <w:t>Europhys</w:t>
      </w:r>
      <w:proofErr w:type="spellEnd"/>
      <w:r w:rsidRPr="00AC3DB6">
        <w:rPr>
          <w:rFonts w:ascii="Arial Narrow" w:hAnsi="Arial Narrow"/>
          <w:i/>
          <w:lang w:val="en-US"/>
        </w:rPr>
        <w:t xml:space="preserve">. Lett. </w:t>
      </w:r>
      <w:r w:rsidRPr="00AC3DB6">
        <w:rPr>
          <w:rFonts w:ascii="Arial Narrow" w:hAnsi="Arial Narrow"/>
          <w:b/>
          <w:i/>
          <w:lang w:val="en-US"/>
        </w:rPr>
        <w:t xml:space="preserve"> 21</w:t>
      </w:r>
      <w:r w:rsidRPr="00AC3DB6">
        <w:rPr>
          <w:rFonts w:ascii="Arial Narrow" w:hAnsi="Arial Narrow"/>
          <w:lang w:val="en-US"/>
        </w:rPr>
        <w:t>.</w:t>
      </w:r>
      <w:r w:rsidRPr="00AC3DB6">
        <w:rPr>
          <w:rFonts w:ascii="Arial Narrow" w:hAnsi="Arial Narrow"/>
          <w:b/>
          <w:lang w:val="en-US"/>
        </w:rPr>
        <w:t xml:space="preserve"> </w:t>
      </w:r>
      <w:r w:rsidRPr="00AC3DB6">
        <w:rPr>
          <w:rFonts w:ascii="Arial Narrow" w:hAnsi="Arial Narrow"/>
          <w:lang w:val="en-US"/>
        </w:rPr>
        <w:t>Pgs. 831- 838 (1993).</w:t>
      </w:r>
    </w:p>
    <w:p w14:paraId="6B1F118E" w14:textId="77777777" w:rsidR="003550D5" w:rsidRPr="00AC3DB6" w:rsidRDefault="003550D5">
      <w:pPr>
        <w:numPr>
          <w:ilvl w:val="0"/>
          <w:numId w:val="12"/>
        </w:numPr>
        <w:tabs>
          <w:tab w:val="left" w:pos="360"/>
        </w:tabs>
        <w:spacing w:before="120" w:after="120"/>
        <w:jc w:val="both"/>
        <w:rPr>
          <w:rFonts w:ascii="Arial Narrow" w:hAnsi="Arial Narrow"/>
          <w:lang w:val="en-US"/>
        </w:rPr>
      </w:pPr>
      <w:r w:rsidRPr="00AC3DB6">
        <w:rPr>
          <w:rFonts w:ascii="Arial Narrow" w:hAnsi="Arial Narrow"/>
          <w:b/>
          <w:smallCaps/>
          <w:lang w:val="en-US"/>
        </w:rPr>
        <w:t xml:space="preserve">J. Bragard &amp; G. </w:t>
      </w:r>
      <w:proofErr w:type="spellStart"/>
      <w:r w:rsidRPr="00AC3DB6">
        <w:rPr>
          <w:rFonts w:ascii="Arial Narrow" w:hAnsi="Arial Narrow"/>
          <w:b/>
          <w:smallCaps/>
          <w:lang w:val="en-US"/>
        </w:rPr>
        <w:t>Lebon</w:t>
      </w:r>
      <w:proofErr w:type="spellEnd"/>
      <w:r w:rsidRPr="00AC3DB6">
        <w:rPr>
          <w:rFonts w:ascii="Arial Narrow" w:hAnsi="Arial Narrow"/>
          <w:b/>
          <w:smallCaps/>
          <w:lang w:val="en-US"/>
        </w:rPr>
        <w:t>.</w:t>
      </w:r>
      <w:r w:rsidRPr="00AC3DB6">
        <w:rPr>
          <w:rFonts w:ascii="Arial Narrow" w:hAnsi="Arial Narrow"/>
          <w:lang w:val="en-US"/>
        </w:rPr>
        <w:t xml:space="preserve"> Capillary ascension in porous media: A scaling law. </w:t>
      </w:r>
      <w:r w:rsidRPr="00AC3DB6">
        <w:rPr>
          <w:rFonts w:ascii="Arial Narrow" w:hAnsi="Arial Narrow"/>
          <w:i/>
          <w:lang w:val="en-US"/>
        </w:rPr>
        <w:t xml:space="preserve">Transport porous med. </w:t>
      </w:r>
      <w:r w:rsidRPr="00AC3DB6">
        <w:rPr>
          <w:rFonts w:ascii="Arial Narrow" w:hAnsi="Arial Narrow"/>
          <w:b/>
          <w:i/>
          <w:lang w:val="en-US"/>
        </w:rPr>
        <w:t>16</w:t>
      </w:r>
      <w:r w:rsidRPr="00AC3DB6">
        <w:rPr>
          <w:rFonts w:ascii="Arial Narrow" w:hAnsi="Arial Narrow"/>
          <w:lang w:val="en-US"/>
        </w:rPr>
        <w:t>.</w:t>
      </w:r>
      <w:r w:rsidRPr="00AC3DB6">
        <w:rPr>
          <w:rFonts w:ascii="Arial Narrow" w:hAnsi="Arial Narrow"/>
          <w:b/>
          <w:lang w:val="en-US"/>
        </w:rPr>
        <w:t xml:space="preserve"> </w:t>
      </w:r>
      <w:r w:rsidRPr="00AC3DB6">
        <w:rPr>
          <w:rFonts w:ascii="Arial Narrow" w:hAnsi="Arial Narrow"/>
          <w:lang w:val="en-US"/>
        </w:rPr>
        <w:t>Pgs. 253- 261 (1994).</w:t>
      </w:r>
    </w:p>
    <w:p w14:paraId="21F165EB" w14:textId="77777777" w:rsidR="003550D5" w:rsidRPr="00AC3DB6" w:rsidRDefault="003550D5">
      <w:pPr>
        <w:numPr>
          <w:ilvl w:val="0"/>
          <w:numId w:val="12"/>
        </w:numPr>
        <w:tabs>
          <w:tab w:val="left" w:pos="360"/>
        </w:tabs>
        <w:spacing w:before="120" w:after="120"/>
        <w:jc w:val="both"/>
        <w:rPr>
          <w:rFonts w:ascii="Arial Narrow" w:hAnsi="Arial Narrow"/>
          <w:lang w:val="en-US"/>
        </w:rPr>
      </w:pPr>
      <w:r w:rsidRPr="00AC3DB6">
        <w:rPr>
          <w:rFonts w:ascii="Arial Narrow" w:hAnsi="Arial Narrow"/>
          <w:b/>
          <w:smallCaps/>
          <w:lang w:val="en-US"/>
        </w:rPr>
        <w:t xml:space="preserve">J. Bragard, S. </w:t>
      </w:r>
      <w:proofErr w:type="spellStart"/>
      <w:r w:rsidRPr="00AC3DB6">
        <w:rPr>
          <w:rFonts w:ascii="Arial Narrow" w:hAnsi="Arial Narrow"/>
          <w:b/>
          <w:smallCaps/>
          <w:lang w:val="en-US"/>
        </w:rPr>
        <w:t>Slavtchev</w:t>
      </w:r>
      <w:proofErr w:type="spellEnd"/>
      <w:r w:rsidRPr="00AC3DB6">
        <w:rPr>
          <w:rFonts w:ascii="Arial Narrow" w:hAnsi="Arial Narrow"/>
          <w:b/>
          <w:smallCaps/>
          <w:lang w:val="en-US"/>
        </w:rPr>
        <w:t xml:space="preserve"> &amp; G. </w:t>
      </w:r>
      <w:proofErr w:type="spellStart"/>
      <w:r w:rsidRPr="00AC3DB6">
        <w:rPr>
          <w:rFonts w:ascii="Arial Narrow" w:hAnsi="Arial Narrow"/>
          <w:b/>
          <w:smallCaps/>
          <w:lang w:val="en-US"/>
        </w:rPr>
        <w:t>Lebon</w:t>
      </w:r>
      <w:proofErr w:type="spellEnd"/>
      <w:r w:rsidRPr="00AC3DB6">
        <w:rPr>
          <w:rFonts w:ascii="Arial Narrow" w:hAnsi="Arial Narrow"/>
          <w:b/>
          <w:smallCaps/>
          <w:lang w:val="en-US"/>
        </w:rPr>
        <w:t>.</w:t>
      </w:r>
      <w:r w:rsidRPr="00AC3DB6">
        <w:rPr>
          <w:rFonts w:ascii="Arial Narrow" w:hAnsi="Arial Narrow"/>
          <w:lang w:val="en-US"/>
        </w:rPr>
        <w:t xml:space="preserve"> Nonlinear </w:t>
      </w:r>
      <w:proofErr w:type="spellStart"/>
      <w:r w:rsidRPr="00AC3DB6">
        <w:rPr>
          <w:rFonts w:ascii="Arial Narrow" w:hAnsi="Arial Narrow"/>
          <w:lang w:val="en-US"/>
        </w:rPr>
        <w:t>solutal</w:t>
      </w:r>
      <w:proofErr w:type="spellEnd"/>
      <w:r w:rsidRPr="00AC3DB6">
        <w:rPr>
          <w:rFonts w:ascii="Arial Narrow" w:hAnsi="Arial Narrow"/>
          <w:lang w:val="en-US"/>
        </w:rPr>
        <w:t xml:space="preserve"> Marangoni instability in a liquid layer with an adsorbing upper surface. </w:t>
      </w:r>
      <w:r w:rsidRPr="00AC3DB6">
        <w:rPr>
          <w:rFonts w:ascii="Arial Narrow" w:hAnsi="Arial Narrow"/>
          <w:i/>
          <w:lang w:val="en-US"/>
        </w:rPr>
        <w:t xml:space="preserve">J. Colloid </w:t>
      </w:r>
      <w:proofErr w:type="spellStart"/>
      <w:r w:rsidRPr="00AC3DB6">
        <w:rPr>
          <w:rFonts w:ascii="Arial Narrow" w:hAnsi="Arial Narrow"/>
          <w:i/>
          <w:lang w:val="en-US"/>
        </w:rPr>
        <w:t>Interf</w:t>
      </w:r>
      <w:proofErr w:type="spellEnd"/>
      <w:r w:rsidRPr="00AC3DB6">
        <w:rPr>
          <w:rFonts w:ascii="Arial Narrow" w:hAnsi="Arial Narrow"/>
          <w:i/>
          <w:lang w:val="en-US"/>
        </w:rPr>
        <w:t xml:space="preserve">. Sci. </w:t>
      </w:r>
      <w:r w:rsidRPr="00AC3DB6">
        <w:rPr>
          <w:rFonts w:ascii="Arial Narrow" w:hAnsi="Arial Narrow"/>
          <w:b/>
          <w:i/>
          <w:lang w:val="en-US"/>
        </w:rPr>
        <w:t>168</w:t>
      </w:r>
      <w:r w:rsidRPr="00AC3DB6">
        <w:rPr>
          <w:rFonts w:ascii="Arial Narrow" w:hAnsi="Arial Narrow"/>
          <w:lang w:val="en-US"/>
        </w:rPr>
        <w:t>.</w:t>
      </w:r>
      <w:r w:rsidRPr="00AC3DB6">
        <w:rPr>
          <w:rFonts w:ascii="Arial Narrow" w:hAnsi="Arial Narrow"/>
          <w:b/>
          <w:lang w:val="en-US"/>
        </w:rPr>
        <w:t xml:space="preserve"> </w:t>
      </w:r>
      <w:r w:rsidRPr="00AC3DB6">
        <w:rPr>
          <w:rFonts w:ascii="Arial Narrow" w:hAnsi="Arial Narrow"/>
          <w:lang w:val="en-US"/>
        </w:rPr>
        <w:t>Pgs. 402-413 (1994).</w:t>
      </w:r>
    </w:p>
    <w:p w14:paraId="44DFA4D7" w14:textId="77777777" w:rsidR="003550D5" w:rsidRPr="00AC3DB6" w:rsidRDefault="003550D5">
      <w:pPr>
        <w:numPr>
          <w:ilvl w:val="0"/>
          <w:numId w:val="12"/>
        </w:numPr>
        <w:tabs>
          <w:tab w:val="left" w:pos="360"/>
        </w:tabs>
        <w:spacing w:before="120" w:after="120"/>
        <w:jc w:val="both"/>
        <w:rPr>
          <w:rFonts w:ascii="Arial Narrow" w:hAnsi="Arial Narrow"/>
          <w:lang w:val="en-US"/>
        </w:rPr>
      </w:pPr>
      <w:r w:rsidRPr="009D1938">
        <w:rPr>
          <w:rFonts w:ascii="Arial Narrow" w:hAnsi="Arial Narrow"/>
          <w:b/>
          <w:smallCaps/>
          <w:lang w:val="es-ES"/>
        </w:rPr>
        <w:t>J. Bragard, J. Pontes &amp; M.G. Velarde.</w:t>
      </w:r>
      <w:r w:rsidRPr="009D1938">
        <w:rPr>
          <w:rFonts w:ascii="Arial Narrow" w:hAnsi="Arial Narrow"/>
          <w:lang w:val="es-ES"/>
        </w:rPr>
        <w:t xml:space="preserve"> </w:t>
      </w:r>
      <w:r w:rsidRPr="00AC3DB6">
        <w:rPr>
          <w:rFonts w:ascii="Arial Narrow" w:hAnsi="Arial Narrow"/>
          <w:lang w:val="en-US"/>
        </w:rPr>
        <w:t xml:space="preserve">Patterns, </w:t>
      </w:r>
      <w:proofErr w:type="gramStart"/>
      <w:r w:rsidRPr="00AC3DB6">
        <w:rPr>
          <w:rFonts w:ascii="Arial Narrow" w:hAnsi="Arial Narrow"/>
          <w:lang w:val="en-US"/>
        </w:rPr>
        <w:t>defects</w:t>
      </w:r>
      <w:proofErr w:type="gramEnd"/>
      <w:r w:rsidRPr="00AC3DB6">
        <w:rPr>
          <w:rFonts w:ascii="Arial Narrow" w:hAnsi="Arial Narrow"/>
          <w:lang w:val="en-US"/>
        </w:rPr>
        <w:t xml:space="preserve"> and evolution of </w:t>
      </w:r>
      <w:proofErr w:type="spellStart"/>
      <w:r w:rsidRPr="00AC3DB6">
        <w:rPr>
          <w:rFonts w:ascii="Arial Narrow" w:hAnsi="Arial Narrow"/>
          <w:lang w:val="en-US"/>
        </w:rPr>
        <w:t>Bénard</w:t>
      </w:r>
      <w:proofErr w:type="spellEnd"/>
      <w:r w:rsidRPr="00AC3DB6">
        <w:rPr>
          <w:rFonts w:ascii="Arial Narrow" w:hAnsi="Arial Narrow"/>
          <w:lang w:val="en-US"/>
        </w:rPr>
        <w:t xml:space="preserve">-Marangoni cells. </w:t>
      </w:r>
      <w:r w:rsidRPr="00AC3DB6">
        <w:rPr>
          <w:rFonts w:ascii="Arial Narrow" w:hAnsi="Arial Narrow"/>
          <w:i/>
          <w:lang w:val="en-US"/>
        </w:rPr>
        <w:t xml:space="preserve">Int. J. </w:t>
      </w:r>
      <w:proofErr w:type="spellStart"/>
      <w:r w:rsidRPr="00AC3DB6">
        <w:rPr>
          <w:rFonts w:ascii="Arial Narrow" w:hAnsi="Arial Narrow"/>
          <w:i/>
          <w:lang w:val="en-US"/>
        </w:rPr>
        <w:t>Bifurcat</w:t>
      </w:r>
      <w:proofErr w:type="spellEnd"/>
      <w:r w:rsidRPr="00AC3DB6">
        <w:rPr>
          <w:rFonts w:ascii="Arial Narrow" w:hAnsi="Arial Narrow"/>
          <w:i/>
          <w:lang w:val="en-US"/>
        </w:rPr>
        <w:t xml:space="preserve">. Chaos. </w:t>
      </w:r>
      <w:r w:rsidRPr="00AC3DB6">
        <w:rPr>
          <w:rFonts w:ascii="Arial Narrow" w:hAnsi="Arial Narrow"/>
          <w:b/>
          <w:i/>
          <w:lang w:val="en-US"/>
        </w:rPr>
        <w:t xml:space="preserve">6(9). </w:t>
      </w:r>
      <w:r w:rsidRPr="00AC3DB6">
        <w:rPr>
          <w:rFonts w:ascii="Arial Narrow" w:hAnsi="Arial Narrow"/>
          <w:lang w:val="en-US"/>
        </w:rPr>
        <w:t xml:space="preserve"> Pgs. 1665-1671 (1996).</w:t>
      </w:r>
    </w:p>
    <w:p w14:paraId="52C395FC" w14:textId="77777777" w:rsidR="003550D5" w:rsidRPr="00AC3DB6" w:rsidRDefault="003550D5">
      <w:pPr>
        <w:numPr>
          <w:ilvl w:val="0"/>
          <w:numId w:val="12"/>
        </w:numPr>
        <w:tabs>
          <w:tab w:val="left" w:pos="360"/>
        </w:tabs>
        <w:spacing w:before="120" w:after="120"/>
        <w:jc w:val="both"/>
        <w:rPr>
          <w:rFonts w:ascii="Arial Narrow" w:hAnsi="Arial Narrow"/>
          <w:lang w:val="en-US"/>
        </w:rPr>
      </w:pPr>
      <w:r w:rsidRPr="009D1938">
        <w:rPr>
          <w:rFonts w:ascii="Arial Narrow" w:hAnsi="Arial Narrow"/>
          <w:b/>
          <w:smallCaps/>
          <w:lang w:val="nl-NL"/>
        </w:rPr>
        <w:t>J. Bragard &amp; M.G. Velarde.</w:t>
      </w:r>
      <w:r w:rsidRPr="009D1938">
        <w:rPr>
          <w:rFonts w:ascii="Arial Narrow" w:hAnsi="Arial Narrow"/>
          <w:lang w:val="nl-NL"/>
        </w:rPr>
        <w:t xml:space="preserve"> </w:t>
      </w:r>
      <w:proofErr w:type="spellStart"/>
      <w:r w:rsidRPr="00AC3DB6">
        <w:rPr>
          <w:rFonts w:ascii="Arial Narrow" w:hAnsi="Arial Narrow"/>
          <w:lang w:val="en-US"/>
        </w:rPr>
        <w:t>Bénard</w:t>
      </w:r>
      <w:proofErr w:type="spellEnd"/>
      <w:r w:rsidRPr="00AC3DB6">
        <w:rPr>
          <w:rFonts w:ascii="Arial Narrow" w:hAnsi="Arial Narrow"/>
          <w:lang w:val="en-US"/>
        </w:rPr>
        <w:t xml:space="preserve"> convection flows. </w:t>
      </w:r>
      <w:r w:rsidRPr="00AC3DB6">
        <w:rPr>
          <w:rFonts w:ascii="Arial Narrow" w:hAnsi="Arial Narrow"/>
          <w:i/>
          <w:lang w:val="en-US"/>
        </w:rPr>
        <w:t>J. Non-</w:t>
      </w:r>
      <w:proofErr w:type="spellStart"/>
      <w:r w:rsidRPr="00AC3DB6">
        <w:rPr>
          <w:rFonts w:ascii="Arial Narrow" w:hAnsi="Arial Narrow"/>
          <w:i/>
          <w:lang w:val="en-US"/>
        </w:rPr>
        <w:t>Equil</w:t>
      </w:r>
      <w:proofErr w:type="spellEnd"/>
      <w:r w:rsidRPr="00AC3DB6">
        <w:rPr>
          <w:rFonts w:ascii="Arial Narrow" w:hAnsi="Arial Narrow"/>
          <w:i/>
          <w:lang w:val="en-US"/>
        </w:rPr>
        <w:t xml:space="preserve">. </w:t>
      </w:r>
      <w:proofErr w:type="spellStart"/>
      <w:r w:rsidRPr="00AC3DB6">
        <w:rPr>
          <w:rFonts w:ascii="Arial Narrow" w:hAnsi="Arial Narrow"/>
          <w:i/>
          <w:lang w:val="en-US"/>
        </w:rPr>
        <w:t>Thermody</w:t>
      </w:r>
      <w:proofErr w:type="spellEnd"/>
      <w:r w:rsidRPr="00AC3DB6">
        <w:rPr>
          <w:rFonts w:ascii="Arial Narrow" w:hAnsi="Arial Narrow"/>
          <w:i/>
          <w:lang w:val="en-US"/>
        </w:rPr>
        <w:t xml:space="preserve">. </w:t>
      </w:r>
      <w:r w:rsidRPr="00AC3DB6">
        <w:rPr>
          <w:rFonts w:ascii="Arial Narrow" w:hAnsi="Arial Narrow"/>
          <w:b/>
          <w:i/>
          <w:lang w:val="en-US"/>
        </w:rPr>
        <w:t xml:space="preserve">22. </w:t>
      </w:r>
      <w:r w:rsidRPr="00AC3DB6">
        <w:rPr>
          <w:rFonts w:ascii="Arial Narrow" w:hAnsi="Arial Narrow"/>
          <w:lang w:val="en-US"/>
        </w:rPr>
        <w:t xml:space="preserve"> Pgs. 1-19 (1997).</w:t>
      </w:r>
    </w:p>
    <w:p w14:paraId="345DC222" w14:textId="77777777" w:rsidR="003550D5" w:rsidRPr="00AC3DB6" w:rsidRDefault="003550D5">
      <w:pPr>
        <w:numPr>
          <w:ilvl w:val="0"/>
          <w:numId w:val="12"/>
        </w:numPr>
        <w:tabs>
          <w:tab w:val="left" w:pos="360"/>
        </w:tabs>
        <w:spacing w:before="120" w:after="120"/>
        <w:jc w:val="both"/>
        <w:rPr>
          <w:rFonts w:ascii="Arial Narrow" w:hAnsi="Arial Narrow"/>
          <w:lang w:val="en-US"/>
        </w:rPr>
      </w:pPr>
      <w:r w:rsidRPr="00D95937">
        <w:rPr>
          <w:rFonts w:ascii="Arial Narrow" w:hAnsi="Arial Narrow"/>
          <w:b/>
          <w:smallCaps/>
          <w:lang w:val="nl-NL"/>
        </w:rPr>
        <w:lastRenderedPageBreak/>
        <w:t>J. Bragard &amp; M.G. Velarde.</w:t>
      </w:r>
      <w:r w:rsidRPr="00D95937">
        <w:rPr>
          <w:rFonts w:ascii="Arial Narrow" w:hAnsi="Arial Narrow"/>
          <w:lang w:val="nl-NL"/>
        </w:rPr>
        <w:t xml:space="preserve"> </w:t>
      </w:r>
      <w:proofErr w:type="spellStart"/>
      <w:r w:rsidRPr="00AC3DB6">
        <w:rPr>
          <w:rFonts w:ascii="Arial Narrow" w:hAnsi="Arial Narrow"/>
          <w:lang w:val="en-US"/>
        </w:rPr>
        <w:t>Bénard</w:t>
      </w:r>
      <w:proofErr w:type="spellEnd"/>
      <w:r w:rsidRPr="00AC3DB6">
        <w:rPr>
          <w:rFonts w:ascii="Arial Narrow" w:hAnsi="Arial Narrow"/>
          <w:lang w:val="en-US"/>
        </w:rPr>
        <w:t xml:space="preserve">-Marangoni </w:t>
      </w:r>
      <w:proofErr w:type="gramStart"/>
      <w:r w:rsidRPr="00AC3DB6">
        <w:rPr>
          <w:rFonts w:ascii="Arial Narrow" w:hAnsi="Arial Narrow"/>
          <w:lang w:val="en-US"/>
        </w:rPr>
        <w:t>convection :</w:t>
      </w:r>
      <w:proofErr w:type="gramEnd"/>
      <w:r w:rsidRPr="00AC3DB6">
        <w:rPr>
          <w:rFonts w:ascii="Arial Narrow" w:hAnsi="Arial Narrow"/>
          <w:lang w:val="en-US"/>
        </w:rPr>
        <w:t xml:space="preserve"> planforms and related theoretical predictions. </w:t>
      </w:r>
      <w:r w:rsidRPr="00AC3DB6">
        <w:rPr>
          <w:rFonts w:ascii="Arial Narrow" w:hAnsi="Arial Narrow"/>
          <w:i/>
          <w:lang w:val="en-US"/>
        </w:rPr>
        <w:t xml:space="preserve">J. Fluid Mech. </w:t>
      </w:r>
      <w:r w:rsidRPr="00AC3DB6">
        <w:rPr>
          <w:rFonts w:ascii="Arial Narrow" w:hAnsi="Arial Narrow"/>
          <w:b/>
          <w:i/>
          <w:lang w:val="en-US"/>
        </w:rPr>
        <w:t xml:space="preserve">368. </w:t>
      </w:r>
      <w:r w:rsidRPr="00AC3DB6">
        <w:rPr>
          <w:rFonts w:ascii="Arial Narrow" w:hAnsi="Arial Narrow"/>
          <w:lang w:val="en-US"/>
        </w:rPr>
        <w:t xml:space="preserve"> Pgs. 165-194 (1998).</w:t>
      </w:r>
    </w:p>
    <w:p w14:paraId="0BED672D" w14:textId="77777777" w:rsidR="003550D5" w:rsidRPr="00AC3DB6" w:rsidRDefault="003550D5">
      <w:pPr>
        <w:numPr>
          <w:ilvl w:val="0"/>
          <w:numId w:val="12"/>
        </w:numPr>
        <w:tabs>
          <w:tab w:val="left" w:pos="360"/>
        </w:tabs>
        <w:spacing w:before="120" w:after="120"/>
        <w:jc w:val="both"/>
        <w:rPr>
          <w:rFonts w:ascii="Arial Narrow" w:hAnsi="Arial Narrow"/>
          <w:lang w:val="en-US"/>
        </w:rPr>
      </w:pPr>
      <w:r w:rsidRPr="00AC3DB6">
        <w:rPr>
          <w:rFonts w:ascii="Arial Narrow" w:hAnsi="Arial Narrow"/>
          <w:b/>
          <w:smallCaps/>
          <w:lang w:val="en-US"/>
        </w:rPr>
        <w:t xml:space="preserve">S. </w:t>
      </w:r>
      <w:proofErr w:type="spellStart"/>
      <w:r w:rsidRPr="00AC3DB6">
        <w:rPr>
          <w:rFonts w:ascii="Arial Narrow" w:hAnsi="Arial Narrow"/>
          <w:b/>
          <w:smallCaps/>
          <w:lang w:val="en-US"/>
        </w:rPr>
        <w:t>Boccaletti</w:t>
      </w:r>
      <w:proofErr w:type="spellEnd"/>
      <w:r w:rsidRPr="00AC3DB6">
        <w:rPr>
          <w:rFonts w:ascii="Arial Narrow" w:hAnsi="Arial Narrow"/>
          <w:b/>
          <w:smallCaps/>
          <w:lang w:val="en-US"/>
        </w:rPr>
        <w:t xml:space="preserve">, J. Bragard &amp; F.T. </w:t>
      </w:r>
      <w:proofErr w:type="spellStart"/>
      <w:r w:rsidRPr="00AC3DB6">
        <w:rPr>
          <w:rFonts w:ascii="Arial Narrow" w:hAnsi="Arial Narrow"/>
          <w:b/>
          <w:smallCaps/>
          <w:lang w:val="en-US"/>
        </w:rPr>
        <w:t>Arecchi</w:t>
      </w:r>
      <w:proofErr w:type="spellEnd"/>
      <w:r w:rsidRPr="00AC3DB6">
        <w:rPr>
          <w:rFonts w:ascii="Arial Narrow" w:hAnsi="Arial Narrow"/>
          <w:b/>
          <w:smallCaps/>
          <w:lang w:val="en-US"/>
        </w:rPr>
        <w:t>.</w:t>
      </w:r>
      <w:r w:rsidRPr="00AC3DB6">
        <w:rPr>
          <w:rFonts w:ascii="Arial Narrow" w:hAnsi="Arial Narrow"/>
          <w:lang w:val="en-US"/>
        </w:rPr>
        <w:t xml:space="preserve"> Controlling and synchronizing space-time chaos. </w:t>
      </w:r>
      <w:r w:rsidRPr="00AC3DB6">
        <w:rPr>
          <w:rFonts w:ascii="Arial Narrow" w:hAnsi="Arial Narrow"/>
          <w:i/>
          <w:lang w:val="en-US"/>
        </w:rPr>
        <w:t xml:space="preserve"> Phys. Rev. E. </w:t>
      </w:r>
      <w:r w:rsidRPr="00AC3DB6">
        <w:rPr>
          <w:rFonts w:ascii="Arial Narrow" w:hAnsi="Arial Narrow"/>
          <w:b/>
          <w:i/>
          <w:lang w:val="en-US"/>
        </w:rPr>
        <w:t xml:space="preserve">59(6). </w:t>
      </w:r>
      <w:r w:rsidRPr="00AC3DB6">
        <w:rPr>
          <w:rFonts w:ascii="Arial Narrow" w:hAnsi="Arial Narrow"/>
          <w:lang w:val="en-US"/>
        </w:rPr>
        <w:t xml:space="preserve"> Pgs. 6574-6578 (1999).</w:t>
      </w:r>
    </w:p>
    <w:p w14:paraId="2D9BCE24" w14:textId="77777777" w:rsidR="003550D5" w:rsidRPr="00AC3DB6" w:rsidRDefault="003550D5">
      <w:pPr>
        <w:numPr>
          <w:ilvl w:val="0"/>
          <w:numId w:val="12"/>
        </w:numPr>
        <w:tabs>
          <w:tab w:val="left" w:pos="360"/>
        </w:tabs>
        <w:spacing w:before="120" w:after="120"/>
        <w:jc w:val="both"/>
        <w:rPr>
          <w:rFonts w:ascii="Arial Narrow" w:hAnsi="Arial Narrow"/>
          <w:lang w:val="en-US"/>
        </w:rPr>
      </w:pPr>
      <w:r w:rsidRPr="00AC3DB6">
        <w:rPr>
          <w:rFonts w:ascii="Arial Narrow" w:hAnsi="Arial Narrow"/>
          <w:b/>
          <w:smallCaps/>
          <w:lang w:val="en-US"/>
        </w:rPr>
        <w:t xml:space="preserve">S. </w:t>
      </w:r>
      <w:proofErr w:type="spellStart"/>
      <w:r w:rsidRPr="00AC3DB6">
        <w:rPr>
          <w:rFonts w:ascii="Arial Narrow" w:hAnsi="Arial Narrow"/>
          <w:b/>
          <w:smallCaps/>
          <w:lang w:val="en-US"/>
        </w:rPr>
        <w:t>Boccaletti</w:t>
      </w:r>
      <w:proofErr w:type="spellEnd"/>
      <w:r w:rsidRPr="00AC3DB6">
        <w:rPr>
          <w:rFonts w:ascii="Arial Narrow" w:hAnsi="Arial Narrow"/>
          <w:b/>
          <w:smallCaps/>
          <w:lang w:val="en-US"/>
        </w:rPr>
        <w:t xml:space="preserve">, J. Bragard, F.T. </w:t>
      </w:r>
      <w:proofErr w:type="spellStart"/>
      <w:r w:rsidRPr="00AC3DB6">
        <w:rPr>
          <w:rFonts w:ascii="Arial Narrow" w:hAnsi="Arial Narrow"/>
          <w:b/>
          <w:smallCaps/>
          <w:lang w:val="en-US"/>
        </w:rPr>
        <w:t>Arecchi</w:t>
      </w:r>
      <w:proofErr w:type="spellEnd"/>
      <w:r w:rsidRPr="00AC3DB6">
        <w:rPr>
          <w:rFonts w:ascii="Arial Narrow" w:hAnsi="Arial Narrow"/>
          <w:b/>
          <w:smallCaps/>
          <w:lang w:val="en-US"/>
        </w:rPr>
        <w:t xml:space="preserve"> &amp; H. Mancini.</w:t>
      </w:r>
      <w:r w:rsidRPr="00AC3DB6">
        <w:rPr>
          <w:rFonts w:ascii="Arial Narrow" w:hAnsi="Arial Narrow"/>
          <w:lang w:val="en-US"/>
        </w:rPr>
        <w:t xml:space="preserve"> Synchronization in nonidentical extended systems. </w:t>
      </w:r>
      <w:r w:rsidRPr="00AC3DB6">
        <w:rPr>
          <w:rFonts w:ascii="Arial Narrow" w:hAnsi="Arial Narrow"/>
          <w:i/>
          <w:lang w:val="en-US"/>
        </w:rPr>
        <w:t xml:space="preserve"> Phys. Rev. Lett.  </w:t>
      </w:r>
      <w:r w:rsidRPr="00AC3DB6">
        <w:rPr>
          <w:rFonts w:ascii="Arial Narrow" w:hAnsi="Arial Narrow"/>
          <w:b/>
          <w:i/>
          <w:lang w:val="en-US"/>
        </w:rPr>
        <w:t xml:space="preserve">83. </w:t>
      </w:r>
      <w:r w:rsidRPr="00AC3DB6">
        <w:rPr>
          <w:rFonts w:ascii="Arial Narrow" w:hAnsi="Arial Narrow"/>
          <w:lang w:val="en-US"/>
        </w:rPr>
        <w:t xml:space="preserve"> Pgs. 536-539 (1999).</w:t>
      </w:r>
    </w:p>
    <w:p w14:paraId="4D3FF5AC" w14:textId="77777777" w:rsidR="003550D5" w:rsidRPr="00AC3DB6" w:rsidRDefault="003550D5">
      <w:pPr>
        <w:numPr>
          <w:ilvl w:val="0"/>
          <w:numId w:val="12"/>
        </w:numPr>
        <w:tabs>
          <w:tab w:val="left" w:pos="360"/>
        </w:tabs>
        <w:spacing w:before="120" w:after="120"/>
        <w:jc w:val="both"/>
        <w:rPr>
          <w:rFonts w:ascii="Arial Narrow" w:hAnsi="Arial Narrow"/>
          <w:lang w:val="en-US"/>
        </w:rPr>
      </w:pPr>
      <w:r w:rsidRPr="00AC3DB6">
        <w:rPr>
          <w:rFonts w:ascii="Arial Narrow" w:hAnsi="Arial Narrow"/>
          <w:b/>
          <w:smallCaps/>
          <w:lang w:val="en-US"/>
        </w:rPr>
        <w:t xml:space="preserve">J. Bragard, P.L. </w:t>
      </w:r>
      <w:proofErr w:type="spellStart"/>
      <w:r w:rsidRPr="00AC3DB6">
        <w:rPr>
          <w:rFonts w:ascii="Arial Narrow" w:hAnsi="Arial Narrow"/>
          <w:b/>
          <w:smallCaps/>
          <w:lang w:val="en-US"/>
        </w:rPr>
        <w:t>Ramazza</w:t>
      </w:r>
      <w:proofErr w:type="spellEnd"/>
      <w:r w:rsidRPr="00AC3DB6">
        <w:rPr>
          <w:rFonts w:ascii="Arial Narrow" w:hAnsi="Arial Narrow"/>
          <w:b/>
          <w:smallCaps/>
          <w:lang w:val="en-US"/>
        </w:rPr>
        <w:t xml:space="preserve">, F.T. </w:t>
      </w:r>
      <w:proofErr w:type="spellStart"/>
      <w:r w:rsidRPr="00AC3DB6">
        <w:rPr>
          <w:rFonts w:ascii="Arial Narrow" w:hAnsi="Arial Narrow"/>
          <w:b/>
          <w:smallCaps/>
          <w:lang w:val="en-US"/>
        </w:rPr>
        <w:t>Arecchi</w:t>
      </w:r>
      <w:proofErr w:type="spellEnd"/>
      <w:r w:rsidRPr="00AC3DB6">
        <w:rPr>
          <w:rFonts w:ascii="Arial Narrow" w:hAnsi="Arial Narrow"/>
          <w:b/>
          <w:smallCaps/>
          <w:lang w:val="en-US"/>
        </w:rPr>
        <w:t xml:space="preserve">, S. </w:t>
      </w:r>
      <w:proofErr w:type="spellStart"/>
      <w:r w:rsidRPr="00AC3DB6">
        <w:rPr>
          <w:rFonts w:ascii="Arial Narrow" w:hAnsi="Arial Narrow"/>
          <w:b/>
          <w:smallCaps/>
          <w:lang w:val="en-US"/>
        </w:rPr>
        <w:t>Boccaletti</w:t>
      </w:r>
      <w:proofErr w:type="spellEnd"/>
      <w:r w:rsidRPr="00AC3DB6">
        <w:rPr>
          <w:rFonts w:ascii="Arial Narrow" w:hAnsi="Arial Narrow"/>
          <w:b/>
          <w:smallCaps/>
          <w:lang w:val="en-US"/>
        </w:rPr>
        <w:t xml:space="preserve"> &amp; L. Kramer.</w:t>
      </w:r>
      <w:r w:rsidRPr="00AC3DB6">
        <w:rPr>
          <w:rFonts w:ascii="Arial Narrow" w:hAnsi="Arial Narrow"/>
          <w:lang w:val="en-US"/>
        </w:rPr>
        <w:t xml:space="preserve"> Domain segregation in a two-dimensional system in the presence of drift. </w:t>
      </w:r>
      <w:r w:rsidRPr="00AC3DB6">
        <w:rPr>
          <w:rFonts w:ascii="Arial Narrow" w:hAnsi="Arial Narrow"/>
          <w:i/>
          <w:lang w:val="en-US"/>
        </w:rPr>
        <w:t xml:space="preserve"> Phys. Rev. E. </w:t>
      </w:r>
      <w:r w:rsidRPr="00AC3DB6">
        <w:rPr>
          <w:rFonts w:ascii="Arial Narrow" w:hAnsi="Arial Narrow"/>
          <w:b/>
          <w:i/>
          <w:lang w:val="en-US"/>
        </w:rPr>
        <w:t xml:space="preserve">61. </w:t>
      </w:r>
      <w:r w:rsidRPr="00AC3DB6">
        <w:rPr>
          <w:rFonts w:ascii="Arial Narrow" w:hAnsi="Arial Narrow"/>
          <w:lang w:val="en-US"/>
        </w:rPr>
        <w:t xml:space="preserve"> Pgs. R6045-R6048 (2000).</w:t>
      </w:r>
    </w:p>
    <w:p w14:paraId="29C0A2F9" w14:textId="77777777" w:rsidR="003550D5" w:rsidRPr="00AC3DB6" w:rsidRDefault="003550D5">
      <w:pPr>
        <w:numPr>
          <w:ilvl w:val="0"/>
          <w:numId w:val="12"/>
        </w:numPr>
        <w:tabs>
          <w:tab w:val="left" w:pos="360"/>
        </w:tabs>
        <w:spacing w:before="120" w:after="120"/>
        <w:jc w:val="both"/>
        <w:rPr>
          <w:rFonts w:ascii="Arial Narrow" w:hAnsi="Arial Narrow"/>
          <w:lang w:val="en-US"/>
        </w:rPr>
      </w:pPr>
      <w:r w:rsidRPr="00AC3DB6">
        <w:rPr>
          <w:rFonts w:ascii="Arial Narrow" w:hAnsi="Arial Narrow"/>
          <w:b/>
          <w:smallCaps/>
          <w:lang w:val="en-US"/>
        </w:rPr>
        <w:t xml:space="preserve">F.T. </w:t>
      </w:r>
      <w:proofErr w:type="spellStart"/>
      <w:r w:rsidRPr="00AC3DB6">
        <w:rPr>
          <w:rFonts w:ascii="Arial Narrow" w:hAnsi="Arial Narrow"/>
          <w:b/>
          <w:smallCaps/>
          <w:lang w:val="en-US"/>
        </w:rPr>
        <w:t>Arecchi</w:t>
      </w:r>
      <w:proofErr w:type="spellEnd"/>
      <w:r w:rsidRPr="00AC3DB6">
        <w:rPr>
          <w:rFonts w:ascii="Arial Narrow" w:hAnsi="Arial Narrow"/>
          <w:b/>
          <w:smallCaps/>
          <w:lang w:val="en-US"/>
        </w:rPr>
        <w:t>, J. Bragard &amp; L. Castellano.</w:t>
      </w:r>
      <w:r w:rsidRPr="00AC3DB6">
        <w:rPr>
          <w:rFonts w:ascii="Arial Narrow" w:hAnsi="Arial Narrow"/>
          <w:lang w:val="en-US"/>
        </w:rPr>
        <w:t xml:space="preserve"> Dissipative dynamics of an open Bose-Einstein condensate. </w:t>
      </w:r>
      <w:r w:rsidRPr="00AC3DB6">
        <w:rPr>
          <w:rFonts w:ascii="Arial Narrow" w:hAnsi="Arial Narrow"/>
          <w:i/>
          <w:lang w:val="en-US"/>
        </w:rPr>
        <w:t xml:space="preserve"> Opt. </w:t>
      </w:r>
      <w:proofErr w:type="spellStart"/>
      <w:r w:rsidRPr="00AC3DB6">
        <w:rPr>
          <w:rFonts w:ascii="Arial Narrow" w:hAnsi="Arial Narrow"/>
          <w:i/>
          <w:lang w:val="en-US"/>
        </w:rPr>
        <w:t>Commun</w:t>
      </w:r>
      <w:proofErr w:type="spellEnd"/>
      <w:r w:rsidRPr="00AC3DB6">
        <w:rPr>
          <w:rFonts w:ascii="Arial Narrow" w:hAnsi="Arial Narrow"/>
          <w:i/>
          <w:lang w:val="en-US"/>
        </w:rPr>
        <w:t xml:space="preserve">. </w:t>
      </w:r>
      <w:r w:rsidRPr="00AC3DB6">
        <w:rPr>
          <w:rFonts w:ascii="Arial Narrow" w:hAnsi="Arial Narrow"/>
          <w:b/>
          <w:i/>
          <w:lang w:val="en-US"/>
        </w:rPr>
        <w:t xml:space="preserve">179. </w:t>
      </w:r>
      <w:r w:rsidRPr="00AC3DB6">
        <w:rPr>
          <w:rFonts w:ascii="Arial Narrow" w:hAnsi="Arial Narrow"/>
          <w:lang w:val="en-US"/>
        </w:rPr>
        <w:t xml:space="preserve"> Pgs. 149-156 (2000).</w:t>
      </w:r>
    </w:p>
    <w:p w14:paraId="5E38FBFA" w14:textId="77777777" w:rsidR="003550D5" w:rsidRPr="00AC3DB6" w:rsidRDefault="003550D5">
      <w:pPr>
        <w:numPr>
          <w:ilvl w:val="0"/>
          <w:numId w:val="12"/>
        </w:numPr>
        <w:tabs>
          <w:tab w:val="left" w:pos="360"/>
        </w:tabs>
        <w:spacing w:before="120" w:after="120"/>
        <w:jc w:val="both"/>
        <w:rPr>
          <w:rFonts w:ascii="Arial Narrow" w:hAnsi="Arial Narrow"/>
          <w:lang w:val="en-US"/>
        </w:rPr>
      </w:pPr>
      <w:r w:rsidRPr="00AC3DB6">
        <w:rPr>
          <w:rFonts w:ascii="Arial Narrow" w:hAnsi="Arial Narrow"/>
          <w:b/>
          <w:smallCaps/>
          <w:lang w:val="en-US"/>
        </w:rPr>
        <w:t xml:space="preserve">J. Bragard &amp; S. </w:t>
      </w:r>
      <w:proofErr w:type="spellStart"/>
      <w:r w:rsidRPr="00AC3DB6">
        <w:rPr>
          <w:rFonts w:ascii="Arial Narrow" w:hAnsi="Arial Narrow"/>
          <w:b/>
          <w:smallCaps/>
          <w:lang w:val="en-US"/>
        </w:rPr>
        <w:t>Boccaletti</w:t>
      </w:r>
      <w:proofErr w:type="spellEnd"/>
      <w:r w:rsidRPr="00AC3DB6">
        <w:rPr>
          <w:rFonts w:ascii="Arial Narrow" w:hAnsi="Arial Narrow"/>
          <w:b/>
          <w:smallCaps/>
          <w:lang w:val="en-US"/>
        </w:rPr>
        <w:t>.</w:t>
      </w:r>
      <w:r w:rsidRPr="00AC3DB6">
        <w:rPr>
          <w:rFonts w:ascii="Arial Narrow" w:hAnsi="Arial Narrow"/>
          <w:lang w:val="en-US"/>
        </w:rPr>
        <w:t xml:space="preserve"> Integral </w:t>
      </w:r>
      <w:proofErr w:type="spellStart"/>
      <w:r w:rsidRPr="00AC3DB6">
        <w:rPr>
          <w:rFonts w:ascii="Arial Narrow" w:hAnsi="Arial Narrow"/>
          <w:lang w:val="en-US"/>
        </w:rPr>
        <w:t>behaviour</w:t>
      </w:r>
      <w:proofErr w:type="spellEnd"/>
      <w:r w:rsidRPr="00AC3DB6">
        <w:rPr>
          <w:rFonts w:ascii="Arial Narrow" w:hAnsi="Arial Narrow"/>
          <w:lang w:val="en-US"/>
        </w:rPr>
        <w:t xml:space="preserve"> for localized synchronization in nonidentical extended systems. </w:t>
      </w:r>
      <w:r w:rsidRPr="00AC3DB6">
        <w:rPr>
          <w:rFonts w:ascii="Arial Narrow" w:hAnsi="Arial Narrow"/>
          <w:i/>
          <w:lang w:val="en-US"/>
        </w:rPr>
        <w:t xml:space="preserve"> Phys. Rev. E. </w:t>
      </w:r>
      <w:r w:rsidRPr="00AC3DB6">
        <w:rPr>
          <w:rFonts w:ascii="Arial Narrow" w:hAnsi="Arial Narrow"/>
          <w:b/>
          <w:i/>
          <w:lang w:val="en-US"/>
        </w:rPr>
        <w:t xml:space="preserve">62(5). </w:t>
      </w:r>
      <w:r w:rsidRPr="00AC3DB6">
        <w:rPr>
          <w:rFonts w:ascii="Arial Narrow" w:hAnsi="Arial Narrow"/>
          <w:lang w:val="en-US"/>
        </w:rPr>
        <w:t xml:space="preserve"> Pgs. 6346-6351 (2000).</w:t>
      </w:r>
    </w:p>
    <w:p w14:paraId="4B2797A3" w14:textId="77777777" w:rsidR="003550D5" w:rsidRPr="00AC3DB6" w:rsidRDefault="003550D5">
      <w:pPr>
        <w:numPr>
          <w:ilvl w:val="0"/>
          <w:numId w:val="12"/>
        </w:numPr>
        <w:tabs>
          <w:tab w:val="left" w:pos="360"/>
        </w:tabs>
        <w:spacing w:before="120" w:after="120"/>
        <w:jc w:val="both"/>
        <w:rPr>
          <w:rFonts w:ascii="Arial Narrow" w:hAnsi="Arial Narrow"/>
          <w:lang w:val="en-US"/>
        </w:rPr>
      </w:pPr>
      <w:r w:rsidRPr="00AC3DB6">
        <w:rPr>
          <w:rFonts w:ascii="Arial Narrow" w:hAnsi="Arial Narrow"/>
          <w:b/>
          <w:smallCaps/>
          <w:lang w:val="en-US"/>
        </w:rPr>
        <w:t xml:space="preserve">J. Bragard, F.T. </w:t>
      </w:r>
      <w:proofErr w:type="spellStart"/>
      <w:r w:rsidRPr="00AC3DB6">
        <w:rPr>
          <w:rFonts w:ascii="Arial Narrow" w:hAnsi="Arial Narrow"/>
          <w:b/>
          <w:smallCaps/>
          <w:lang w:val="en-US"/>
        </w:rPr>
        <w:t>Arecchi</w:t>
      </w:r>
      <w:proofErr w:type="spellEnd"/>
      <w:r w:rsidRPr="00AC3DB6">
        <w:rPr>
          <w:rFonts w:ascii="Arial Narrow" w:hAnsi="Arial Narrow"/>
          <w:b/>
          <w:smallCaps/>
          <w:lang w:val="en-US"/>
        </w:rPr>
        <w:t xml:space="preserve"> &amp; S. </w:t>
      </w:r>
      <w:proofErr w:type="spellStart"/>
      <w:r w:rsidRPr="00AC3DB6">
        <w:rPr>
          <w:rFonts w:ascii="Arial Narrow" w:hAnsi="Arial Narrow"/>
          <w:b/>
          <w:smallCaps/>
          <w:lang w:val="en-US"/>
        </w:rPr>
        <w:t>Boccaletti</w:t>
      </w:r>
      <w:proofErr w:type="spellEnd"/>
      <w:r w:rsidRPr="00AC3DB6">
        <w:rPr>
          <w:rFonts w:ascii="Arial Narrow" w:hAnsi="Arial Narrow"/>
          <w:b/>
          <w:smallCaps/>
          <w:lang w:val="en-US"/>
        </w:rPr>
        <w:t>.</w:t>
      </w:r>
      <w:r w:rsidRPr="00AC3DB6">
        <w:rPr>
          <w:rFonts w:ascii="Arial Narrow" w:hAnsi="Arial Narrow"/>
          <w:lang w:val="en-US"/>
        </w:rPr>
        <w:t xml:space="preserve"> Characterization of synchronized spatiotemporal states in coupled nonidentical complex Ginzburg-Landau equations. </w:t>
      </w:r>
      <w:r w:rsidRPr="00AC3DB6">
        <w:rPr>
          <w:rFonts w:ascii="Arial Narrow" w:hAnsi="Arial Narrow"/>
          <w:i/>
          <w:lang w:val="en-US"/>
        </w:rPr>
        <w:t xml:space="preserve">Int. J. </w:t>
      </w:r>
      <w:proofErr w:type="spellStart"/>
      <w:r w:rsidRPr="00AC3DB6">
        <w:rPr>
          <w:rFonts w:ascii="Arial Narrow" w:hAnsi="Arial Narrow"/>
          <w:i/>
          <w:lang w:val="en-US"/>
        </w:rPr>
        <w:t>Bifurcat</w:t>
      </w:r>
      <w:proofErr w:type="spellEnd"/>
      <w:r w:rsidRPr="00AC3DB6">
        <w:rPr>
          <w:rFonts w:ascii="Arial Narrow" w:hAnsi="Arial Narrow"/>
          <w:i/>
          <w:lang w:val="en-US"/>
        </w:rPr>
        <w:t xml:space="preserve">. Chaos. </w:t>
      </w:r>
      <w:r w:rsidRPr="00AC3DB6">
        <w:rPr>
          <w:rFonts w:ascii="Arial Narrow" w:hAnsi="Arial Narrow"/>
          <w:b/>
          <w:i/>
          <w:lang w:val="en-US"/>
        </w:rPr>
        <w:t xml:space="preserve">10(10). </w:t>
      </w:r>
      <w:r w:rsidRPr="00AC3DB6">
        <w:rPr>
          <w:rFonts w:ascii="Arial Narrow" w:hAnsi="Arial Narrow"/>
          <w:lang w:val="en-US"/>
        </w:rPr>
        <w:t xml:space="preserve"> Pgs. 2381-2389 (2000).</w:t>
      </w:r>
    </w:p>
    <w:p w14:paraId="48F11EAF" w14:textId="77777777" w:rsidR="003550D5" w:rsidRPr="00AC3DB6" w:rsidRDefault="003550D5">
      <w:pPr>
        <w:numPr>
          <w:ilvl w:val="0"/>
          <w:numId w:val="12"/>
        </w:numPr>
        <w:tabs>
          <w:tab w:val="left" w:pos="360"/>
        </w:tabs>
        <w:spacing w:before="120" w:after="120"/>
        <w:jc w:val="both"/>
        <w:rPr>
          <w:rFonts w:ascii="Arial Narrow" w:hAnsi="Arial Narrow"/>
          <w:lang w:val="en-US"/>
        </w:rPr>
      </w:pPr>
      <w:r w:rsidRPr="00AC3DB6">
        <w:rPr>
          <w:rFonts w:ascii="Arial Narrow" w:hAnsi="Arial Narrow"/>
          <w:b/>
          <w:smallCaps/>
          <w:lang w:val="en-US"/>
        </w:rPr>
        <w:t xml:space="preserve">P.C. Dauby, T. </w:t>
      </w:r>
      <w:proofErr w:type="spellStart"/>
      <w:r w:rsidRPr="00AC3DB6">
        <w:rPr>
          <w:rFonts w:ascii="Arial Narrow" w:hAnsi="Arial Narrow"/>
          <w:b/>
          <w:smallCaps/>
          <w:lang w:val="en-US"/>
        </w:rPr>
        <w:t>Desaive</w:t>
      </w:r>
      <w:proofErr w:type="spellEnd"/>
      <w:r w:rsidRPr="00AC3DB6">
        <w:rPr>
          <w:rFonts w:ascii="Arial Narrow" w:hAnsi="Arial Narrow"/>
          <w:b/>
          <w:smallCaps/>
          <w:lang w:val="en-US"/>
        </w:rPr>
        <w:t xml:space="preserve">, J. Bragard &amp; P. </w:t>
      </w:r>
      <w:proofErr w:type="spellStart"/>
      <w:r w:rsidRPr="00AC3DB6">
        <w:rPr>
          <w:rFonts w:ascii="Arial Narrow" w:hAnsi="Arial Narrow"/>
          <w:b/>
          <w:smallCaps/>
          <w:lang w:val="en-US"/>
        </w:rPr>
        <w:t>Cerisier</w:t>
      </w:r>
      <w:proofErr w:type="spellEnd"/>
      <w:r w:rsidRPr="00AC3DB6">
        <w:rPr>
          <w:rFonts w:ascii="Arial Narrow" w:hAnsi="Arial Narrow"/>
          <w:b/>
          <w:smallCaps/>
          <w:lang w:val="en-US"/>
        </w:rPr>
        <w:t>.</w:t>
      </w:r>
      <w:r w:rsidRPr="00AC3DB6">
        <w:rPr>
          <w:rFonts w:ascii="Arial Narrow" w:hAnsi="Arial Narrow"/>
          <w:lang w:val="en-US"/>
        </w:rPr>
        <w:t xml:space="preserve"> Amplitude equations for Rayleigh-</w:t>
      </w:r>
      <w:proofErr w:type="spellStart"/>
      <w:r w:rsidRPr="00AC3DB6">
        <w:rPr>
          <w:rFonts w:ascii="Arial Narrow" w:hAnsi="Arial Narrow"/>
          <w:lang w:val="en-US"/>
        </w:rPr>
        <w:t>Bénard</w:t>
      </w:r>
      <w:proofErr w:type="spellEnd"/>
      <w:r w:rsidRPr="00AC3DB6">
        <w:rPr>
          <w:rFonts w:ascii="Arial Narrow" w:hAnsi="Arial Narrow"/>
          <w:lang w:val="en-US"/>
        </w:rPr>
        <w:t xml:space="preserve"> convective rolls far from threshold. </w:t>
      </w:r>
      <w:r w:rsidRPr="00AC3DB6">
        <w:rPr>
          <w:rFonts w:ascii="Arial Narrow" w:hAnsi="Arial Narrow"/>
          <w:i/>
          <w:lang w:val="en-US"/>
        </w:rPr>
        <w:t xml:space="preserve"> Phys. Rev. E. </w:t>
      </w:r>
      <w:r w:rsidRPr="00AC3DB6">
        <w:rPr>
          <w:rFonts w:ascii="Arial Narrow" w:hAnsi="Arial Narrow"/>
          <w:b/>
          <w:i/>
          <w:lang w:val="en-US"/>
        </w:rPr>
        <w:t xml:space="preserve">64(6). </w:t>
      </w:r>
      <w:r w:rsidRPr="00AC3DB6">
        <w:rPr>
          <w:rFonts w:ascii="Arial Narrow" w:hAnsi="Arial Narrow"/>
          <w:lang w:val="en-US"/>
        </w:rPr>
        <w:t xml:space="preserve"> Pgs. 6301-1—6301-7 (2001).</w:t>
      </w:r>
    </w:p>
    <w:p w14:paraId="6532EA93" w14:textId="77777777" w:rsidR="003550D5" w:rsidRPr="00AC3DB6" w:rsidRDefault="003550D5">
      <w:pPr>
        <w:numPr>
          <w:ilvl w:val="0"/>
          <w:numId w:val="12"/>
        </w:numPr>
        <w:tabs>
          <w:tab w:val="left" w:pos="360"/>
        </w:tabs>
        <w:spacing w:before="120" w:after="120"/>
        <w:jc w:val="both"/>
        <w:rPr>
          <w:rFonts w:ascii="Arial Narrow" w:hAnsi="Arial Narrow"/>
          <w:lang w:val="en-US"/>
        </w:rPr>
      </w:pPr>
      <w:r w:rsidRPr="00AC3DB6">
        <w:rPr>
          <w:rFonts w:ascii="Arial Narrow" w:hAnsi="Arial Narrow"/>
          <w:b/>
          <w:smallCaps/>
          <w:lang w:val="en-US"/>
        </w:rPr>
        <w:t xml:space="preserve">J. Bragard, S. </w:t>
      </w:r>
      <w:proofErr w:type="spellStart"/>
      <w:r w:rsidRPr="00AC3DB6">
        <w:rPr>
          <w:rFonts w:ascii="Arial Narrow" w:hAnsi="Arial Narrow"/>
          <w:b/>
          <w:smallCaps/>
          <w:lang w:val="en-US"/>
        </w:rPr>
        <w:t>Boccaletti</w:t>
      </w:r>
      <w:proofErr w:type="spellEnd"/>
      <w:r w:rsidRPr="00AC3DB6">
        <w:rPr>
          <w:rFonts w:ascii="Arial Narrow" w:hAnsi="Arial Narrow"/>
          <w:b/>
          <w:smallCaps/>
          <w:lang w:val="en-US"/>
        </w:rPr>
        <w:t xml:space="preserve"> &amp; F.T. </w:t>
      </w:r>
      <w:proofErr w:type="spellStart"/>
      <w:r w:rsidRPr="00AC3DB6">
        <w:rPr>
          <w:rFonts w:ascii="Arial Narrow" w:hAnsi="Arial Narrow"/>
          <w:b/>
          <w:smallCaps/>
          <w:lang w:val="en-US"/>
        </w:rPr>
        <w:t>Arecchi</w:t>
      </w:r>
      <w:proofErr w:type="spellEnd"/>
      <w:r w:rsidRPr="00AC3DB6">
        <w:rPr>
          <w:rFonts w:ascii="Arial Narrow" w:hAnsi="Arial Narrow"/>
          <w:b/>
          <w:smallCaps/>
          <w:lang w:val="en-US"/>
        </w:rPr>
        <w:t>.</w:t>
      </w:r>
      <w:r w:rsidRPr="00AC3DB6">
        <w:rPr>
          <w:rFonts w:ascii="Arial Narrow" w:hAnsi="Arial Narrow"/>
          <w:lang w:val="en-US"/>
        </w:rPr>
        <w:t xml:space="preserve"> Control and synchronization of space extended systems. </w:t>
      </w:r>
      <w:r w:rsidRPr="00AC3DB6">
        <w:rPr>
          <w:rFonts w:ascii="Arial Narrow" w:hAnsi="Arial Narrow"/>
          <w:i/>
          <w:lang w:val="en-US"/>
        </w:rPr>
        <w:t xml:space="preserve">Int. J. </w:t>
      </w:r>
      <w:proofErr w:type="spellStart"/>
      <w:r w:rsidRPr="00AC3DB6">
        <w:rPr>
          <w:rFonts w:ascii="Arial Narrow" w:hAnsi="Arial Narrow"/>
          <w:i/>
          <w:lang w:val="en-US"/>
        </w:rPr>
        <w:t>Bifurcat</w:t>
      </w:r>
      <w:proofErr w:type="spellEnd"/>
      <w:r w:rsidRPr="00AC3DB6">
        <w:rPr>
          <w:rFonts w:ascii="Arial Narrow" w:hAnsi="Arial Narrow"/>
          <w:i/>
          <w:lang w:val="en-US"/>
        </w:rPr>
        <w:t xml:space="preserve">. Chaos. </w:t>
      </w:r>
      <w:r w:rsidRPr="00AC3DB6">
        <w:rPr>
          <w:rFonts w:ascii="Arial Narrow" w:hAnsi="Arial Narrow"/>
          <w:b/>
          <w:i/>
          <w:lang w:val="en-US"/>
        </w:rPr>
        <w:t xml:space="preserve">11(11). </w:t>
      </w:r>
      <w:r w:rsidRPr="00AC3DB6">
        <w:rPr>
          <w:rFonts w:ascii="Arial Narrow" w:hAnsi="Arial Narrow"/>
          <w:lang w:val="en-US"/>
        </w:rPr>
        <w:t xml:space="preserve"> Pgs. 2715-2729 (2001).</w:t>
      </w:r>
    </w:p>
    <w:p w14:paraId="6D5E02C9" w14:textId="77777777" w:rsidR="003550D5" w:rsidRPr="00AC3DB6" w:rsidRDefault="003550D5">
      <w:pPr>
        <w:numPr>
          <w:ilvl w:val="0"/>
          <w:numId w:val="12"/>
        </w:numPr>
        <w:tabs>
          <w:tab w:val="left" w:pos="360"/>
        </w:tabs>
        <w:spacing w:before="120" w:after="120"/>
        <w:jc w:val="both"/>
        <w:rPr>
          <w:rFonts w:ascii="Arial Narrow" w:hAnsi="Arial Narrow"/>
          <w:lang w:val="en-US"/>
        </w:rPr>
      </w:pPr>
      <w:r w:rsidRPr="009D1938">
        <w:rPr>
          <w:rFonts w:ascii="Arial Narrow" w:hAnsi="Arial Narrow"/>
          <w:b/>
          <w:smallCaps/>
          <w:lang w:val="nl-NL"/>
        </w:rPr>
        <w:t xml:space="preserve">J. Bragard, A. Karma, Y. Lee &amp; M. </w:t>
      </w:r>
      <w:proofErr w:type="spellStart"/>
      <w:r w:rsidRPr="009D1938">
        <w:rPr>
          <w:rFonts w:ascii="Arial Narrow" w:hAnsi="Arial Narrow"/>
          <w:b/>
          <w:smallCaps/>
          <w:lang w:val="nl-NL"/>
        </w:rPr>
        <w:t>Plapp</w:t>
      </w:r>
      <w:proofErr w:type="spellEnd"/>
      <w:r w:rsidRPr="009D1938">
        <w:rPr>
          <w:rFonts w:ascii="Arial Narrow" w:hAnsi="Arial Narrow"/>
          <w:b/>
          <w:smallCaps/>
          <w:lang w:val="nl-NL"/>
        </w:rPr>
        <w:t>.</w:t>
      </w:r>
      <w:r w:rsidRPr="009D1938">
        <w:rPr>
          <w:rFonts w:ascii="Arial Narrow" w:hAnsi="Arial Narrow"/>
          <w:lang w:val="nl-NL"/>
        </w:rPr>
        <w:t xml:space="preserve"> </w:t>
      </w:r>
      <w:r w:rsidRPr="00AC3DB6">
        <w:rPr>
          <w:rFonts w:ascii="Arial Narrow" w:hAnsi="Arial Narrow"/>
          <w:lang w:val="en-US"/>
        </w:rPr>
        <w:t xml:space="preserve">Linking phase-field and atomistic simulations to model dendritic solidification in highly undercooled melts. </w:t>
      </w:r>
      <w:r w:rsidRPr="00AC3DB6">
        <w:rPr>
          <w:rFonts w:ascii="Arial Narrow" w:hAnsi="Arial Narrow"/>
          <w:i/>
          <w:lang w:val="en-US"/>
        </w:rPr>
        <w:t xml:space="preserve">Interface Sci. </w:t>
      </w:r>
      <w:r w:rsidRPr="00AC3DB6">
        <w:rPr>
          <w:rFonts w:ascii="Arial Narrow" w:hAnsi="Arial Narrow"/>
          <w:b/>
          <w:i/>
          <w:lang w:val="en-US"/>
        </w:rPr>
        <w:t xml:space="preserve">10. </w:t>
      </w:r>
      <w:r w:rsidRPr="00AC3DB6">
        <w:rPr>
          <w:rFonts w:ascii="Arial Narrow" w:hAnsi="Arial Narrow"/>
          <w:lang w:val="en-US"/>
        </w:rPr>
        <w:t xml:space="preserve"> Pgs. 121-136 (2002).</w:t>
      </w:r>
    </w:p>
    <w:p w14:paraId="4A9DBCC0" w14:textId="77777777" w:rsidR="003550D5" w:rsidRPr="00AC3DB6" w:rsidRDefault="003550D5">
      <w:pPr>
        <w:numPr>
          <w:ilvl w:val="0"/>
          <w:numId w:val="12"/>
        </w:numPr>
        <w:tabs>
          <w:tab w:val="left" w:pos="360"/>
        </w:tabs>
        <w:spacing w:before="120" w:after="120"/>
        <w:jc w:val="both"/>
        <w:rPr>
          <w:rFonts w:ascii="Arial Narrow" w:hAnsi="Arial Narrow"/>
          <w:lang w:val="en-US"/>
        </w:rPr>
      </w:pPr>
      <w:r w:rsidRPr="00AC3DB6">
        <w:rPr>
          <w:rFonts w:ascii="Arial Narrow" w:hAnsi="Arial Narrow"/>
          <w:b/>
          <w:smallCaps/>
          <w:lang w:val="en-US"/>
        </w:rPr>
        <w:t xml:space="preserve">J. Bragard, S. </w:t>
      </w:r>
      <w:proofErr w:type="spellStart"/>
      <w:r w:rsidRPr="00AC3DB6">
        <w:rPr>
          <w:rFonts w:ascii="Arial Narrow" w:hAnsi="Arial Narrow"/>
          <w:b/>
          <w:smallCaps/>
          <w:lang w:val="en-US"/>
        </w:rPr>
        <w:t>Boccaletti</w:t>
      </w:r>
      <w:proofErr w:type="spellEnd"/>
      <w:r w:rsidRPr="00AC3DB6">
        <w:rPr>
          <w:rFonts w:ascii="Arial Narrow" w:hAnsi="Arial Narrow"/>
          <w:b/>
          <w:smallCaps/>
          <w:lang w:val="en-US"/>
        </w:rPr>
        <w:t xml:space="preserve"> &amp; H. Mancini.</w:t>
      </w:r>
      <w:r w:rsidRPr="00AC3DB6">
        <w:rPr>
          <w:rFonts w:ascii="Arial Narrow" w:hAnsi="Arial Narrow"/>
          <w:lang w:val="en-US"/>
        </w:rPr>
        <w:t xml:space="preserve"> Asymmetric coupling effects in the synchronization of spatially extended chaotic systems. </w:t>
      </w:r>
      <w:r w:rsidRPr="00AC3DB6">
        <w:rPr>
          <w:rFonts w:ascii="Arial Narrow" w:hAnsi="Arial Narrow"/>
          <w:i/>
          <w:lang w:val="en-US"/>
        </w:rPr>
        <w:t xml:space="preserve"> Phys. Rev. Lett. </w:t>
      </w:r>
      <w:r w:rsidRPr="00AC3DB6">
        <w:rPr>
          <w:rFonts w:ascii="Arial Narrow" w:hAnsi="Arial Narrow"/>
          <w:b/>
          <w:i/>
          <w:lang w:val="en-US"/>
        </w:rPr>
        <w:t xml:space="preserve">91(6). </w:t>
      </w:r>
      <w:r w:rsidRPr="00AC3DB6">
        <w:rPr>
          <w:rFonts w:ascii="Arial Narrow" w:hAnsi="Arial Narrow"/>
          <w:lang w:val="en-US"/>
        </w:rPr>
        <w:t xml:space="preserve"> Pgs. 4103-1—4103-4 (2003).</w:t>
      </w:r>
    </w:p>
    <w:p w14:paraId="205EE29A" w14:textId="77777777" w:rsidR="003550D5" w:rsidRPr="00AC3DB6" w:rsidRDefault="003550D5">
      <w:pPr>
        <w:numPr>
          <w:ilvl w:val="0"/>
          <w:numId w:val="12"/>
        </w:numPr>
        <w:tabs>
          <w:tab w:val="left" w:pos="360"/>
        </w:tabs>
        <w:spacing w:before="120" w:after="120"/>
        <w:jc w:val="both"/>
        <w:rPr>
          <w:rFonts w:ascii="Arial Narrow" w:hAnsi="Arial Narrow"/>
          <w:lang w:val="en-US"/>
        </w:rPr>
      </w:pPr>
      <w:r w:rsidRPr="00AC3DB6">
        <w:rPr>
          <w:rFonts w:ascii="Arial Narrow" w:hAnsi="Arial Narrow"/>
          <w:b/>
          <w:smallCaps/>
          <w:lang w:val="en-US"/>
        </w:rPr>
        <w:t xml:space="preserve">I. Bove, S. </w:t>
      </w:r>
      <w:proofErr w:type="spellStart"/>
      <w:r w:rsidRPr="00AC3DB6">
        <w:rPr>
          <w:rFonts w:ascii="Arial Narrow" w:hAnsi="Arial Narrow"/>
          <w:b/>
          <w:smallCaps/>
          <w:lang w:val="en-US"/>
        </w:rPr>
        <w:t>Boccaletti</w:t>
      </w:r>
      <w:proofErr w:type="spellEnd"/>
      <w:r w:rsidRPr="00AC3DB6">
        <w:rPr>
          <w:rFonts w:ascii="Arial Narrow" w:hAnsi="Arial Narrow"/>
          <w:b/>
          <w:smallCaps/>
          <w:lang w:val="en-US"/>
        </w:rPr>
        <w:t xml:space="preserve">, J. Bragard, J. </w:t>
      </w:r>
      <w:proofErr w:type="spellStart"/>
      <w:r w:rsidRPr="00AC3DB6">
        <w:rPr>
          <w:rFonts w:ascii="Arial Narrow" w:hAnsi="Arial Narrow"/>
          <w:b/>
          <w:smallCaps/>
          <w:lang w:val="en-US"/>
        </w:rPr>
        <w:t>Kurths</w:t>
      </w:r>
      <w:proofErr w:type="spellEnd"/>
      <w:r w:rsidRPr="00AC3DB6">
        <w:rPr>
          <w:rFonts w:ascii="Arial Narrow" w:hAnsi="Arial Narrow"/>
          <w:b/>
          <w:smallCaps/>
          <w:lang w:val="en-US"/>
        </w:rPr>
        <w:t xml:space="preserve"> &amp; H. Mancini.</w:t>
      </w:r>
      <w:r w:rsidRPr="00AC3DB6">
        <w:rPr>
          <w:rFonts w:ascii="Arial Narrow" w:hAnsi="Arial Narrow"/>
          <w:lang w:val="en-US"/>
        </w:rPr>
        <w:t xml:space="preserve"> Frequency entrainment of </w:t>
      </w:r>
      <w:proofErr w:type="spellStart"/>
      <w:r w:rsidRPr="00AC3DB6">
        <w:rPr>
          <w:rFonts w:ascii="Arial Narrow" w:hAnsi="Arial Narrow"/>
          <w:lang w:val="en-US"/>
        </w:rPr>
        <w:t>non autonomous</w:t>
      </w:r>
      <w:proofErr w:type="spellEnd"/>
      <w:r w:rsidRPr="00AC3DB6">
        <w:rPr>
          <w:rFonts w:ascii="Arial Narrow" w:hAnsi="Arial Narrow"/>
          <w:lang w:val="en-US"/>
        </w:rPr>
        <w:t xml:space="preserve"> chaotic oscillators. </w:t>
      </w:r>
      <w:r w:rsidRPr="00AC3DB6">
        <w:rPr>
          <w:rFonts w:ascii="Arial Narrow" w:hAnsi="Arial Narrow"/>
          <w:i/>
          <w:lang w:val="en-US"/>
        </w:rPr>
        <w:t xml:space="preserve"> Phys. Rev. E. </w:t>
      </w:r>
      <w:r w:rsidRPr="00AC3DB6">
        <w:rPr>
          <w:rFonts w:ascii="Arial Narrow" w:hAnsi="Arial Narrow"/>
          <w:b/>
          <w:i/>
          <w:lang w:val="en-US"/>
        </w:rPr>
        <w:t xml:space="preserve">69(1). </w:t>
      </w:r>
      <w:r w:rsidRPr="00AC3DB6">
        <w:rPr>
          <w:rFonts w:ascii="Arial Narrow" w:hAnsi="Arial Narrow"/>
          <w:lang w:val="en-US"/>
        </w:rPr>
        <w:t xml:space="preserve"> Pgs. 6208-1—6208-4 (2004).</w:t>
      </w:r>
    </w:p>
    <w:p w14:paraId="7327E10B" w14:textId="77777777" w:rsidR="003550D5" w:rsidRPr="00AC3DB6" w:rsidRDefault="003550D5">
      <w:pPr>
        <w:numPr>
          <w:ilvl w:val="0"/>
          <w:numId w:val="12"/>
        </w:numPr>
        <w:tabs>
          <w:tab w:val="left" w:pos="360"/>
        </w:tabs>
        <w:spacing w:before="120" w:after="120"/>
        <w:jc w:val="both"/>
        <w:rPr>
          <w:rFonts w:ascii="Arial Narrow" w:hAnsi="Arial Narrow"/>
          <w:lang w:val="en-US"/>
        </w:rPr>
      </w:pPr>
      <w:r w:rsidRPr="00AC3DB6">
        <w:rPr>
          <w:rFonts w:ascii="Arial Narrow" w:hAnsi="Arial Narrow"/>
          <w:b/>
          <w:smallCaps/>
          <w:lang w:val="en-US"/>
        </w:rPr>
        <w:t xml:space="preserve">A. </w:t>
      </w:r>
      <w:proofErr w:type="spellStart"/>
      <w:r w:rsidRPr="00AC3DB6">
        <w:rPr>
          <w:rFonts w:ascii="Arial Narrow" w:hAnsi="Arial Narrow"/>
          <w:b/>
          <w:smallCaps/>
          <w:lang w:val="en-US"/>
        </w:rPr>
        <w:t>Bernardini</w:t>
      </w:r>
      <w:proofErr w:type="spellEnd"/>
      <w:r w:rsidRPr="00AC3DB6">
        <w:rPr>
          <w:rFonts w:ascii="Arial Narrow" w:hAnsi="Arial Narrow"/>
          <w:b/>
          <w:smallCaps/>
          <w:lang w:val="en-US"/>
        </w:rPr>
        <w:t>, J. Bragard &amp; H. Mancini.</w:t>
      </w:r>
      <w:r w:rsidRPr="00AC3DB6">
        <w:rPr>
          <w:rFonts w:ascii="Arial Narrow" w:hAnsi="Arial Narrow"/>
          <w:lang w:val="en-US"/>
        </w:rPr>
        <w:t xml:space="preserve"> Synchronization between two Hele-Shaw cells. </w:t>
      </w:r>
      <w:r w:rsidRPr="00AC3DB6">
        <w:rPr>
          <w:rFonts w:ascii="Arial Narrow" w:hAnsi="Arial Narrow"/>
          <w:i/>
          <w:lang w:val="en-US"/>
        </w:rPr>
        <w:t xml:space="preserve">Math. </w:t>
      </w:r>
      <w:proofErr w:type="spellStart"/>
      <w:r w:rsidRPr="00AC3DB6">
        <w:rPr>
          <w:rFonts w:ascii="Arial Narrow" w:hAnsi="Arial Narrow"/>
          <w:i/>
          <w:lang w:val="en-US"/>
        </w:rPr>
        <w:t>Biosci</w:t>
      </w:r>
      <w:proofErr w:type="spellEnd"/>
      <w:r w:rsidRPr="00AC3DB6">
        <w:rPr>
          <w:rFonts w:ascii="Arial Narrow" w:hAnsi="Arial Narrow"/>
          <w:i/>
          <w:lang w:val="en-US"/>
        </w:rPr>
        <w:t xml:space="preserve">. Eng. </w:t>
      </w:r>
      <w:r w:rsidRPr="00AC3DB6">
        <w:rPr>
          <w:rFonts w:ascii="Arial Narrow" w:hAnsi="Arial Narrow"/>
          <w:b/>
          <w:i/>
          <w:lang w:val="en-US"/>
        </w:rPr>
        <w:t xml:space="preserve">1(2). </w:t>
      </w:r>
      <w:r w:rsidRPr="00AC3DB6">
        <w:rPr>
          <w:rFonts w:ascii="Arial Narrow" w:hAnsi="Arial Narrow"/>
          <w:lang w:val="en-US"/>
        </w:rPr>
        <w:t xml:space="preserve"> Pgs. 339-346 (2004).</w:t>
      </w:r>
    </w:p>
    <w:p w14:paraId="7AF8786B" w14:textId="77777777" w:rsidR="00A074EB" w:rsidRPr="00AC3DB6" w:rsidRDefault="003550D5" w:rsidP="00A074EB">
      <w:pPr>
        <w:numPr>
          <w:ilvl w:val="0"/>
          <w:numId w:val="12"/>
        </w:numPr>
        <w:tabs>
          <w:tab w:val="left" w:pos="360"/>
        </w:tabs>
        <w:spacing w:before="120" w:after="120"/>
        <w:jc w:val="both"/>
        <w:rPr>
          <w:rFonts w:ascii="Arial Narrow" w:hAnsi="Arial Narrow"/>
          <w:lang w:val="en-US"/>
        </w:rPr>
      </w:pPr>
      <w:r w:rsidRPr="00AC3DB6">
        <w:rPr>
          <w:rFonts w:ascii="Arial Narrow" w:hAnsi="Arial Narrow"/>
          <w:b/>
          <w:smallCaps/>
          <w:lang w:val="en-US"/>
        </w:rPr>
        <w:t xml:space="preserve">J. Bragard, S. </w:t>
      </w:r>
      <w:proofErr w:type="spellStart"/>
      <w:r w:rsidRPr="00AC3DB6">
        <w:rPr>
          <w:rFonts w:ascii="Arial Narrow" w:hAnsi="Arial Narrow"/>
          <w:b/>
          <w:smallCaps/>
          <w:lang w:val="en-US"/>
        </w:rPr>
        <w:t>Boccaletti</w:t>
      </w:r>
      <w:proofErr w:type="spellEnd"/>
      <w:r w:rsidRPr="00AC3DB6">
        <w:rPr>
          <w:rFonts w:ascii="Arial Narrow" w:hAnsi="Arial Narrow"/>
          <w:b/>
          <w:smallCaps/>
          <w:lang w:val="en-US"/>
        </w:rPr>
        <w:t xml:space="preserve">, C. Mendoza, H.G.E. </w:t>
      </w:r>
      <w:proofErr w:type="spellStart"/>
      <w:r w:rsidRPr="00AC3DB6">
        <w:rPr>
          <w:rFonts w:ascii="Arial Narrow" w:hAnsi="Arial Narrow"/>
          <w:b/>
          <w:smallCaps/>
          <w:lang w:val="en-US"/>
        </w:rPr>
        <w:t>Hentschel</w:t>
      </w:r>
      <w:proofErr w:type="spellEnd"/>
      <w:r w:rsidRPr="00AC3DB6">
        <w:rPr>
          <w:rFonts w:ascii="Arial Narrow" w:hAnsi="Arial Narrow"/>
          <w:b/>
          <w:smallCaps/>
          <w:lang w:val="en-US"/>
        </w:rPr>
        <w:t xml:space="preserve"> &amp; H. Mancini.</w:t>
      </w:r>
      <w:r w:rsidRPr="00AC3DB6">
        <w:rPr>
          <w:rFonts w:ascii="Arial Narrow" w:hAnsi="Arial Narrow"/>
          <w:lang w:val="en-US"/>
        </w:rPr>
        <w:t xml:space="preserve"> Synchronization of spatially extended chaotic systems in the presence of asymmetric coupling. </w:t>
      </w:r>
      <w:r w:rsidRPr="00AC3DB6">
        <w:rPr>
          <w:rFonts w:ascii="Arial Narrow" w:hAnsi="Arial Narrow"/>
          <w:i/>
          <w:lang w:val="en-US"/>
        </w:rPr>
        <w:t xml:space="preserve"> Phys. Rev. E. </w:t>
      </w:r>
      <w:r w:rsidRPr="00AC3DB6">
        <w:rPr>
          <w:rFonts w:ascii="Arial Narrow" w:hAnsi="Arial Narrow"/>
          <w:b/>
          <w:i/>
          <w:lang w:val="en-US"/>
        </w:rPr>
        <w:t xml:space="preserve">70(3). </w:t>
      </w:r>
      <w:r w:rsidRPr="00AC3DB6">
        <w:rPr>
          <w:rFonts w:ascii="Arial Narrow" w:hAnsi="Arial Narrow"/>
          <w:lang w:val="en-US"/>
        </w:rPr>
        <w:t xml:space="preserve"> Pgs. 6219-1—6219-9 (2004).</w:t>
      </w:r>
    </w:p>
    <w:p w14:paraId="55C5354B" w14:textId="29309AEE" w:rsidR="003550D5" w:rsidRPr="00AC3DB6" w:rsidRDefault="003550D5" w:rsidP="00A074EB">
      <w:pPr>
        <w:numPr>
          <w:ilvl w:val="0"/>
          <w:numId w:val="12"/>
        </w:numPr>
        <w:tabs>
          <w:tab w:val="left" w:pos="360"/>
        </w:tabs>
        <w:spacing w:before="120" w:after="120"/>
        <w:jc w:val="both"/>
        <w:rPr>
          <w:rFonts w:ascii="Arial Narrow" w:hAnsi="Arial Narrow"/>
          <w:lang w:val="en-US"/>
        </w:rPr>
      </w:pPr>
      <w:r w:rsidRPr="00AC3DB6">
        <w:rPr>
          <w:rFonts w:ascii="Arial Narrow" w:hAnsi="Arial Narrow"/>
          <w:b/>
          <w:smallCaps/>
          <w:lang w:val="en-US"/>
        </w:rPr>
        <w:t xml:space="preserve">J. Bragard, E. </w:t>
      </w:r>
      <w:proofErr w:type="spellStart"/>
      <w:r w:rsidRPr="00AC3DB6">
        <w:rPr>
          <w:rFonts w:ascii="Arial Narrow" w:hAnsi="Arial Narrow"/>
          <w:b/>
          <w:smallCaps/>
          <w:lang w:val="en-US"/>
        </w:rPr>
        <w:t>Montbrio</w:t>
      </w:r>
      <w:proofErr w:type="spellEnd"/>
      <w:r w:rsidRPr="00AC3DB6">
        <w:rPr>
          <w:rFonts w:ascii="Arial Narrow" w:hAnsi="Arial Narrow"/>
          <w:b/>
          <w:smallCaps/>
          <w:lang w:val="en-US"/>
        </w:rPr>
        <w:t xml:space="preserve">, C. Mendoza, S. </w:t>
      </w:r>
      <w:proofErr w:type="spellStart"/>
      <w:r w:rsidRPr="00AC3DB6">
        <w:rPr>
          <w:rFonts w:ascii="Arial Narrow" w:hAnsi="Arial Narrow"/>
          <w:b/>
          <w:smallCaps/>
          <w:lang w:val="en-US"/>
        </w:rPr>
        <w:t>Boccaletti</w:t>
      </w:r>
      <w:proofErr w:type="spellEnd"/>
      <w:r w:rsidRPr="00AC3DB6">
        <w:rPr>
          <w:rFonts w:ascii="Arial Narrow" w:hAnsi="Arial Narrow"/>
          <w:b/>
          <w:smallCaps/>
          <w:lang w:val="en-US"/>
        </w:rPr>
        <w:t xml:space="preserve"> &amp; B. Blasius.</w:t>
      </w:r>
      <w:r w:rsidRPr="00AC3DB6">
        <w:rPr>
          <w:rFonts w:ascii="Arial Narrow" w:hAnsi="Arial Narrow"/>
          <w:lang w:val="en-US"/>
        </w:rPr>
        <w:t xml:space="preserve"> Defect-enhanced anomaly in frequency synchronization of asymmetrically coupled spatially extended systems. </w:t>
      </w:r>
      <w:r w:rsidRPr="00AC3DB6">
        <w:rPr>
          <w:rFonts w:ascii="Arial Narrow" w:hAnsi="Arial Narrow"/>
          <w:i/>
          <w:lang w:val="en-US"/>
        </w:rPr>
        <w:t xml:space="preserve"> Phys. Rev. E. </w:t>
      </w:r>
      <w:r w:rsidRPr="00AC3DB6">
        <w:rPr>
          <w:rFonts w:ascii="Arial Narrow" w:hAnsi="Arial Narrow"/>
          <w:b/>
          <w:i/>
          <w:lang w:val="en-US"/>
        </w:rPr>
        <w:t xml:space="preserve">71(2). </w:t>
      </w:r>
      <w:r w:rsidRPr="00AC3DB6">
        <w:rPr>
          <w:rFonts w:ascii="Arial Narrow" w:hAnsi="Arial Narrow"/>
          <w:lang w:val="en-US"/>
        </w:rPr>
        <w:t xml:space="preserve"> Pgs. R5201-1—R5201-4 (2005).</w:t>
      </w:r>
    </w:p>
    <w:p w14:paraId="099A5192" w14:textId="77777777" w:rsidR="003550D5" w:rsidRPr="00AC3DB6" w:rsidRDefault="003550D5">
      <w:pPr>
        <w:numPr>
          <w:ilvl w:val="0"/>
          <w:numId w:val="12"/>
        </w:numPr>
        <w:tabs>
          <w:tab w:val="left" w:pos="360"/>
        </w:tabs>
        <w:spacing w:before="120" w:after="120"/>
        <w:jc w:val="both"/>
        <w:rPr>
          <w:rFonts w:ascii="Arial Narrow" w:hAnsi="Arial Narrow"/>
          <w:lang w:val="en-US"/>
        </w:rPr>
      </w:pPr>
      <w:r w:rsidRPr="00AC3DB6">
        <w:rPr>
          <w:rFonts w:ascii="Arial Narrow" w:hAnsi="Arial Narrow"/>
          <w:b/>
          <w:smallCaps/>
          <w:lang w:val="en-US"/>
        </w:rPr>
        <w:t xml:space="preserve">S. </w:t>
      </w:r>
      <w:proofErr w:type="spellStart"/>
      <w:r w:rsidRPr="00AC3DB6">
        <w:rPr>
          <w:rFonts w:ascii="Arial Narrow" w:hAnsi="Arial Narrow"/>
          <w:b/>
          <w:smallCaps/>
          <w:lang w:val="en-US"/>
        </w:rPr>
        <w:t>Boccaletti</w:t>
      </w:r>
      <w:proofErr w:type="spellEnd"/>
      <w:r w:rsidRPr="00AC3DB6">
        <w:rPr>
          <w:rFonts w:ascii="Arial Narrow" w:hAnsi="Arial Narrow"/>
          <w:b/>
          <w:smallCaps/>
          <w:lang w:val="en-US"/>
        </w:rPr>
        <w:t>, C. Mendoza &amp; J. Bragard.</w:t>
      </w:r>
      <w:r w:rsidRPr="00AC3DB6">
        <w:rPr>
          <w:rFonts w:ascii="Arial Narrow" w:hAnsi="Arial Narrow"/>
          <w:lang w:val="en-US"/>
        </w:rPr>
        <w:t xml:space="preserve"> Synchronization of spatially extended chaotic systems with asymmetric coupling. </w:t>
      </w:r>
      <w:r w:rsidRPr="00AC3DB6">
        <w:rPr>
          <w:rFonts w:ascii="Arial Narrow" w:hAnsi="Arial Narrow"/>
          <w:i/>
          <w:lang w:val="en-US"/>
        </w:rPr>
        <w:t xml:space="preserve"> Braz. J. Phys. </w:t>
      </w:r>
      <w:r w:rsidRPr="00AC3DB6">
        <w:rPr>
          <w:rFonts w:ascii="Arial Narrow" w:hAnsi="Arial Narrow"/>
          <w:b/>
          <w:i/>
          <w:lang w:val="en-US"/>
        </w:rPr>
        <w:t xml:space="preserve">35. </w:t>
      </w:r>
      <w:r w:rsidRPr="00AC3DB6">
        <w:rPr>
          <w:rFonts w:ascii="Arial Narrow" w:hAnsi="Arial Narrow"/>
          <w:lang w:val="en-US"/>
        </w:rPr>
        <w:t xml:space="preserve"> Pgs. 411-417 (2005).</w:t>
      </w:r>
    </w:p>
    <w:p w14:paraId="003800EB" w14:textId="77777777" w:rsidR="003550D5" w:rsidRPr="00AC3DB6" w:rsidRDefault="003550D5" w:rsidP="003550D5">
      <w:pPr>
        <w:numPr>
          <w:ilvl w:val="0"/>
          <w:numId w:val="12"/>
        </w:numPr>
        <w:tabs>
          <w:tab w:val="left" w:pos="360"/>
        </w:tabs>
        <w:spacing w:before="120" w:after="120"/>
        <w:jc w:val="both"/>
        <w:rPr>
          <w:rFonts w:ascii="Arial Narrow" w:hAnsi="Arial Narrow"/>
          <w:lang w:val="en-US"/>
        </w:rPr>
      </w:pPr>
      <w:r w:rsidRPr="00AC3DB6">
        <w:rPr>
          <w:rFonts w:ascii="Arial Narrow" w:hAnsi="Arial Narrow"/>
          <w:b/>
          <w:smallCaps/>
          <w:lang w:val="en-US"/>
        </w:rPr>
        <w:t xml:space="preserve">S. </w:t>
      </w:r>
      <w:proofErr w:type="spellStart"/>
      <w:r w:rsidRPr="00AC3DB6">
        <w:rPr>
          <w:rFonts w:ascii="Arial Narrow" w:hAnsi="Arial Narrow"/>
          <w:b/>
          <w:smallCaps/>
          <w:lang w:val="en-US"/>
        </w:rPr>
        <w:t>Boccaletti</w:t>
      </w:r>
      <w:proofErr w:type="spellEnd"/>
      <w:r w:rsidRPr="00AC3DB6">
        <w:rPr>
          <w:rFonts w:ascii="Arial Narrow" w:hAnsi="Arial Narrow"/>
          <w:b/>
          <w:smallCaps/>
          <w:lang w:val="en-US"/>
        </w:rPr>
        <w:t>, C. Mendoza &amp; J. Bragard.</w:t>
      </w:r>
      <w:r w:rsidRPr="00AC3DB6">
        <w:rPr>
          <w:rFonts w:ascii="Arial Narrow" w:hAnsi="Arial Narrow"/>
          <w:lang w:val="en-US"/>
        </w:rPr>
        <w:t xml:space="preserve"> Anomalous synchronization of spatially extended chaotic systems in the presence of asymmetric coupling</w:t>
      </w:r>
      <w:proofErr w:type="gramStart"/>
      <w:r w:rsidRPr="00AC3DB6">
        <w:rPr>
          <w:rFonts w:ascii="Arial Narrow" w:hAnsi="Arial Narrow"/>
          <w:lang w:val="en-US"/>
        </w:rPr>
        <w:t>. .</w:t>
      </w:r>
      <w:proofErr w:type="gramEnd"/>
      <w:r w:rsidRPr="00AC3DB6">
        <w:rPr>
          <w:rFonts w:ascii="Arial Narrow" w:hAnsi="Arial Narrow"/>
          <w:lang w:val="en-US"/>
        </w:rPr>
        <w:t xml:space="preserve"> </w:t>
      </w:r>
      <w:r w:rsidRPr="00AC3DB6">
        <w:rPr>
          <w:rFonts w:ascii="Arial Narrow" w:hAnsi="Arial Narrow"/>
          <w:i/>
          <w:lang w:val="en-US"/>
        </w:rPr>
        <w:t xml:space="preserve"> </w:t>
      </w:r>
      <w:proofErr w:type="spellStart"/>
      <w:r w:rsidRPr="00AC3DB6">
        <w:rPr>
          <w:rFonts w:ascii="Arial Narrow" w:hAnsi="Arial Narrow"/>
          <w:i/>
          <w:lang w:val="en-US"/>
        </w:rPr>
        <w:t>Fluct</w:t>
      </w:r>
      <w:proofErr w:type="spellEnd"/>
      <w:r w:rsidRPr="00AC3DB6">
        <w:rPr>
          <w:rFonts w:ascii="Arial Narrow" w:hAnsi="Arial Narrow"/>
          <w:i/>
          <w:lang w:val="en-US"/>
        </w:rPr>
        <w:t xml:space="preserve">. Noise Lett. </w:t>
      </w:r>
      <w:r w:rsidRPr="00AC3DB6">
        <w:rPr>
          <w:rFonts w:ascii="Arial Narrow" w:hAnsi="Arial Narrow"/>
          <w:b/>
          <w:i/>
          <w:lang w:val="en-US"/>
        </w:rPr>
        <w:t xml:space="preserve">5. </w:t>
      </w:r>
      <w:r w:rsidRPr="00AC3DB6">
        <w:rPr>
          <w:rFonts w:ascii="Arial Narrow" w:hAnsi="Arial Narrow"/>
          <w:lang w:val="en-US"/>
        </w:rPr>
        <w:t xml:space="preserve"> Pgs. 251-258 (2005).</w:t>
      </w:r>
    </w:p>
    <w:p w14:paraId="7F87F7A8" w14:textId="77777777" w:rsidR="003550D5" w:rsidRPr="00AC3DB6" w:rsidRDefault="003550D5">
      <w:pPr>
        <w:numPr>
          <w:ilvl w:val="0"/>
          <w:numId w:val="12"/>
        </w:numPr>
        <w:tabs>
          <w:tab w:val="left" w:pos="360"/>
        </w:tabs>
        <w:spacing w:before="120" w:after="120"/>
        <w:jc w:val="both"/>
        <w:rPr>
          <w:rFonts w:ascii="Arial Narrow" w:hAnsi="Arial Narrow"/>
          <w:lang w:val="en-US"/>
        </w:rPr>
      </w:pPr>
      <w:r w:rsidRPr="00AC3DB6">
        <w:rPr>
          <w:rFonts w:ascii="Arial Narrow" w:hAnsi="Arial Narrow"/>
          <w:b/>
          <w:smallCaps/>
          <w:lang w:val="en-US"/>
        </w:rPr>
        <w:t xml:space="preserve">S. </w:t>
      </w:r>
      <w:proofErr w:type="spellStart"/>
      <w:r w:rsidRPr="00AC3DB6">
        <w:rPr>
          <w:rFonts w:ascii="Arial Narrow" w:hAnsi="Arial Narrow"/>
          <w:b/>
          <w:smallCaps/>
          <w:lang w:val="en-US"/>
        </w:rPr>
        <w:t>Boccaletti</w:t>
      </w:r>
      <w:proofErr w:type="spellEnd"/>
      <w:r w:rsidRPr="00AC3DB6">
        <w:rPr>
          <w:rFonts w:ascii="Arial Narrow" w:hAnsi="Arial Narrow"/>
          <w:b/>
          <w:smallCaps/>
          <w:lang w:val="en-US"/>
        </w:rPr>
        <w:t xml:space="preserve"> &amp; J. Bragard.</w:t>
      </w:r>
      <w:r w:rsidRPr="00AC3DB6">
        <w:rPr>
          <w:rFonts w:ascii="Arial Narrow" w:hAnsi="Arial Narrow"/>
          <w:lang w:val="en-US"/>
        </w:rPr>
        <w:t xml:space="preserve"> Controlling </w:t>
      </w:r>
      <w:proofErr w:type="spellStart"/>
      <w:r w:rsidRPr="00AC3DB6">
        <w:rPr>
          <w:rFonts w:ascii="Arial Narrow" w:hAnsi="Arial Narrow"/>
          <w:lang w:val="en-US"/>
        </w:rPr>
        <w:t>spatio</w:t>
      </w:r>
      <w:proofErr w:type="spellEnd"/>
      <w:r w:rsidRPr="00AC3DB6">
        <w:rPr>
          <w:rFonts w:ascii="Arial Narrow" w:hAnsi="Arial Narrow"/>
          <w:lang w:val="en-US"/>
        </w:rPr>
        <w:t xml:space="preserve">-temporal chaos in the scenario of the </w:t>
      </w:r>
      <w:proofErr w:type="gramStart"/>
      <w:r w:rsidRPr="00AC3DB6">
        <w:rPr>
          <w:rFonts w:ascii="Arial Narrow" w:hAnsi="Arial Narrow"/>
          <w:lang w:val="en-US"/>
        </w:rPr>
        <w:t>one dimensional</w:t>
      </w:r>
      <w:proofErr w:type="gramEnd"/>
      <w:r w:rsidRPr="00AC3DB6">
        <w:rPr>
          <w:rFonts w:ascii="Arial Narrow" w:hAnsi="Arial Narrow"/>
          <w:lang w:val="en-US"/>
        </w:rPr>
        <w:t xml:space="preserve"> complex Ginzburg-Landau equation. </w:t>
      </w:r>
      <w:r w:rsidRPr="00AC3DB6">
        <w:rPr>
          <w:rFonts w:ascii="Arial Narrow" w:hAnsi="Arial Narrow"/>
          <w:i/>
          <w:lang w:val="en-US"/>
        </w:rPr>
        <w:t xml:space="preserve">Philos. T. Roy. Soc. A </w:t>
      </w:r>
      <w:r w:rsidRPr="00AC3DB6">
        <w:rPr>
          <w:rFonts w:ascii="Arial Narrow" w:hAnsi="Arial Narrow"/>
          <w:b/>
          <w:i/>
          <w:lang w:val="en-US"/>
        </w:rPr>
        <w:t xml:space="preserve">364. </w:t>
      </w:r>
      <w:r w:rsidRPr="00AC3DB6">
        <w:rPr>
          <w:rFonts w:ascii="Arial Narrow" w:hAnsi="Arial Narrow"/>
          <w:lang w:val="en-US"/>
        </w:rPr>
        <w:t xml:space="preserve"> Pgs. 2383-2395 (2006).</w:t>
      </w:r>
    </w:p>
    <w:p w14:paraId="1E34E265" w14:textId="77777777" w:rsidR="003550D5" w:rsidRPr="00AC3DB6" w:rsidRDefault="003550D5">
      <w:pPr>
        <w:numPr>
          <w:ilvl w:val="0"/>
          <w:numId w:val="12"/>
        </w:numPr>
        <w:tabs>
          <w:tab w:val="left" w:pos="360"/>
        </w:tabs>
        <w:spacing w:before="120" w:after="120"/>
        <w:jc w:val="both"/>
        <w:rPr>
          <w:rFonts w:ascii="Arial Narrow" w:hAnsi="Arial Narrow"/>
          <w:lang w:val="en-US"/>
        </w:rPr>
      </w:pPr>
      <w:r w:rsidRPr="00AC3DB6">
        <w:rPr>
          <w:rFonts w:ascii="Arial Narrow" w:hAnsi="Arial Narrow"/>
          <w:b/>
          <w:smallCaps/>
          <w:lang w:val="en-US"/>
        </w:rPr>
        <w:t xml:space="preserve">D. </w:t>
      </w:r>
      <w:proofErr w:type="spellStart"/>
      <w:r w:rsidRPr="00AC3DB6">
        <w:rPr>
          <w:rFonts w:ascii="Arial Narrow" w:hAnsi="Arial Narrow"/>
          <w:b/>
          <w:smallCaps/>
          <w:lang w:val="en-US"/>
        </w:rPr>
        <w:t>Laroze</w:t>
      </w:r>
      <w:proofErr w:type="spellEnd"/>
      <w:r w:rsidRPr="00AC3DB6">
        <w:rPr>
          <w:rFonts w:ascii="Arial Narrow" w:hAnsi="Arial Narrow"/>
          <w:b/>
          <w:smallCaps/>
          <w:lang w:val="en-US"/>
        </w:rPr>
        <w:t>, J. Martinez-</w:t>
      </w:r>
      <w:proofErr w:type="spellStart"/>
      <w:r w:rsidRPr="00AC3DB6">
        <w:rPr>
          <w:rFonts w:ascii="Arial Narrow" w:hAnsi="Arial Narrow"/>
          <w:b/>
          <w:smallCaps/>
          <w:lang w:val="en-US"/>
        </w:rPr>
        <w:t>Mardones</w:t>
      </w:r>
      <w:proofErr w:type="spellEnd"/>
      <w:r w:rsidRPr="00AC3DB6">
        <w:rPr>
          <w:rFonts w:ascii="Arial Narrow" w:hAnsi="Arial Narrow"/>
          <w:b/>
          <w:smallCaps/>
          <w:lang w:val="en-US"/>
        </w:rPr>
        <w:t>, J. Bragard &amp; P. Vargas.</w:t>
      </w:r>
      <w:r w:rsidRPr="00AC3DB6">
        <w:rPr>
          <w:rFonts w:ascii="Arial Narrow" w:hAnsi="Arial Narrow"/>
          <w:lang w:val="en-US"/>
        </w:rPr>
        <w:t xml:space="preserve"> Convection in a rotating binary ferrofluid. </w:t>
      </w:r>
      <w:proofErr w:type="spellStart"/>
      <w:r w:rsidRPr="00AC3DB6">
        <w:rPr>
          <w:rFonts w:ascii="Arial Narrow" w:hAnsi="Arial Narrow"/>
          <w:i/>
          <w:lang w:val="en-US"/>
        </w:rPr>
        <w:t>Physica</w:t>
      </w:r>
      <w:proofErr w:type="spellEnd"/>
      <w:r w:rsidRPr="00AC3DB6">
        <w:rPr>
          <w:rFonts w:ascii="Arial Narrow" w:hAnsi="Arial Narrow"/>
          <w:i/>
          <w:lang w:val="en-US"/>
        </w:rPr>
        <w:t xml:space="preserve"> A </w:t>
      </w:r>
      <w:r w:rsidRPr="00AC3DB6">
        <w:rPr>
          <w:rFonts w:ascii="Arial Narrow" w:hAnsi="Arial Narrow"/>
          <w:b/>
          <w:i/>
          <w:lang w:val="en-US"/>
        </w:rPr>
        <w:t xml:space="preserve">371. </w:t>
      </w:r>
      <w:r w:rsidRPr="00AC3DB6">
        <w:rPr>
          <w:rFonts w:ascii="Arial Narrow" w:hAnsi="Arial Narrow"/>
          <w:lang w:val="en-US"/>
        </w:rPr>
        <w:t xml:space="preserve"> Pgs. 46-49 (2006).</w:t>
      </w:r>
    </w:p>
    <w:p w14:paraId="6DDDF004" w14:textId="77777777" w:rsidR="003550D5" w:rsidRPr="00AC3DB6" w:rsidRDefault="003550D5">
      <w:pPr>
        <w:numPr>
          <w:ilvl w:val="0"/>
          <w:numId w:val="12"/>
        </w:numPr>
        <w:tabs>
          <w:tab w:val="left" w:pos="360"/>
        </w:tabs>
        <w:spacing w:before="120" w:after="120"/>
        <w:jc w:val="both"/>
        <w:rPr>
          <w:rFonts w:ascii="Arial Narrow" w:hAnsi="Arial Narrow"/>
          <w:lang w:val="en-US"/>
        </w:rPr>
      </w:pPr>
      <w:r w:rsidRPr="00AC3DB6">
        <w:rPr>
          <w:rFonts w:ascii="Arial Narrow" w:hAnsi="Arial Narrow"/>
          <w:b/>
          <w:smallCaps/>
          <w:lang w:val="en-US"/>
        </w:rPr>
        <w:t xml:space="preserve">C. Mendoza, J. Bragard, P.L. </w:t>
      </w:r>
      <w:proofErr w:type="spellStart"/>
      <w:r w:rsidRPr="00AC3DB6">
        <w:rPr>
          <w:rFonts w:ascii="Arial Narrow" w:hAnsi="Arial Narrow"/>
          <w:b/>
          <w:smallCaps/>
          <w:lang w:val="en-US"/>
        </w:rPr>
        <w:t>Ramazza</w:t>
      </w:r>
      <w:proofErr w:type="spellEnd"/>
      <w:r w:rsidRPr="00AC3DB6">
        <w:rPr>
          <w:rFonts w:ascii="Arial Narrow" w:hAnsi="Arial Narrow"/>
          <w:b/>
          <w:smallCaps/>
          <w:lang w:val="en-US"/>
        </w:rPr>
        <w:t>, J. Martinez-</w:t>
      </w:r>
      <w:proofErr w:type="spellStart"/>
      <w:r w:rsidRPr="00AC3DB6">
        <w:rPr>
          <w:rFonts w:ascii="Arial Narrow" w:hAnsi="Arial Narrow"/>
          <w:b/>
          <w:smallCaps/>
          <w:lang w:val="en-US"/>
        </w:rPr>
        <w:t>Mardones</w:t>
      </w:r>
      <w:proofErr w:type="spellEnd"/>
      <w:r w:rsidRPr="00AC3DB6">
        <w:rPr>
          <w:rFonts w:ascii="Arial Narrow" w:hAnsi="Arial Narrow"/>
          <w:b/>
          <w:smallCaps/>
          <w:lang w:val="en-US"/>
        </w:rPr>
        <w:t xml:space="preserve"> &amp; S. </w:t>
      </w:r>
      <w:proofErr w:type="spellStart"/>
      <w:r w:rsidRPr="00AC3DB6">
        <w:rPr>
          <w:rFonts w:ascii="Arial Narrow" w:hAnsi="Arial Narrow"/>
          <w:b/>
          <w:smallCaps/>
          <w:lang w:val="en-US"/>
        </w:rPr>
        <w:t>Boccaletti</w:t>
      </w:r>
      <w:proofErr w:type="spellEnd"/>
      <w:r w:rsidRPr="00AC3DB6">
        <w:rPr>
          <w:rFonts w:ascii="Arial Narrow" w:hAnsi="Arial Narrow"/>
          <w:b/>
          <w:smallCaps/>
          <w:lang w:val="en-US"/>
        </w:rPr>
        <w:t>.</w:t>
      </w:r>
      <w:r w:rsidRPr="00AC3DB6">
        <w:rPr>
          <w:rFonts w:ascii="Arial Narrow" w:hAnsi="Arial Narrow"/>
          <w:lang w:val="en-US"/>
        </w:rPr>
        <w:t xml:space="preserve"> Pinning control of </w:t>
      </w:r>
      <w:proofErr w:type="spellStart"/>
      <w:r w:rsidRPr="00AC3DB6">
        <w:rPr>
          <w:rFonts w:ascii="Arial Narrow" w:hAnsi="Arial Narrow"/>
          <w:lang w:val="en-US"/>
        </w:rPr>
        <w:t>spatio</w:t>
      </w:r>
      <w:proofErr w:type="spellEnd"/>
      <w:r w:rsidRPr="00AC3DB6">
        <w:rPr>
          <w:rFonts w:ascii="Arial Narrow" w:hAnsi="Arial Narrow"/>
          <w:lang w:val="en-US"/>
        </w:rPr>
        <w:t xml:space="preserve">-temporal chaos in the LCLV device. </w:t>
      </w:r>
      <w:r w:rsidRPr="00AC3DB6">
        <w:rPr>
          <w:rFonts w:ascii="Arial Narrow" w:hAnsi="Arial Narrow"/>
          <w:i/>
          <w:lang w:val="en-US"/>
        </w:rPr>
        <w:t xml:space="preserve">Math. </w:t>
      </w:r>
      <w:proofErr w:type="spellStart"/>
      <w:r w:rsidRPr="00AC3DB6">
        <w:rPr>
          <w:rFonts w:ascii="Arial Narrow" w:hAnsi="Arial Narrow"/>
          <w:i/>
          <w:lang w:val="en-US"/>
        </w:rPr>
        <w:t>Biosci</w:t>
      </w:r>
      <w:proofErr w:type="spellEnd"/>
      <w:r w:rsidRPr="00AC3DB6">
        <w:rPr>
          <w:rFonts w:ascii="Arial Narrow" w:hAnsi="Arial Narrow"/>
          <w:i/>
          <w:lang w:val="en-US"/>
        </w:rPr>
        <w:t xml:space="preserve">. </w:t>
      </w:r>
      <w:proofErr w:type="spellStart"/>
      <w:r w:rsidRPr="00AC3DB6">
        <w:rPr>
          <w:rFonts w:ascii="Arial Narrow" w:hAnsi="Arial Narrow"/>
          <w:i/>
          <w:lang w:val="en-US"/>
        </w:rPr>
        <w:t>Eng</w:t>
      </w:r>
      <w:proofErr w:type="spellEnd"/>
      <w:r w:rsidRPr="00AC3DB6">
        <w:rPr>
          <w:rFonts w:ascii="Arial Narrow" w:hAnsi="Arial Narrow"/>
          <w:i/>
          <w:lang w:val="en-US"/>
        </w:rPr>
        <w:t xml:space="preserve"> </w:t>
      </w:r>
      <w:r w:rsidRPr="00AC3DB6">
        <w:rPr>
          <w:rFonts w:ascii="Arial Narrow" w:hAnsi="Arial Narrow"/>
          <w:b/>
          <w:i/>
          <w:lang w:val="en-US"/>
        </w:rPr>
        <w:t xml:space="preserve">4(3). </w:t>
      </w:r>
      <w:r w:rsidRPr="00AC3DB6">
        <w:rPr>
          <w:rFonts w:ascii="Arial Narrow" w:hAnsi="Arial Narrow"/>
          <w:lang w:val="en-US"/>
        </w:rPr>
        <w:t xml:space="preserve"> Pgs. 523-530 (2007).</w:t>
      </w:r>
    </w:p>
    <w:p w14:paraId="764DB38C" w14:textId="77777777" w:rsidR="003550D5" w:rsidRPr="00AC3DB6" w:rsidRDefault="003550D5">
      <w:pPr>
        <w:numPr>
          <w:ilvl w:val="0"/>
          <w:numId w:val="12"/>
        </w:numPr>
        <w:tabs>
          <w:tab w:val="left" w:pos="360"/>
        </w:tabs>
        <w:spacing w:before="120" w:after="120"/>
        <w:jc w:val="both"/>
        <w:rPr>
          <w:rFonts w:ascii="Arial Narrow" w:hAnsi="Arial Narrow"/>
          <w:lang w:val="en-US"/>
        </w:rPr>
      </w:pPr>
      <w:r w:rsidRPr="009D1938">
        <w:rPr>
          <w:rFonts w:ascii="Arial Narrow" w:hAnsi="Arial Narrow"/>
          <w:b/>
          <w:smallCaps/>
          <w:lang w:val="es-ES"/>
        </w:rPr>
        <w:t xml:space="preserve">D. </w:t>
      </w:r>
      <w:proofErr w:type="spellStart"/>
      <w:r w:rsidRPr="009D1938">
        <w:rPr>
          <w:rFonts w:ascii="Arial Narrow" w:hAnsi="Arial Narrow"/>
          <w:b/>
          <w:smallCaps/>
          <w:lang w:val="es-ES"/>
        </w:rPr>
        <w:t>Laroze</w:t>
      </w:r>
      <w:proofErr w:type="spellEnd"/>
      <w:r w:rsidRPr="009D1938">
        <w:rPr>
          <w:rFonts w:ascii="Arial Narrow" w:hAnsi="Arial Narrow"/>
          <w:b/>
          <w:smallCaps/>
          <w:lang w:val="es-ES"/>
        </w:rPr>
        <w:t xml:space="preserve">, J. </w:t>
      </w:r>
      <w:proofErr w:type="spellStart"/>
      <w:r w:rsidRPr="009D1938">
        <w:rPr>
          <w:rFonts w:ascii="Arial Narrow" w:hAnsi="Arial Narrow"/>
          <w:b/>
          <w:smallCaps/>
          <w:lang w:val="es-ES"/>
        </w:rPr>
        <w:t>Martinez</w:t>
      </w:r>
      <w:proofErr w:type="spellEnd"/>
      <w:r w:rsidRPr="009D1938">
        <w:rPr>
          <w:rFonts w:ascii="Arial Narrow" w:hAnsi="Arial Narrow"/>
          <w:b/>
          <w:smallCaps/>
          <w:lang w:val="es-ES"/>
        </w:rPr>
        <w:t xml:space="preserve">-Mardones, J. Bragard &amp; C. </w:t>
      </w:r>
      <w:proofErr w:type="spellStart"/>
      <w:r w:rsidRPr="009D1938">
        <w:rPr>
          <w:rFonts w:ascii="Arial Narrow" w:hAnsi="Arial Narrow"/>
          <w:b/>
          <w:smallCaps/>
          <w:lang w:val="es-ES"/>
        </w:rPr>
        <w:t>Perez-Garcia</w:t>
      </w:r>
      <w:proofErr w:type="spellEnd"/>
      <w:r w:rsidRPr="009D1938">
        <w:rPr>
          <w:rFonts w:ascii="Arial Narrow" w:hAnsi="Arial Narrow"/>
          <w:b/>
          <w:smallCaps/>
          <w:lang w:val="es-ES"/>
        </w:rPr>
        <w:t>.</w:t>
      </w:r>
      <w:r w:rsidRPr="009D1938">
        <w:rPr>
          <w:rFonts w:ascii="Arial Narrow" w:hAnsi="Arial Narrow"/>
          <w:lang w:val="es-ES"/>
        </w:rPr>
        <w:t xml:space="preserve"> </w:t>
      </w:r>
      <w:r w:rsidRPr="00AC3DB6">
        <w:rPr>
          <w:rFonts w:ascii="Arial Narrow" w:hAnsi="Arial Narrow"/>
          <w:lang w:val="en-US"/>
        </w:rPr>
        <w:t xml:space="preserve">Realistic rotating convection in a DNA suspension. </w:t>
      </w:r>
      <w:proofErr w:type="spellStart"/>
      <w:r w:rsidRPr="00AC3DB6">
        <w:rPr>
          <w:rFonts w:ascii="Arial Narrow" w:hAnsi="Arial Narrow"/>
          <w:i/>
          <w:lang w:val="en-US"/>
        </w:rPr>
        <w:t>Physica</w:t>
      </w:r>
      <w:proofErr w:type="spellEnd"/>
      <w:r w:rsidRPr="00AC3DB6">
        <w:rPr>
          <w:rFonts w:ascii="Arial Narrow" w:hAnsi="Arial Narrow"/>
          <w:i/>
          <w:lang w:val="en-US"/>
        </w:rPr>
        <w:t xml:space="preserve"> A</w:t>
      </w:r>
      <w:r w:rsidRPr="00AC3DB6">
        <w:rPr>
          <w:rFonts w:ascii="Lucida Grande" w:hAnsi="Lucida Grande"/>
          <w:color w:val="000000"/>
          <w:sz w:val="26"/>
          <w:szCs w:val="24"/>
          <w:lang w:val="en-US" w:eastAsia="es-ES_tradnl" w:bidi="x-none"/>
        </w:rPr>
        <w:t xml:space="preserve"> </w:t>
      </w:r>
      <w:r w:rsidRPr="00AC3DB6">
        <w:rPr>
          <w:rFonts w:ascii="Arial Narrow" w:hAnsi="Arial Narrow"/>
          <w:b/>
          <w:i/>
          <w:lang w:val="en-US"/>
        </w:rPr>
        <w:t xml:space="preserve">385. </w:t>
      </w:r>
      <w:r w:rsidRPr="00AC3DB6">
        <w:rPr>
          <w:rFonts w:ascii="Arial Narrow" w:hAnsi="Arial Narrow"/>
          <w:lang w:val="en-US"/>
        </w:rPr>
        <w:t xml:space="preserve"> Pgs. 433-438 (2007).</w:t>
      </w:r>
    </w:p>
    <w:p w14:paraId="1DEE09DB" w14:textId="77777777" w:rsidR="003550D5" w:rsidRPr="00AC3DB6" w:rsidRDefault="003550D5">
      <w:pPr>
        <w:numPr>
          <w:ilvl w:val="0"/>
          <w:numId w:val="12"/>
        </w:numPr>
        <w:tabs>
          <w:tab w:val="left" w:pos="360"/>
        </w:tabs>
        <w:spacing w:before="120" w:after="120"/>
        <w:jc w:val="both"/>
        <w:rPr>
          <w:rFonts w:ascii="Arial Narrow" w:hAnsi="Arial Narrow"/>
          <w:lang w:val="en-US"/>
        </w:rPr>
      </w:pPr>
      <w:r w:rsidRPr="00AC3DB6">
        <w:rPr>
          <w:rFonts w:ascii="Arial Narrow" w:hAnsi="Arial Narrow"/>
          <w:b/>
          <w:smallCaps/>
          <w:lang w:val="en-US"/>
        </w:rPr>
        <w:t xml:space="preserve">D. </w:t>
      </w:r>
      <w:proofErr w:type="spellStart"/>
      <w:r w:rsidRPr="00AC3DB6">
        <w:rPr>
          <w:rFonts w:ascii="Arial Narrow" w:hAnsi="Arial Narrow"/>
          <w:b/>
          <w:smallCaps/>
          <w:lang w:val="en-US"/>
        </w:rPr>
        <w:t>Laroze</w:t>
      </w:r>
      <w:proofErr w:type="spellEnd"/>
      <w:r w:rsidRPr="00AC3DB6">
        <w:rPr>
          <w:rFonts w:ascii="Arial Narrow" w:hAnsi="Arial Narrow"/>
          <w:b/>
          <w:smallCaps/>
          <w:lang w:val="en-US"/>
        </w:rPr>
        <w:t>, J. Martinez-</w:t>
      </w:r>
      <w:proofErr w:type="spellStart"/>
      <w:r w:rsidRPr="00AC3DB6">
        <w:rPr>
          <w:rFonts w:ascii="Arial Narrow" w:hAnsi="Arial Narrow"/>
          <w:b/>
          <w:smallCaps/>
          <w:lang w:val="en-US"/>
        </w:rPr>
        <w:t>Mardones</w:t>
      </w:r>
      <w:proofErr w:type="spellEnd"/>
      <w:r w:rsidRPr="00AC3DB6">
        <w:rPr>
          <w:rFonts w:ascii="Arial Narrow" w:hAnsi="Arial Narrow"/>
          <w:b/>
          <w:smallCaps/>
          <w:lang w:val="en-US"/>
        </w:rPr>
        <w:t>, &amp; J. Bragard.</w:t>
      </w:r>
      <w:r w:rsidRPr="00AC3DB6">
        <w:rPr>
          <w:rFonts w:ascii="Arial Narrow" w:hAnsi="Arial Narrow"/>
          <w:lang w:val="en-US"/>
        </w:rPr>
        <w:t xml:space="preserve"> Thermal convection in a rotating binary viscoelastic liquid mixture. </w:t>
      </w:r>
      <w:r w:rsidRPr="00AC3DB6">
        <w:rPr>
          <w:rFonts w:ascii="Arial Narrow" w:hAnsi="Arial Narrow"/>
          <w:i/>
          <w:lang w:val="en-US"/>
        </w:rPr>
        <w:t>Eur. Phys. J. SP</w:t>
      </w:r>
      <w:r w:rsidRPr="00AC3DB6">
        <w:rPr>
          <w:rFonts w:ascii="Lucida Grande" w:hAnsi="Lucida Grande"/>
          <w:color w:val="000000"/>
          <w:sz w:val="26"/>
          <w:szCs w:val="24"/>
          <w:lang w:val="en-US" w:eastAsia="es-ES_tradnl" w:bidi="x-none"/>
        </w:rPr>
        <w:t xml:space="preserve"> </w:t>
      </w:r>
      <w:r w:rsidRPr="00AC3DB6">
        <w:rPr>
          <w:rFonts w:ascii="Arial Narrow" w:hAnsi="Arial Narrow"/>
          <w:b/>
          <w:i/>
          <w:lang w:val="en-US"/>
        </w:rPr>
        <w:t xml:space="preserve">146. </w:t>
      </w:r>
      <w:r w:rsidRPr="00AC3DB6">
        <w:rPr>
          <w:rFonts w:ascii="Arial Narrow" w:hAnsi="Arial Narrow"/>
          <w:lang w:val="en-US"/>
        </w:rPr>
        <w:t xml:space="preserve"> Pgs. 291-300 (2007).</w:t>
      </w:r>
    </w:p>
    <w:p w14:paraId="4FFCE41C" w14:textId="77777777" w:rsidR="003550D5" w:rsidRPr="00AC3DB6" w:rsidRDefault="003550D5" w:rsidP="003550D5">
      <w:pPr>
        <w:numPr>
          <w:ilvl w:val="0"/>
          <w:numId w:val="12"/>
        </w:numPr>
        <w:tabs>
          <w:tab w:val="left" w:pos="360"/>
        </w:tabs>
        <w:spacing w:before="120" w:after="120"/>
        <w:jc w:val="both"/>
        <w:rPr>
          <w:rFonts w:ascii="Arial Narrow" w:hAnsi="Arial Narrow"/>
          <w:lang w:val="en-US"/>
        </w:rPr>
      </w:pPr>
      <w:r w:rsidRPr="00AC3DB6">
        <w:rPr>
          <w:rFonts w:ascii="Arial Narrow" w:hAnsi="Arial Narrow"/>
          <w:b/>
          <w:smallCaps/>
          <w:lang w:val="en-US"/>
        </w:rPr>
        <w:t xml:space="preserve">J. Bragard, G. Vidal, H. Mancini, C. Mendoza &amp; S. </w:t>
      </w:r>
      <w:proofErr w:type="spellStart"/>
      <w:r w:rsidRPr="00AC3DB6">
        <w:rPr>
          <w:rFonts w:ascii="Arial Narrow" w:hAnsi="Arial Narrow"/>
          <w:b/>
          <w:smallCaps/>
          <w:lang w:val="en-US"/>
        </w:rPr>
        <w:t>Boccaletti</w:t>
      </w:r>
      <w:proofErr w:type="spellEnd"/>
      <w:r w:rsidRPr="00AC3DB6">
        <w:rPr>
          <w:rFonts w:ascii="Arial Narrow" w:hAnsi="Arial Narrow"/>
          <w:b/>
          <w:smallCaps/>
          <w:lang w:val="en-US"/>
        </w:rPr>
        <w:t>.</w:t>
      </w:r>
      <w:r w:rsidRPr="00AC3DB6">
        <w:rPr>
          <w:rFonts w:ascii="Arial Narrow" w:hAnsi="Arial Narrow"/>
          <w:lang w:val="en-US"/>
        </w:rPr>
        <w:t xml:space="preserve"> Chaos suppression through asymmetric coupling. </w:t>
      </w:r>
      <w:r w:rsidRPr="00AC3DB6">
        <w:rPr>
          <w:rFonts w:ascii="Arial Narrow" w:hAnsi="Arial Narrow"/>
          <w:i/>
          <w:lang w:val="en-US"/>
        </w:rPr>
        <w:t>Chaos</w:t>
      </w:r>
      <w:r w:rsidRPr="00AC3DB6">
        <w:rPr>
          <w:rFonts w:ascii="Lucida Grande" w:hAnsi="Lucida Grande"/>
          <w:color w:val="000000"/>
          <w:sz w:val="26"/>
          <w:szCs w:val="24"/>
          <w:lang w:val="en-US" w:eastAsia="es-ES_tradnl" w:bidi="x-none"/>
        </w:rPr>
        <w:t xml:space="preserve"> </w:t>
      </w:r>
      <w:r w:rsidRPr="00AC3DB6">
        <w:rPr>
          <w:rFonts w:ascii="Arial Narrow" w:hAnsi="Arial Narrow"/>
          <w:b/>
          <w:i/>
          <w:lang w:val="en-US"/>
        </w:rPr>
        <w:t xml:space="preserve">17(4). </w:t>
      </w:r>
      <w:r w:rsidRPr="00AC3DB6">
        <w:rPr>
          <w:rFonts w:ascii="Arial Narrow" w:hAnsi="Arial Narrow"/>
          <w:lang w:val="en-US"/>
        </w:rPr>
        <w:t xml:space="preserve"> Pgs. 043107 (2007).</w:t>
      </w:r>
    </w:p>
    <w:p w14:paraId="33C7DFF0" w14:textId="77777777" w:rsidR="003550D5" w:rsidRPr="00AC3DB6" w:rsidRDefault="003550D5" w:rsidP="003550D5">
      <w:pPr>
        <w:numPr>
          <w:ilvl w:val="0"/>
          <w:numId w:val="12"/>
        </w:numPr>
        <w:tabs>
          <w:tab w:val="left" w:pos="360"/>
        </w:tabs>
        <w:spacing w:before="120" w:after="120"/>
        <w:jc w:val="both"/>
        <w:rPr>
          <w:rFonts w:ascii="Arial Narrow" w:hAnsi="Arial Narrow"/>
          <w:lang w:val="en-US"/>
        </w:rPr>
      </w:pPr>
      <w:r w:rsidRPr="00D95937">
        <w:rPr>
          <w:rFonts w:ascii="Arial Narrow" w:hAnsi="Arial Narrow"/>
          <w:b/>
          <w:smallCaps/>
          <w:lang w:val="es-ES"/>
        </w:rPr>
        <w:lastRenderedPageBreak/>
        <w:t xml:space="preserve">N. </w:t>
      </w:r>
      <w:proofErr w:type="spellStart"/>
      <w:r w:rsidRPr="00D95937">
        <w:rPr>
          <w:rFonts w:ascii="Arial Narrow" w:hAnsi="Arial Narrow"/>
          <w:b/>
          <w:smallCaps/>
          <w:lang w:val="es-ES"/>
        </w:rPr>
        <w:t>Velez</w:t>
      </w:r>
      <w:proofErr w:type="spellEnd"/>
      <w:r w:rsidRPr="00D95937">
        <w:rPr>
          <w:rFonts w:ascii="Arial Narrow" w:hAnsi="Arial Narrow"/>
          <w:b/>
          <w:smallCaps/>
          <w:lang w:val="es-ES"/>
        </w:rPr>
        <w:t xml:space="preserve"> de </w:t>
      </w:r>
      <w:proofErr w:type="spellStart"/>
      <w:r w:rsidRPr="00D95937">
        <w:rPr>
          <w:rFonts w:ascii="Arial Narrow" w:hAnsi="Arial Narrow"/>
          <w:b/>
          <w:smallCaps/>
          <w:lang w:val="es-ES"/>
        </w:rPr>
        <w:t>Mendizabal</w:t>
      </w:r>
      <w:proofErr w:type="spellEnd"/>
      <w:r w:rsidRPr="00D95937">
        <w:rPr>
          <w:rFonts w:ascii="Arial Narrow" w:hAnsi="Arial Narrow"/>
          <w:b/>
          <w:smallCaps/>
          <w:lang w:val="es-ES"/>
        </w:rPr>
        <w:t xml:space="preserve">, J. Bragard, J. Goñi, I. </w:t>
      </w:r>
      <w:proofErr w:type="spellStart"/>
      <w:r w:rsidRPr="00D95937">
        <w:rPr>
          <w:rFonts w:ascii="Arial Narrow" w:hAnsi="Arial Narrow"/>
          <w:b/>
          <w:smallCaps/>
          <w:lang w:val="es-ES"/>
        </w:rPr>
        <w:t>Martinez</w:t>
      </w:r>
      <w:proofErr w:type="spellEnd"/>
      <w:r w:rsidRPr="00D95937">
        <w:rPr>
          <w:rFonts w:ascii="Arial Narrow" w:hAnsi="Arial Narrow"/>
          <w:b/>
          <w:smallCaps/>
          <w:lang w:val="es-ES"/>
        </w:rPr>
        <w:t xml:space="preserve">-Forero, S. </w:t>
      </w:r>
      <w:proofErr w:type="spellStart"/>
      <w:r w:rsidRPr="00D95937">
        <w:rPr>
          <w:rFonts w:ascii="Arial Narrow" w:hAnsi="Arial Narrow"/>
          <w:b/>
          <w:smallCaps/>
          <w:lang w:val="es-ES"/>
        </w:rPr>
        <w:t>Pasamar</w:t>
      </w:r>
      <w:proofErr w:type="spellEnd"/>
      <w:r w:rsidRPr="00D95937">
        <w:rPr>
          <w:rFonts w:ascii="Arial Narrow" w:hAnsi="Arial Narrow"/>
          <w:b/>
          <w:smallCaps/>
          <w:lang w:val="es-ES"/>
        </w:rPr>
        <w:t xml:space="preserve">, J. </w:t>
      </w:r>
      <w:proofErr w:type="spellStart"/>
      <w:r w:rsidRPr="00D95937">
        <w:rPr>
          <w:rFonts w:ascii="Arial Narrow" w:hAnsi="Arial Narrow"/>
          <w:b/>
          <w:smallCaps/>
          <w:lang w:val="es-ES"/>
        </w:rPr>
        <w:t>Sepulcre</w:t>
      </w:r>
      <w:proofErr w:type="spellEnd"/>
      <w:r w:rsidRPr="00D95937">
        <w:rPr>
          <w:rFonts w:ascii="Arial Narrow" w:hAnsi="Arial Narrow"/>
          <w:b/>
          <w:smallCaps/>
          <w:lang w:val="es-ES"/>
        </w:rPr>
        <w:t xml:space="preserve"> &amp; P. Villoslada.</w:t>
      </w:r>
      <w:r w:rsidRPr="00D95937">
        <w:rPr>
          <w:rFonts w:ascii="Arial Narrow" w:hAnsi="Arial Narrow"/>
          <w:lang w:val="es-ES"/>
        </w:rPr>
        <w:t xml:space="preserve"> </w:t>
      </w:r>
      <w:r w:rsidRPr="00AC3DB6">
        <w:rPr>
          <w:rFonts w:ascii="Arial Narrow" w:hAnsi="Arial Narrow"/>
          <w:lang w:val="en-US"/>
        </w:rPr>
        <w:t xml:space="preserve">The relapsing dynamics of multiple sclerosis depends on control properties of peripheral immune tolerance. </w:t>
      </w:r>
      <w:r w:rsidRPr="00AC3DB6">
        <w:rPr>
          <w:rFonts w:ascii="Arial Narrow" w:hAnsi="Arial Narrow"/>
          <w:i/>
          <w:lang w:val="en-US"/>
        </w:rPr>
        <w:t>J. of Neuroimmunology</w:t>
      </w:r>
      <w:r w:rsidRPr="00AC3DB6">
        <w:rPr>
          <w:rFonts w:ascii="Lucida Grande" w:hAnsi="Lucida Grande"/>
          <w:color w:val="000000"/>
          <w:sz w:val="26"/>
          <w:szCs w:val="24"/>
          <w:lang w:val="en-US" w:eastAsia="es-ES_tradnl" w:bidi="x-none"/>
        </w:rPr>
        <w:t xml:space="preserve"> </w:t>
      </w:r>
      <w:r w:rsidRPr="00AC3DB6">
        <w:rPr>
          <w:rFonts w:ascii="Arial Narrow" w:hAnsi="Arial Narrow"/>
          <w:b/>
          <w:i/>
          <w:lang w:val="en-US"/>
        </w:rPr>
        <w:t xml:space="preserve">203(2). </w:t>
      </w:r>
      <w:r w:rsidRPr="00AC3DB6">
        <w:rPr>
          <w:rFonts w:ascii="Arial Narrow" w:hAnsi="Arial Narrow"/>
          <w:lang w:val="en-US"/>
        </w:rPr>
        <w:t xml:space="preserve"> Pgs. 132 (2008).</w:t>
      </w:r>
    </w:p>
    <w:p w14:paraId="15E6C4E5" w14:textId="77777777" w:rsidR="003550D5" w:rsidRPr="00AC3DB6" w:rsidRDefault="003550D5" w:rsidP="003550D5">
      <w:pPr>
        <w:numPr>
          <w:ilvl w:val="0"/>
          <w:numId w:val="12"/>
        </w:numPr>
        <w:tabs>
          <w:tab w:val="left" w:pos="360"/>
        </w:tabs>
        <w:spacing w:before="120" w:after="120"/>
        <w:jc w:val="both"/>
        <w:rPr>
          <w:rFonts w:ascii="Arial Narrow" w:hAnsi="Arial Narrow"/>
          <w:lang w:val="en-US"/>
        </w:rPr>
      </w:pPr>
      <w:r w:rsidRPr="009D1938">
        <w:rPr>
          <w:rFonts w:ascii="Arial Narrow" w:hAnsi="Arial Narrow"/>
          <w:b/>
          <w:smallCaps/>
          <w:lang w:val="es-ES"/>
        </w:rPr>
        <w:t>I.R. Cantalapiedra, A. Peñaranda, B. Echebarria &amp; J. Bragard.</w:t>
      </w:r>
      <w:r w:rsidRPr="009D1938">
        <w:rPr>
          <w:rFonts w:ascii="Arial Narrow" w:hAnsi="Arial Narrow"/>
          <w:lang w:val="es-ES"/>
        </w:rPr>
        <w:t xml:space="preserve"> </w:t>
      </w:r>
      <w:r w:rsidRPr="00AC3DB6">
        <w:rPr>
          <w:rFonts w:ascii="Arial Narrow" w:hAnsi="Arial Narrow"/>
          <w:lang w:val="en-US"/>
        </w:rPr>
        <w:t xml:space="preserve">Phase-2 reentry in cardiac tissue: Role of the slow calcium pulse. </w:t>
      </w:r>
      <w:r w:rsidRPr="00AC3DB6">
        <w:rPr>
          <w:rFonts w:ascii="Arial Narrow" w:hAnsi="Arial Narrow"/>
          <w:i/>
          <w:lang w:val="en-US"/>
        </w:rPr>
        <w:t xml:space="preserve">Phys. Rev. E. </w:t>
      </w:r>
      <w:r w:rsidRPr="00AC3DB6">
        <w:rPr>
          <w:rFonts w:ascii="Arial Narrow" w:hAnsi="Arial Narrow"/>
          <w:b/>
          <w:i/>
          <w:lang w:val="en-US"/>
        </w:rPr>
        <w:t xml:space="preserve">82(1). </w:t>
      </w:r>
      <w:r w:rsidRPr="00AC3DB6">
        <w:rPr>
          <w:rFonts w:ascii="Arial Narrow" w:hAnsi="Arial Narrow"/>
          <w:lang w:val="en-US"/>
        </w:rPr>
        <w:t xml:space="preserve"> Pgs. 011907 (2010).</w:t>
      </w:r>
    </w:p>
    <w:p w14:paraId="511C3C57" w14:textId="77777777" w:rsidR="003550D5" w:rsidRPr="00AC3DB6" w:rsidRDefault="003550D5" w:rsidP="003550D5">
      <w:pPr>
        <w:numPr>
          <w:ilvl w:val="0"/>
          <w:numId w:val="12"/>
        </w:numPr>
        <w:tabs>
          <w:tab w:val="left" w:pos="360"/>
        </w:tabs>
        <w:spacing w:before="120" w:after="120"/>
        <w:jc w:val="both"/>
        <w:rPr>
          <w:rFonts w:ascii="Arial Narrow" w:hAnsi="Arial Narrow"/>
          <w:lang w:val="en-US"/>
        </w:rPr>
      </w:pPr>
      <w:r w:rsidRPr="00D95937">
        <w:rPr>
          <w:rFonts w:ascii="Arial Narrow" w:hAnsi="Arial Narrow"/>
          <w:b/>
          <w:smallCaps/>
          <w:lang w:val="es-ES"/>
        </w:rPr>
        <w:t xml:space="preserve">L.M. </w:t>
      </w:r>
      <w:proofErr w:type="spellStart"/>
      <w:r w:rsidRPr="00D95937">
        <w:rPr>
          <w:rFonts w:ascii="Arial Narrow" w:hAnsi="Arial Narrow"/>
          <w:b/>
          <w:smallCaps/>
          <w:lang w:val="es-ES"/>
        </w:rPr>
        <w:t>Perez</w:t>
      </w:r>
      <w:proofErr w:type="spellEnd"/>
      <w:r w:rsidRPr="00D95937">
        <w:rPr>
          <w:rFonts w:ascii="Arial Narrow" w:hAnsi="Arial Narrow"/>
          <w:b/>
          <w:smallCaps/>
          <w:lang w:val="es-ES"/>
        </w:rPr>
        <w:t xml:space="preserve">, J. Bragard, D. </w:t>
      </w:r>
      <w:proofErr w:type="spellStart"/>
      <w:r w:rsidRPr="00D95937">
        <w:rPr>
          <w:rFonts w:ascii="Arial Narrow" w:hAnsi="Arial Narrow"/>
          <w:b/>
          <w:smallCaps/>
          <w:lang w:val="es-ES"/>
        </w:rPr>
        <w:t>Laroze</w:t>
      </w:r>
      <w:proofErr w:type="spellEnd"/>
      <w:r w:rsidRPr="00D95937">
        <w:rPr>
          <w:rFonts w:ascii="Arial Narrow" w:hAnsi="Arial Narrow"/>
          <w:b/>
          <w:smallCaps/>
          <w:lang w:val="es-ES"/>
        </w:rPr>
        <w:t xml:space="preserve">, J. </w:t>
      </w:r>
      <w:proofErr w:type="spellStart"/>
      <w:r w:rsidRPr="00D95937">
        <w:rPr>
          <w:rFonts w:ascii="Arial Narrow" w:hAnsi="Arial Narrow"/>
          <w:b/>
          <w:smallCaps/>
          <w:lang w:val="es-ES"/>
        </w:rPr>
        <w:t>Martinez</w:t>
      </w:r>
      <w:proofErr w:type="spellEnd"/>
      <w:r w:rsidRPr="00D95937">
        <w:rPr>
          <w:rFonts w:ascii="Arial Narrow" w:hAnsi="Arial Narrow"/>
          <w:b/>
          <w:smallCaps/>
          <w:lang w:val="es-ES"/>
        </w:rPr>
        <w:t xml:space="preserve">-Mardones &amp; H. </w:t>
      </w:r>
      <w:proofErr w:type="spellStart"/>
      <w:r w:rsidRPr="00D95937">
        <w:rPr>
          <w:rFonts w:ascii="Arial Narrow" w:hAnsi="Arial Narrow"/>
          <w:b/>
          <w:smallCaps/>
          <w:lang w:val="es-ES"/>
        </w:rPr>
        <w:t>Pleiner</w:t>
      </w:r>
      <w:proofErr w:type="spellEnd"/>
      <w:r w:rsidRPr="00D95937">
        <w:rPr>
          <w:rFonts w:ascii="Arial Narrow" w:hAnsi="Arial Narrow"/>
          <w:b/>
          <w:smallCaps/>
          <w:lang w:val="es-ES"/>
        </w:rPr>
        <w:t>.</w:t>
      </w:r>
      <w:r w:rsidRPr="00D95937">
        <w:rPr>
          <w:rFonts w:ascii="Arial Narrow" w:hAnsi="Arial Narrow"/>
          <w:lang w:val="es-ES"/>
        </w:rPr>
        <w:t xml:space="preserve"> </w:t>
      </w:r>
      <w:r w:rsidRPr="00AC3DB6">
        <w:rPr>
          <w:rFonts w:ascii="Arial Narrow" w:hAnsi="Arial Narrow"/>
          <w:lang w:val="en-US"/>
        </w:rPr>
        <w:t xml:space="preserve">Thermal convection thresholds in a </w:t>
      </w:r>
      <w:proofErr w:type="spellStart"/>
      <w:r w:rsidRPr="00AC3DB6">
        <w:rPr>
          <w:rFonts w:ascii="Arial Narrow" w:hAnsi="Arial Narrow"/>
          <w:lang w:val="en-US"/>
        </w:rPr>
        <w:t>Oldroyd</w:t>
      </w:r>
      <w:proofErr w:type="spellEnd"/>
      <w:r w:rsidRPr="00AC3DB6">
        <w:rPr>
          <w:rFonts w:ascii="Arial Narrow" w:hAnsi="Arial Narrow"/>
          <w:lang w:val="en-US"/>
        </w:rPr>
        <w:t xml:space="preserve"> magnetic fluid. </w:t>
      </w:r>
      <w:r w:rsidRPr="00AC3DB6">
        <w:rPr>
          <w:rFonts w:ascii="Arial Narrow" w:hAnsi="Arial Narrow"/>
          <w:i/>
          <w:lang w:val="en-US"/>
        </w:rPr>
        <w:t xml:space="preserve">Journal of Magnetism and Magnetic Materials </w:t>
      </w:r>
      <w:r w:rsidRPr="00AC3DB6">
        <w:rPr>
          <w:rFonts w:ascii="Arial Narrow" w:hAnsi="Arial Narrow"/>
          <w:b/>
          <w:i/>
          <w:lang w:val="en-US"/>
        </w:rPr>
        <w:t xml:space="preserve">323. </w:t>
      </w:r>
      <w:r w:rsidRPr="00AC3DB6">
        <w:rPr>
          <w:rFonts w:ascii="Arial Narrow" w:hAnsi="Arial Narrow"/>
          <w:lang w:val="en-US"/>
        </w:rPr>
        <w:t xml:space="preserve"> Pgs. 691-698 (2011).</w:t>
      </w:r>
    </w:p>
    <w:p w14:paraId="4343A375" w14:textId="77777777" w:rsidR="003550D5" w:rsidRPr="00AC3DB6" w:rsidRDefault="003550D5" w:rsidP="003550D5">
      <w:pPr>
        <w:numPr>
          <w:ilvl w:val="0"/>
          <w:numId w:val="12"/>
        </w:numPr>
        <w:tabs>
          <w:tab w:val="left" w:pos="360"/>
        </w:tabs>
        <w:spacing w:before="120" w:after="120"/>
        <w:jc w:val="both"/>
        <w:rPr>
          <w:rFonts w:ascii="Arial Narrow" w:hAnsi="Arial Narrow"/>
          <w:lang w:val="en-US"/>
        </w:rPr>
      </w:pPr>
      <w:r w:rsidRPr="009D1938">
        <w:rPr>
          <w:rFonts w:ascii="Arial Narrow" w:hAnsi="Arial Narrow"/>
          <w:b/>
          <w:smallCaps/>
          <w:lang w:val="es-ES"/>
        </w:rPr>
        <w:t xml:space="preserve">D. </w:t>
      </w:r>
      <w:proofErr w:type="spellStart"/>
      <w:r w:rsidRPr="009D1938">
        <w:rPr>
          <w:rFonts w:ascii="Arial Narrow" w:hAnsi="Arial Narrow"/>
          <w:b/>
          <w:smallCaps/>
          <w:lang w:val="es-ES"/>
        </w:rPr>
        <w:t>Laroze</w:t>
      </w:r>
      <w:proofErr w:type="spellEnd"/>
      <w:r w:rsidRPr="009D1938">
        <w:rPr>
          <w:rFonts w:ascii="Arial Narrow" w:hAnsi="Arial Narrow"/>
          <w:b/>
          <w:smallCaps/>
          <w:lang w:val="es-ES"/>
        </w:rPr>
        <w:t xml:space="preserve">, L.M. </w:t>
      </w:r>
      <w:proofErr w:type="spellStart"/>
      <w:r w:rsidRPr="009D1938">
        <w:rPr>
          <w:rFonts w:ascii="Arial Narrow" w:hAnsi="Arial Narrow"/>
          <w:b/>
          <w:smallCaps/>
          <w:lang w:val="es-ES"/>
        </w:rPr>
        <w:t>Perez</w:t>
      </w:r>
      <w:proofErr w:type="spellEnd"/>
      <w:r w:rsidRPr="009D1938">
        <w:rPr>
          <w:rFonts w:ascii="Arial Narrow" w:hAnsi="Arial Narrow"/>
          <w:b/>
          <w:smallCaps/>
          <w:lang w:val="es-ES"/>
        </w:rPr>
        <w:t xml:space="preserve">, J. Bragard, E. </w:t>
      </w:r>
      <w:proofErr w:type="spellStart"/>
      <w:r w:rsidRPr="009D1938">
        <w:rPr>
          <w:rFonts w:ascii="Arial Narrow" w:hAnsi="Arial Narrow"/>
          <w:b/>
          <w:smallCaps/>
          <w:lang w:val="es-ES"/>
        </w:rPr>
        <w:t>Cordaro</w:t>
      </w:r>
      <w:proofErr w:type="spellEnd"/>
      <w:r w:rsidRPr="009D1938">
        <w:rPr>
          <w:rFonts w:ascii="Arial Narrow" w:hAnsi="Arial Narrow"/>
          <w:b/>
          <w:smallCaps/>
          <w:lang w:val="es-ES"/>
        </w:rPr>
        <w:t xml:space="preserve"> &amp; J. </w:t>
      </w:r>
      <w:proofErr w:type="spellStart"/>
      <w:r w:rsidRPr="009D1938">
        <w:rPr>
          <w:rFonts w:ascii="Arial Narrow" w:hAnsi="Arial Narrow"/>
          <w:b/>
          <w:smallCaps/>
          <w:lang w:val="es-ES"/>
        </w:rPr>
        <w:t>Martinez</w:t>
      </w:r>
      <w:proofErr w:type="spellEnd"/>
      <w:r w:rsidRPr="009D1938">
        <w:rPr>
          <w:rFonts w:ascii="Arial Narrow" w:hAnsi="Arial Narrow"/>
          <w:b/>
          <w:smallCaps/>
          <w:lang w:val="es-ES"/>
        </w:rPr>
        <w:t>-Mardones.</w:t>
      </w:r>
      <w:r w:rsidRPr="009D1938">
        <w:rPr>
          <w:rFonts w:ascii="Arial Narrow" w:hAnsi="Arial Narrow"/>
          <w:lang w:val="es-ES"/>
        </w:rPr>
        <w:t xml:space="preserve"> </w:t>
      </w:r>
      <w:r w:rsidRPr="00AC3DB6">
        <w:rPr>
          <w:rFonts w:ascii="Arial Narrow" w:hAnsi="Arial Narrow"/>
          <w:lang w:val="en-US"/>
        </w:rPr>
        <w:t xml:space="preserve">Amplitude equation for </w:t>
      </w:r>
      <w:proofErr w:type="spellStart"/>
      <w:r w:rsidRPr="00AC3DB6">
        <w:rPr>
          <w:rFonts w:ascii="Arial Narrow" w:hAnsi="Arial Narrow"/>
          <w:lang w:val="en-US"/>
        </w:rPr>
        <w:t>stationnary</w:t>
      </w:r>
      <w:proofErr w:type="spellEnd"/>
      <w:r w:rsidRPr="00AC3DB6">
        <w:rPr>
          <w:rFonts w:ascii="Arial Narrow" w:hAnsi="Arial Narrow"/>
          <w:lang w:val="en-US"/>
        </w:rPr>
        <w:t xml:space="preserve"> convection in a rotating viscoelastic magnetic fluid. </w:t>
      </w:r>
      <w:proofErr w:type="spellStart"/>
      <w:r w:rsidRPr="00AC3DB6">
        <w:rPr>
          <w:rFonts w:ascii="Arial Narrow" w:hAnsi="Arial Narrow"/>
          <w:i/>
          <w:lang w:val="en-US"/>
        </w:rPr>
        <w:t>MagnetoHydroDynamics</w:t>
      </w:r>
      <w:proofErr w:type="spellEnd"/>
      <w:r w:rsidRPr="00AC3DB6">
        <w:rPr>
          <w:rFonts w:ascii="Arial Narrow" w:hAnsi="Arial Narrow"/>
          <w:i/>
          <w:lang w:val="en-US"/>
        </w:rPr>
        <w:t xml:space="preserve"> </w:t>
      </w:r>
      <w:r w:rsidRPr="00AC3DB6">
        <w:rPr>
          <w:rFonts w:ascii="Arial Narrow" w:hAnsi="Arial Narrow"/>
          <w:b/>
          <w:i/>
          <w:lang w:val="en-US"/>
        </w:rPr>
        <w:t xml:space="preserve">47(2). </w:t>
      </w:r>
      <w:r w:rsidRPr="00AC3DB6">
        <w:rPr>
          <w:rFonts w:ascii="Arial Narrow" w:hAnsi="Arial Narrow"/>
          <w:lang w:val="en-US"/>
        </w:rPr>
        <w:t xml:space="preserve"> Pgs. 159-165 (2011).</w:t>
      </w:r>
    </w:p>
    <w:p w14:paraId="14E28EC8" w14:textId="77777777" w:rsidR="003550D5" w:rsidRPr="00AC3DB6" w:rsidRDefault="003550D5" w:rsidP="003550D5">
      <w:pPr>
        <w:numPr>
          <w:ilvl w:val="0"/>
          <w:numId w:val="12"/>
        </w:numPr>
        <w:tabs>
          <w:tab w:val="left" w:pos="360"/>
        </w:tabs>
        <w:spacing w:before="120" w:after="120"/>
        <w:jc w:val="both"/>
        <w:rPr>
          <w:rFonts w:ascii="Arial Narrow" w:hAnsi="Arial Narrow"/>
          <w:lang w:val="en-US"/>
        </w:rPr>
      </w:pPr>
      <w:r w:rsidRPr="009D1938">
        <w:rPr>
          <w:rFonts w:ascii="Arial Narrow" w:hAnsi="Arial Narrow"/>
          <w:b/>
          <w:smallCaps/>
          <w:lang w:val="es-ES"/>
        </w:rPr>
        <w:t xml:space="preserve">N. </w:t>
      </w:r>
      <w:proofErr w:type="spellStart"/>
      <w:r w:rsidRPr="009D1938">
        <w:rPr>
          <w:rFonts w:ascii="Arial Narrow" w:hAnsi="Arial Narrow"/>
          <w:b/>
          <w:smallCaps/>
          <w:lang w:val="es-ES"/>
        </w:rPr>
        <w:t>Velez</w:t>
      </w:r>
      <w:proofErr w:type="spellEnd"/>
      <w:r w:rsidRPr="009D1938">
        <w:rPr>
          <w:rFonts w:ascii="Arial Narrow" w:hAnsi="Arial Narrow"/>
          <w:b/>
          <w:smallCaps/>
          <w:lang w:val="es-ES"/>
        </w:rPr>
        <w:t xml:space="preserve"> de </w:t>
      </w:r>
      <w:proofErr w:type="spellStart"/>
      <w:r w:rsidRPr="009D1938">
        <w:rPr>
          <w:rFonts w:ascii="Arial Narrow" w:hAnsi="Arial Narrow"/>
          <w:b/>
          <w:smallCaps/>
          <w:lang w:val="es-ES"/>
        </w:rPr>
        <w:t>Mendizabal</w:t>
      </w:r>
      <w:proofErr w:type="spellEnd"/>
      <w:r w:rsidRPr="009D1938">
        <w:rPr>
          <w:rFonts w:ascii="Arial Narrow" w:hAnsi="Arial Narrow"/>
          <w:b/>
          <w:smallCaps/>
          <w:lang w:val="es-ES"/>
        </w:rPr>
        <w:t xml:space="preserve">, J. Carneiro, R.V. Sole, J. Goñi, J. Bragard, I. </w:t>
      </w:r>
      <w:proofErr w:type="spellStart"/>
      <w:r w:rsidRPr="009D1938">
        <w:rPr>
          <w:rFonts w:ascii="Arial Narrow" w:hAnsi="Arial Narrow"/>
          <w:b/>
          <w:smallCaps/>
          <w:lang w:val="es-ES"/>
        </w:rPr>
        <w:t>Martinez</w:t>
      </w:r>
      <w:proofErr w:type="spellEnd"/>
      <w:r w:rsidRPr="009D1938">
        <w:rPr>
          <w:rFonts w:ascii="Arial Narrow" w:hAnsi="Arial Narrow"/>
          <w:b/>
          <w:smallCaps/>
          <w:lang w:val="es-ES"/>
        </w:rPr>
        <w:t xml:space="preserve">-Forero, S. </w:t>
      </w:r>
      <w:proofErr w:type="spellStart"/>
      <w:r w:rsidRPr="009D1938">
        <w:rPr>
          <w:rFonts w:ascii="Arial Narrow" w:hAnsi="Arial Narrow"/>
          <w:b/>
          <w:smallCaps/>
          <w:lang w:val="es-ES"/>
        </w:rPr>
        <w:t>Pasamar</w:t>
      </w:r>
      <w:proofErr w:type="spellEnd"/>
      <w:r w:rsidRPr="009D1938">
        <w:rPr>
          <w:rFonts w:ascii="Arial Narrow" w:hAnsi="Arial Narrow"/>
          <w:b/>
          <w:smallCaps/>
          <w:lang w:val="es-ES"/>
        </w:rPr>
        <w:t xml:space="preserve">, J. </w:t>
      </w:r>
      <w:proofErr w:type="spellStart"/>
      <w:r w:rsidRPr="009D1938">
        <w:rPr>
          <w:rFonts w:ascii="Arial Narrow" w:hAnsi="Arial Narrow"/>
          <w:b/>
          <w:smallCaps/>
          <w:lang w:val="es-ES"/>
        </w:rPr>
        <w:t>Sepulcre</w:t>
      </w:r>
      <w:proofErr w:type="spellEnd"/>
      <w:r w:rsidRPr="009D1938">
        <w:rPr>
          <w:rFonts w:ascii="Arial Narrow" w:hAnsi="Arial Narrow"/>
          <w:b/>
          <w:smallCaps/>
          <w:lang w:val="es-ES"/>
        </w:rPr>
        <w:t xml:space="preserve">, J. </w:t>
      </w:r>
      <w:proofErr w:type="spellStart"/>
      <w:r w:rsidRPr="009D1938">
        <w:rPr>
          <w:rFonts w:ascii="Arial Narrow" w:hAnsi="Arial Narrow"/>
          <w:b/>
          <w:smallCaps/>
          <w:lang w:val="es-ES"/>
        </w:rPr>
        <w:t>Torrealdea</w:t>
      </w:r>
      <w:proofErr w:type="spellEnd"/>
      <w:r w:rsidRPr="009D1938">
        <w:rPr>
          <w:rFonts w:ascii="Arial Narrow" w:hAnsi="Arial Narrow"/>
          <w:b/>
          <w:smallCaps/>
          <w:lang w:val="es-ES"/>
        </w:rPr>
        <w:t xml:space="preserve">, F. </w:t>
      </w:r>
      <w:proofErr w:type="spellStart"/>
      <w:r w:rsidRPr="009D1938">
        <w:rPr>
          <w:rFonts w:ascii="Arial Narrow" w:hAnsi="Arial Narrow"/>
          <w:b/>
          <w:smallCaps/>
          <w:lang w:val="es-ES"/>
        </w:rPr>
        <w:t>Bagnato</w:t>
      </w:r>
      <w:proofErr w:type="spellEnd"/>
      <w:r w:rsidRPr="009D1938">
        <w:rPr>
          <w:rFonts w:ascii="Arial Narrow" w:hAnsi="Arial Narrow"/>
          <w:b/>
          <w:smallCaps/>
          <w:lang w:val="es-ES"/>
        </w:rPr>
        <w:t xml:space="preserve">, J. </w:t>
      </w:r>
      <w:proofErr w:type="spellStart"/>
      <w:r w:rsidRPr="009D1938">
        <w:rPr>
          <w:rFonts w:ascii="Arial Narrow" w:hAnsi="Arial Narrow"/>
          <w:b/>
          <w:smallCaps/>
          <w:lang w:val="es-ES"/>
        </w:rPr>
        <w:t>Garcia-Ojalvo</w:t>
      </w:r>
      <w:proofErr w:type="spellEnd"/>
      <w:r w:rsidRPr="009D1938">
        <w:rPr>
          <w:rFonts w:ascii="Arial Narrow" w:hAnsi="Arial Narrow"/>
          <w:b/>
          <w:smallCaps/>
          <w:lang w:val="es-ES"/>
        </w:rPr>
        <w:t xml:space="preserve"> &amp; P. Villoslada.</w:t>
      </w:r>
      <w:r w:rsidRPr="009D1938">
        <w:rPr>
          <w:rFonts w:ascii="Arial Narrow" w:hAnsi="Arial Narrow"/>
          <w:lang w:val="es-ES"/>
        </w:rPr>
        <w:t xml:space="preserve"> </w:t>
      </w:r>
      <w:r w:rsidRPr="00AC3DB6">
        <w:rPr>
          <w:rFonts w:ascii="Arial Narrow" w:hAnsi="Arial Narrow"/>
          <w:lang w:val="en-US"/>
        </w:rPr>
        <w:t xml:space="preserve">Modeling the effector - regulatory T cell cross-regulation reveal the intrinsic character of relapses in Multiple Sclerosis. </w:t>
      </w:r>
      <w:r w:rsidRPr="00AC3DB6">
        <w:rPr>
          <w:rFonts w:ascii="Arial Narrow" w:hAnsi="Arial Narrow"/>
          <w:i/>
          <w:lang w:val="en-US"/>
        </w:rPr>
        <w:t xml:space="preserve">BMC-System Biology </w:t>
      </w:r>
      <w:r w:rsidRPr="00AC3DB6">
        <w:rPr>
          <w:rFonts w:ascii="Arial Narrow" w:hAnsi="Arial Narrow"/>
          <w:b/>
          <w:i/>
          <w:lang w:val="en-US"/>
        </w:rPr>
        <w:t>5.</w:t>
      </w:r>
      <w:r w:rsidRPr="00AC3DB6">
        <w:rPr>
          <w:rFonts w:ascii="Arial Narrow" w:hAnsi="Arial Narrow"/>
          <w:lang w:val="en-US"/>
        </w:rPr>
        <w:t xml:space="preserve"> Pgs. 114-128 (2011).</w:t>
      </w:r>
    </w:p>
    <w:p w14:paraId="528C48E0" w14:textId="77777777" w:rsidR="003550D5" w:rsidRPr="00AC3DB6" w:rsidRDefault="003550D5" w:rsidP="003550D5">
      <w:pPr>
        <w:numPr>
          <w:ilvl w:val="0"/>
          <w:numId w:val="12"/>
        </w:numPr>
        <w:tabs>
          <w:tab w:val="left" w:pos="360"/>
        </w:tabs>
        <w:spacing w:before="120" w:after="120"/>
        <w:jc w:val="both"/>
        <w:rPr>
          <w:rFonts w:ascii="Arial Narrow" w:hAnsi="Arial Narrow"/>
          <w:lang w:val="en-US"/>
        </w:rPr>
      </w:pPr>
      <w:r w:rsidRPr="00AC3DB6">
        <w:rPr>
          <w:rFonts w:ascii="Arial Narrow" w:hAnsi="Arial Narrow"/>
          <w:b/>
          <w:smallCaps/>
          <w:lang w:val="en-US"/>
        </w:rPr>
        <w:t xml:space="preserve">J. Bragard, H. </w:t>
      </w:r>
      <w:proofErr w:type="spellStart"/>
      <w:r w:rsidRPr="00AC3DB6">
        <w:rPr>
          <w:rFonts w:ascii="Arial Narrow" w:hAnsi="Arial Narrow"/>
          <w:b/>
          <w:smallCaps/>
          <w:lang w:val="en-US"/>
        </w:rPr>
        <w:t>Pleiner</w:t>
      </w:r>
      <w:proofErr w:type="spellEnd"/>
      <w:r w:rsidRPr="00AC3DB6">
        <w:rPr>
          <w:rFonts w:ascii="Arial Narrow" w:hAnsi="Arial Narrow"/>
          <w:b/>
          <w:smallCaps/>
          <w:lang w:val="en-US"/>
        </w:rPr>
        <w:t xml:space="preserve">, O.J. Suarez, P. Vargas, J.A.C </w:t>
      </w:r>
      <w:proofErr w:type="spellStart"/>
      <w:r w:rsidRPr="00AC3DB6">
        <w:rPr>
          <w:rFonts w:ascii="Arial Narrow" w:hAnsi="Arial Narrow"/>
          <w:b/>
          <w:smallCaps/>
          <w:lang w:val="en-US"/>
        </w:rPr>
        <w:t>Gallas</w:t>
      </w:r>
      <w:proofErr w:type="spellEnd"/>
      <w:r w:rsidRPr="00AC3DB6">
        <w:rPr>
          <w:rFonts w:ascii="Arial Narrow" w:hAnsi="Arial Narrow"/>
          <w:b/>
          <w:smallCaps/>
          <w:lang w:val="en-US"/>
        </w:rPr>
        <w:t xml:space="preserve"> &amp; D. </w:t>
      </w:r>
      <w:proofErr w:type="spellStart"/>
      <w:r w:rsidRPr="00AC3DB6">
        <w:rPr>
          <w:rFonts w:ascii="Arial Narrow" w:hAnsi="Arial Narrow"/>
          <w:b/>
          <w:smallCaps/>
          <w:lang w:val="en-US"/>
        </w:rPr>
        <w:t>Laroze</w:t>
      </w:r>
      <w:proofErr w:type="spellEnd"/>
      <w:r w:rsidRPr="00AC3DB6">
        <w:rPr>
          <w:rFonts w:ascii="Arial Narrow" w:hAnsi="Arial Narrow"/>
          <w:b/>
          <w:smallCaps/>
          <w:lang w:val="en-US"/>
        </w:rPr>
        <w:t>.</w:t>
      </w:r>
      <w:r w:rsidRPr="00AC3DB6">
        <w:rPr>
          <w:rFonts w:ascii="Arial Narrow" w:hAnsi="Arial Narrow"/>
          <w:lang w:val="en-US"/>
        </w:rPr>
        <w:t xml:space="preserve"> Chaotic dynamics of a magnetic nanoparticle. </w:t>
      </w:r>
      <w:r w:rsidRPr="00AC3DB6">
        <w:rPr>
          <w:rFonts w:ascii="Arial Narrow" w:hAnsi="Arial Narrow"/>
          <w:i/>
          <w:lang w:val="en-US"/>
        </w:rPr>
        <w:t xml:space="preserve">Phys. Rev. E. </w:t>
      </w:r>
      <w:r w:rsidRPr="00AC3DB6">
        <w:rPr>
          <w:rFonts w:ascii="Arial Narrow" w:hAnsi="Arial Narrow"/>
          <w:b/>
          <w:i/>
          <w:lang w:val="en-US"/>
        </w:rPr>
        <w:t xml:space="preserve">84(3). </w:t>
      </w:r>
      <w:r w:rsidRPr="00AC3DB6">
        <w:rPr>
          <w:rFonts w:ascii="Arial Narrow" w:hAnsi="Arial Narrow"/>
          <w:lang w:val="en-US"/>
        </w:rPr>
        <w:t xml:space="preserve"> Pgs. 7202-7202(4) (2011).</w:t>
      </w:r>
    </w:p>
    <w:p w14:paraId="6AD49862" w14:textId="77777777" w:rsidR="003550D5" w:rsidRPr="00AC3DB6" w:rsidRDefault="003550D5" w:rsidP="003550D5">
      <w:pPr>
        <w:numPr>
          <w:ilvl w:val="0"/>
          <w:numId w:val="12"/>
        </w:numPr>
        <w:tabs>
          <w:tab w:val="left" w:pos="360"/>
        </w:tabs>
        <w:spacing w:before="120" w:after="120"/>
        <w:jc w:val="both"/>
        <w:rPr>
          <w:rFonts w:ascii="Arial Narrow" w:hAnsi="Arial Narrow"/>
          <w:lang w:val="en-US"/>
        </w:rPr>
      </w:pPr>
      <w:r w:rsidRPr="009D1938">
        <w:rPr>
          <w:rFonts w:ascii="Arial Narrow" w:hAnsi="Arial Narrow"/>
          <w:b/>
          <w:smallCaps/>
          <w:lang w:val="nl-NL"/>
        </w:rPr>
        <w:t xml:space="preserve">D. </w:t>
      </w:r>
      <w:proofErr w:type="spellStart"/>
      <w:r w:rsidRPr="009D1938">
        <w:rPr>
          <w:rFonts w:ascii="Arial Narrow" w:hAnsi="Arial Narrow"/>
          <w:b/>
          <w:smallCaps/>
          <w:lang w:val="nl-NL"/>
        </w:rPr>
        <w:t>Laroze</w:t>
      </w:r>
      <w:proofErr w:type="spellEnd"/>
      <w:r w:rsidRPr="009D1938">
        <w:rPr>
          <w:rFonts w:ascii="Arial Narrow" w:hAnsi="Arial Narrow"/>
          <w:b/>
          <w:smallCaps/>
          <w:lang w:val="nl-NL"/>
        </w:rPr>
        <w:t xml:space="preserve">, J. Bragard, O.J. </w:t>
      </w:r>
      <w:proofErr w:type="spellStart"/>
      <w:r w:rsidRPr="009D1938">
        <w:rPr>
          <w:rFonts w:ascii="Arial Narrow" w:hAnsi="Arial Narrow"/>
          <w:b/>
          <w:smallCaps/>
          <w:lang w:val="nl-NL"/>
        </w:rPr>
        <w:t>Suarez</w:t>
      </w:r>
      <w:proofErr w:type="spellEnd"/>
      <w:r w:rsidRPr="009D1938">
        <w:rPr>
          <w:rFonts w:ascii="Arial Narrow" w:hAnsi="Arial Narrow"/>
          <w:b/>
          <w:smallCaps/>
          <w:lang w:val="nl-NL"/>
        </w:rPr>
        <w:t xml:space="preserve"> &amp; H. Pleiner.</w:t>
      </w:r>
      <w:r w:rsidRPr="009D1938">
        <w:rPr>
          <w:rFonts w:ascii="Arial Narrow" w:hAnsi="Arial Narrow"/>
          <w:lang w:val="nl-NL"/>
        </w:rPr>
        <w:t xml:space="preserve"> </w:t>
      </w:r>
      <w:r w:rsidRPr="00AC3DB6">
        <w:rPr>
          <w:rFonts w:ascii="Arial Narrow" w:hAnsi="Arial Narrow"/>
          <w:lang w:val="en-US"/>
        </w:rPr>
        <w:t xml:space="preserve">Characterization of the chaotic magnetic particle dynamics. </w:t>
      </w:r>
      <w:r w:rsidRPr="00AC3DB6">
        <w:rPr>
          <w:rFonts w:ascii="Arial Narrow" w:hAnsi="Arial Narrow"/>
          <w:i/>
          <w:lang w:val="en-US"/>
        </w:rPr>
        <w:t xml:space="preserve">IEEE Trans. On Magnetics </w:t>
      </w:r>
      <w:r w:rsidRPr="00AC3DB6">
        <w:rPr>
          <w:rFonts w:ascii="Arial Narrow" w:hAnsi="Arial Narrow"/>
          <w:b/>
          <w:i/>
          <w:lang w:val="en-US"/>
        </w:rPr>
        <w:t xml:space="preserve">47(10). </w:t>
      </w:r>
      <w:r w:rsidRPr="00AC3DB6">
        <w:rPr>
          <w:rFonts w:ascii="Arial Narrow" w:hAnsi="Arial Narrow"/>
          <w:lang w:val="en-US"/>
        </w:rPr>
        <w:t xml:space="preserve"> Pgs. 3032-3039 (2011).</w:t>
      </w:r>
    </w:p>
    <w:p w14:paraId="78E6CDBA" w14:textId="77777777" w:rsidR="003550D5" w:rsidRPr="00AC3DB6" w:rsidRDefault="003550D5" w:rsidP="00C3763F">
      <w:pPr>
        <w:numPr>
          <w:ilvl w:val="0"/>
          <w:numId w:val="12"/>
        </w:numPr>
        <w:tabs>
          <w:tab w:val="left" w:pos="360"/>
        </w:tabs>
        <w:spacing w:before="120" w:after="120"/>
        <w:jc w:val="both"/>
        <w:rPr>
          <w:rFonts w:ascii="Arial Narrow" w:hAnsi="Arial Narrow"/>
          <w:i/>
          <w:lang w:val="en-US"/>
        </w:rPr>
      </w:pPr>
      <w:r w:rsidRPr="009D1938">
        <w:rPr>
          <w:rFonts w:ascii="Arial Narrow" w:hAnsi="Arial Narrow"/>
          <w:b/>
          <w:smallCaps/>
          <w:lang w:val="es-ES"/>
        </w:rPr>
        <w:t>A.</w:t>
      </w:r>
      <w:r w:rsidR="0014579C" w:rsidRPr="009D1938">
        <w:rPr>
          <w:rFonts w:ascii="Arial Narrow" w:hAnsi="Arial Narrow"/>
          <w:b/>
          <w:smallCaps/>
          <w:lang w:val="es-ES"/>
        </w:rPr>
        <w:t xml:space="preserve"> Peñaranda, I.R. Cantalapiedra,</w:t>
      </w:r>
      <w:r w:rsidR="00C3763F" w:rsidRPr="009D1938">
        <w:rPr>
          <w:rFonts w:ascii="Arial Narrow" w:hAnsi="Arial Narrow"/>
          <w:b/>
          <w:smallCaps/>
          <w:lang w:val="es-ES"/>
        </w:rPr>
        <w:t xml:space="preserve"> </w:t>
      </w:r>
      <w:r w:rsidRPr="009D1938">
        <w:rPr>
          <w:rFonts w:ascii="Arial Narrow" w:hAnsi="Arial Narrow"/>
          <w:b/>
          <w:smallCaps/>
          <w:lang w:val="es-ES"/>
        </w:rPr>
        <w:t>J. Bragard</w:t>
      </w:r>
      <w:r w:rsidR="0014579C" w:rsidRPr="009D1938">
        <w:rPr>
          <w:rFonts w:ascii="Arial Narrow" w:hAnsi="Arial Narrow"/>
          <w:b/>
          <w:smallCaps/>
          <w:lang w:val="es-ES"/>
        </w:rPr>
        <w:t xml:space="preserve"> &amp; B. Echebarria</w:t>
      </w:r>
      <w:r w:rsidRPr="009D1938">
        <w:rPr>
          <w:rFonts w:ascii="Arial Narrow" w:hAnsi="Arial Narrow"/>
          <w:b/>
          <w:smallCaps/>
          <w:lang w:val="es-ES"/>
        </w:rPr>
        <w:t>.</w:t>
      </w:r>
      <w:r w:rsidRPr="009D1938">
        <w:rPr>
          <w:rFonts w:ascii="Arial Narrow" w:hAnsi="Arial Narrow"/>
          <w:lang w:val="es-ES"/>
        </w:rPr>
        <w:t xml:space="preserve"> </w:t>
      </w:r>
      <w:r w:rsidRPr="00AC3DB6">
        <w:rPr>
          <w:rFonts w:ascii="Arial Narrow" w:hAnsi="Arial Narrow"/>
          <w:lang w:val="en-US"/>
        </w:rPr>
        <w:t>Cardiac Dynamics: A simplified model for action pot</w:t>
      </w:r>
      <w:r w:rsidR="0014579C" w:rsidRPr="00AC3DB6">
        <w:rPr>
          <w:rFonts w:ascii="Arial Narrow" w:hAnsi="Arial Narrow"/>
          <w:lang w:val="en-US"/>
        </w:rPr>
        <w:t>ential propagation.</w:t>
      </w:r>
      <w:r w:rsidRPr="00AC3DB6">
        <w:rPr>
          <w:rFonts w:ascii="Arial Narrow" w:hAnsi="Arial Narrow"/>
          <w:lang w:val="en-US"/>
        </w:rPr>
        <w:t xml:space="preserve"> </w:t>
      </w:r>
      <w:r w:rsidR="002062D5" w:rsidRPr="00AC3DB6">
        <w:rPr>
          <w:rFonts w:ascii="Arial Narrow" w:hAnsi="Arial Narrow"/>
          <w:i/>
          <w:lang w:val="en-US"/>
        </w:rPr>
        <w:t>J. T</w:t>
      </w:r>
      <w:r w:rsidR="00C3763F" w:rsidRPr="00AC3DB6">
        <w:rPr>
          <w:rFonts w:ascii="Arial Narrow" w:hAnsi="Arial Narrow"/>
          <w:i/>
          <w:lang w:val="en-US"/>
        </w:rPr>
        <w:t xml:space="preserve">heoretical Biology and Medical </w:t>
      </w:r>
      <w:r w:rsidR="007D1733" w:rsidRPr="00AC3DB6">
        <w:rPr>
          <w:rFonts w:ascii="Arial Narrow" w:hAnsi="Arial Narrow"/>
          <w:i/>
          <w:lang w:val="en-US"/>
        </w:rPr>
        <w:t>Modelling</w:t>
      </w:r>
      <w:r w:rsidR="00C3763F" w:rsidRPr="00AC3DB6">
        <w:rPr>
          <w:rFonts w:ascii="Arial Narrow" w:hAnsi="Arial Narrow"/>
          <w:i/>
          <w:lang w:val="en-US"/>
        </w:rPr>
        <w:t xml:space="preserve"> </w:t>
      </w:r>
      <w:r w:rsidR="00C3763F" w:rsidRPr="00AC3DB6">
        <w:rPr>
          <w:rFonts w:ascii="Arial Narrow" w:hAnsi="Arial Narrow"/>
          <w:lang w:val="en-US"/>
        </w:rPr>
        <w:t>(</w:t>
      </w:r>
      <w:r w:rsidR="0014579C" w:rsidRPr="00AC3DB6">
        <w:rPr>
          <w:rFonts w:ascii="Arial Narrow" w:hAnsi="Arial Narrow"/>
          <w:b/>
          <w:i/>
          <w:lang w:val="en-US"/>
        </w:rPr>
        <w:t xml:space="preserve">9). </w:t>
      </w:r>
      <w:r w:rsidR="0014579C" w:rsidRPr="00AC3DB6">
        <w:rPr>
          <w:rFonts w:ascii="Arial Narrow" w:hAnsi="Arial Narrow"/>
          <w:lang w:val="en-US"/>
        </w:rPr>
        <w:t xml:space="preserve"> Pgs. 50 (2012)</w:t>
      </w:r>
      <w:r w:rsidR="00C3763F" w:rsidRPr="00AC3DB6">
        <w:rPr>
          <w:rFonts w:ascii="Arial Narrow" w:hAnsi="Arial Narrow"/>
          <w:lang w:val="en-US"/>
        </w:rPr>
        <w:t>.</w:t>
      </w:r>
    </w:p>
    <w:p w14:paraId="496F4896" w14:textId="2888E217" w:rsidR="00330F52" w:rsidRPr="00AC3DB6" w:rsidRDefault="00330F52" w:rsidP="00330F52">
      <w:pPr>
        <w:numPr>
          <w:ilvl w:val="0"/>
          <w:numId w:val="12"/>
        </w:numPr>
        <w:tabs>
          <w:tab w:val="left" w:pos="360"/>
        </w:tabs>
        <w:spacing w:before="120" w:after="120"/>
        <w:jc w:val="both"/>
        <w:rPr>
          <w:rFonts w:ascii="Arial Narrow" w:hAnsi="Arial Narrow"/>
          <w:i/>
          <w:lang w:val="en-US"/>
        </w:rPr>
      </w:pPr>
      <w:r w:rsidRPr="00AC3DB6">
        <w:rPr>
          <w:rFonts w:ascii="Arial Narrow" w:hAnsi="Arial Narrow"/>
          <w:b/>
          <w:smallCaps/>
          <w:lang w:val="en-US"/>
        </w:rPr>
        <w:t xml:space="preserve">J. Bragard, A. </w:t>
      </w:r>
      <w:proofErr w:type="spellStart"/>
      <w:r w:rsidRPr="00AC3DB6">
        <w:rPr>
          <w:rFonts w:ascii="Arial Narrow" w:hAnsi="Arial Narrow"/>
          <w:b/>
          <w:smallCaps/>
          <w:lang w:val="en-US"/>
        </w:rPr>
        <w:t>Simic</w:t>
      </w:r>
      <w:proofErr w:type="spellEnd"/>
      <w:r w:rsidRPr="00AC3DB6">
        <w:rPr>
          <w:rFonts w:ascii="Arial Narrow" w:hAnsi="Arial Narrow"/>
          <w:b/>
          <w:smallCaps/>
          <w:lang w:val="en-US"/>
        </w:rPr>
        <w:t>, J. Elorza, R. Grigoriev, E. Cherry, R. Gilmour, N. Otani &amp; F. Fenton.</w:t>
      </w:r>
      <w:r w:rsidR="001F163F" w:rsidRPr="00AC3DB6">
        <w:rPr>
          <w:rFonts w:ascii="Arial Narrow" w:hAnsi="Arial Narrow"/>
          <w:lang w:val="en-US"/>
        </w:rPr>
        <w:t xml:space="preserve"> Shock-induced termination of re-entrant cardiac arrhythmias: Comparing monophasic and biphasic shock protocols. </w:t>
      </w:r>
      <w:r w:rsidR="001F163F" w:rsidRPr="00AC3DB6">
        <w:rPr>
          <w:rFonts w:ascii="Arial Narrow" w:hAnsi="Arial Narrow"/>
          <w:i/>
          <w:lang w:val="en-US"/>
        </w:rPr>
        <w:t xml:space="preserve">Chaos </w:t>
      </w:r>
      <w:r w:rsidR="001F163F" w:rsidRPr="00AC3DB6">
        <w:rPr>
          <w:rFonts w:ascii="Arial Narrow" w:hAnsi="Arial Narrow"/>
          <w:b/>
          <w:i/>
          <w:lang w:val="en-US"/>
        </w:rPr>
        <w:t xml:space="preserve">23(4). </w:t>
      </w:r>
      <w:r w:rsidR="001F163F" w:rsidRPr="00AC3DB6">
        <w:rPr>
          <w:rFonts w:ascii="Arial Narrow" w:hAnsi="Arial Narrow"/>
          <w:lang w:val="en-US"/>
        </w:rPr>
        <w:t xml:space="preserve"> Pgs. 3119 (2013).</w:t>
      </w:r>
      <w:r w:rsidRPr="00AC3DB6">
        <w:rPr>
          <w:rFonts w:ascii="Arial Narrow" w:hAnsi="Arial Narrow"/>
          <w:lang w:val="en-US"/>
        </w:rPr>
        <w:t xml:space="preserve"> </w:t>
      </w:r>
      <w:r w:rsidR="001F163F" w:rsidRPr="00AC3DB6">
        <w:rPr>
          <w:rFonts w:ascii="Arial Narrow" w:hAnsi="Arial Narrow"/>
          <w:color w:val="FF0000"/>
          <w:lang w:val="en-US"/>
        </w:rPr>
        <w:t xml:space="preserve"> </w:t>
      </w:r>
    </w:p>
    <w:p w14:paraId="582D311A" w14:textId="0EA8CF70" w:rsidR="00BB3ABE" w:rsidRPr="00AC3DB6" w:rsidRDefault="00BB3ABE" w:rsidP="00BB3ABE">
      <w:pPr>
        <w:numPr>
          <w:ilvl w:val="0"/>
          <w:numId w:val="12"/>
        </w:numPr>
        <w:tabs>
          <w:tab w:val="left" w:pos="360"/>
        </w:tabs>
        <w:spacing w:before="120" w:after="120"/>
        <w:rPr>
          <w:rFonts w:ascii="Arial Narrow" w:hAnsi="Arial Narrow"/>
          <w:bCs/>
          <w:lang w:val="en-US"/>
        </w:rPr>
      </w:pPr>
      <w:r w:rsidRPr="009D1938">
        <w:rPr>
          <w:rFonts w:ascii="Arial Narrow" w:hAnsi="Arial Narrow"/>
          <w:b/>
          <w:smallCaps/>
          <w:lang w:val="es-ES"/>
        </w:rPr>
        <w:t xml:space="preserve">L.M. </w:t>
      </w:r>
      <w:proofErr w:type="spellStart"/>
      <w:r w:rsidRPr="009D1938">
        <w:rPr>
          <w:rFonts w:ascii="Arial Narrow" w:hAnsi="Arial Narrow"/>
          <w:b/>
          <w:smallCaps/>
          <w:lang w:val="es-ES"/>
        </w:rPr>
        <w:t>Perez</w:t>
      </w:r>
      <w:proofErr w:type="spellEnd"/>
      <w:r w:rsidRPr="009D1938">
        <w:rPr>
          <w:rFonts w:ascii="Arial Narrow" w:hAnsi="Arial Narrow"/>
          <w:b/>
          <w:smallCaps/>
          <w:lang w:val="es-ES"/>
        </w:rPr>
        <w:t xml:space="preserve">, J. Bragard, H. Mancini, J. Gallas, A. </w:t>
      </w:r>
      <w:proofErr w:type="spellStart"/>
      <w:r w:rsidRPr="009D1938">
        <w:rPr>
          <w:rFonts w:ascii="Arial Narrow" w:hAnsi="Arial Narrow"/>
          <w:b/>
          <w:smallCaps/>
          <w:lang w:val="es-ES"/>
        </w:rPr>
        <w:t>Cabanas</w:t>
      </w:r>
      <w:proofErr w:type="spellEnd"/>
      <w:r w:rsidRPr="009D1938">
        <w:rPr>
          <w:rFonts w:ascii="Arial Narrow" w:hAnsi="Arial Narrow"/>
          <w:b/>
          <w:smallCaps/>
          <w:lang w:val="es-ES"/>
        </w:rPr>
        <w:t xml:space="preserve">, O. Suarez &amp; D. </w:t>
      </w:r>
      <w:proofErr w:type="spellStart"/>
      <w:r w:rsidRPr="009D1938">
        <w:rPr>
          <w:rFonts w:ascii="Arial Narrow" w:hAnsi="Arial Narrow"/>
          <w:b/>
          <w:smallCaps/>
          <w:lang w:val="es-ES"/>
        </w:rPr>
        <w:t>Laroze</w:t>
      </w:r>
      <w:proofErr w:type="spellEnd"/>
      <w:r w:rsidRPr="009D1938">
        <w:rPr>
          <w:rFonts w:ascii="Arial Narrow" w:hAnsi="Arial Narrow"/>
          <w:b/>
          <w:smallCaps/>
          <w:lang w:val="es-ES"/>
        </w:rPr>
        <w:t>.</w:t>
      </w:r>
      <w:r w:rsidRPr="009D1938">
        <w:rPr>
          <w:rFonts w:ascii="Arial Narrow" w:hAnsi="Arial Narrow"/>
          <w:lang w:val="es-ES"/>
        </w:rPr>
        <w:t xml:space="preserve"> </w:t>
      </w:r>
      <w:r w:rsidRPr="00AC3DB6">
        <w:rPr>
          <w:rFonts w:ascii="Arial Narrow" w:hAnsi="Arial Narrow"/>
          <w:lang w:val="en-US"/>
        </w:rPr>
        <w:t>Effect of anisotropies on the magnetization dynamics</w:t>
      </w:r>
      <w:r w:rsidRPr="00AC3DB6">
        <w:rPr>
          <w:rFonts w:ascii="Arial Narrow" w:hAnsi="Arial Narrow"/>
          <w:bCs/>
          <w:lang w:val="en-US"/>
        </w:rPr>
        <w:t>.</w:t>
      </w:r>
      <w:r w:rsidRPr="00AC3DB6">
        <w:rPr>
          <w:rFonts w:ascii="Arial Narrow" w:hAnsi="Arial Narrow"/>
          <w:i/>
          <w:lang w:val="en-US"/>
        </w:rPr>
        <w:t xml:space="preserve"> Networks and Heterogeneous Media, </w:t>
      </w:r>
      <w:r w:rsidRPr="00AC3DB6">
        <w:rPr>
          <w:rFonts w:ascii="Arial Narrow" w:hAnsi="Arial Narrow"/>
          <w:b/>
          <w:lang w:val="en-US"/>
        </w:rPr>
        <w:t>10</w:t>
      </w:r>
      <w:r w:rsidRPr="00AC3DB6">
        <w:rPr>
          <w:rFonts w:ascii="Arial Narrow" w:hAnsi="Arial Narrow"/>
          <w:lang w:val="en-US"/>
        </w:rPr>
        <w:t>(1), 209-</w:t>
      </w:r>
      <w:proofErr w:type="gramStart"/>
      <w:r w:rsidRPr="00AC3DB6">
        <w:rPr>
          <w:rFonts w:ascii="Arial Narrow" w:hAnsi="Arial Narrow"/>
          <w:lang w:val="en-US"/>
        </w:rPr>
        <w:t>221  (</w:t>
      </w:r>
      <w:proofErr w:type="gramEnd"/>
      <w:r w:rsidRPr="00AC3DB6">
        <w:rPr>
          <w:rFonts w:ascii="Arial Narrow" w:hAnsi="Arial Narrow"/>
          <w:lang w:val="en-US"/>
        </w:rPr>
        <w:t>2015).</w:t>
      </w:r>
    </w:p>
    <w:p w14:paraId="590B5B66" w14:textId="0FEEECAB" w:rsidR="00AD6D53" w:rsidRPr="00AC3DB6" w:rsidRDefault="00AD6D53" w:rsidP="00AD6D53">
      <w:pPr>
        <w:numPr>
          <w:ilvl w:val="0"/>
          <w:numId w:val="12"/>
        </w:numPr>
        <w:tabs>
          <w:tab w:val="left" w:pos="360"/>
        </w:tabs>
        <w:spacing w:before="120" w:after="120"/>
        <w:jc w:val="both"/>
        <w:rPr>
          <w:rFonts w:ascii="Arial Narrow" w:hAnsi="Arial Narrow"/>
          <w:i/>
          <w:lang w:val="en-US"/>
        </w:rPr>
      </w:pPr>
      <w:r w:rsidRPr="00D95937">
        <w:rPr>
          <w:rFonts w:ascii="Arial Narrow" w:hAnsi="Arial Narrow"/>
          <w:b/>
          <w:smallCaps/>
          <w:lang w:val="es-ES"/>
        </w:rPr>
        <w:t>N. Carmona, J. Elorza, J. Recasens &amp; J. Bragard.</w:t>
      </w:r>
      <w:r w:rsidRPr="00D95937">
        <w:rPr>
          <w:rFonts w:ascii="Arial Narrow" w:hAnsi="Arial Narrow"/>
          <w:lang w:val="es-ES"/>
        </w:rPr>
        <w:t xml:space="preserve"> </w:t>
      </w:r>
      <w:r w:rsidRPr="00AC3DB6">
        <w:rPr>
          <w:rFonts w:ascii="Arial Narrow" w:hAnsi="Arial Narrow"/>
          <w:lang w:val="en-US"/>
        </w:rPr>
        <w:t>Permutable Fuzzy Consequence and Interior Operators and their Connection with Fuzzy Relations</w:t>
      </w:r>
      <w:r w:rsidRPr="00AC3DB6">
        <w:rPr>
          <w:rFonts w:ascii="Arial Narrow" w:hAnsi="Arial Narrow"/>
          <w:bCs/>
          <w:lang w:val="en-US"/>
        </w:rPr>
        <w:t>.</w:t>
      </w:r>
      <w:r w:rsidRPr="00AC3DB6">
        <w:rPr>
          <w:rFonts w:ascii="Arial Narrow" w:hAnsi="Arial Narrow"/>
          <w:lang w:val="en-US"/>
        </w:rPr>
        <w:t xml:space="preserve"> </w:t>
      </w:r>
      <w:r w:rsidRPr="00AC3DB6">
        <w:rPr>
          <w:rFonts w:ascii="Arial Narrow" w:hAnsi="Arial Narrow"/>
          <w:i/>
          <w:lang w:val="en-US"/>
        </w:rPr>
        <w:t>Information Sciences</w:t>
      </w:r>
      <w:r w:rsidR="0018798A" w:rsidRPr="00AC3DB6">
        <w:rPr>
          <w:rFonts w:ascii="Arial Narrow" w:hAnsi="Arial Narrow"/>
          <w:lang w:val="en-US"/>
        </w:rPr>
        <w:t xml:space="preserve"> </w:t>
      </w:r>
      <w:r w:rsidR="0018798A" w:rsidRPr="00AC3DB6">
        <w:rPr>
          <w:rFonts w:ascii="Arial Narrow" w:hAnsi="Arial Narrow"/>
          <w:b/>
          <w:lang w:val="en-US"/>
        </w:rPr>
        <w:t>310</w:t>
      </w:r>
      <w:r w:rsidR="0018798A" w:rsidRPr="00AC3DB6">
        <w:rPr>
          <w:rFonts w:ascii="Arial Narrow" w:hAnsi="Arial Narrow"/>
          <w:lang w:val="en-US"/>
        </w:rPr>
        <w:t>, 36-51</w:t>
      </w:r>
      <w:r w:rsidRPr="00AC3DB6">
        <w:rPr>
          <w:rFonts w:ascii="Arial Narrow" w:hAnsi="Arial Narrow"/>
          <w:lang w:val="en-US"/>
        </w:rPr>
        <w:t>. (</w:t>
      </w:r>
      <w:proofErr w:type="gramStart"/>
      <w:r w:rsidRPr="00AC3DB6">
        <w:rPr>
          <w:rFonts w:ascii="Arial Narrow" w:hAnsi="Arial Narrow"/>
          <w:lang w:val="en-US"/>
        </w:rPr>
        <w:t>d.o.i.:10.1016/j.ins</w:t>
      </w:r>
      <w:proofErr w:type="gramEnd"/>
      <w:r w:rsidRPr="00AC3DB6">
        <w:rPr>
          <w:rFonts w:ascii="Arial Narrow" w:hAnsi="Arial Narrow"/>
          <w:lang w:val="en-US"/>
        </w:rPr>
        <w:t>.2015.03.017) (2015).</w:t>
      </w:r>
    </w:p>
    <w:p w14:paraId="32C16F4F" w14:textId="73A31791" w:rsidR="000173D0" w:rsidRPr="00AC3DB6" w:rsidRDefault="00BB3ABE" w:rsidP="00AD6D53">
      <w:pPr>
        <w:numPr>
          <w:ilvl w:val="0"/>
          <w:numId w:val="12"/>
        </w:numPr>
        <w:tabs>
          <w:tab w:val="left" w:pos="360"/>
        </w:tabs>
        <w:spacing w:before="120" w:after="120"/>
        <w:jc w:val="both"/>
        <w:rPr>
          <w:rFonts w:ascii="Arial Narrow" w:hAnsi="Arial Narrow"/>
          <w:i/>
          <w:lang w:val="en-US"/>
        </w:rPr>
      </w:pPr>
      <w:r w:rsidRPr="00AC3DB6">
        <w:rPr>
          <w:rFonts w:ascii="Arial Narrow" w:hAnsi="Arial Narrow"/>
          <w:b/>
          <w:smallCaps/>
          <w:lang w:val="en-US"/>
        </w:rPr>
        <w:t>J. Bragard</w:t>
      </w:r>
      <w:r w:rsidR="0018798A" w:rsidRPr="00AC3DB6">
        <w:rPr>
          <w:rFonts w:ascii="Arial Narrow" w:hAnsi="Arial Narrow"/>
          <w:b/>
          <w:smallCaps/>
          <w:lang w:val="en-US"/>
        </w:rPr>
        <w:t xml:space="preserve">, A. </w:t>
      </w:r>
      <w:proofErr w:type="spellStart"/>
      <w:r w:rsidR="0018798A" w:rsidRPr="00AC3DB6">
        <w:rPr>
          <w:rFonts w:ascii="Arial Narrow" w:hAnsi="Arial Narrow"/>
          <w:b/>
          <w:smallCaps/>
          <w:lang w:val="en-US"/>
        </w:rPr>
        <w:t>Simic</w:t>
      </w:r>
      <w:proofErr w:type="spellEnd"/>
      <w:r w:rsidR="0018798A" w:rsidRPr="00AC3DB6">
        <w:rPr>
          <w:rFonts w:ascii="Arial Narrow" w:hAnsi="Arial Narrow"/>
          <w:b/>
          <w:smallCaps/>
          <w:lang w:val="en-US"/>
        </w:rPr>
        <w:t xml:space="preserve">, </w:t>
      </w:r>
      <w:r w:rsidR="009D41D2" w:rsidRPr="00AC3DB6">
        <w:rPr>
          <w:rFonts w:ascii="Arial Narrow" w:hAnsi="Arial Narrow"/>
          <w:b/>
          <w:smallCaps/>
          <w:lang w:val="en-US"/>
        </w:rPr>
        <w:t xml:space="preserve">D. </w:t>
      </w:r>
      <w:proofErr w:type="spellStart"/>
      <w:proofErr w:type="gramStart"/>
      <w:r w:rsidR="009D41D2" w:rsidRPr="00AC3DB6">
        <w:rPr>
          <w:rFonts w:ascii="Arial Narrow" w:hAnsi="Arial Narrow"/>
          <w:b/>
          <w:smallCaps/>
          <w:lang w:val="en-US"/>
        </w:rPr>
        <w:t>Laroze</w:t>
      </w:r>
      <w:proofErr w:type="spellEnd"/>
      <w:r w:rsidR="009D41D2" w:rsidRPr="00AC3DB6">
        <w:rPr>
          <w:rFonts w:ascii="Arial Narrow" w:hAnsi="Arial Narrow"/>
          <w:b/>
          <w:smallCaps/>
          <w:lang w:val="en-US"/>
        </w:rPr>
        <w:t xml:space="preserve">  &amp;</w:t>
      </w:r>
      <w:proofErr w:type="gramEnd"/>
      <w:r w:rsidR="009D41D2" w:rsidRPr="00AC3DB6">
        <w:rPr>
          <w:rFonts w:ascii="Arial Narrow" w:hAnsi="Arial Narrow"/>
          <w:b/>
          <w:smallCaps/>
          <w:lang w:val="en-US"/>
        </w:rPr>
        <w:t xml:space="preserve"> </w:t>
      </w:r>
      <w:r w:rsidRPr="00AC3DB6">
        <w:rPr>
          <w:rFonts w:ascii="Arial Narrow" w:hAnsi="Arial Narrow"/>
          <w:b/>
          <w:smallCaps/>
          <w:lang w:val="en-US"/>
        </w:rPr>
        <w:t>J. Elorza.</w:t>
      </w:r>
      <w:r w:rsidR="007F7812" w:rsidRPr="00AC3DB6">
        <w:rPr>
          <w:rFonts w:ascii="Arial Narrow" w:hAnsi="Arial Narrow"/>
          <w:lang w:val="en-US"/>
        </w:rPr>
        <w:t xml:space="preserve"> Advantage of the four- versus the two-electrode defibrillators</w:t>
      </w:r>
      <w:r w:rsidR="007F7812" w:rsidRPr="00AC3DB6">
        <w:rPr>
          <w:rFonts w:ascii="Arial Narrow" w:hAnsi="Arial Narrow"/>
          <w:bCs/>
          <w:lang w:val="en-US"/>
        </w:rPr>
        <w:t>.</w:t>
      </w:r>
      <w:r w:rsidR="009B5EF0" w:rsidRPr="00AC3DB6">
        <w:rPr>
          <w:rFonts w:ascii="Arial Narrow" w:hAnsi="Arial Narrow"/>
          <w:lang w:val="en-US"/>
        </w:rPr>
        <w:t xml:space="preserve"> </w:t>
      </w:r>
      <w:r w:rsidR="009D41D2" w:rsidRPr="00AC3DB6">
        <w:rPr>
          <w:rFonts w:ascii="Arial Narrow" w:hAnsi="Arial Narrow"/>
          <w:i/>
          <w:lang w:val="en-US"/>
        </w:rPr>
        <w:t xml:space="preserve">Phys. </w:t>
      </w:r>
      <w:r w:rsidR="00760B7D" w:rsidRPr="00AC3DB6">
        <w:rPr>
          <w:rFonts w:ascii="Arial Narrow" w:hAnsi="Arial Narrow"/>
          <w:i/>
          <w:lang w:val="en-US"/>
        </w:rPr>
        <w:t xml:space="preserve">Rev. E. </w:t>
      </w:r>
      <w:r w:rsidR="009D41D2" w:rsidRPr="00AC3DB6">
        <w:rPr>
          <w:rFonts w:ascii="Arial Narrow" w:hAnsi="Arial Narrow"/>
          <w:b/>
          <w:i/>
          <w:lang w:val="en-US"/>
        </w:rPr>
        <w:t>92</w:t>
      </w:r>
      <w:r w:rsidR="00760B7D" w:rsidRPr="00AC3DB6">
        <w:rPr>
          <w:rFonts w:ascii="Arial Narrow" w:hAnsi="Arial Narrow"/>
          <w:b/>
          <w:i/>
          <w:lang w:val="en-US"/>
        </w:rPr>
        <w:t>(</w:t>
      </w:r>
      <w:r w:rsidR="009D41D2" w:rsidRPr="00AC3DB6">
        <w:rPr>
          <w:rFonts w:ascii="Arial Narrow" w:hAnsi="Arial Narrow"/>
          <w:b/>
          <w:i/>
          <w:lang w:val="en-US"/>
        </w:rPr>
        <w:t>6</w:t>
      </w:r>
      <w:r w:rsidR="00760B7D" w:rsidRPr="00AC3DB6">
        <w:rPr>
          <w:rFonts w:ascii="Arial Narrow" w:hAnsi="Arial Narrow"/>
          <w:b/>
          <w:i/>
          <w:lang w:val="en-US"/>
        </w:rPr>
        <w:t xml:space="preserve">). </w:t>
      </w:r>
      <w:r w:rsidR="009D41D2" w:rsidRPr="00AC3DB6">
        <w:rPr>
          <w:rFonts w:ascii="Arial Narrow" w:hAnsi="Arial Narrow"/>
          <w:lang w:val="en-US"/>
        </w:rPr>
        <w:t xml:space="preserve"> Pgs. 2919-</w:t>
      </w:r>
      <w:r w:rsidR="00760B7D" w:rsidRPr="00AC3DB6">
        <w:rPr>
          <w:rFonts w:ascii="Arial Narrow" w:hAnsi="Arial Narrow"/>
          <w:lang w:val="en-US"/>
        </w:rPr>
        <w:t>2</w:t>
      </w:r>
      <w:r w:rsidR="009D41D2" w:rsidRPr="00AC3DB6">
        <w:rPr>
          <w:rFonts w:ascii="Arial Narrow" w:hAnsi="Arial Narrow"/>
          <w:lang w:val="en-US"/>
        </w:rPr>
        <w:t>919</w:t>
      </w:r>
      <w:r w:rsidR="00760B7D" w:rsidRPr="00AC3DB6">
        <w:rPr>
          <w:rFonts w:ascii="Arial Narrow" w:hAnsi="Arial Narrow"/>
          <w:lang w:val="en-US"/>
        </w:rPr>
        <w:t>(</w:t>
      </w:r>
      <w:r w:rsidR="009D41D2" w:rsidRPr="00AC3DB6">
        <w:rPr>
          <w:rFonts w:ascii="Arial Narrow" w:hAnsi="Arial Narrow"/>
          <w:lang w:val="en-US"/>
        </w:rPr>
        <w:t>13</w:t>
      </w:r>
      <w:r w:rsidR="00760B7D" w:rsidRPr="00AC3DB6">
        <w:rPr>
          <w:rFonts w:ascii="Arial Narrow" w:hAnsi="Arial Narrow"/>
          <w:lang w:val="en-US"/>
        </w:rPr>
        <w:t>) (2015)</w:t>
      </w:r>
      <w:r w:rsidR="009B5EF0" w:rsidRPr="00AC3DB6">
        <w:rPr>
          <w:rFonts w:ascii="Arial Narrow" w:hAnsi="Arial Narrow"/>
          <w:lang w:val="en-US"/>
        </w:rPr>
        <w:t>.</w:t>
      </w:r>
    </w:p>
    <w:p w14:paraId="77C02C58" w14:textId="23795C9D" w:rsidR="0086382B" w:rsidRPr="00AC3DB6" w:rsidRDefault="0053262C" w:rsidP="0086382B">
      <w:pPr>
        <w:numPr>
          <w:ilvl w:val="0"/>
          <w:numId w:val="12"/>
        </w:numPr>
        <w:tabs>
          <w:tab w:val="left" w:pos="360"/>
        </w:tabs>
        <w:spacing w:before="120" w:after="120"/>
        <w:jc w:val="both"/>
        <w:rPr>
          <w:rFonts w:ascii="Arial Narrow" w:hAnsi="Arial Narrow"/>
          <w:lang w:val="en-US"/>
        </w:rPr>
      </w:pPr>
      <w:r w:rsidRPr="00AC3DB6">
        <w:rPr>
          <w:rFonts w:ascii="Arial Narrow" w:hAnsi="Arial Narrow"/>
          <w:b/>
          <w:smallCaps/>
          <w:lang w:val="en-US"/>
        </w:rPr>
        <w:t xml:space="preserve">M. </w:t>
      </w:r>
      <w:proofErr w:type="spellStart"/>
      <w:r w:rsidRPr="00AC3DB6">
        <w:rPr>
          <w:rFonts w:ascii="Arial Narrow" w:hAnsi="Arial Narrow"/>
          <w:b/>
          <w:smallCaps/>
          <w:lang w:val="en-US"/>
        </w:rPr>
        <w:t>Barseghyan</w:t>
      </w:r>
      <w:proofErr w:type="spellEnd"/>
      <w:r w:rsidRPr="00AC3DB6">
        <w:rPr>
          <w:rFonts w:ascii="Arial Narrow" w:hAnsi="Arial Narrow"/>
          <w:b/>
          <w:smallCaps/>
          <w:lang w:val="en-US"/>
        </w:rPr>
        <w:t xml:space="preserve">, H. </w:t>
      </w:r>
      <w:proofErr w:type="spellStart"/>
      <w:r w:rsidRPr="00AC3DB6">
        <w:rPr>
          <w:rFonts w:ascii="Arial Narrow" w:hAnsi="Arial Narrow"/>
          <w:b/>
          <w:smallCaps/>
          <w:lang w:val="en-US"/>
        </w:rPr>
        <w:t>Baghramyan</w:t>
      </w:r>
      <w:proofErr w:type="spellEnd"/>
      <w:r w:rsidRPr="00AC3DB6">
        <w:rPr>
          <w:rFonts w:ascii="Arial Narrow" w:hAnsi="Arial Narrow"/>
          <w:b/>
          <w:smallCaps/>
          <w:lang w:val="en-US"/>
        </w:rPr>
        <w:t xml:space="preserve">, D. </w:t>
      </w:r>
      <w:proofErr w:type="spellStart"/>
      <w:r w:rsidRPr="00AC3DB6">
        <w:rPr>
          <w:rFonts w:ascii="Arial Narrow" w:hAnsi="Arial Narrow"/>
          <w:b/>
          <w:smallCaps/>
          <w:lang w:val="en-US"/>
        </w:rPr>
        <w:t>Laroze</w:t>
      </w:r>
      <w:proofErr w:type="spellEnd"/>
      <w:r w:rsidRPr="00AC3DB6">
        <w:rPr>
          <w:rFonts w:ascii="Arial Narrow" w:hAnsi="Arial Narrow"/>
          <w:b/>
          <w:smallCaps/>
          <w:lang w:val="en-US"/>
        </w:rPr>
        <w:t xml:space="preserve">, </w:t>
      </w:r>
      <w:r w:rsidR="00CB5069" w:rsidRPr="00AC3DB6">
        <w:rPr>
          <w:rFonts w:ascii="Arial Narrow" w:hAnsi="Arial Narrow"/>
          <w:b/>
          <w:smallCaps/>
          <w:lang w:val="en-US"/>
        </w:rPr>
        <w:t xml:space="preserve">J. Bragard &amp; </w:t>
      </w:r>
      <w:r w:rsidRPr="00AC3DB6">
        <w:rPr>
          <w:rFonts w:ascii="Arial Narrow" w:hAnsi="Arial Narrow"/>
          <w:b/>
          <w:smallCaps/>
          <w:lang w:val="en-US"/>
        </w:rPr>
        <w:t>A</w:t>
      </w:r>
      <w:r w:rsidR="00CB5069" w:rsidRPr="00AC3DB6">
        <w:rPr>
          <w:rFonts w:ascii="Arial Narrow" w:hAnsi="Arial Narrow"/>
          <w:b/>
          <w:smallCaps/>
          <w:lang w:val="en-US"/>
        </w:rPr>
        <w:t xml:space="preserve">. </w:t>
      </w:r>
      <w:proofErr w:type="spellStart"/>
      <w:r w:rsidRPr="00AC3DB6">
        <w:rPr>
          <w:rFonts w:ascii="Arial Narrow" w:hAnsi="Arial Narrow"/>
          <w:b/>
          <w:smallCaps/>
          <w:lang w:val="en-US"/>
        </w:rPr>
        <w:t>Kirakosyan</w:t>
      </w:r>
      <w:proofErr w:type="spellEnd"/>
      <w:r w:rsidR="00CB5069" w:rsidRPr="00AC3DB6">
        <w:rPr>
          <w:rFonts w:ascii="Arial Narrow" w:hAnsi="Arial Narrow"/>
          <w:b/>
          <w:smallCaps/>
          <w:lang w:val="en-US"/>
        </w:rPr>
        <w:t>.</w:t>
      </w:r>
      <w:r w:rsidR="00CB5069" w:rsidRPr="00AC3DB6">
        <w:rPr>
          <w:rFonts w:ascii="Arial Narrow" w:hAnsi="Arial Narrow"/>
          <w:lang w:val="en-US"/>
        </w:rPr>
        <w:t xml:space="preserve"> </w:t>
      </w:r>
      <w:r w:rsidRPr="00AC3DB6">
        <w:rPr>
          <w:rFonts w:ascii="Arial Narrow" w:hAnsi="Arial Narrow"/>
          <w:lang w:val="en-US"/>
        </w:rPr>
        <w:t xml:space="preserve">Impurity-related </w:t>
      </w:r>
      <w:proofErr w:type="spellStart"/>
      <w:r w:rsidRPr="00AC3DB6">
        <w:rPr>
          <w:rFonts w:ascii="Arial Narrow" w:hAnsi="Arial Narrow"/>
          <w:lang w:val="en-US"/>
        </w:rPr>
        <w:t>intraband</w:t>
      </w:r>
      <w:proofErr w:type="spellEnd"/>
      <w:r w:rsidRPr="00AC3DB6">
        <w:rPr>
          <w:rFonts w:ascii="Arial Narrow" w:hAnsi="Arial Narrow"/>
          <w:lang w:val="en-US"/>
        </w:rPr>
        <w:t xml:space="preserve"> absorption in coupled quantum dot-ring structure under lateral electric field</w:t>
      </w:r>
      <w:r w:rsidR="00CB5069" w:rsidRPr="00AC3DB6">
        <w:rPr>
          <w:rFonts w:ascii="Arial Narrow" w:hAnsi="Arial Narrow"/>
          <w:bCs/>
          <w:lang w:val="en-US"/>
        </w:rPr>
        <w:t>.</w:t>
      </w:r>
      <w:r w:rsidR="00CB5069" w:rsidRPr="00AC3DB6">
        <w:rPr>
          <w:rFonts w:ascii="Arial Narrow" w:hAnsi="Arial Narrow"/>
          <w:lang w:val="en-US"/>
        </w:rPr>
        <w:t xml:space="preserve"> </w:t>
      </w:r>
      <w:proofErr w:type="spellStart"/>
      <w:r w:rsidR="00CB5069" w:rsidRPr="00AC3DB6">
        <w:rPr>
          <w:rFonts w:ascii="Arial Narrow" w:hAnsi="Arial Narrow"/>
          <w:i/>
          <w:lang w:val="en-US"/>
        </w:rPr>
        <w:t>P</w:t>
      </w:r>
      <w:r w:rsidRPr="00AC3DB6">
        <w:rPr>
          <w:rFonts w:ascii="Arial Narrow" w:hAnsi="Arial Narrow"/>
          <w:i/>
          <w:lang w:val="en-US"/>
        </w:rPr>
        <w:t>hysica</w:t>
      </w:r>
      <w:proofErr w:type="spellEnd"/>
      <w:r w:rsidR="00D404C4" w:rsidRPr="00AC3DB6">
        <w:rPr>
          <w:rFonts w:ascii="Arial Narrow" w:hAnsi="Arial Narrow"/>
          <w:i/>
          <w:lang w:val="en-US"/>
        </w:rPr>
        <w:t xml:space="preserve"> </w:t>
      </w:r>
      <w:r w:rsidR="00CB5069" w:rsidRPr="00AC3DB6">
        <w:rPr>
          <w:rFonts w:ascii="Arial Narrow" w:hAnsi="Arial Narrow"/>
          <w:i/>
          <w:lang w:val="en-US"/>
        </w:rPr>
        <w:t>E</w:t>
      </w:r>
      <w:r w:rsidR="00D404C4" w:rsidRPr="00AC3DB6">
        <w:rPr>
          <w:rFonts w:ascii="Arial Narrow" w:hAnsi="Arial Narrow"/>
          <w:lang w:val="en-US"/>
        </w:rPr>
        <w:t xml:space="preserve">, </w:t>
      </w:r>
      <w:r w:rsidR="00D404C4" w:rsidRPr="00AC3DB6">
        <w:rPr>
          <w:rFonts w:ascii="Arial Narrow" w:hAnsi="Arial Narrow"/>
          <w:b/>
          <w:lang w:val="en-US"/>
        </w:rPr>
        <w:t>74</w:t>
      </w:r>
      <w:r w:rsidR="00D404C4" w:rsidRPr="00AC3DB6">
        <w:rPr>
          <w:rFonts w:ascii="Arial Narrow" w:hAnsi="Arial Narrow"/>
          <w:lang w:val="en-US"/>
        </w:rPr>
        <w:t>, 421-425</w:t>
      </w:r>
      <w:r w:rsidR="00CB5069" w:rsidRPr="00AC3DB6">
        <w:rPr>
          <w:rFonts w:ascii="Arial Narrow" w:hAnsi="Arial Narrow"/>
          <w:lang w:val="en-US"/>
        </w:rPr>
        <w:t xml:space="preserve"> (</w:t>
      </w:r>
      <w:r w:rsidRPr="00AC3DB6">
        <w:rPr>
          <w:rFonts w:ascii="Arial Narrow" w:hAnsi="Arial Narrow"/>
          <w:lang w:val="en-US"/>
        </w:rPr>
        <w:t>July</w:t>
      </w:r>
      <w:r w:rsidR="00CB5069" w:rsidRPr="00AC3DB6">
        <w:rPr>
          <w:rFonts w:ascii="Arial Narrow" w:hAnsi="Arial Narrow"/>
          <w:lang w:val="en-US"/>
        </w:rPr>
        <w:t xml:space="preserve"> 2015).</w:t>
      </w:r>
      <w:r w:rsidR="00564636" w:rsidRPr="00AC3DB6">
        <w:rPr>
          <w:rFonts w:ascii="Times" w:hAnsi="Times"/>
          <w:lang w:val="en-US" w:eastAsia="en-US"/>
        </w:rPr>
        <w:t xml:space="preserve"> </w:t>
      </w:r>
      <w:proofErr w:type="gramStart"/>
      <w:r w:rsidR="00564636" w:rsidRPr="00AC3DB6">
        <w:rPr>
          <w:rFonts w:ascii="Arial Narrow" w:hAnsi="Arial Narrow"/>
          <w:lang w:val="en-US"/>
        </w:rPr>
        <w:t>doi:10.1016/j.physe</w:t>
      </w:r>
      <w:proofErr w:type="gramEnd"/>
      <w:r w:rsidR="00564636" w:rsidRPr="00AC3DB6">
        <w:rPr>
          <w:rFonts w:ascii="Arial Narrow" w:hAnsi="Arial Narrow"/>
          <w:lang w:val="en-US"/>
        </w:rPr>
        <w:t>.2015.07.032</w:t>
      </w:r>
      <w:r w:rsidR="007621EF" w:rsidRPr="00AC3DB6">
        <w:rPr>
          <w:rFonts w:ascii="Arial Narrow" w:hAnsi="Arial Narrow"/>
          <w:lang w:val="en-US"/>
        </w:rPr>
        <w:t>.</w:t>
      </w:r>
    </w:p>
    <w:p w14:paraId="645A06C7" w14:textId="30B4EDD1" w:rsidR="00CF4024" w:rsidRPr="00AC3DB6" w:rsidRDefault="007621EF" w:rsidP="007621EF">
      <w:pPr>
        <w:numPr>
          <w:ilvl w:val="0"/>
          <w:numId w:val="12"/>
        </w:numPr>
        <w:tabs>
          <w:tab w:val="left" w:pos="360"/>
        </w:tabs>
        <w:spacing w:before="120" w:after="120"/>
        <w:jc w:val="both"/>
        <w:rPr>
          <w:rFonts w:ascii="Arial Narrow" w:hAnsi="Arial Narrow"/>
          <w:b/>
          <w:smallCaps/>
          <w:lang w:val="en-US"/>
        </w:rPr>
      </w:pPr>
      <w:r w:rsidRPr="00AC3DB6">
        <w:rPr>
          <w:rFonts w:ascii="Arial Narrow" w:hAnsi="Arial Narrow"/>
          <w:b/>
          <w:smallCaps/>
          <w:lang w:val="en-US"/>
        </w:rPr>
        <w:t xml:space="preserve">J. Bragard, P. </w:t>
      </w:r>
      <w:proofErr w:type="spellStart"/>
      <w:r w:rsidRPr="00AC3DB6">
        <w:rPr>
          <w:rFonts w:ascii="Arial Narrow" w:hAnsi="Arial Narrow"/>
          <w:b/>
          <w:smallCaps/>
          <w:lang w:val="en-US"/>
        </w:rPr>
        <w:t>Mossay</w:t>
      </w:r>
      <w:proofErr w:type="spellEnd"/>
      <w:r w:rsidRPr="00AC3DB6">
        <w:rPr>
          <w:rFonts w:ascii="Arial Narrow" w:hAnsi="Arial Narrow"/>
          <w:b/>
          <w:smallCaps/>
          <w:lang w:val="en-US"/>
        </w:rPr>
        <w:t>.</w:t>
      </w:r>
      <w:r w:rsidRPr="00AC3DB6">
        <w:rPr>
          <w:rFonts w:ascii="Arial Narrow" w:hAnsi="Arial Narrow"/>
          <w:lang w:val="en-US"/>
        </w:rPr>
        <w:t xml:space="preserve"> </w:t>
      </w:r>
      <w:r w:rsidR="00D404C4" w:rsidRPr="00AC3DB6">
        <w:rPr>
          <w:rFonts w:ascii="Arial Narrow" w:hAnsi="Arial Narrow"/>
          <w:lang w:val="en-US"/>
        </w:rPr>
        <w:t>Stability of a Spatial Model of Social Interactions</w:t>
      </w:r>
      <w:r w:rsidRPr="00AC3DB6">
        <w:rPr>
          <w:rFonts w:ascii="Arial Narrow" w:hAnsi="Arial Narrow"/>
          <w:bCs/>
          <w:lang w:val="en-US"/>
        </w:rPr>
        <w:t>.</w:t>
      </w:r>
      <w:r w:rsidR="00D404C4" w:rsidRPr="00AC3DB6">
        <w:rPr>
          <w:rFonts w:ascii="Arial Narrow" w:hAnsi="Arial Narrow"/>
          <w:lang w:val="en-US"/>
        </w:rPr>
        <w:t xml:space="preserve"> </w:t>
      </w:r>
      <w:r w:rsidR="00D404C4" w:rsidRPr="00AC3DB6">
        <w:rPr>
          <w:rFonts w:ascii="Arial Narrow" w:hAnsi="Arial Narrow"/>
          <w:i/>
          <w:lang w:val="en-US"/>
        </w:rPr>
        <w:t>Chaos, Solitons and Fractals</w:t>
      </w:r>
      <w:r w:rsidRPr="00AC3DB6">
        <w:rPr>
          <w:rFonts w:ascii="Arial Narrow" w:hAnsi="Arial Narrow"/>
          <w:lang w:val="en-US"/>
        </w:rPr>
        <w:t xml:space="preserve"> </w:t>
      </w:r>
      <w:r w:rsidR="00E272F2" w:rsidRPr="00AC3DB6">
        <w:rPr>
          <w:rFonts w:ascii="Arial Narrow" w:hAnsi="Arial Narrow"/>
          <w:b/>
          <w:lang w:val="en-US"/>
        </w:rPr>
        <w:t>83</w:t>
      </w:r>
      <w:r w:rsidR="00E272F2" w:rsidRPr="00AC3DB6">
        <w:rPr>
          <w:rFonts w:ascii="Arial Narrow" w:hAnsi="Arial Narrow"/>
          <w:lang w:val="en-US"/>
        </w:rPr>
        <w:t>, 140-</w:t>
      </w:r>
      <w:proofErr w:type="gramStart"/>
      <w:r w:rsidR="00E272F2" w:rsidRPr="00AC3DB6">
        <w:rPr>
          <w:rFonts w:ascii="Arial Narrow" w:hAnsi="Arial Narrow"/>
          <w:lang w:val="en-US"/>
        </w:rPr>
        <w:t>146  (</w:t>
      </w:r>
      <w:proofErr w:type="gramEnd"/>
      <w:r w:rsidR="00E272F2" w:rsidRPr="00AC3DB6">
        <w:rPr>
          <w:rFonts w:ascii="Arial Narrow" w:hAnsi="Arial Narrow"/>
          <w:lang w:val="en-US"/>
        </w:rPr>
        <w:t>2016).</w:t>
      </w:r>
    </w:p>
    <w:p w14:paraId="31447B53" w14:textId="54858834" w:rsidR="00DF34BE" w:rsidRPr="00AC3DB6" w:rsidRDefault="00DF34BE" w:rsidP="00AC57F2">
      <w:pPr>
        <w:numPr>
          <w:ilvl w:val="0"/>
          <w:numId w:val="12"/>
        </w:numPr>
        <w:tabs>
          <w:tab w:val="left" w:pos="360"/>
        </w:tabs>
        <w:spacing w:before="120" w:after="120"/>
        <w:jc w:val="both"/>
        <w:rPr>
          <w:rFonts w:ascii="Arial Narrow" w:hAnsi="Arial Narrow"/>
          <w:i/>
          <w:lang w:val="en-US"/>
        </w:rPr>
      </w:pPr>
      <w:r w:rsidRPr="00AC3DB6">
        <w:rPr>
          <w:rFonts w:ascii="Arial Narrow" w:hAnsi="Arial Narrow"/>
          <w:b/>
          <w:smallCaps/>
          <w:lang w:val="en-US"/>
        </w:rPr>
        <w:t>A. Collet, J. Bragard, PC. Dauby.</w:t>
      </w:r>
      <w:r w:rsidRPr="00AC3DB6">
        <w:rPr>
          <w:rFonts w:ascii="Arial Narrow" w:hAnsi="Arial Narrow"/>
          <w:lang w:val="en-US"/>
        </w:rPr>
        <w:t xml:space="preserve"> Temperature, </w:t>
      </w:r>
      <w:proofErr w:type="gramStart"/>
      <w:r w:rsidRPr="00AC3DB6">
        <w:rPr>
          <w:rFonts w:ascii="Arial Narrow" w:hAnsi="Arial Narrow"/>
          <w:lang w:val="en-US"/>
        </w:rPr>
        <w:t>geometry</w:t>
      </w:r>
      <w:proofErr w:type="gramEnd"/>
      <w:r w:rsidRPr="00AC3DB6">
        <w:rPr>
          <w:rFonts w:ascii="Arial Narrow" w:hAnsi="Arial Narrow"/>
          <w:lang w:val="en-US"/>
        </w:rPr>
        <w:t xml:space="preserve"> and bifurcations in the numerical modeling of the cardiac mechano-electric feedback</w:t>
      </w:r>
      <w:r w:rsidRPr="00AC3DB6">
        <w:rPr>
          <w:rFonts w:ascii="Arial Narrow" w:hAnsi="Arial Narrow"/>
          <w:bCs/>
          <w:lang w:val="en-US"/>
        </w:rPr>
        <w:t>.</w:t>
      </w:r>
      <w:r w:rsidRPr="00AC3DB6">
        <w:rPr>
          <w:rFonts w:ascii="Arial Narrow" w:hAnsi="Arial Narrow"/>
          <w:lang w:val="en-US"/>
        </w:rPr>
        <w:t xml:space="preserve"> </w:t>
      </w:r>
      <w:r w:rsidR="006F25CC" w:rsidRPr="00AC3DB6">
        <w:rPr>
          <w:rFonts w:ascii="Arial Narrow" w:hAnsi="Arial Narrow"/>
          <w:i/>
          <w:lang w:val="en-US"/>
        </w:rPr>
        <w:t xml:space="preserve">Chaos </w:t>
      </w:r>
      <w:r w:rsidR="006F25CC" w:rsidRPr="00AC3DB6">
        <w:rPr>
          <w:rFonts w:ascii="Arial Narrow" w:hAnsi="Arial Narrow"/>
          <w:b/>
          <w:i/>
          <w:lang w:val="en-US"/>
        </w:rPr>
        <w:t>2</w:t>
      </w:r>
      <w:r w:rsidR="0016243B" w:rsidRPr="00AC3DB6">
        <w:rPr>
          <w:rFonts w:ascii="Arial Narrow" w:hAnsi="Arial Narrow"/>
          <w:b/>
          <w:i/>
          <w:lang w:val="en-US"/>
        </w:rPr>
        <w:t>7</w:t>
      </w:r>
      <w:r w:rsidR="006F25CC" w:rsidRPr="00AC3DB6">
        <w:rPr>
          <w:rFonts w:ascii="Arial Narrow" w:hAnsi="Arial Narrow"/>
          <w:b/>
          <w:i/>
          <w:lang w:val="en-US"/>
        </w:rPr>
        <w:t>(</w:t>
      </w:r>
      <w:r w:rsidR="0016243B" w:rsidRPr="00AC3DB6">
        <w:rPr>
          <w:rFonts w:ascii="Arial Narrow" w:hAnsi="Arial Narrow"/>
          <w:b/>
          <w:i/>
          <w:lang w:val="en-US"/>
        </w:rPr>
        <w:t>9</w:t>
      </w:r>
      <w:r w:rsidR="006F25CC" w:rsidRPr="00AC3DB6">
        <w:rPr>
          <w:rFonts w:ascii="Arial Narrow" w:hAnsi="Arial Narrow"/>
          <w:b/>
          <w:i/>
          <w:lang w:val="en-US"/>
        </w:rPr>
        <w:t xml:space="preserve">). </w:t>
      </w:r>
      <w:r w:rsidR="006F25CC" w:rsidRPr="00AC3DB6">
        <w:rPr>
          <w:rFonts w:ascii="Arial Narrow" w:hAnsi="Arial Narrow"/>
          <w:lang w:val="en-US"/>
        </w:rPr>
        <w:t xml:space="preserve"> Pgs. 3</w:t>
      </w:r>
      <w:r w:rsidR="0016243B" w:rsidRPr="00AC3DB6">
        <w:rPr>
          <w:rFonts w:ascii="Arial Narrow" w:hAnsi="Arial Narrow"/>
          <w:lang w:val="en-US"/>
        </w:rPr>
        <w:t>924</w:t>
      </w:r>
      <w:r w:rsidR="006F25CC" w:rsidRPr="00AC3DB6">
        <w:rPr>
          <w:rFonts w:ascii="Arial Narrow" w:hAnsi="Arial Narrow"/>
          <w:lang w:val="en-US"/>
        </w:rPr>
        <w:t xml:space="preserve"> (201</w:t>
      </w:r>
      <w:r w:rsidR="0016243B" w:rsidRPr="00AC3DB6">
        <w:rPr>
          <w:rFonts w:ascii="Arial Narrow" w:hAnsi="Arial Narrow"/>
          <w:lang w:val="en-US"/>
        </w:rPr>
        <w:t>7</w:t>
      </w:r>
      <w:r w:rsidR="006F25CC" w:rsidRPr="00AC3DB6">
        <w:rPr>
          <w:rFonts w:ascii="Arial Narrow" w:hAnsi="Arial Narrow"/>
          <w:lang w:val="en-US"/>
        </w:rPr>
        <w:t xml:space="preserve">). </w:t>
      </w:r>
      <w:r w:rsidR="006F25CC" w:rsidRPr="00AC3DB6">
        <w:rPr>
          <w:rFonts w:ascii="Arial Narrow" w:hAnsi="Arial Narrow"/>
          <w:color w:val="FF0000"/>
          <w:lang w:val="en-US"/>
        </w:rPr>
        <w:t xml:space="preserve"> </w:t>
      </w:r>
    </w:p>
    <w:p w14:paraId="3E99EEEB" w14:textId="3C8D3145" w:rsidR="00DF34BE" w:rsidRPr="00AC3DB6" w:rsidRDefault="00FA7B17" w:rsidP="00DF34BE">
      <w:pPr>
        <w:numPr>
          <w:ilvl w:val="0"/>
          <w:numId w:val="12"/>
        </w:numPr>
        <w:tabs>
          <w:tab w:val="left" w:pos="360"/>
        </w:tabs>
        <w:spacing w:before="120" w:after="120"/>
        <w:jc w:val="both"/>
        <w:rPr>
          <w:rFonts w:ascii="Arial Narrow" w:hAnsi="Arial Narrow"/>
          <w:lang w:val="en-US"/>
        </w:rPr>
      </w:pPr>
      <w:r w:rsidRPr="00D95937">
        <w:rPr>
          <w:rFonts w:ascii="Arial Narrow" w:hAnsi="Arial Narrow"/>
          <w:b/>
          <w:smallCaps/>
          <w:lang w:val="es-ES"/>
        </w:rPr>
        <w:t>L</w:t>
      </w:r>
      <w:r w:rsidR="00DF34BE" w:rsidRPr="00D95937">
        <w:rPr>
          <w:rFonts w:ascii="Arial Narrow" w:hAnsi="Arial Narrow"/>
          <w:b/>
          <w:smallCaps/>
          <w:lang w:val="es-ES"/>
        </w:rPr>
        <w:t xml:space="preserve">. </w:t>
      </w:r>
      <w:proofErr w:type="spellStart"/>
      <w:r w:rsidRPr="00D95937">
        <w:rPr>
          <w:rFonts w:ascii="Arial Narrow" w:hAnsi="Arial Narrow"/>
          <w:b/>
          <w:smallCaps/>
          <w:lang w:val="es-ES"/>
        </w:rPr>
        <w:t>Perez</w:t>
      </w:r>
      <w:proofErr w:type="spellEnd"/>
      <w:r w:rsidRPr="00D95937">
        <w:rPr>
          <w:rFonts w:ascii="Arial Narrow" w:hAnsi="Arial Narrow"/>
          <w:b/>
          <w:smallCaps/>
          <w:lang w:val="es-ES"/>
        </w:rPr>
        <w:t xml:space="preserve">, J. </w:t>
      </w:r>
      <w:r w:rsidR="00DF34BE" w:rsidRPr="00D95937">
        <w:rPr>
          <w:rFonts w:ascii="Arial Narrow" w:hAnsi="Arial Narrow"/>
          <w:b/>
          <w:smallCaps/>
          <w:lang w:val="es-ES"/>
        </w:rPr>
        <w:t xml:space="preserve">Bragard, </w:t>
      </w:r>
      <w:r w:rsidRPr="00D95937">
        <w:rPr>
          <w:rFonts w:ascii="Arial Narrow" w:hAnsi="Arial Narrow"/>
          <w:b/>
          <w:smallCaps/>
          <w:lang w:val="es-ES"/>
        </w:rPr>
        <w:t xml:space="preserve">P. Diaz, HL. </w:t>
      </w:r>
      <w:r w:rsidRPr="00AC3DB6">
        <w:rPr>
          <w:rFonts w:ascii="Arial Narrow" w:hAnsi="Arial Narrow"/>
          <w:b/>
          <w:smallCaps/>
          <w:lang w:val="en-US"/>
        </w:rPr>
        <w:t xml:space="preserve">Mancini, D. </w:t>
      </w:r>
      <w:proofErr w:type="spellStart"/>
      <w:r w:rsidRPr="00AC3DB6">
        <w:rPr>
          <w:rFonts w:ascii="Arial Narrow" w:hAnsi="Arial Narrow"/>
          <w:b/>
          <w:smallCaps/>
          <w:lang w:val="en-US"/>
        </w:rPr>
        <w:t>Laroze</w:t>
      </w:r>
      <w:proofErr w:type="spellEnd"/>
      <w:r w:rsidRPr="00AC3DB6">
        <w:rPr>
          <w:rFonts w:ascii="Arial Narrow" w:hAnsi="Arial Narrow"/>
          <w:b/>
          <w:smallCaps/>
          <w:lang w:val="en-US"/>
        </w:rPr>
        <w:t xml:space="preserve">, H. </w:t>
      </w:r>
      <w:proofErr w:type="spellStart"/>
      <w:r w:rsidRPr="00AC3DB6">
        <w:rPr>
          <w:rFonts w:ascii="Arial Narrow" w:hAnsi="Arial Narrow"/>
          <w:b/>
          <w:smallCaps/>
          <w:lang w:val="en-US"/>
        </w:rPr>
        <w:t>Pleiner</w:t>
      </w:r>
      <w:proofErr w:type="spellEnd"/>
      <w:r w:rsidR="00DF34BE" w:rsidRPr="00AC3DB6">
        <w:rPr>
          <w:rFonts w:ascii="Arial Narrow" w:hAnsi="Arial Narrow"/>
          <w:b/>
          <w:smallCaps/>
          <w:lang w:val="en-US"/>
        </w:rPr>
        <w:t>.</w:t>
      </w:r>
      <w:r w:rsidR="00DF34BE" w:rsidRPr="00AC3DB6">
        <w:rPr>
          <w:rFonts w:ascii="Arial Narrow" w:hAnsi="Arial Narrow"/>
          <w:lang w:val="en-US"/>
        </w:rPr>
        <w:t xml:space="preserve"> Magneto-viscous effect on thermal convection thresholds in an </w:t>
      </w:r>
      <w:proofErr w:type="spellStart"/>
      <w:r w:rsidR="00DF34BE" w:rsidRPr="00AC3DB6">
        <w:rPr>
          <w:rFonts w:ascii="Arial Narrow" w:hAnsi="Arial Narrow"/>
          <w:lang w:val="en-US"/>
        </w:rPr>
        <w:t>Oldroyd</w:t>
      </w:r>
      <w:proofErr w:type="spellEnd"/>
      <w:r w:rsidR="00DF34BE" w:rsidRPr="00AC3DB6">
        <w:rPr>
          <w:rFonts w:ascii="Arial Narrow" w:hAnsi="Arial Narrow"/>
          <w:lang w:val="en-US"/>
        </w:rPr>
        <w:t xml:space="preserve"> magnetic fluid.</w:t>
      </w:r>
      <w:r w:rsidR="00AC57F2" w:rsidRPr="00AC3DB6">
        <w:rPr>
          <w:rFonts w:ascii="Arial Narrow" w:hAnsi="Arial Narrow"/>
          <w:lang w:val="en-US"/>
        </w:rPr>
        <w:t xml:space="preserve"> </w:t>
      </w:r>
      <w:r w:rsidR="00DF34BE" w:rsidRPr="00AC3DB6">
        <w:rPr>
          <w:rFonts w:ascii="Arial Narrow" w:hAnsi="Arial Narrow"/>
          <w:i/>
          <w:lang w:val="en-US"/>
        </w:rPr>
        <w:t>J. of Magnet. and Magnetic Mater</w:t>
      </w:r>
      <w:r w:rsidR="00AC57F2" w:rsidRPr="00AC3DB6">
        <w:rPr>
          <w:rFonts w:ascii="Arial Narrow" w:hAnsi="Arial Narrow"/>
          <w:lang w:val="en-US"/>
        </w:rPr>
        <w:t>.</w:t>
      </w:r>
      <w:r w:rsidR="00DF34BE" w:rsidRPr="00AC3DB6">
        <w:rPr>
          <w:rFonts w:ascii="Arial Narrow" w:hAnsi="Arial Narrow"/>
          <w:lang w:val="en-US"/>
        </w:rPr>
        <w:t xml:space="preserve">  </w:t>
      </w:r>
      <w:r w:rsidR="00AC57F2" w:rsidRPr="00AC3DB6">
        <w:rPr>
          <w:rFonts w:ascii="Arial Narrow" w:hAnsi="Arial Narrow"/>
          <w:b/>
          <w:i/>
          <w:lang w:val="en-US"/>
        </w:rPr>
        <w:t xml:space="preserve">444. </w:t>
      </w:r>
      <w:r w:rsidR="00AC57F2" w:rsidRPr="00AC3DB6">
        <w:rPr>
          <w:rFonts w:ascii="Arial Narrow" w:hAnsi="Arial Narrow"/>
          <w:lang w:val="en-US"/>
        </w:rPr>
        <w:t xml:space="preserve"> Pgs. 432 (2017)</w:t>
      </w:r>
      <w:r w:rsidR="00DF34BE" w:rsidRPr="00AC3DB6">
        <w:rPr>
          <w:rFonts w:ascii="Arial Narrow" w:hAnsi="Arial Narrow"/>
          <w:lang w:val="en-US"/>
        </w:rPr>
        <w:t>.</w:t>
      </w:r>
    </w:p>
    <w:p w14:paraId="74D6D94E" w14:textId="77777777" w:rsidR="007F04B7" w:rsidRPr="00AC3DB6" w:rsidRDefault="005D1EB0" w:rsidP="007F04B7">
      <w:pPr>
        <w:numPr>
          <w:ilvl w:val="0"/>
          <w:numId w:val="12"/>
        </w:numPr>
        <w:tabs>
          <w:tab w:val="left" w:pos="360"/>
        </w:tabs>
        <w:spacing w:before="120" w:after="120"/>
        <w:jc w:val="both"/>
        <w:rPr>
          <w:rFonts w:ascii="Arial Narrow" w:hAnsi="Arial Narrow"/>
          <w:lang w:val="en-US"/>
        </w:rPr>
      </w:pPr>
      <w:r w:rsidRPr="00AC3DB6">
        <w:rPr>
          <w:rFonts w:ascii="Arial Narrow" w:hAnsi="Arial Narrow"/>
          <w:b/>
          <w:smallCaps/>
          <w:lang w:val="en-US"/>
        </w:rPr>
        <w:t xml:space="preserve">H. </w:t>
      </w:r>
      <w:proofErr w:type="spellStart"/>
      <w:r w:rsidRPr="00AC3DB6">
        <w:rPr>
          <w:rFonts w:ascii="Arial Narrow" w:hAnsi="Arial Narrow"/>
          <w:b/>
          <w:smallCaps/>
          <w:lang w:val="en-US"/>
        </w:rPr>
        <w:t>Baghramyan</w:t>
      </w:r>
      <w:proofErr w:type="spellEnd"/>
      <w:r w:rsidRPr="00AC3DB6">
        <w:rPr>
          <w:rFonts w:ascii="Arial Narrow" w:hAnsi="Arial Narrow"/>
          <w:b/>
          <w:smallCaps/>
          <w:lang w:val="en-US"/>
        </w:rPr>
        <w:t xml:space="preserve">, M. </w:t>
      </w:r>
      <w:proofErr w:type="spellStart"/>
      <w:r w:rsidRPr="00AC3DB6">
        <w:rPr>
          <w:rFonts w:ascii="Arial Narrow" w:hAnsi="Arial Narrow"/>
          <w:b/>
          <w:smallCaps/>
          <w:lang w:val="en-US"/>
        </w:rPr>
        <w:t>Barseghyan</w:t>
      </w:r>
      <w:proofErr w:type="spellEnd"/>
      <w:r w:rsidRPr="00AC3DB6">
        <w:rPr>
          <w:rFonts w:ascii="Arial Narrow" w:hAnsi="Arial Narrow"/>
          <w:b/>
          <w:smallCaps/>
          <w:lang w:val="en-US"/>
        </w:rPr>
        <w:t xml:space="preserve">, A. </w:t>
      </w:r>
      <w:proofErr w:type="spellStart"/>
      <w:r w:rsidRPr="00AC3DB6">
        <w:rPr>
          <w:rFonts w:ascii="Arial Narrow" w:hAnsi="Arial Narrow"/>
          <w:b/>
          <w:smallCaps/>
          <w:lang w:val="en-US"/>
        </w:rPr>
        <w:t>Kirakosyan</w:t>
      </w:r>
      <w:proofErr w:type="spellEnd"/>
      <w:r w:rsidR="00904690" w:rsidRPr="00AC3DB6">
        <w:rPr>
          <w:rFonts w:ascii="Arial Narrow" w:hAnsi="Arial Narrow"/>
          <w:b/>
          <w:smallCaps/>
          <w:lang w:val="en-US"/>
        </w:rPr>
        <w:t>,</w:t>
      </w:r>
      <w:r w:rsidRPr="00AC3DB6">
        <w:rPr>
          <w:rFonts w:ascii="Arial Narrow" w:hAnsi="Arial Narrow"/>
          <w:b/>
          <w:smallCaps/>
          <w:lang w:val="en-US"/>
        </w:rPr>
        <w:t xml:space="preserve"> J. Ojeda</w:t>
      </w:r>
      <w:r w:rsidR="003942CB" w:rsidRPr="00AC3DB6">
        <w:rPr>
          <w:rFonts w:ascii="Arial Narrow" w:hAnsi="Arial Narrow"/>
          <w:b/>
          <w:smallCaps/>
          <w:lang w:val="en-US"/>
        </w:rPr>
        <w:t>, J. Bragard &amp;</w:t>
      </w:r>
      <w:r w:rsidRPr="00AC3DB6">
        <w:rPr>
          <w:rFonts w:ascii="Arial Narrow" w:hAnsi="Arial Narrow"/>
          <w:b/>
          <w:smallCaps/>
          <w:lang w:val="en-US"/>
        </w:rPr>
        <w:t xml:space="preserve"> </w:t>
      </w:r>
      <w:r w:rsidR="00904690" w:rsidRPr="00AC3DB6">
        <w:rPr>
          <w:rFonts w:ascii="Arial Narrow" w:hAnsi="Arial Narrow"/>
          <w:b/>
          <w:smallCaps/>
          <w:lang w:val="en-US"/>
        </w:rPr>
        <w:t xml:space="preserve">D. </w:t>
      </w:r>
      <w:proofErr w:type="spellStart"/>
      <w:r w:rsidRPr="00AC3DB6">
        <w:rPr>
          <w:rFonts w:ascii="Arial Narrow" w:hAnsi="Arial Narrow"/>
          <w:b/>
          <w:smallCaps/>
          <w:lang w:val="en-US"/>
        </w:rPr>
        <w:t>Laroze</w:t>
      </w:r>
      <w:proofErr w:type="spellEnd"/>
      <w:r w:rsidR="003942CB" w:rsidRPr="00AC3DB6">
        <w:rPr>
          <w:rFonts w:ascii="Arial Narrow" w:hAnsi="Arial Narrow"/>
          <w:b/>
          <w:smallCaps/>
          <w:lang w:val="en-US"/>
        </w:rPr>
        <w:t>.</w:t>
      </w:r>
      <w:r w:rsidR="003942CB" w:rsidRPr="00AC3DB6">
        <w:rPr>
          <w:rFonts w:ascii="Arial Narrow" w:hAnsi="Arial Narrow"/>
          <w:lang w:val="en-US"/>
        </w:rPr>
        <w:t xml:space="preserve"> </w:t>
      </w:r>
      <w:r w:rsidR="00645F6A" w:rsidRPr="00AC3DB6">
        <w:rPr>
          <w:rFonts w:ascii="Arial Narrow" w:hAnsi="Arial Narrow"/>
          <w:lang w:val="en-US"/>
        </w:rPr>
        <w:t>Modeling of anisotropic properties of double quantum rings by the terahertz laser field</w:t>
      </w:r>
      <w:r w:rsidR="003942CB" w:rsidRPr="00AC3DB6">
        <w:rPr>
          <w:rFonts w:ascii="Arial Narrow" w:hAnsi="Arial Narrow"/>
          <w:bCs/>
          <w:lang w:val="en-US"/>
        </w:rPr>
        <w:t>.</w:t>
      </w:r>
      <w:r w:rsidR="003942CB" w:rsidRPr="00AC3DB6">
        <w:rPr>
          <w:rFonts w:ascii="Arial Narrow" w:hAnsi="Arial Narrow"/>
          <w:lang w:val="en-US"/>
        </w:rPr>
        <w:t xml:space="preserve"> </w:t>
      </w:r>
      <w:r w:rsidR="00645F6A" w:rsidRPr="00AC3DB6">
        <w:rPr>
          <w:rFonts w:ascii="Arial Narrow" w:hAnsi="Arial Narrow"/>
          <w:i/>
          <w:lang w:val="en-US"/>
        </w:rPr>
        <w:t>Scientific reports</w:t>
      </w:r>
      <w:r w:rsidR="003942CB" w:rsidRPr="00AC3DB6">
        <w:rPr>
          <w:rFonts w:ascii="Arial Narrow" w:hAnsi="Arial Narrow"/>
          <w:lang w:val="en-US"/>
        </w:rPr>
        <w:t xml:space="preserve">, </w:t>
      </w:r>
      <w:r w:rsidR="00645F6A" w:rsidRPr="00AC3DB6">
        <w:rPr>
          <w:rFonts w:ascii="Arial Narrow" w:hAnsi="Arial Narrow"/>
          <w:b/>
          <w:lang w:val="en-US"/>
        </w:rPr>
        <w:t>8(1)</w:t>
      </w:r>
      <w:r w:rsidR="00645F6A" w:rsidRPr="00AC3DB6">
        <w:rPr>
          <w:rFonts w:ascii="Arial Narrow" w:hAnsi="Arial Narrow"/>
          <w:lang w:val="en-US"/>
        </w:rPr>
        <w:t>, 6145</w:t>
      </w:r>
      <w:r w:rsidR="003942CB" w:rsidRPr="00AC3DB6">
        <w:rPr>
          <w:rFonts w:ascii="Arial Narrow" w:hAnsi="Arial Narrow"/>
          <w:lang w:val="en-US"/>
        </w:rPr>
        <w:t xml:space="preserve"> (201</w:t>
      </w:r>
      <w:r w:rsidR="00645F6A" w:rsidRPr="00AC3DB6">
        <w:rPr>
          <w:rFonts w:ascii="Arial Narrow" w:hAnsi="Arial Narrow"/>
          <w:lang w:val="en-US"/>
        </w:rPr>
        <w:t>8</w:t>
      </w:r>
      <w:r w:rsidR="003942CB" w:rsidRPr="00AC3DB6">
        <w:rPr>
          <w:rFonts w:ascii="Arial Narrow" w:hAnsi="Arial Narrow"/>
          <w:lang w:val="en-US"/>
        </w:rPr>
        <w:t>).</w:t>
      </w:r>
      <w:r w:rsidR="003942CB" w:rsidRPr="00AC3DB6">
        <w:rPr>
          <w:rFonts w:ascii="Times" w:hAnsi="Times"/>
          <w:lang w:val="en-US" w:eastAsia="en-US"/>
        </w:rPr>
        <w:t xml:space="preserve"> </w:t>
      </w:r>
    </w:p>
    <w:p w14:paraId="1DB31525" w14:textId="367F44B9" w:rsidR="00DA2EB3" w:rsidRPr="00AC3DB6" w:rsidRDefault="00DA2EB3" w:rsidP="00DA2EB3">
      <w:pPr>
        <w:numPr>
          <w:ilvl w:val="0"/>
          <w:numId w:val="12"/>
        </w:numPr>
        <w:tabs>
          <w:tab w:val="left" w:pos="360"/>
        </w:tabs>
        <w:spacing w:before="120" w:after="120"/>
        <w:jc w:val="both"/>
        <w:rPr>
          <w:rFonts w:ascii="Arial Narrow" w:hAnsi="Arial Narrow"/>
          <w:i/>
          <w:lang w:val="en-US"/>
        </w:rPr>
      </w:pPr>
      <w:r w:rsidRPr="00AC3DB6">
        <w:rPr>
          <w:rFonts w:ascii="Arial Narrow" w:hAnsi="Arial Narrow"/>
          <w:b/>
          <w:smallCaps/>
          <w:lang w:val="en-US"/>
        </w:rPr>
        <w:t xml:space="preserve">J. Bragard, </w:t>
      </w:r>
      <w:r w:rsidR="00CB3918" w:rsidRPr="00AC3DB6">
        <w:rPr>
          <w:rFonts w:ascii="Arial Narrow" w:hAnsi="Arial Narrow"/>
          <w:b/>
          <w:smallCaps/>
          <w:lang w:val="en-US"/>
        </w:rPr>
        <w:t>AC. Sankarankutty &amp;</w:t>
      </w:r>
      <w:r w:rsidR="00A54B0E" w:rsidRPr="00AC3DB6">
        <w:rPr>
          <w:rFonts w:ascii="Arial Narrow" w:hAnsi="Arial Narrow"/>
          <w:b/>
          <w:smallCaps/>
          <w:lang w:val="en-US"/>
        </w:rPr>
        <w:t xml:space="preserve"> FB. Sachse</w:t>
      </w:r>
      <w:r w:rsidRPr="00AC3DB6">
        <w:rPr>
          <w:rFonts w:ascii="Arial Narrow" w:hAnsi="Arial Narrow"/>
          <w:b/>
          <w:smallCaps/>
          <w:lang w:val="en-US"/>
        </w:rPr>
        <w:t>.</w:t>
      </w:r>
      <w:r w:rsidRPr="00AC3DB6">
        <w:rPr>
          <w:rFonts w:ascii="Arial Narrow" w:hAnsi="Arial Narrow"/>
          <w:lang w:val="en-US"/>
        </w:rPr>
        <w:t xml:space="preserve"> </w:t>
      </w:r>
      <w:r w:rsidR="00A54B0E" w:rsidRPr="00AC3DB6">
        <w:rPr>
          <w:rFonts w:ascii="Arial Narrow" w:hAnsi="Arial Narrow"/>
          <w:lang w:val="en-US"/>
        </w:rPr>
        <w:t>Extended bidomain modeling of defibrillation: Quantifying virtual electrode strengths in fibrotic myocardium</w:t>
      </w:r>
      <w:r w:rsidRPr="00AC3DB6">
        <w:rPr>
          <w:rFonts w:ascii="Arial Narrow" w:hAnsi="Arial Narrow"/>
          <w:bCs/>
          <w:lang w:val="en-US"/>
        </w:rPr>
        <w:t>.</w:t>
      </w:r>
      <w:r w:rsidRPr="00AC3DB6">
        <w:rPr>
          <w:rFonts w:ascii="Arial Narrow" w:hAnsi="Arial Narrow"/>
          <w:lang w:val="en-US"/>
        </w:rPr>
        <w:t xml:space="preserve"> </w:t>
      </w:r>
      <w:r w:rsidR="00A54B0E" w:rsidRPr="00AC3DB6">
        <w:rPr>
          <w:rFonts w:ascii="Arial Narrow" w:hAnsi="Arial Narrow"/>
          <w:i/>
          <w:lang w:val="en-US"/>
        </w:rPr>
        <w:t>Frontiers in Physiology</w:t>
      </w:r>
      <w:r w:rsidRPr="00AC3DB6">
        <w:rPr>
          <w:rFonts w:ascii="Arial Narrow" w:hAnsi="Arial Narrow"/>
          <w:i/>
          <w:lang w:val="en-US"/>
        </w:rPr>
        <w:t xml:space="preserve"> </w:t>
      </w:r>
      <w:r w:rsidR="00A54B0E" w:rsidRPr="00AC3DB6">
        <w:rPr>
          <w:rFonts w:ascii="Arial Narrow" w:hAnsi="Arial Narrow"/>
          <w:b/>
          <w:i/>
          <w:lang w:val="en-US"/>
        </w:rPr>
        <w:t>10</w:t>
      </w:r>
      <w:r w:rsidRPr="00AC3DB6">
        <w:rPr>
          <w:rFonts w:ascii="Arial Narrow" w:hAnsi="Arial Narrow"/>
          <w:b/>
          <w:i/>
          <w:lang w:val="en-US"/>
        </w:rPr>
        <w:t>(</w:t>
      </w:r>
      <w:r w:rsidR="00A54B0E" w:rsidRPr="00AC3DB6">
        <w:rPr>
          <w:rFonts w:ascii="Arial Narrow" w:hAnsi="Arial Narrow"/>
          <w:b/>
          <w:i/>
          <w:lang w:val="en-US"/>
        </w:rPr>
        <w:t>337</w:t>
      </w:r>
      <w:r w:rsidRPr="00AC3DB6">
        <w:rPr>
          <w:rFonts w:ascii="Arial Narrow" w:hAnsi="Arial Narrow"/>
          <w:b/>
          <w:i/>
          <w:lang w:val="en-US"/>
        </w:rPr>
        <w:t xml:space="preserve">). </w:t>
      </w:r>
      <w:r w:rsidR="00A54B0E" w:rsidRPr="00AC3DB6">
        <w:rPr>
          <w:rFonts w:ascii="Arial Narrow" w:hAnsi="Arial Narrow"/>
          <w:lang w:val="en-US"/>
        </w:rPr>
        <w:t xml:space="preserve"> Pgs. 1-15</w:t>
      </w:r>
      <w:r w:rsidRPr="00AC3DB6">
        <w:rPr>
          <w:rFonts w:ascii="Arial Narrow" w:hAnsi="Arial Narrow"/>
          <w:lang w:val="en-US"/>
        </w:rPr>
        <w:t xml:space="preserve"> (201</w:t>
      </w:r>
      <w:r w:rsidR="00A54B0E" w:rsidRPr="00AC3DB6">
        <w:rPr>
          <w:rFonts w:ascii="Arial Narrow" w:hAnsi="Arial Narrow"/>
          <w:lang w:val="en-US"/>
        </w:rPr>
        <w:t>9</w:t>
      </w:r>
      <w:r w:rsidRPr="00AC3DB6">
        <w:rPr>
          <w:rFonts w:ascii="Arial Narrow" w:hAnsi="Arial Narrow"/>
          <w:lang w:val="en-US"/>
        </w:rPr>
        <w:t xml:space="preserve">). </w:t>
      </w:r>
      <w:r w:rsidRPr="00AC3DB6">
        <w:rPr>
          <w:rFonts w:ascii="Arial Narrow" w:hAnsi="Arial Narrow"/>
          <w:color w:val="FF0000"/>
          <w:lang w:val="en-US"/>
        </w:rPr>
        <w:t xml:space="preserve"> </w:t>
      </w:r>
    </w:p>
    <w:p w14:paraId="72A6188B" w14:textId="616FAD95" w:rsidR="003A5942" w:rsidRPr="00AC3DB6" w:rsidRDefault="00C152F0" w:rsidP="003A5942">
      <w:pPr>
        <w:numPr>
          <w:ilvl w:val="0"/>
          <w:numId w:val="12"/>
        </w:numPr>
        <w:tabs>
          <w:tab w:val="left" w:pos="360"/>
        </w:tabs>
        <w:spacing w:before="120" w:after="120"/>
        <w:jc w:val="both"/>
        <w:rPr>
          <w:rFonts w:ascii="Arial Narrow" w:hAnsi="Arial Narrow"/>
          <w:i/>
          <w:lang w:val="en-US"/>
        </w:rPr>
      </w:pPr>
      <w:r w:rsidRPr="009D1938">
        <w:rPr>
          <w:rFonts w:ascii="Arial Narrow" w:hAnsi="Arial Narrow"/>
          <w:b/>
          <w:smallCaps/>
          <w:lang w:val="es-ES"/>
        </w:rPr>
        <w:t xml:space="preserve">S. </w:t>
      </w:r>
      <w:proofErr w:type="spellStart"/>
      <w:r w:rsidRPr="009D1938">
        <w:rPr>
          <w:rFonts w:ascii="Arial Narrow" w:hAnsi="Arial Narrow"/>
          <w:b/>
          <w:smallCaps/>
          <w:lang w:val="es-ES"/>
        </w:rPr>
        <w:t>Ravassa</w:t>
      </w:r>
      <w:proofErr w:type="spellEnd"/>
      <w:r w:rsidRPr="009D1938">
        <w:rPr>
          <w:rFonts w:ascii="Arial Narrow" w:hAnsi="Arial Narrow"/>
          <w:b/>
          <w:smallCaps/>
          <w:lang w:val="es-ES"/>
        </w:rPr>
        <w:t xml:space="preserve">, G. </w:t>
      </w:r>
      <w:r w:rsidR="003A5942" w:rsidRPr="009D1938">
        <w:rPr>
          <w:rFonts w:ascii="Arial Narrow" w:hAnsi="Arial Narrow"/>
          <w:b/>
          <w:smallCaps/>
          <w:lang w:val="es-ES"/>
        </w:rPr>
        <w:t>Ballesteros</w:t>
      </w:r>
      <w:r w:rsidRPr="009D1938">
        <w:rPr>
          <w:rFonts w:ascii="Arial Narrow" w:hAnsi="Arial Narrow"/>
          <w:b/>
          <w:smallCaps/>
          <w:lang w:val="es-ES"/>
        </w:rPr>
        <w:t>,</w:t>
      </w:r>
      <w:r w:rsidR="003A5942" w:rsidRPr="009D1938">
        <w:rPr>
          <w:rFonts w:ascii="Arial Narrow" w:hAnsi="Arial Narrow"/>
          <w:b/>
          <w:smallCaps/>
          <w:lang w:val="es-ES"/>
        </w:rPr>
        <w:t xml:space="preserve"> B. </w:t>
      </w:r>
      <w:proofErr w:type="spellStart"/>
      <w:r w:rsidR="003A5942" w:rsidRPr="009D1938">
        <w:rPr>
          <w:rFonts w:ascii="Arial Narrow" w:hAnsi="Arial Narrow"/>
          <w:b/>
          <w:smallCaps/>
          <w:lang w:val="es-ES"/>
        </w:rPr>
        <w:t>Lopez</w:t>
      </w:r>
      <w:proofErr w:type="spellEnd"/>
      <w:r w:rsidRPr="009D1938">
        <w:rPr>
          <w:rFonts w:ascii="Arial Narrow" w:hAnsi="Arial Narrow"/>
          <w:b/>
          <w:smallCaps/>
          <w:lang w:val="es-ES"/>
        </w:rPr>
        <w:t>,</w:t>
      </w:r>
      <w:r w:rsidR="003A5942" w:rsidRPr="009D1938">
        <w:rPr>
          <w:rFonts w:ascii="Arial Narrow" w:hAnsi="Arial Narrow"/>
          <w:b/>
          <w:smallCaps/>
          <w:lang w:val="es-ES"/>
        </w:rPr>
        <w:t xml:space="preserve"> P. Ramos</w:t>
      </w:r>
      <w:r w:rsidRPr="009D1938">
        <w:rPr>
          <w:rFonts w:ascii="Arial Narrow" w:hAnsi="Arial Narrow"/>
          <w:b/>
          <w:smallCaps/>
          <w:lang w:val="es-ES"/>
        </w:rPr>
        <w:t>,</w:t>
      </w:r>
      <w:r w:rsidR="003A5942" w:rsidRPr="009D1938">
        <w:rPr>
          <w:rFonts w:ascii="Arial Narrow" w:hAnsi="Arial Narrow"/>
          <w:b/>
          <w:smallCaps/>
          <w:lang w:val="es-ES"/>
        </w:rPr>
        <w:t xml:space="preserve"> J. Bragard, </w:t>
      </w:r>
      <w:r w:rsidRPr="009D1938">
        <w:rPr>
          <w:rFonts w:ascii="Arial Narrow" w:hAnsi="Arial Narrow"/>
          <w:b/>
          <w:smallCaps/>
          <w:lang w:val="es-ES"/>
        </w:rPr>
        <w:t xml:space="preserve">A. </w:t>
      </w:r>
      <w:proofErr w:type="spellStart"/>
      <w:r w:rsidRPr="009D1938">
        <w:rPr>
          <w:rFonts w:ascii="Arial Narrow" w:hAnsi="Arial Narrow"/>
          <w:b/>
          <w:smallCaps/>
          <w:lang w:val="es-ES"/>
        </w:rPr>
        <w:t>Gonzalez</w:t>
      </w:r>
      <w:proofErr w:type="spellEnd"/>
      <w:r w:rsidR="003A5942" w:rsidRPr="009D1938">
        <w:rPr>
          <w:rFonts w:ascii="Arial Narrow" w:hAnsi="Arial Narrow"/>
          <w:b/>
          <w:smallCaps/>
          <w:lang w:val="es-ES"/>
        </w:rPr>
        <w:t xml:space="preserve">, </w:t>
      </w:r>
      <w:r w:rsidRPr="009D1938">
        <w:rPr>
          <w:rFonts w:ascii="Arial Narrow" w:hAnsi="Arial Narrow"/>
          <w:b/>
          <w:smallCaps/>
          <w:lang w:val="es-ES"/>
        </w:rPr>
        <w:t>M. Moreno</w:t>
      </w:r>
      <w:r w:rsidR="003A5942" w:rsidRPr="009D1938">
        <w:rPr>
          <w:rFonts w:ascii="Arial Narrow" w:hAnsi="Arial Narrow"/>
          <w:b/>
          <w:smallCaps/>
          <w:lang w:val="es-ES"/>
        </w:rPr>
        <w:t xml:space="preserve">, </w:t>
      </w:r>
      <w:r w:rsidRPr="009D1938">
        <w:rPr>
          <w:rFonts w:ascii="Arial Narrow" w:hAnsi="Arial Narrow"/>
          <w:b/>
          <w:smallCaps/>
          <w:lang w:val="es-ES"/>
        </w:rPr>
        <w:t>R</w:t>
      </w:r>
      <w:r w:rsidR="003A5942" w:rsidRPr="009D1938">
        <w:rPr>
          <w:rFonts w:ascii="Arial Narrow" w:hAnsi="Arial Narrow"/>
          <w:b/>
          <w:smallCaps/>
          <w:lang w:val="es-ES"/>
        </w:rPr>
        <w:t xml:space="preserve">. </w:t>
      </w:r>
      <w:r w:rsidRPr="009D1938">
        <w:rPr>
          <w:rFonts w:ascii="Arial Narrow" w:hAnsi="Arial Narrow"/>
          <w:b/>
          <w:smallCaps/>
          <w:lang w:val="es-ES"/>
        </w:rPr>
        <w:t xml:space="preserve">Querejeta, I. </w:t>
      </w:r>
      <w:proofErr w:type="spellStart"/>
      <w:r w:rsidR="00CB3918" w:rsidRPr="009D1938">
        <w:rPr>
          <w:rFonts w:ascii="Arial Narrow" w:hAnsi="Arial Narrow"/>
          <w:b/>
          <w:smallCaps/>
          <w:lang w:val="es-ES"/>
        </w:rPr>
        <w:t>Garcia</w:t>
      </w:r>
      <w:proofErr w:type="spellEnd"/>
      <w:r w:rsidR="00CB3918" w:rsidRPr="009D1938">
        <w:rPr>
          <w:rFonts w:ascii="Arial Narrow" w:hAnsi="Arial Narrow"/>
          <w:b/>
          <w:smallCaps/>
          <w:lang w:val="es-ES"/>
        </w:rPr>
        <w:t>-Bolao &amp;</w:t>
      </w:r>
      <w:r w:rsidR="003A5942" w:rsidRPr="009D1938">
        <w:rPr>
          <w:rFonts w:ascii="Arial Narrow" w:hAnsi="Arial Narrow"/>
          <w:b/>
          <w:smallCaps/>
          <w:lang w:val="es-ES"/>
        </w:rPr>
        <w:t xml:space="preserve"> J. Di</w:t>
      </w:r>
      <w:r w:rsidRPr="009D1938">
        <w:rPr>
          <w:rFonts w:ascii="Arial Narrow" w:hAnsi="Arial Narrow"/>
          <w:b/>
          <w:smallCaps/>
          <w:lang w:val="es-ES"/>
        </w:rPr>
        <w:t>ez</w:t>
      </w:r>
      <w:r w:rsidR="003A5942" w:rsidRPr="009D1938">
        <w:rPr>
          <w:rFonts w:ascii="Arial Narrow" w:hAnsi="Arial Narrow"/>
          <w:lang w:val="es-ES"/>
        </w:rPr>
        <w:t xml:space="preserve">. </w:t>
      </w:r>
      <w:r w:rsidR="003A5942" w:rsidRPr="00AC3DB6">
        <w:rPr>
          <w:rFonts w:ascii="Arial Narrow" w:hAnsi="Arial Narrow"/>
          <w:lang w:val="en-US"/>
        </w:rPr>
        <w:t>A combination of collagen type-I related circulating biomarkers is associated with atrial fibrillation</w:t>
      </w:r>
      <w:r w:rsidR="00A54B0E" w:rsidRPr="00AC3DB6">
        <w:rPr>
          <w:rFonts w:ascii="Arial Narrow" w:hAnsi="Arial Narrow"/>
          <w:lang w:val="en-US"/>
        </w:rPr>
        <w:t xml:space="preserve">, </w:t>
      </w:r>
      <w:r w:rsidR="00DB42A1" w:rsidRPr="00AC3DB6">
        <w:rPr>
          <w:rFonts w:ascii="Arial Narrow" w:hAnsi="Arial Narrow"/>
          <w:i/>
          <w:iCs/>
          <w:lang w:val="en-US"/>
        </w:rPr>
        <w:t>Journal of the American College of Cardiolog</w:t>
      </w:r>
      <w:r w:rsidR="00DB42A1" w:rsidRPr="00AC3DB6">
        <w:rPr>
          <w:rFonts w:ascii="Arial Narrow" w:hAnsi="Arial Narrow"/>
          <w:lang w:val="en-US"/>
        </w:rPr>
        <w:t>y</w:t>
      </w:r>
      <w:r w:rsidR="00A54B0E" w:rsidRPr="00AC3DB6">
        <w:rPr>
          <w:rFonts w:ascii="Arial Narrow" w:hAnsi="Arial Narrow"/>
          <w:lang w:val="en-US"/>
        </w:rPr>
        <w:t xml:space="preserve"> </w:t>
      </w:r>
      <w:r w:rsidR="00A54B0E" w:rsidRPr="00AC3DB6">
        <w:rPr>
          <w:rFonts w:ascii="Arial Narrow" w:hAnsi="Arial Narrow"/>
          <w:b/>
          <w:lang w:val="en-US"/>
        </w:rPr>
        <w:t>73(12)</w:t>
      </w:r>
      <w:r w:rsidR="00A54B0E" w:rsidRPr="00AC3DB6">
        <w:rPr>
          <w:rFonts w:ascii="Arial Narrow" w:hAnsi="Arial Narrow"/>
          <w:lang w:val="en-US"/>
        </w:rPr>
        <w:t>, Pgs. 1398-1410</w:t>
      </w:r>
      <w:r w:rsidR="003A5942" w:rsidRPr="00AC3DB6">
        <w:rPr>
          <w:rFonts w:ascii="Arial Narrow" w:hAnsi="Arial Narrow"/>
          <w:lang w:val="en-US"/>
        </w:rPr>
        <w:t xml:space="preserve"> (201</w:t>
      </w:r>
      <w:r w:rsidR="00A54B0E" w:rsidRPr="00AC3DB6">
        <w:rPr>
          <w:rFonts w:ascii="Arial Narrow" w:hAnsi="Arial Narrow"/>
          <w:lang w:val="en-US"/>
        </w:rPr>
        <w:t>9</w:t>
      </w:r>
      <w:r w:rsidR="003A5942" w:rsidRPr="00AC3DB6">
        <w:rPr>
          <w:rFonts w:ascii="Arial Narrow" w:hAnsi="Arial Narrow"/>
          <w:lang w:val="en-US"/>
        </w:rPr>
        <w:t>).</w:t>
      </w:r>
    </w:p>
    <w:p w14:paraId="72A0C6CD" w14:textId="1FE6A08E" w:rsidR="00DA2EB3" w:rsidRPr="00AC3DB6" w:rsidRDefault="00CB3918" w:rsidP="0030649D">
      <w:pPr>
        <w:numPr>
          <w:ilvl w:val="0"/>
          <w:numId w:val="12"/>
        </w:numPr>
        <w:tabs>
          <w:tab w:val="left" w:pos="360"/>
        </w:tabs>
        <w:spacing w:before="120" w:after="120"/>
        <w:jc w:val="both"/>
        <w:rPr>
          <w:rFonts w:ascii="Arial Narrow" w:hAnsi="Arial Narrow"/>
          <w:lang w:val="en-US"/>
        </w:rPr>
      </w:pPr>
      <w:r w:rsidRPr="009D1938">
        <w:rPr>
          <w:rFonts w:ascii="Arial Narrow" w:hAnsi="Arial Narrow"/>
          <w:b/>
          <w:smallCaps/>
          <w:lang w:val="es-ES"/>
        </w:rPr>
        <w:t xml:space="preserve">C. Hawks, J. Elorza, A. Witt, D. </w:t>
      </w:r>
      <w:proofErr w:type="spellStart"/>
      <w:r w:rsidRPr="009D1938">
        <w:rPr>
          <w:rFonts w:ascii="Arial Narrow" w:hAnsi="Arial Narrow"/>
          <w:b/>
          <w:smallCaps/>
          <w:lang w:val="es-ES"/>
        </w:rPr>
        <w:t>Laroze</w:t>
      </w:r>
      <w:proofErr w:type="spellEnd"/>
      <w:r w:rsidRPr="009D1938">
        <w:rPr>
          <w:rFonts w:ascii="Arial Narrow" w:hAnsi="Arial Narrow"/>
          <w:b/>
          <w:smallCaps/>
          <w:lang w:val="es-ES"/>
        </w:rPr>
        <w:t xml:space="preserve">, IR. Cantalapiedra, A. </w:t>
      </w:r>
      <w:proofErr w:type="spellStart"/>
      <w:r w:rsidRPr="009D1938">
        <w:rPr>
          <w:rFonts w:ascii="Arial Narrow" w:hAnsi="Arial Narrow"/>
          <w:b/>
          <w:smallCaps/>
          <w:lang w:val="es-ES"/>
        </w:rPr>
        <w:t>Penaranda</w:t>
      </w:r>
      <w:proofErr w:type="spellEnd"/>
      <w:r w:rsidRPr="009D1938">
        <w:rPr>
          <w:rFonts w:ascii="Arial Narrow" w:hAnsi="Arial Narrow"/>
          <w:b/>
          <w:smallCaps/>
          <w:lang w:val="es-ES"/>
        </w:rPr>
        <w:t xml:space="preserve">, B. Echebarria &amp; </w:t>
      </w:r>
      <w:r w:rsidR="00DA2EB3" w:rsidRPr="009D1938">
        <w:rPr>
          <w:rFonts w:ascii="Arial Narrow" w:hAnsi="Arial Narrow"/>
          <w:b/>
          <w:smallCaps/>
          <w:lang w:val="es-ES"/>
        </w:rPr>
        <w:t>J. Bragard</w:t>
      </w:r>
      <w:r w:rsidRPr="009D1938">
        <w:rPr>
          <w:rFonts w:ascii="Arial Narrow" w:hAnsi="Arial Narrow"/>
          <w:b/>
          <w:smallCaps/>
          <w:lang w:val="es-ES"/>
        </w:rPr>
        <w:t>.</w:t>
      </w:r>
      <w:r w:rsidR="00A54B0E" w:rsidRPr="009D1938">
        <w:rPr>
          <w:rFonts w:ascii="Arial Narrow" w:hAnsi="Arial Narrow"/>
          <w:lang w:val="es-ES"/>
        </w:rPr>
        <w:t xml:space="preserve"> </w:t>
      </w:r>
      <w:r w:rsidR="00A54B0E" w:rsidRPr="00AC3DB6">
        <w:rPr>
          <w:rFonts w:ascii="Arial Narrow" w:hAnsi="Arial Narrow"/>
          <w:lang w:val="en-US"/>
        </w:rPr>
        <w:t>Gap junction dynamics induces localized conductance bistability in cardiac tissue</w:t>
      </w:r>
      <w:r w:rsidR="00DA2EB3" w:rsidRPr="00AC3DB6">
        <w:rPr>
          <w:rFonts w:ascii="Arial Narrow" w:hAnsi="Arial Narrow"/>
          <w:bCs/>
          <w:lang w:val="en-US"/>
        </w:rPr>
        <w:t>.</w:t>
      </w:r>
      <w:r w:rsidR="00DA2EB3" w:rsidRPr="00AC3DB6">
        <w:rPr>
          <w:rFonts w:ascii="Arial Narrow" w:hAnsi="Arial Narrow"/>
          <w:lang w:val="en-US"/>
        </w:rPr>
        <w:t xml:space="preserve"> </w:t>
      </w:r>
      <w:r w:rsidR="00A54B0E" w:rsidRPr="00AC3DB6">
        <w:rPr>
          <w:rFonts w:ascii="Arial Narrow" w:hAnsi="Arial Narrow"/>
          <w:i/>
          <w:lang w:val="en-US"/>
        </w:rPr>
        <w:t xml:space="preserve"> </w:t>
      </w:r>
      <w:r w:rsidR="00FC7CE3" w:rsidRPr="00AC3DB6">
        <w:rPr>
          <w:rFonts w:ascii="Arial Narrow" w:hAnsi="Arial Narrow"/>
          <w:i/>
          <w:lang w:val="en-US"/>
        </w:rPr>
        <w:t xml:space="preserve">Int. J. </w:t>
      </w:r>
      <w:proofErr w:type="spellStart"/>
      <w:r w:rsidR="00FC7CE3" w:rsidRPr="00AC3DB6">
        <w:rPr>
          <w:rFonts w:ascii="Arial Narrow" w:hAnsi="Arial Narrow"/>
          <w:i/>
          <w:lang w:val="en-US"/>
        </w:rPr>
        <w:t>Bifurcat</w:t>
      </w:r>
      <w:proofErr w:type="spellEnd"/>
      <w:r w:rsidR="00FC7CE3" w:rsidRPr="00AC3DB6">
        <w:rPr>
          <w:rFonts w:ascii="Arial Narrow" w:hAnsi="Arial Narrow"/>
          <w:i/>
          <w:lang w:val="en-US"/>
        </w:rPr>
        <w:t xml:space="preserve">. Chaos. </w:t>
      </w:r>
      <w:r w:rsidR="00FC7CE3" w:rsidRPr="00AC3DB6">
        <w:rPr>
          <w:rFonts w:ascii="Arial Narrow" w:hAnsi="Arial Narrow"/>
          <w:b/>
          <w:i/>
          <w:lang w:val="en-US"/>
        </w:rPr>
        <w:t xml:space="preserve">29(8). </w:t>
      </w:r>
      <w:r w:rsidR="0030649D" w:rsidRPr="00AC3DB6">
        <w:rPr>
          <w:rFonts w:ascii="Arial Narrow" w:hAnsi="Arial Narrow"/>
          <w:lang w:val="en-US"/>
        </w:rPr>
        <w:t xml:space="preserve"> Pgs. 021_1 – 021_14</w:t>
      </w:r>
      <w:r w:rsidR="00FC7CE3" w:rsidRPr="00AC3DB6">
        <w:rPr>
          <w:rFonts w:ascii="Arial Narrow" w:hAnsi="Arial Narrow"/>
          <w:lang w:val="en-US"/>
        </w:rPr>
        <w:t xml:space="preserve"> (2019).</w:t>
      </w:r>
    </w:p>
    <w:p w14:paraId="3CCAAC4B" w14:textId="540D83FE" w:rsidR="0029078C" w:rsidRPr="00AC3DB6" w:rsidRDefault="00727F3D" w:rsidP="00505998">
      <w:pPr>
        <w:numPr>
          <w:ilvl w:val="0"/>
          <w:numId w:val="12"/>
        </w:numPr>
        <w:tabs>
          <w:tab w:val="left" w:pos="360"/>
        </w:tabs>
        <w:spacing w:before="120" w:after="120"/>
        <w:jc w:val="both"/>
        <w:rPr>
          <w:rFonts w:ascii="Arial Narrow" w:hAnsi="Arial Narrow"/>
          <w:i/>
          <w:lang w:val="en-US"/>
        </w:rPr>
      </w:pPr>
      <w:r w:rsidRPr="009D1938">
        <w:rPr>
          <w:rFonts w:ascii="Arial Narrow" w:hAnsi="Arial Narrow"/>
          <w:b/>
          <w:smallCaps/>
          <w:lang w:val="es-ES"/>
        </w:rPr>
        <w:t xml:space="preserve">G. Ballesteros, S. </w:t>
      </w:r>
      <w:proofErr w:type="spellStart"/>
      <w:r w:rsidRPr="009D1938">
        <w:rPr>
          <w:rFonts w:ascii="Arial Narrow" w:hAnsi="Arial Narrow"/>
          <w:b/>
          <w:smallCaps/>
          <w:lang w:val="es-ES"/>
        </w:rPr>
        <w:t>Ravassa</w:t>
      </w:r>
      <w:proofErr w:type="spellEnd"/>
      <w:r w:rsidRPr="009D1938">
        <w:rPr>
          <w:rFonts w:ascii="Arial Narrow" w:hAnsi="Arial Narrow"/>
          <w:b/>
          <w:smallCaps/>
          <w:lang w:val="es-ES"/>
        </w:rPr>
        <w:t xml:space="preserve">, </w:t>
      </w:r>
      <w:r w:rsidR="00505998" w:rsidRPr="009D1938">
        <w:rPr>
          <w:rFonts w:ascii="Arial Narrow" w:hAnsi="Arial Narrow"/>
          <w:b/>
          <w:smallCaps/>
          <w:lang w:val="es-ES"/>
        </w:rPr>
        <w:t>J. Bragard</w:t>
      </w:r>
      <w:r w:rsidRPr="009D1938">
        <w:rPr>
          <w:rFonts w:ascii="Arial Narrow" w:hAnsi="Arial Narrow"/>
          <w:b/>
          <w:smallCaps/>
          <w:lang w:val="es-ES"/>
        </w:rPr>
        <w:t xml:space="preserve">, P. Ramos, B. </w:t>
      </w:r>
      <w:proofErr w:type="spellStart"/>
      <w:r w:rsidRPr="009D1938">
        <w:rPr>
          <w:rFonts w:ascii="Arial Narrow" w:hAnsi="Arial Narrow"/>
          <w:b/>
          <w:smallCaps/>
          <w:lang w:val="es-ES"/>
        </w:rPr>
        <w:t>Lopez</w:t>
      </w:r>
      <w:proofErr w:type="spellEnd"/>
      <w:r w:rsidRPr="009D1938">
        <w:rPr>
          <w:rFonts w:ascii="Arial Narrow" w:hAnsi="Arial Narrow"/>
          <w:b/>
          <w:smallCaps/>
          <w:lang w:val="es-ES"/>
        </w:rPr>
        <w:t xml:space="preserve">, E. Vives, R. </w:t>
      </w:r>
      <w:proofErr w:type="spellStart"/>
      <w:r w:rsidRPr="009D1938">
        <w:rPr>
          <w:rFonts w:ascii="Arial Narrow" w:hAnsi="Arial Narrow"/>
          <w:b/>
          <w:smallCaps/>
          <w:lang w:val="es-ES"/>
        </w:rPr>
        <w:t>Neglia</w:t>
      </w:r>
      <w:proofErr w:type="spellEnd"/>
      <w:r w:rsidR="00835C9D" w:rsidRPr="009D1938">
        <w:rPr>
          <w:rFonts w:ascii="Arial Narrow" w:hAnsi="Arial Narrow"/>
          <w:b/>
          <w:smallCaps/>
          <w:lang w:val="es-ES"/>
        </w:rPr>
        <w:t xml:space="preserve">, B. </w:t>
      </w:r>
      <w:proofErr w:type="spellStart"/>
      <w:r w:rsidR="00835C9D" w:rsidRPr="009D1938">
        <w:rPr>
          <w:rFonts w:ascii="Arial Narrow" w:hAnsi="Arial Narrow"/>
          <w:b/>
          <w:smallCaps/>
          <w:lang w:val="es-ES"/>
        </w:rPr>
        <w:t>Wise</w:t>
      </w:r>
      <w:proofErr w:type="spellEnd"/>
      <w:r w:rsidR="00835C9D" w:rsidRPr="009D1938">
        <w:rPr>
          <w:rFonts w:ascii="Arial Narrow" w:hAnsi="Arial Narrow"/>
          <w:b/>
          <w:smallCaps/>
          <w:lang w:val="es-ES"/>
        </w:rPr>
        <w:t xml:space="preserve">, </w:t>
      </w:r>
      <w:r w:rsidR="00CB3918" w:rsidRPr="009D1938">
        <w:rPr>
          <w:rFonts w:ascii="Arial Narrow" w:hAnsi="Arial Narrow"/>
          <w:b/>
          <w:smallCaps/>
          <w:lang w:val="es-ES"/>
        </w:rPr>
        <w:t xml:space="preserve">A. </w:t>
      </w:r>
      <w:proofErr w:type="spellStart"/>
      <w:r w:rsidR="00CB3918" w:rsidRPr="009D1938">
        <w:rPr>
          <w:rFonts w:ascii="Arial Narrow" w:hAnsi="Arial Narrow"/>
          <w:b/>
          <w:smallCaps/>
          <w:lang w:val="es-ES"/>
        </w:rPr>
        <w:t>Gonzalez</w:t>
      </w:r>
      <w:proofErr w:type="spellEnd"/>
      <w:r w:rsidR="00CB3918" w:rsidRPr="009D1938">
        <w:rPr>
          <w:rFonts w:ascii="Arial Narrow" w:hAnsi="Arial Narrow"/>
          <w:b/>
          <w:smallCaps/>
          <w:lang w:val="es-ES"/>
        </w:rPr>
        <w:t>, M. Moreno, J. Diez &amp;</w:t>
      </w:r>
      <w:r w:rsidR="00835C9D" w:rsidRPr="009D1938">
        <w:rPr>
          <w:rFonts w:ascii="Arial Narrow" w:hAnsi="Arial Narrow"/>
          <w:b/>
          <w:smallCaps/>
          <w:lang w:val="es-ES"/>
        </w:rPr>
        <w:t xml:space="preserve"> I. </w:t>
      </w:r>
      <w:proofErr w:type="spellStart"/>
      <w:r w:rsidR="00835C9D" w:rsidRPr="009D1938">
        <w:rPr>
          <w:rFonts w:ascii="Arial Narrow" w:hAnsi="Arial Narrow"/>
          <w:b/>
          <w:smallCaps/>
          <w:lang w:val="es-ES"/>
        </w:rPr>
        <w:t>Garcia</w:t>
      </w:r>
      <w:proofErr w:type="spellEnd"/>
      <w:r w:rsidR="00835C9D" w:rsidRPr="009D1938">
        <w:rPr>
          <w:rFonts w:ascii="Arial Narrow" w:hAnsi="Arial Narrow"/>
          <w:b/>
          <w:smallCaps/>
          <w:lang w:val="es-ES"/>
        </w:rPr>
        <w:t>-Bolao</w:t>
      </w:r>
      <w:r w:rsidR="00505998" w:rsidRPr="009D1938">
        <w:rPr>
          <w:rFonts w:ascii="Arial Narrow" w:hAnsi="Arial Narrow"/>
          <w:b/>
          <w:smallCaps/>
          <w:lang w:val="es-ES"/>
        </w:rPr>
        <w:t>.</w:t>
      </w:r>
      <w:r w:rsidR="00505998" w:rsidRPr="009D1938">
        <w:rPr>
          <w:rFonts w:ascii="Arial Narrow" w:hAnsi="Arial Narrow"/>
          <w:lang w:val="es-ES"/>
        </w:rPr>
        <w:t xml:space="preserve"> </w:t>
      </w:r>
      <w:r w:rsidRPr="00AC3DB6">
        <w:rPr>
          <w:rFonts w:ascii="Arial Narrow" w:hAnsi="Arial Narrow"/>
          <w:lang w:val="en-US"/>
        </w:rPr>
        <w:t>The risk of post-ablation atrial fibrillation recurrence is a matter of both low and heterogeneous voltage. A high-density voltage mapping study</w:t>
      </w:r>
      <w:r w:rsidR="008B1956" w:rsidRPr="00AC3DB6">
        <w:rPr>
          <w:rFonts w:ascii="Arial Narrow" w:hAnsi="Arial Narrow"/>
          <w:lang w:val="en-US"/>
        </w:rPr>
        <w:t xml:space="preserve">. </w:t>
      </w:r>
      <w:r w:rsidR="00CA41CE" w:rsidRPr="00AC3DB6">
        <w:rPr>
          <w:rFonts w:ascii="Arial Narrow" w:hAnsi="Arial Narrow"/>
          <w:i/>
          <w:iCs/>
          <w:lang w:val="en-US"/>
        </w:rPr>
        <w:t xml:space="preserve"> Journal of Card</w:t>
      </w:r>
      <w:r w:rsidR="008B1956" w:rsidRPr="00AC3DB6">
        <w:rPr>
          <w:rFonts w:ascii="Arial Narrow" w:hAnsi="Arial Narrow"/>
          <w:i/>
          <w:iCs/>
          <w:lang w:val="en-US"/>
        </w:rPr>
        <w:t>io</w:t>
      </w:r>
      <w:r w:rsidR="00CA41CE" w:rsidRPr="00AC3DB6">
        <w:rPr>
          <w:rFonts w:ascii="Arial Narrow" w:hAnsi="Arial Narrow"/>
          <w:i/>
          <w:iCs/>
          <w:lang w:val="en-US"/>
        </w:rPr>
        <w:t xml:space="preserve">. </w:t>
      </w:r>
      <w:proofErr w:type="spellStart"/>
      <w:r w:rsidR="00CA41CE" w:rsidRPr="00AC3DB6">
        <w:rPr>
          <w:rFonts w:ascii="Arial Narrow" w:hAnsi="Arial Narrow"/>
          <w:i/>
          <w:iCs/>
          <w:lang w:val="en-US"/>
        </w:rPr>
        <w:t>Electrophysioly</w:t>
      </w:r>
      <w:proofErr w:type="spellEnd"/>
      <w:r w:rsidR="00CA41CE" w:rsidRPr="00AC3DB6">
        <w:rPr>
          <w:rFonts w:ascii="Arial Narrow" w:hAnsi="Arial Narrow"/>
          <w:lang w:val="en-US"/>
        </w:rPr>
        <w:t xml:space="preserve"> </w:t>
      </w:r>
      <w:r w:rsidR="008B1956" w:rsidRPr="00AC3DB6">
        <w:rPr>
          <w:rFonts w:ascii="Arial Narrow" w:hAnsi="Arial Narrow"/>
          <w:b/>
          <w:lang w:val="en-US"/>
        </w:rPr>
        <w:t>30(8</w:t>
      </w:r>
      <w:r w:rsidR="00CA41CE" w:rsidRPr="00AC3DB6">
        <w:rPr>
          <w:rFonts w:ascii="Arial Narrow" w:hAnsi="Arial Narrow"/>
          <w:b/>
          <w:lang w:val="en-US"/>
        </w:rPr>
        <w:t>)</w:t>
      </w:r>
      <w:r w:rsidR="00CA41CE" w:rsidRPr="00AC3DB6">
        <w:rPr>
          <w:rFonts w:ascii="Arial Narrow" w:hAnsi="Arial Narrow"/>
          <w:lang w:val="en-US"/>
        </w:rPr>
        <w:t>, Pgs. 1</w:t>
      </w:r>
      <w:r w:rsidR="008B1956" w:rsidRPr="00AC3DB6">
        <w:rPr>
          <w:rFonts w:ascii="Arial Narrow" w:hAnsi="Arial Narrow"/>
          <w:lang w:val="en-US"/>
        </w:rPr>
        <w:t>2</w:t>
      </w:r>
      <w:r w:rsidR="00CA41CE" w:rsidRPr="00AC3DB6">
        <w:rPr>
          <w:rFonts w:ascii="Arial Narrow" w:hAnsi="Arial Narrow"/>
          <w:lang w:val="en-US"/>
        </w:rPr>
        <w:t>3</w:t>
      </w:r>
      <w:r w:rsidR="008B1956" w:rsidRPr="00AC3DB6">
        <w:rPr>
          <w:rFonts w:ascii="Arial Narrow" w:hAnsi="Arial Narrow"/>
          <w:lang w:val="en-US"/>
        </w:rPr>
        <w:t>1</w:t>
      </w:r>
      <w:r w:rsidR="00CA41CE" w:rsidRPr="00AC3DB6">
        <w:rPr>
          <w:rFonts w:ascii="Arial Narrow" w:hAnsi="Arial Narrow"/>
          <w:lang w:val="en-US"/>
        </w:rPr>
        <w:t>-1</w:t>
      </w:r>
      <w:r w:rsidR="008B1956" w:rsidRPr="00AC3DB6">
        <w:rPr>
          <w:rFonts w:ascii="Arial Narrow" w:hAnsi="Arial Narrow"/>
          <w:lang w:val="en-US"/>
        </w:rPr>
        <w:t>2</w:t>
      </w:r>
      <w:r w:rsidR="00CA41CE" w:rsidRPr="00AC3DB6">
        <w:rPr>
          <w:rFonts w:ascii="Arial Narrow" w:hAnsi="Arial Narrow"/>
          <w:lang w:val="en-US"/>
        </w:rPr>
        <w:t>40 (2019).</w:t>
      </w:r>
    </w:p>
    <w:p w14:paraId="7D85802B" w14:textId="62EE524C" w:rsidR="00E15284" w:rsidRPr="00CF2B3D" w:rsidRDefault="00DA2EB3" w:rsidP="004568A2">
      <w:pPr>
        <w:numPr>
          <w:ilvl w:val="0"/>
          <w:numId w:val="12"/>
        </w:numPr>
        <w:tabs>
          <w:tab w:val="left" w:pos="360"/>
        </w:tabs>
        <w:spacing w:before="120" w:after="120"/>
        <w:jc w:val="both"/>
        <w:rPr>
          <w:rFonts w:ascii="Arial Narrow" w:hAnsi="Arial Narrow"/>
          <w:i/>
          <w:iCs/>
          <w:lang w:val="en-US"/>
        </w:rPr>
      </w:pPr>
      <w:r w:rsidRPr="00D95937">
        <w:rPr>
          <w:rFonts w:ascii="Arial Narrow" w:hAnsi="Arial Narrow"/>
          <w:b/>
          <w:smallCaps/>
          <w:lang w:val="es-ES"/>
        </w:rPr>
        <w:lastRenderedPageBreak/>
        <w:t>E. Carnero, J. Bragard, E. Urrestarazu,</w:t>
      </w:r>
      <w:r w:rsidRPr="00D95937">
        <w:rPr>
          <w:rFonts w:ascii="Arial Narrow" w:hAnsi="Arial Narrow"/>
          <w:b/>
          <w:smallCaps/>
          <w:vertAlign w:val="superscript"/>
          <w:lang w:val="es-ES"/>
        </w:rPr>
        <w:t xml:space="preserve"> </w:t>
      </w:r>
      <w:r w:rsidRPr="00D95937">
        <w:rPr>
          <w:rFonts w:ascii="Arial Narrow" w:hAnsi="Arial Narrow"/>
          <w:b/>
          <w:smallCaps/>
          <w:lang w:val="es-ES"/>
        </w:rPr>
        <w:t>E. Rivas, V. Polo, J. Larrosa, V. Antón,</w:t>
      </w:r>
      <w:r w:rsidRPr="00D95937">
        <w:rPr>
          <w:rFonts w:ascii="Arial Narrow" w:hAnsi="Arial Narrow"/>
          <w:b/>
          <w:smallCaps/>
          <w:vertAlign w:val="superscript"/>
          <w:lang w:val="es-ES"/>
        </w:rPr>
        <w:t xml:space="preserve"> </w:t>
      </w:r>
      <w:r w:rsidRPr="00D95937">
        <w:rPr>
          <w:rFonts w:ascii="Arial Narrow" w:hAnsi="Arial Narrow"/>
          <w:b/>
          <w:smallCaps/>
          <w:lang w:val="es-ES"/>
        </w:rPr>
        <w:t>A.</w:t>
      </w:r>
      <w:r w:rsidR="00CB3918" w:rsidRPr="00D95937">
        <w:rPr>
          <w:rFonts w:ascii="Arial Narrow" w:hAnsi="Arial Narrow"/>
          <w:b/>
          <w:smallCaps/>
          <w:lang w:val="es-ES"/>
        </w:rPr>
        <w:t xml:space="preserve"> Peláez &amp;</w:t>
      </w:r>
      <w:r w:rsidRPr="00D95937">
        <w:rPr>
          <w:rFonts w:ascii="Arial Narrow" w:hAnsi="Arial Narrow"/>
          <w:b/>
          <w:smallCaps/>
          <w:lang w:val="es-ES"/>
        </w:rPr>
        <w:t xml:space="preserve"> J.</w:t>
      </w:r>
      <w:r w:rsidR="00D278A8" w:rsidRPr="00D95937">
        <w:rPr>
          <w:rFonts w:ascii="Arial Narrow" w:hAnsi="Arial Narrow"/>
          <w:b/>
          <w:smallCaps/>
          <w:lang w:val="es-ES"/>
        </w:rPr>
        <w:t xml:space="preserve"> </w:t>
      </w:r>
      <w:r w:rsidRPr="00D95937">
        <w:rPr>
          <w:rFonts w:ascii="Arial Narrow" w:hAnsi="Arial Narrow"/>
          <w:b/>
          <w:smallCaps/>
          <w:lang w:val="es-ES"/>
        </w:rPr>
        <w:t>Moreno-Montanes</w:t>
      </w:r>
      <w:r w:rsidR="00CB3918" w:rsidRPr="00D95937">
        <w:rPr>
          <w:rFonts w:ascii="Arial Narrow" w:hAnsi="Arial Narrow"/>
          <w:b/>
          <w:smallCaps/>
          <w:lang w:val="es-ES"/>
        </w:rPr>
        <w:t>.</w:t>
      </w:r>
      <w:r w:rsidRPr="00D95937">
        <w:rPr>
          <w:rFonts w:ascii="Arial Narrow" w:hAnsi="Arial Narrow"/>
          <w:b/>
          <w:smallCaps/>
          <w:vertAlign w:val="superscript"/>
          <w:lang w:val="es-ES"/>
        </w:rPr>
        <w:t xml:space="preserve"> </w:t>
      </w:r>
      <w:r w:rsidRPr="00AC3DB6">
        <w:rPr>
          <w:rFonts w:ascii="Arial Narrow" w:hAnsi="Arial Narrow"/>
          <w:lang w:val="en-US"/>
        </w:rPr>
        <w:t>Semi-Continuous Intraocular Pressure Monitoring in Patients with Obstructive Sleep Apnea Syndrome Using a Contact Lens Sensor. (</w:t>
      </w:r>
      <w:r w:rsidR="004568A2">
        <w:rPr>
          <w:rFonts w:ascii="Arial Narrow" w:hAnsi="Arial Narrow"/>
          <w:lang w:val="en-US"/>
        </w:rPr>
        <w:t xml:space="preserve"> </w:t>
      </w:r>
      <w:hyperlink r:id="rId16" w:history="1">
        <w:r w:rsidR="004568A2" w:rsidRPr="00876BAA">
          <w:rPr>
            <w:rStyle w:val="Hyperlink"/>
            <w:rFonts w:ascii="Arial Narrow" w:hAnsi="Arial Narrow"/>
            <w:lang w:val="en-US"/>
          </w:rPr>
          <w:t>https://doi.org/10.1371/journal.pone.0229856</w:t>
        </w:r>
      </w:hyperlink>
      <w:r w:rsidR="004568A2">
        <w:rPr>
          <w:rFonts w:ascii="Arial Narrow" w:hAnsi="Arial Narrow"/>
          <w:lang w:val="en-US"/>
        </w:rPr>
        <w:t xml:space="preserve"> </w:t>
      </w:r>
      <w:r w:rsidRPr="004568A2">
        <w:rPr>
          <w:rFonts w:ascii="Arial Narrow" w:hAnsi="Arial Narrow"/>
          <w:lang w:val="en-US"/>
        </w:rPr>
        <w:t xml:space="preserve"> </w:t>
      </w:r>
      <w:proofErr w:type="spellStart"/>
      <w:r w:rsidR="00576EA7" w:rsidRPr="00576EA7">
        <w:rPr>
          <w:rFonts w:ascii="Arial Narrow" w:hAnsi="Arial Narrow"/>
          <w:lang w:val="en-US"/>
        </w:rPr>
        <w:t>PLoS</w:t>
      </w:r>
      <w:proofErr w:type="spellEnd"/>
      <w:r w:rsidR="00576EA7" w:rsidRPr="00576EA7">
        <w:rPr>
          <w:rFonts w:ascii="Arial Narrow" w:hAnsi="Arial Narrow"/>
          <w:lang w:val="en-US"/>
        </w:rPr>
        <w:t xml:space="preserve"> ONE 15(3): e0229856</w:t>
      </w:r>
      <w:r w:rsidRPr="004568A2">
        <w:rPr>
          <w:rFonts w:ascii="Arial Narrow" w:hAnsi="Arial Narrow"/>
          <w:i/>
          <w:iCs/>
          <w:lang w:val="en-US"/>
        </w:rPr>
        <w:t xml:space="preserve"> </w:t>
      </w:r>
      <w:r w:rsidRPr="004568A2">
        <w:rPr>
          <w:rFonts w:ascii="Arial Narrow" w:hAnsi="Arial Narrow"/>
          <w:lang w:val="en-US"/>
        </w:rPr>
        <w:t>(20</w:t>
      </w:r>
      <w:r w:rsidR="004568A2">
        <w:rPr>
          <w:rFonts w:ascii="Arial Narrow" w:hAnsi="Arial Narrow"/>
          <w:lang w:val="en-US"/>
        </w:rPr>
        <w:t>20</w:t>
      </w:r>
      <w:r w:rsidRPr="004568A2">
        <w:rPr>
          <w:rFonts w:ascii="Arial Narrow" w:hAnsi="Arial Narrow"/>
          <w:lang w:val="en-US"/>
        </w:rPr>
        <w:t>).</w:t>
      </w:r>
    </w:p>
    <w:p w14:paraId="04CDA343" w14:textId="2121A8D5" w:rsidR="00CF2B3D" w:rsidRPr="00CD5932" w:rsidRDefault="004A10BF" w:rsidP="0016750D">
      <w:pPr>
        <w:numPr>
          <w:ilvl w:val="0"/>
          <w:numId w:val="12"/>
        </w:numPr>
        <w:tabs>
          <w:tab w:val="left" w:pos="360"/>
        </w:tabs>
        <w:spacing w:before="120" w:after="120"/>
        <w:jc w:val="both"/>
        <w:rPr>
          <w:rFonts w:ascii="Arial Narrow" w:hAnsi="Arial Narrow"/>
          <w:iCs/>
          <w:lang w:val="en-US"/>
        </w:rPr>
      </w:pPr>
      <w:r w:rsidRPr="009D1938">
        <w:rPr>
          <w:rFonts w:ascii="Arial Narrow" w:hAnsi="Arial Narrow"/>
          <w:b/>
          <w:smallCaps/>
          <w:lang w:val="es-ES"/>
        </w:rPr>
        <w:t xml:space="preserve">J. </w:t>
      </w:r>
      <w:proofErr w:type="spellStart"/>
      <w:r w:rsidRPr="009D1938">
        <w:rPr>
          <w:rFonts w:ascii="Arial Narrow" w:hAnsi="Arial Narrow"/>
          <w:b/>
          <w:smallCaps/>
          <w:lang w:val="es-ES"/>
        </w:rPr>
        <w:t>Velez</w:t>
      </w:r>
      <w:proofErr w:type="spellEnd"/>
      <w:r w:rsidRPr="009D1938">
        <w:rPr>
          <w:rFonts w:ascii="Arial Narrow" w:hAnsi="Arial Narrow"/>
          <w:b/>
          <w:smallCaps/>
          <w:lang w:val="es-ES"/>
        </w:rPr>
        <w:t xml:space="preserve">, J. Bragard, L </w:t>
      </w:r>
      <w:proofErr w:type="spellStart"/>
      <w:r w:rsidRPr="009D1938">
        <w:rPr>
          <w:rFonts w:ascii="Arial Narrow" w:hAnsi="Arial Narrow"/>
          <w:b/>
          <w:smallCaps/>
          <w:lang w:val="es-ES"/>
        </w:rPr>
        <w:t>Perez</w:t>
      </w:r>
      <w:proofErr w:type="spellEnd"/>
      <w:r w:rsidRPr="009D1938">
        <w:rPr>
          <w:rFonts w:ascii="Arial Narrow" w:hAnsi="Arial Narrow"/>
          <w:b/>
          <w:smallCaps/>
          <w:lang w:val="es-ES"/>
        </w:rPr>
        <w:t xml:space="preserve">, A. </w:t>
      </w:r>
      <w:proofErr w:type="spellStart"/>
      <w:r w:rsidRPr="009D1938">
        <w:rPr>
          <w:rFonts w:ascii="Arial Narrow" w:hAnsi="Arial Narrow"/>
          <w:b/>
          <w:smallCaps/>
          <w:lang w:val="es-ES"/>
        </w:rPr>
        <w:t>Cabanas</w:t>
      </w:r>
      <w:proofErr w:type="spellEnd"/>
      <w:r w:rsidRPr="009D1938">
        <w:rPr>
          <w:rFonts w:ascii="Arial Narrow" w:hAnsi="Arial Narrow"/>
          <w:b/>
          <w:smallCaps/>
          <w:lang w:val="es-ES"/>
        </w:rPr>
        <w:t xml:space="preserve">, O. Suarez, D. </w:t>
      </w:r>
      <w:proofErr w:type="spellStart"/>
      <w:r w:rsidRPr="009D1938">
        <w:rPr>
          <w:rFonts w:ascii="Arial Narrow" w:hAnsi="Arial Narrow"/>
          <w:b/>
          <w:smallCaps/>
          <w:lang w:val="es-ES"/>
        </w:rPr>
        <w:t>Laroze</w:t>
      </w:r>
      <w:proofErr w:type="spellEnd"/>
      <w:r w:rsidRPr="009D1938">
        <w:rPr>
          <w:rFonts w:ascii="Arial Narrow" w:hAnsi="Arial Narrow"/>
          <w:b/>
          <w:smallCaps/>
          <w:lang w:val="es-ES"/>
        </w:rPr>
        <w:t xml:space="preserve"> &amp; H. Mancini</w:t>
      </w:r>
      <w:r w:rsidR="00CF2B3D" w:rsidRPr="009D1938">
        <w:rPr>
          <w:rFonts w:ascii="Arial Narrow" w:hAnsi="Arial Narrow"/>
          <w:b/>
          <w:smallCaps/>
          <w:lang w:val="es-ES"/>
        </w:rPr>
        <w:t>.</w:t>
      </w:r>
      <w:r w:rsidRPr="009D1938">
        <w:rPr>
          <w:rFonts w:ascii="Arial Narrow" w:hAnsi="Arial Narrow"/>
          <w:lang w:val="es-ES"/>
        </w:rPr>
        <w:t xml:space="preserve"> </w:t>
      </w:r>
      <w:r w:rsidRPr="0016750D">
        <w:rPr>
          <w:rFonts w:ascii="Arial Narrow" w:hAnsi="Arial Narrow"/>
          <w:lang w:val="en-US"/>
        </w:rPr>
        <w:t>Periodicity characterization of the nonlinear magnetization dynamics</w:t>
      </w:r>
      <w:r w:rsidR="00CF2B3D" w:rsidRPr="0016750D">
        <w:rPr>
          <w:rFonts w:ascii="Arial Narrow" w:hAnsi="Arial Narrow"/>
          <w:bCs/>
          <w:lang w:val="en-US"/>
        </w:rPr>
        <w:t>.</w:t>
      </w:r>
      <w:r w:rsidRPr="0016750D">
        <w:rPr>
          <w:rFonts w:ascii="Arial Narrow" w:hAnsi="Arial Narrow"/>
          <w:lang w:val="en-US"/>
        </w:rPr>
        <w:t xml:space="preserve"> </w:t>
      </w:r>
      <w:r w:rsidR="001513D7" w:rsidRPr="0016750D">
        <w:rPr>
          <w:rFonts w:ascii="Arial Narrow" w:hAnsi="Arial Narrow"/>
          <w:i/>
          <w:lang w:val="en-US"/>
        </w:rPr>
        <w:t xml:space="preserve">Chaos </w:t>
      </w:r>
      <w:r w:rsidR="00B210AD" w:rsidRPr="0016750D">
        <w:rPr>
          <w:rFonts w:ascii="Arial Narrow" w:hAnsi="Arial Narrow"/>
          <w:b/>
          <w:i/>
          <w:lang w:val="en-US"/>
        </w:rPr>
        <w:t>30</w:t>
      </w:r>
      <w:r w:rsidR="001513D7" w:rsidRPr="0016750D">
        <w:rPr>
          <w:rFonts w:ascii="Arial Narrow" w:hAnsi="Arial Narrow"/>
          <w:b/>
          <w:i/>
          <w:lang w:val="en-US"/>
        </w:rPr>
        <w:t xml:space="preserve">(9). </w:t>
      </w:r>
      <w:r w:rsidR="001513D7" w:rsidRPr="0016750D">
        <w:rPr>
          <w:rFonts w:ascii="Arial Narrow" w:hAnsi="Arial Narrow"/>
          <w:lang w:val="en-US"/>
        </w:rPr>
        <w:t xml:space="preserve"> Pgs. 3</w:t>
      </w:r>
      <w:r w:rsidR="00B210AD" w:rsidRPr="0016750D">
        <w:rPr>
          <w:rFonts w:ascii="Arial Narrow" w:hAnsi="Arial Narrow"/>
          <w:lang w:val="en-US"/>
        </w:rPr>
        <w:t>112</w:t>
      </w:r>
      <w:r w:rsidR="001513D7" w:rsidRPr="0016750D">
        <w:rPr>
          <w:rFonts w:ascii="Arial Narrow" w:hAnsi="Arial Narrow"/>
          <w:lang w:val="en-US"/>
        </w:rPr>
        <w:t xml:space="preserve"> (2020</w:t>
      </w:r>
      <w:r w:rsidRPr="0016750D">
        <w:rPr>
          <w:rFonts w:ascii="Arial Narrow" w:hAnsi="Arial Narrow"/>
          <w:lang w:val="en-US"/>
        </w:rPr>
        <w:t>).</w:t>
      </w:r>
    </w:p>
    <w:p w14:paraId="6ED2E5BC" w14:textId="77777777" w:rsidR="00CD5932" w:rsidRDefault="00CD5932" w:rsidP="00CD5932">
      <w:pPr>
        <w:numPr>
          <w:ilvl w:val="0"/>
          <w:numId w:val="12"/>
        </w:numPr>
        <w:tabs>
          <w:tab w:val="left" w:pos="360"/>
        </w:tabs>
        <w:spacing w:before="120" w:after="120"/>
        <w:jc w:val="both"/>
        <w:rPr>
          <w:rFonts w:ascii="Arial Narrow" w:hAnsi="Arial Narrow"/>
          <w:iCs/>
          <w:lang w:val="en-US"/>
        </w:rPr>
      </w:pPr>
      <w:r w:rsidRPr="00D95937">
        <w:rPr>
          <w:rFonts w:ascii="Arial Narrow" w:hAnsi="Arial Narrow"/>
          <w:b/>
          <w:smallCaps/>
          <w:lang w:val="es-ES"/>
        </w:rPr>
        <w:t xml:space="preserve">J. Bragard, O. </w:t>
      </w:r>
      <w:proofErr w:type="spellStart"/>
      <w:r w:rsidRPr="00D95937">
        <w:rPr>
          <w:rFonts w:ascii="Arial Narrow" w:hAnsi="Arial Narrow"/>
          <w:b/>
          <w:smallCaps/>
          <w:lang w:val="es-ES"/>
        </w:rPr>
        <w:t>Camara</w:t>
      </w:r>
      <w:proofErr w:type="spellEnd"/>
      <w:r w:rsidRPr="00D95937">
        <w:rPr>
          <w:rFonts w:ascii="Arial Narrow" w:hAnsi="Arial Narrow"/>
          <w:b/>
          <w:smallCaps/>
          <w:lang w:val="es-ES"/>
        </w:rPr>
        <w:t>, B. Echebarria, L. Gerardo-</w:t>
      </w:r>
      <w:proofErr w:type="spellStart"/>
      <w:r w:rsidRPr="00D95937">
        <w:rPr>
          <w:rFonts w:ascii="Arial Narrow" w:hAnsi="Arial Narrow"/>
          <w:b/>
          <w:smallCaps/>
          <w:lang w:val="es-ES"/>
        </w:rPr>
        <w:t>Giorda</w:t>
      </w:r>
      <w:proofErr w:type="spellEnd"/>
      <w:r w:rsidRPr="00D95937">
        <w:rPr>
          <w:rFonts w:ascii="Arial Narrow" w:hAnsi="Arial Narrow"/>
          <w:b/>
          <w:smallCaps/>
          <w:lang w:val="es-ES"/>
        </w:rPr>
        <w:t xml:space="preserve">, E. Pueyo, J. Saiz, R. </w:t>
      </w:r>
      <w:proofErr w:type="spellStart"/>
      <w:r w:rsidRPr="00D95937">
        <w:rPr>
          <w:rFonts w:ascii="Arial Narrow" w:hAnsi="Arial Narrow"/>
          <w:b/>
          <w:smallCaps/>
          <w:lang w:val="es-ES"/>
        </w:rPr>
        <w:t>Sebastian</w:t>
      </w:r>
      <w:proofErr w:type="spellEnd"/>
      <w:r w:rsidRPr="00D95937">
        <w:rPr>
          <w:rFonts w:ascii="Arial Narrow" w:hAnsi="Arial Narrow"/>
          <w:b/>
          <w:smallCaps/>
          <w:lang w:val="es-ES"/>
        </w:rPr>
        <w:t xml:space="preserve">, E. </w:t>
      </w:r>
      <w:proofErr w:type="spellStart"/>
      <w:r w:rsidRPr="00D95937">
        <w:rPr>
          <w:rFonts w:ascii="Arial Narrow" w:hAnsi="Arial Narrow"/>
          <w:b/>
          <w:smallCaps/>
          <w:lang w:val="es-ES"/>
        </w:rPr>
        <w:t>Soudah</w:t>
      </w:r>
      <w:proofErr w:type="spellEnd"/>
      <w:r w:rsidRPr="00D95937">
        <w:rPr>
          <w:rFonts w:ascii="Arial Narrow" w:hAnsi="Arial Narrow"/>
          <w:b/>
          <w:smallCaps/>
          <w:lang w:val="es-ES"/>
        </w:rPr>
        <w:t xml:space="preserve">, &amp; M. </w:t>
      </w:r>
      <w:proofErr w:type="spellStart"/>
      <w:r w:rsidRPr="00D95937">
        <w:rPr>
          <w:rFonts w:ascii="Arial Narrow" w:hAnsi="Arial Narrow"/>
          <w:b/>
          <w:smallCaps/>
          <w:lang w:val="es-ES"/>
        </w:rPr>
        <w:t>Vazquez</w:t>
      </w:r>
      <w:proofErr w:type="spellEnd"/>
      <w:r w:rsidRPr="00D95937">
        <w:rPr>
          <w:rFonts w:ascii="Arial Narrow" w:hAnsi="Arial Narrow"/>
          <w:iCs/>
          <w:lang w:val="es-ES"/>
        </w:rPr>
        <w:t xml:space="preserve">.  </w:t>
      </w:r>
      <w:proofErr w:type="spellStart"/>
      <w:r w:rsidRPr="00D95937">
        <w:rPr>
          <w:rFonts w:ascii="Arial Narrow" w:hAnsi="Arial Narrow"/>
          <w:iCs/>
          <w:lang w:val="es-ES"/>
        </w:rPr>
        <w:t>Cardiac</w:t>
      </w:r>
      <w:proofErr w:type="spellEnd"/>
      <w:r w:rsidRPr="00D95937">
        <w:rPr>
          <w:rFonts w:ascii="Arial Narrow" w:hAnsi="Arial Narrow"/>
          <w:iCs/>
          <w:lang w:val="es-ES"/>
        </w:rPr>
        <w:t xml:space="preserve"> </w:t>
      </w:r>
      <w:proofErr w:type="spellStart"/>
      <w:r w:rsidRPr="00D95937">
        <w:rPr>
          <w:rFonts w:ascii="Arial Narrow" w:hAnsi="Arial Narrow"/>
          <w:iCs/>
          <w:lang w:val="es-ES"/>
        </w:rPr>
        <w:t>computational</w:t>
      </w:r>
      <w:proofErr w:type="spellEnd"/>
      <w:r w:rsidRPr="00D95937">
        <w:rPr>
          <w:rFonts w:ascii="Arial Narrow" w:hAnsi="Arial Narrow"/>
          <w:iCs/>
          <w:lang w:val="es-ES"/>
        </w:rPr>
        <w:t xml:space="preserve"> </w:t>
      </w:r>
      <w:proofErr w:type="spellStart"/>
      <w:r w:rsidRPr="00D95937">
        <w:rPr>
          <w:rFonts w:ascii="Arial Narrow" w:hAnsi="Arial Narrow"/>
          <w:iCs/>
          <w:lang w:val="es-ES"/>
        </w:rPr>
        <w:t>models</w:t>
      </w:r>
      <w:proofErr w:type="spellEnd"/>
      <w:r w:rsidRPr="00D95937">
        <w:rPr>
          <w:rFonts w:ascii="Arial Narrow" w:hAnsi="Arial Narrow"/>
          <w:iCs/>
          <w:lang w:val="es-ES"/>
        </w:rPr>
        <w:t xml:space="preserve">. Revista Española de Cardiología (English </w:t>
      </w:r>
      <w:proofErr w:type="spellStart"/>
      <w:r w:rsidRPr="00D95937">
        <w:rPr>
          <w:rFonts w:ascii="Arial Narrow" w:hAnsi="Arial Narrow"/>
          <w:iCs/>
          <w:lang w:val="es-ES"/>
        </w:rPr>
        <w:t>Edition</w:t>
      </w:r>
      <w:proofErr w:type="spellEnd"/>
      <w:r w:rsidRPr="00D95937">
        <w:rPr>
          <w:rFonts w:ascii="Arial Narrow" w:hAnsi="Arial Narrow"/>
          <w:iCs/>
          <w:lang w:val="es-ES"/>
        </w:rPr>
        <w:t xml:space="preserve">), </w:t>
      </w:r>
      <w:r w:rsidRPr="00D95937">
        <w:rPr>
          <w:rFonts w:ascii="Arial Narrow" w:hAnsi="Arial Narrow"/>
          <w:b/>
          <w:lang w:val="es-ES"/>
        </w:rPr>
        <w:t>74(1)</w:t>
      </w:r>
      <w:r w:rsidRPr="00D95937">
        <w:rPr>
          <w:rFonts w:ascii="Arial Narrow" w:hAnsi="Arial Narrow"/>
          <w:lang w:val="es-ES"/>
        </w:rPr>
        <w:t xml:space="preserve">, </w:t>
      </w:r>
      <w:proofErr w:type="spellStart"/>
      <w:r w:rsidRPr="00D95937">
        <w:rPr>
          <w:rFonts w:ascii="Arial Narrow" w:hAnsi="Arial Narrow"/>
          <w:lang w:val="es-ES"/>
        </w:rPr>
        <w:t>Pgs</w:t>
      </w:r>
      <w:proofErr w:type="spellEnd"/>
      <w:r w:rsidRPr="00D95937">
        <w:rPr>
          <w:rFonts w:ascii="Arial Narrow" w:hAnsi="Arial Narrow"/>
          <w:lang w:val="es-ES"/>
        </w:rPr>
        <w:t>. 65-71(2021).</w:t>
      </w:r>
      <w:r w:rsidRPr="00D95937">
        <w:rPr>
          <w:rFonts w:ascii="Arial Narrow" w:hAnsi="Arial Narrow"/>
          <w:iCs/>
          <w:lang w:val="es-ES"/>
        </w:rPr>
        <w:t xml:space="preserve"> </w:t>
      </w:r>
      <w:r>
        <w:rPr>
          <w:rFonts w:ascii="Arial Narrow" w:hAnsi="Arial Narrow"/>
          <w:iCs/>
          <w:lang w:val="en-US"/>
        </w:rPr>
        <w:t>(</w:t>
      </w:r>
      <w:hyperlink r:id="rId17" w:history="1">
        <w:r w:rsidRPr="00831CD6">
          <w:rPr>
            <w:rStyle w:val="Hyperlink"/>
            <w:rFonts w:ascii="Arial Narrow" w:hAnsi="Arial Narrow"/>
            <w:iCs/>
            <w:lang w:val="en-US"/>
          </w:rPr>
          <w:t>https://doi.org/10.1016/j.rec.2020.05.024</w:t>
        </w:r>
      </w:hyperlink>
      <w:r>
        <w:rPr>
          <w:rFonts w:ascii="Arial Narrow" w:hAnsi="Arial Narrow"/>
          <w:iCs/>
          <w:lang w:val="en-US"/>
        </w:rPr>
        <w:t xml:space="preserve"> ).</w:t>
      </w:r>
    </w:p>
    <w:p w14:paraId="132E26BA" w14:textId="77777777" w:rsidR="00B25A14" w:rsidRDefault="00B25A14" w:rsidP="00B25A14">
      <w:pPr>
        <w:numPr>
          <w:ilvl w:val="0"/>
          <w:numId w:val="12"/>
        </w:numPr>
        <w:tabs>
          <w:tab w:val="left" w:pos="360"/>
        </w:tabs>
        <w:spacing w:before="120" w:after="120"/>
        <w:jc w:val="both"/>
        <w:rPr>
          <w:rFonts w:ascii="Arial Narrow" w:hAnsi="Arial Narrow"/>
          <w:lang w:val="en-US"/>
        </w:rPr>
      </w:pPr>
      <w:r w:rsidRPr="009D1938">
        <w:rPr>
          <w:rFonts w:ascii="Arial Narrow" w:hAnsi="Arial Narrow"/>
          <w:b/>
          <w:smallCaps/>
          <w:lang w:val="es-ES"/>
        </w:rPr>
        <w:t xml:space="preserve">J. </w:t>
      </w:r>
      <w:proofErr w:type="spellStart"/>
      <w:r w:rsidRPr="009D1938">
        <w:rPr>
          <w:rFonts w:ascii="Arial Narrow" w:hAnsi="Arial Narrow"/>
          <w:b/>
          <w:smallCaps/>
          <w:lang w:val="es-ES"/>
        </w:rPr>
        <w:t>Velez</w:t>
      </w:r>
      <w:proofErr w:type="spellEnd"/>
      <w:r w:rsidRPr="009D1938">
        <w:rPr>
          <w:rFonts w:ascii="Arial Narrow" w:hAnsi="Arial Narrow"/>
          <w:b/>
          <w:smallCaps/>
          <w:lang w:val="es-ES"/>
        </w:rPr>
        <w:t xml:space="preserve">, J. Bragard, L </w:t>
      </w:r>
      <w:proofErr w:type="spellStart"/>
      <w:r w:rsidRPr="009D1938">
        <w:rPr>
          <w:rFonts w:ascii="Arial Narrow" w:hAnsi="Arial Narrow"/>
          <w:b/>
          <w:smallCaps/>
          <w:lang w:val="es-ES"/>
        </w:rPr>
        <w:t>Perez</w:t>
      </w:r>
      <w:proofErr w:type="spellEnd"/>
      <w:r w:rsidRPr="009D1938">
        <w:rPr>
          <w:rFonts w:ascii="Arial Narrow" w:hAnsi="Arial Narrow"/>
          <w:b/>
          <w:smallCaps/>
          <w:lang w:val="es-ES"/>
        </w:rPr>
        <w:t xml:space="preserve">, A. </w:t>
      </w:r>
      <w:proofErr w:type="spellStart"/>
      <w:r w:rsidRPr="009D1938">
        <w:rPr>
          <w:rFonts w:ascii="Arial Narrow" w:hAnsi="Arial Narrow"/>
          <w:b/>
          <w:smallCaps/>
          <w:lang w:val="es-ES"/>
        </w:rPr>
        <w:t>Cabanas</w:t>
      </w:r>
      <w:proofErr w:type="spellEnd"/>
      <w:r w:rsidRPr="009D1938">
        <w:rPr>
          <w:rFonts w:ascii="Arial Narrow" w:hAnsi="Arial Narrow"/>
          <w:b/>
          <w:smallCaps/>
          <w:lang w:val="es-ES"/>
        </w:rPr>
        <w:t xml:space="preserve">, O. Suarez, D. </w:t>
      </w:r>
      <w:proofErr w:type="spellStart"/>
      <w:r w:rsidRPr="009D1938">
        <w:rPr>
          <w:rFonts w:ascii="Arial Narrow" w:hAnsi="Arial Narrow"/>
          <w:b/>
          <w:smallCaps/>
          <w:lang w:val="es-ES"/>
        </w:rPr>
        <w:t>Laroze</w:t>
      </w:r>
      <w:proofErr w:type="spellEnd"/>
      <w:r w:rsidRPr="009D1938">
        <w:rPr>
          <w:rFonts w:ascii="Arial Narrow" w:hAnsi="Arial Narrow"/>
          <w:b/>
          <w:smallCaps/>
          <w:lang w:val="es-ES"/>
        </w:rPr>
        <w:t xml:space="preserve"> &amp; H. Mancini.</w:t>
      </w:r>
      <w:r w:rsidRPr="009D1938">
        <w:rPr>
          <w:rFonts w:ascii="Arial Narrow" w:hAnsi="Arial Narrow"/>
          <w:lang w:val="es-ES"/>
        </w:rPr>
        <w:t xml:space="preserve"> </w:t>
      </w:r>
      <w:r>
        <w:rPr>
          <w:rFonts w:ascii="Arial Narrow" w:hAnsi="Arial Narrow"/>
          <w:lang w:val="en-US"/>
        </w:rPr>
        <w:t>Periodicity characterization of the nonlinear magnetization dynamics</w:t>
      </w:r>
      <w:r w:rsidRPr="00AC3DB6">
        <w:rPr>
          <w:rFonts w:ascii="Arial Narrow" w:hAnsi="Arial Narrow"/>
          <w:bCs/>
          <w:lang w:val="en-US"/>
        </w:rPr>
        <w:t>.</w:t>
      </w:r>
      <w:r>
        <w:rPr>
          <w:rFonts w:ascii="Arial Narrow" w:hAnsi="Arial Narrow"/>
          <w:lang w:val="en-US"/>
        </w:rPr>
        <w:t xml:space="preserve"> </w:t>
      </w:r>
      <w:r w:rsidRPr="00AC3DB6">
        <w:rPr>
          <w:rFonts w:ascii="Arial Narrow" w:hAnsi="Arial Narrow"/>
          <w:i/>
          <w:lang w:val="en-US"/>
        </w:rPr>
        <w:t xml:space="preserve">Chaos </w:t>
      </w:r>
      <w:r>
        <w:rPr>
          <w:rFonts w:ascii="Arial Narrow" w:hAnsi="Arial Narrow"/>
          <w:b/>
          <w:i/>
          <w:lang w:val="en-US"/>
        </w:rPr>
        <w:t>30</w:t>
      </w:r>
      <w:r w:rsidRPr="00AC3DB6">
        <w:rPr>
          <w:rFonts w:ascii="Arial Narrow" w:hAnsi="Arial Narrow"/>
          <w:b/>
          <w:i/>
          <w:lang w:val="en-US"/>
        </w:rPr>
        <w:t xml:space="preserve">(9). </w:t>
      </w:r>
      <w:r w:rsidRPr="00AC3DB6">
        <w:rPr>
          <w:rFonts w:ascii="Arial Narrow" w:hAnsi="Arial Narrow"/>
          <w:lang w:val="en-US"/>
        </w:rPr>
        <w:t xml:space="preserve"> Pgs. 3</w:t>
      </w:r>
      <w:r>
        <w:rPr>
          <w:rFonts w:ascii="Arial Narrow" w:hAnsi="Arial Narrow"/>
          <w:lang w:val="en-US"/>
        </w:rPr>
        <w:t>112 (2020).</w:t>
      </w:r>
    </w:p>
    <w:p w14:paraId="6C906ADC" w14:textId="77777777" w:rsidR="00B25A14" w:rsidRPr="00CF2B3D" w:rsidRDefault="00B25A14" w:rsidP="00B25A14">
      <w:pPr>
        <w:numPr>
          <w:ilvl w:val="0"/>
          <w:numId w:val="12"/>
        </w:numPr>
        <w:tabs>
          <w:tab w:val="left" w:pos="360"/>
        </w:tabs>
        <w:spacing w:before="120" w:after="120"/>
        <w:jc w:val="both"/>
        <w:rPr>
          <w:rFonts w:ascii="Arial Narrow" w:hAnsi="Arial Narrow"/>
          <w:iCs/>
          <w:lang w:val="en-US"/>
        </w:rPr>
      </w:pPr>
      <w:r w:rsidRPr="009D1938">
        <w:rPr>
          <w:rFonts w:ascii="Arial Narrow" w:hAnsi="Arial Narrow"/>
          <w:b/>
          <w:smallCaps/>
          <w:lang w:val="es-ES"/>
        </w:rPr>
        <w:t xml:space="preserve">J. Bragard, O. </w:t>
      </w:r>
      <w:proofErr w:type="spellStart"/>
      <w:r w:rsidRPr="009D1938">
        <w:rPr>
          <w:rFonts w:ascii="Arial Narrow" w:hAnsi="Arial Narrow"/>
          <w:b/>
          <w:smallCaps/>
          <w:lang w:val="es-ES"/>
        </w:rPr>
        <w:t>Camara</w:t>
      </w:r>
      <w:proofErr w:type="spellEnd"/>
      <w:r w:rsidRPr="009D1938">
        <w:rPr>
          <w:rFonts w:ascii="Arial Narrow" w:hAnsi="Arial Narrow"/>
          <w:b/>
          <w:smallCaps/>
          <w:lang w:val="es-ES"/>
        </w:rPr>
        <w:t>, B. Echebarria, L. Gerardo-</w:t>
      </w:r>
      <w:proofErr w:type="spellStart"/>
      <w:r w:rsidRPr="009D1938">
        <w:rPr>
          <w:rFonts w:ascii="Arial Narrow" w:hAnsi="Arial Narrow"/>
          <w:b/>
          <w:smallCaps/>
          <w:lang w:val="es-ES"/>
        </w:rPr>
        <w:t>Giorda</w:t>
      </w:r>
      <w:proofErr w:type="spellEnd"/>
      <w:r w:rsidRPr="009D1938">
        <w:rPr>
          <w:rFonts w:ascii="Arial Narrow" w:hAnsi="Arial Narrow"/>
          <w:b/>
          <w:smallCaps/>
          <w:lang w:val="es-ES"/>
        </w:rPr>
        <w:t xml:space="preserve">, E. Pueyo, J. Saiz, R. </w:t>
      </w:r>
      <w:proofErr w:type="spellStart"/>
      <w:r w:rsidRPr="009D1938">
        <w:rPr>
          <w:rFonts w:ascii="Arial Narrow" w:hAnsi="Arial Narrow"/>
          <w:b/>
          <w:smallCaps/>
          <w:lang w:val="es-ES"/>
        </w:rPr>
        <w:t>Sebastian</w:t>
      </w:r>
      <w:proofErr w:type="spellEnd"/>
      <w:r w:rsidRPr="009D1938">
        <w:rPr>
          <w:rFonts w:ascii="Arial Narrow" w:hAnsi="Arial Narrow"/>
          <w:b/>
          <w:smallCaps/>
          <w:lang w:val="es-ES"/>
        </w:rPr>
        <w:t xml:space="preserve">, E. </w:t>
      </w:r>
      <w:proofErr w:type="spellStart"/>
      <w:r w:rsidRPr="009D1938">
        <w:rPr>
          <w:rFonts w:ascii="Arial Narrow" w:hAnsi="Arial Narrow"/>
          <w:b/>
          <w:smallCaps/>
          <w:lang w:val="es-ES"/>
        </w:rPr>
        <w:t>Soudah</w:t>
      </w:r>
      <w:proofErr w:type="spellEnd"/>
      <w:r w:rsidRPr="009D1938">
        <w:rPr>
          <w:rFonts w:ascii="Arial Narrow" w:hAnsi="Arial Narrow"/>
          <w:b/>
          <w:smallCaps/>
          <w:lang w:val="es-ES"/>
        </w:rPr>
        <w:t xml:space="preserve">, &amp; M. </w:t>
      </w:r>
      <w:proofErr w:type="spellStart"/>
      <w:r w:rsidRPr="009D1938">
        <w:rPr>
          <w:rFonts w:ascii="Arial Narrow" w:hAnsi="Arial Narrow"/>
          <w:b/>
          <w:smallCaps/>
          <w:lang w:val="es-ES"/>
        </w:rPr>
        <w:t>Vazquez</w:t>
      </w:r>
      <w:proofErr w:type="spellEnd"/>
      <w:r w:rsidRPr="009D1938">
        <w:rPr>
          <w:rFonts w:ascii="Arial Narrow" w:hAnsi="Arial Narrow"/>
          <w:iCs/>
          <w:lang w:val="es-ES"/>
        </w:rPr>
        <w:t xml:space="preserve">.  </w:t>
      </w:r>
      <w:r w:rsidRPr="00CF2B3D">
        <w:rPr>
          <w:rFonts w:ascii="Arial Narrow" w:hAnsi="Arial Narrow"/>
          <w:iCs/>
          <w:lang w:val="en-US"/>
        </w:rPr>
        <w:t xml:space="preserve">Cardiac computational </w:t>
      </w:r>
      <w:r>
        <w:rPr>
          <w:rFonts w:ascii="Arial Narrow" w:hAnsi="Arial Narrow"/>
          <w:iCs/>
          <w:lang w:val="en-US"/>
        </w:rPr>
        <w:t>modeling.</w:t>
      </w:r>
      <w:r w:rsidRPr="00CF2B3D">
        <w:rPr>
          <w:rFonts w:ascii="Arial Narrow" w:hAnsi="Arial Narrow"/>
          <w:iCs/>
          <w:lang w:val="en-US"/>
        </w:rPr>
        <w:t xml:space="preserve"> Research Spanish Network (V-Heart SN)</w:t>
      </w:r>
      <w:r>
        <w:rPr>
          <w:rFonts w:ascii="Arial Narrow" w:hAnsi="Arial Narrow"/>
          <w:iCs/>
          <w:lang w:val="en-US"/>
        </w:rPr>
        <w:t xml:space="preserve">. Rev. Esp. </w:t>
      </w:r>
      <w:proofErr w:type="spellStart"/>
      <w:r>
        <w:rPr>
          <w:rFonts w:ascii="Arial Narrow" w:hAnsi="Arial Narrow"/>
          <w:iCs/>
          <w:lang w:val="en-US"/>
        </w:rPr>
        <w:t>Cardiol</w:t>
      </w:r>
      <w:proofErr w:type="spellEnd"/>
      <w:r>
        <w:rPr>
          <w:rFonts w:ascii="Arial Narrow" w:hAnsi="Arial Narrow"/>
          <w:iCs/>
          <w:lang w:val="en-US"/>
        </w:rPr>
        <w:t xml:space="preserve">. </w:t>
      </w:r>
      <w:r>
        <w:rPr>
          <w:rFonts w:ascii="Arial Narrow" w:hAnsi="Arial Narrow"/>
          <w:b/>
          <w:i/>
          <w:lang w:val="en-US"/>
        </w:rPr>
        <w:t>74</w:t>
      </w:r>
      <w:r w:rsidRPr="00AC3DB6">
        <w:rPr>
          <w:rFonts w:ascii="Arial Narrow" w:hAnsi="Arial Narrow"/>
          <w:b/>
          <w:i/>
          <w:lang w:val="en-US"/>
        </w:rPr>
        <w:t>(</w:t>
      </w:r>
      <w:r>
        <w:rPr>
          <w:rFonts w:ascii="Arial Narrow" w:hAnsi="Arial Narrow"/>
          <w:b/>
          <w:i/>
          <w:lang w:val="en-US"/>
        </w:rPr>
        <w:t>1</w:t>
      </w:r>
      <w:r w:rsidRPr="00AC3DB6">
        <w:rPr>
          <w:rFonts w:ascii="Arial Narrow" w:hAnsi="Arial Narrow"/>
          <w:b/>
          <w:i/>
          <w:lang w:val="en-US"/>
        </w:rPr>
        <w:t xml:space="preserve">). </w:t>
      </w:r>
      <w:r>
        <w:rPr>
          <w:rFonts w:ascii="Arial Narrow" w:hAnsi="Arial Narrow"/>
          <w:lang w:val="en-US"/>
        </w:rPr>
        <w:t xml:space="preserve"> Pgs. 65-71 (2021</w:t>
      </w:r>
      <w:r>
        <w:rPr>
          <w:rFonts w:ascii="Arial Narrow" w:hAnsi="Arial Narrow"/>
          <w:iCs/>
          <w:lang w:val="en-US"/>
        </w:rPr>
        <w:t>).</w:t>
      </w:r>
    </w:p>
    <w:p w14:paraId="7B606A16" w14:textId="77777777" w:rsidR="00B25A14" w:rsidRDefault="00B25A14" w:rsidP="00B25A14">
      <w:pPr>
        <w:numPr>
          <w:ilvl w:val="0"/>
          <w:numId w:val="12"/>
        </w:numPr>
        <w:tabs>
          <w:tab w:val="left" w:pos="360"/>
        </w:tabs>
        <w:spacing w:before="120" w:after="120"/>
        <w:jc w:val="both"/>
        <w:rPr>
          <w:rFonts w:ascii="Arial Narrow" w:hAnsi="Arial Narrow"/>
          <w:lang w:val="en-US"/>
        </w:rPr>
      </w:pPr>
      <w:r w:rsidRPr="009D1938">
        <w:rPr>
          <w:rFonts w:ascii="Arial Narrow" w:hAnsi="Arial Narrow"/>
          <w:b/>
          <w:smallCaps/>
          <w:lang w:val="es-ES"/>
        </w:rPr>
        <w:t xml:space="preserve">J. Bragard, A. Witt, D. </w:t>
      </w:r>
      <w:proofErr w:type="spellStart"/>
      <w:r w:rsidRPr="009D1938">
        <w:rPr>
          <w:rFonts w:ascii="Arial Narrow" w:hAnsi="Arial Narrow"/>
          <w:b/>
          <w:smallCaps/>
          <w:lang w:val="es-ES"/>
        </w:rPr>
        <w:t>Laroze</w:t>
      </w:r>
      <w:proofErr w:type="spellEnd"/>
      <w:r w:rsidRPr="009D1938">
        <w:rPr>
          <w:rFonts w:ascii="Arial Narrow" w:hAnsi="Arial Narrow"/>
          <w:b/>
          <w:smallCaps/>
          <w:lang w:val="es-ES"/>
        </w:rPr>
        <w:t xml:space="preserve">, C. Hawks, J. Elorza, I.R. Cantalapiedra, A. </w:t>
      </w:r>
      <w:proofErr w:type="spellStart"/>
      <w:r w:rsidRPr="009D1938">
        <w:rPr>
          <w:rFonts w:ascii="Arial Narrow" w:hAnsi="Arial Narrow"/>
          <w:b/>
          <w:smallCaps/>
          <w:lang w:val="es-ES"/>
        </w:rPr>
        <w:t>Penaranda</w:t>
      </w:r>
      <w:proofErr w:type="spellEnd"/>
      <w:r w:rsidRPr="009D1938">
        <w:rPr>
          <w:rFonts w:ascii="Arial Narrow" w:hAnsi="Arial Narrow"/>
          <w:b/>
          <w:smallCaps/>
          <w:lang w:val="es-ES"/>
        </w:rPr>
        <w:t xml:space="preserve"> &amp; B. Echebarria.</w:t>
      </w:r>
      <w:r w:rsidRPr="009D1938">
        <w:rPr>
          <w:rFonts w:ascii="Arial Narrow" w:hAnsi="Arial Narrow"/>
          <w:lang w:val="es-ES"/>
        </w:rPr>
        <w:t xml:space="preserve"> </w:t>
      </w:r>
      <w:r w:rsidRPr="009D1938">
        <w:rPr>
          <w:lang w:val="es-ES"/>
        </w:rPr>
        <w:t xml:space="preserve"> </w:t>
      </w:r>
      <w:r>
        <w:t>C</w:t>
      </w:r>
      <w:proofErr w:type="spellStart"/>
      <w:r w:rsidRPr="0044241B">
        <w:rPr>
          <w:rFonts w:ascii="Arial Narrow" w:hAnsi="Arial Narrow"/>
          <w:lang w:val="en-US"/>
        </w:rPr>
        <w:t>onductance</w:t>
      </w:r>
      <w:proofErr w:type="spellEnd"/>
      <w:r w:rsidRPr="0044241B">
        <w:rPr>
          <w:rFonts w:ascii="Arial Narrow" w:hAnsi="Arial Narrow"/>
          <w:lang w:val="en-US"/>
        </w:rPr>
        <w:t xml:space="preserve"> heterogeneities induced by </w:t>
      </w:r>
      <w:proofErr w:type="spellStart"/>
      <w:r w:rsidRPr="0044241B">
        <w:rPr>
          <w:rFonts w:ascii="Arial Narrow" w:hAnsi="Arial Narrow"/>
          <w:lang w:val="en-US"/>
        </w:rPr>
        <w:t>multistability</w:t>
      </w:r>
      <w:proofErr w:type="spellEnd"/>
      <w:r w:rsidRPr="0044241B">
        <w:rPr>
          <w:rFonts w:ascii="Arial Narrow" w:hAnsi="Arial Narrow"/>
          <w:lang w:val="en-US"/>
        </w:rPr>
        <w:t xml:space="preserve"> in the dynamics of coupled cardiac gap junctions</w:t>
      </w:r>
      <w:r w:rsidRPr="00AC3DB6">
        <w:rPr>
          <w:rFonts w:ascii="Arial Narrow" w:hAnsi="Arial Narrow"/>
          <w:bCs/>
          <w:lang w:val="en-US"/>
        </w:rPr>
        <w:t>.</w:t>
      </w:r>
      <w:r>
        <w:rPr>
          <w:rFonts w:ascii="Arial Narrow" w:hAnsi="Arial Narrow"/>
          <w:lang w:val="en-US"/>
        </w:rPr>
        <w:t xml:space="preserve"> </w:t>
      </w:r>
      <w:r w:rsidRPr="00AC3DB6">
        <w:rPr>
          <w:rFonts w:ascii="Arial Narrow" w:hAnsi="Arial Narrow"/>
          <w:i/>
          <w:lang w:val="en-US"/>
        </w:rPr>
        <w:t xml:space="preserve">Chaos </w:t>
      </w:r>
      <w:r>
        <w:rPr>
          <w:rFonts w:ascii="Arial Narrow" w:hAnsi="Arial Narrow"/>
          <w:b/>
          <w:i/>
          <w:lang w:val="en-US"/>
        </w:rPr>
        <w:t>31</w:t>
      </w:r>
      <w:r w:rsidRPr="00AC3DB6">
        <w:rPr>
          <w:rFonts w:ascii="Arial Narrow" w:hAnsi="Arial Narrow"/>
          <w:b/>
          <w:i/>
          <w:lang w:val="en-US"/>
        </w:rPr>
        <w:t>(</w:t>
      </w:r>
      <w:r>
        <w:rPr>
          <w:rFonts w:ascii="Arial Narrow" w:hAnsi="Arial Narrow"/>
          <w:b/>
          <w:i/>
          <w:lang w:val="en-US"/>
        </w:rPr>
        <w:t>7</w:t>
      </w:r>
      <w:r w:rsidRPr="00AC3DB6">
        <w:rPr>
          <w:rFonts w:ascii="Arial Narrow" w:hAnsi="Arial Narrow"/>
          <w:b/>
          <w:i/>
          <w:lang w:val="en-US"/>
        </w:rPr>
        <w:t xml:space="preserve">). </w:t>
      </w:r>
      <w:r w:rsidRPr="00AC3DB6">
        <w:rPr>
          <w:rFonts w:ascii="Arial Narrow" w:hAnsi="Arial Narrow"/>
          <w:lang w:val="en-US"/>
        </w:rPr>
        <w:t xml:space="preserve"> Pgs. 3</w:t>
      </w:r>
      <w:r>
        <w:rPr>
          <w:rFonts w:ascii="Arial Narrow" w:hAnsi="Arial Narrow"/>
          <w:lang w:val="en-US"/>
        </w:rPr>
        <w:t>144 (2021).</w:t>
      </w:r>
    </w:p>
    <w:p w14:paraId="15C23672" w14:textId="2EFD9D46" w:rsidR="00D21A06" w:rsidRDefault="00B25A14" w:rsidP="00D21A06">
      <w:pPr>
        <w:numPr>
          <w:ilvl w:val="0"/>
          <w:numId w:val="12"/>
        </w:numPr>
        <w:tabs>
          <w:tab w:val="left" w:pos="360"/>
        </w:tabs>
        <w:spacing w:before="120" w:after="120"/>
        <w:jc w:val="both"/>
        <w:rPr>
          <w:rFonts w:ascii="Arial Narrow" w:hAnsi="Arial Narrow"/>
          <w:lang w:val="en-US"/>
        </w:rPr>
      </w:pPr>
      <w:r w:rsidRPr="009D1938">
        <w:rPr>
          <w:rFonts w:ascii="Arial Narrow" w:hAnsi="Arial Narrow"/>
          <w:b/>
          <w:smallCaps/>
          <w:lang w:val="es-ES"/>
        </w:rPr>
        <w:t xml:space="preserve">J. Bragard, J. </w:t>
      </w:r>
      <w:proofErr w:type="spellStart"/>
      <w:r w:rsidRPr="009D1938">
        <w:rPr>
          <w:rFonts w:ascii="Arial Narrow" w:hAnsi="Arial Narrow"/>
          <w:b/>
          <w:smallCaps/>
          <w:lang w:val="es-ES"/>
        </w:rPr>
        <w:t>Velez</w:t>
      </w:r>
      <w:proofErr w:type="spellEnd"/>
      <w:r w:rsidRPr="009D1938">
        <w:rPr>
          <w:rFonts w:ascii="Arial Narrow" w:hAnsi="Arial Narrow"/>
          <w:b/>
          <w:smallCaps/>
          <w:lang w:val="es-ES"/>
        </w:rPr>
        <w:t xml:space="preserve">, J.A. Riquelme, L. </w:t>
      </w:r>
      <w:proofErr w:type="spellStart"/>
      <w:r w:rsidRPr="009D1938">
        <w:rPr>
          <w:rFonts w:ascii="Arial Narrow" w:hAnsi="Arial Narrow"/>
          <w:b/>
          <w:smallCaps/>
          <w:lang w:val="es-ES"/>
        </w:rPr>
        <w:t>Perez</w:t>
      </w:r>
      <w:proofErr w:type="spellEnd"/>
      <w:r w:rsidRPr="009D1938">
        <w:rPr>
          <w:rFonts w:ascii="Arial Narrow" w:hAnsi="Arial Narrow"/>
          <w:b/>
          <w:smallCaps/>
          <w:lang w:val="es-ES"/>
        </w:rPr>
        <w:t xml:space="preserve">, R. </w:t>
      </w:r>
      <w:proofErr w:type="spellStart"/>
      <w:r w:rsidRPr="009D1938">
        <w:rPr>
          <w:rFonts w:ascii="Arial Narrow" w:hAnsi="Arial Narrow"/>
          <w:b/>
          <w:smallCaps/>
          <w:lang w:val="es-ES"/>
        </w:rPr>
        <w:t>Hernandez</w:t>
      </w:r>
      <w:proofErr w:type="spellEnd"/>
      <w:r w:rsidRPr="009D1938">
        <w:rPr>
          <w:rFonts w:ascii="Arial Narrow" w:hAnsi="Arial Narrow"/>
          <w:b/>
          <w:smallCaps/>
          <w:lang w:val="es-ES"/>
        </w:rPr>
        <w:t xml:space="preserve">, R. Barrientos &amp; D. </w:t>
      </w:r>
      <w:proofErr w:type="spellStart"/>
      <w:r w:rsidRPr="009D1938">
        <w:rPr>
          <w:rFonts w:ascii="Arial Narrow" w:hAnsi="Arial Narrow"/>
          <w:b/>
          <w:smallCaps/>
          <w:lang w:val="es-ES"/>
        </w:rPr>
        <w:t>Laroze</w:t>
      </w:r>
      <w:proofErr w:type="spellEnd"/>
      <w:r w:rsidRPr="009D1938">
        <w:rPr>
          <w:rFonts w:ascii="Arial Narrow" w:hAnsi="Arial Narrow"/>
          <w:b/>
          <w:smallCaps/>
          <w:lang w:val="es-ES"/>
        </w:rPr>
        <w:t>.</w:t>
      </w:r>
      <w:r w:rsidRPr="009D1938">
        <w:rPr>
          <w:rFonts w:ascii="Arial Narrow" w:hAnsi="Arial Narrow"/>
          <w:lang w:val="es-ES"/>
        </w:rPr>
        <w:t xml:space="preserve"> </w:t>
      </w:r>
      <w:r>
        <w:t>S</w:t>
      </w:r>
      <w:proofErr w:type="spellStart"/>
      <w:r w:rsidRPr="0044241B">
        <w:rPr>
          <w:rFonts w:ascii="Arial Narrow" w:hAnsi="Arial Narrow"/>
          <w:lang w:val="en-US"/>
        </w:rPr>
        <w:t>tudy</w:t>
      </w:r>
      <w:proofErr w:type="spellEnd"/>
      <w:r w:rsidRPr="0044241B">
        <w:rPr>
          <w:rFonts w:ascii="Arial Narrow" w:hAnsi="Arial Narrow"/>
          <w:lang w:val="en-US"/>
        </w:rPr>
        <w:t xml:space="preserve"> of type-III intermittency in the Landau-Lifshitz-Gilbert equation</w:t>
      </w:r>
      <w:r w:rsidRPr="00AC3DB6">
        <w:rPr>
          <w:rFonts w:ascii="Arial Narrow" w:hAnsi="Arial Narrow"/>
          <w:lang w:val="en-US"/>
        </w:rPr>
        <w:t xml:space="preserve">. </w:t>
      </w:r>
      <w:r>
        <w:rPr>
          <w:rFonts w:ascii="Arial Narrow" w:hAnsi="Arial Narrow"/>
          <w:i/>
          <w:lang w:val="en-US"/>
        </w:rPr>
        <w:t>Phys. Scripta</w:t>
      </w:r>
      <w:r w:rsidRPr="00AC3DB6">
        <w:rPr>
          <w:rFonts w:ascii="Arial Narrow" w:hAnsi="Arial Narrow"/>
          <w:i/>
          <w:lang w:val="en-US"/>
        </w:rPr>
        <w:t>.</w:t>
      </w:r>
      <w:r w:rsidR="00D21A06" w:rsidRPr="00D21A06">
        <w:rPr>
          <w:rFonts w:ascii="Arial Narrow" w:hAnsi="Arial Narrow"/>
          <w:i/>
          <w:lang w:val="en-US"/>
        </w:rPr>
        <w:t xml:space="preserve"> </w:t>
      </w:r>
      <w:r w:rsidR="00D21A06" w:rsidRPr="00AC3DB6">
        <w:rPr>
          <w:rFonts w:ascii="Arial Narrow" w:hAnsi="Arial Narrow"/>
          <w:i/>
          <w:lang w:val="en-US"/>
        </w:rPr>
        <w:t xml:space="preserve">Chaos </w:t>
      </w:r>
      <w:r w:rsidR="00A92CC5">
        <w:rPr>
          <w:rFonts w:ascii="Arial Narrow" w:hAnsi="Arial Narrow"/>
          <w:b/>
          <w:i/>
          <w:lang w:val="en-US"/>
        </w:rPr>
        <w:t>96</w:t>
      </w:r>
      <w:r w:rsidR="00D21A06" w:rsidRPr="00AC3DB6">
        <w:rPr>
          <w:rFonts w:ascii="Arial Narrow" w:hAnsi="Arial Narrow"/>
          <w:b/>
          <w:i/>
          <w:lang w:val="en-US"/>
        </w:rPr>
        <w:t xml:space="preserve">. </w:t>
      </w:r>
      <w:r w:rsidR="00A92CC5">
        <w:rPr>
          <w:rFonts w:ascii="Arial Narrow" w:hAnsi="Arial Narrow"/>
          <w:lang w:val="en-US"/>
        </w:rPr>
        <w:t xml:space="preserve"> Pgs. </w:t>
      </w:r>
      <w:r w:rsidR="00D21A06">
        <w:rPr>
          <w:rFonts w:ascii="Arial Narrow" w:hAnsi="Arial Narrow"/>
          <w:lang w:val="en-US"/>
        </w:rPr>
        <w:t>1</w:t>
      </w:r>
      <w:r w:rsidR="00A92CC5">
        <w:rPr>
          <w:rFonts w:ascii="Arial Narrow" w:hAnsi="Arial Narrow"/>
          <w:lang w:val="en-US"/>
        </w:rPr>
        <w:t>24045</w:t>
      </w:r>
      <w:r w:rsidR="00D21A06">
        <w:rPr>
          <w:rFonts w:ascii="Arial Narrow" w:hAnsi="Arial Narrow"/>
          <w:lang w:val="en-US"/>
        </w:rPr>
        <w:t xml:space="preserve"> (2021).</w:t>
      </w:r>
    </w:p>
    <w:p w14:paraId="3CD2CB0C" w14:textId="0E0C7325" w:rsidR="00B25A14" w:rsidRPr="00E776F2" w:rsidRDefault="00B25A14" w:rsidP="00D21A06">
      <w:pPr>
        <w:spacing w:before="120" w:after="120"/>
        <w:ind w:left="360"/>
        <w:jc w:val="both"/>
        <w:rPr>
          <w:rStyle w:val="Hyperlink"/>
          <w:rFonts w:ascii="Arial Narrow" w:hAnsi="Arial Narrow"/>
          <w:color w:val="auto"/>
          <w:u w:val="none"/>
          <w:lang w:val="en-US"/>
        </w:rPr>
      </w:pPr>
      <w:r>
        <w:rPr>
          <w:rFonts w:ascii="Arial Narrow" w:hAnsi="Arial Narrow"/>
          <w:lang w:val="en-US"/>
        </w:rPr>
        <w:t xml:space="preserve"> </w:t>
      </w:r>
      <w:hyperlink r:id="rId18" w:history="1">
        <w:r w:rsidRPr="00DB1D39">
          <w:rPr>
            <w:rStyle w:val="Hyperlink"/>
            <w:rFonts w:ascii="Arial Narrow" w:hAnsi="Arial Narrow"/>
            <w:lang w:val="en-US"/>
          </w:rPr>
          <w:t>https://doi.org/10.1088/1402-4896/ac198e</w:t>
        </w:r>
      </w:hyperlink>
      <w:r>
        <w:rPr>
          <w:rStyle w:val="Hyperlink"/>
          <w:rFonts w:ascii="Arial Narrow" w:hAnsi="Arial Narrow"/>
          <w:lang w:val="en-US"/>
        </w:rPr>
        <w:t xml:space="preserve"> </w:t>
      </w:r>
    </w:p>
    <w:p w14:paraId="68537483" w14:textId="1ADD22F6" w:rsidR="00031FBC" w:rsidRDefault="00B25A14" w:rsidP="00031FBC">
      <w:pPr>
        <w:numPr>
          <w:ilvl w:val="0"/>
          <w:numId w:val="12"/>
        </w:numPr>
        <w:tabs>
          <w:tab w:val="left" w:pos="360"/>
        </w:tabs>
        <w:spacing w:before="120" w:after="120"/>
        <w:jc w:val="both"/>
        <w:rPr>
          <w:rFonts w:ascii="Arial Narrow" w:hAnsi="Arial Narrow"/>
          <w:lang w:val="en-US"/>
        </w:rPr>
      </w:pPr>
      <w:r w:rsidRPr="00AC3DB6">
        <w:rPr>
          <w:rFonts w:ascii="Arial Narrow" w:hAnsi="Arial Narrow"/>
          <w:b/>
          <w:smallCaps/>
          <w:lang w:val="en-US"/>
        </w:rPr>
        <w:t>AC. Sankarankutty</w:t>
      </w:r>
      <w:r>
        <w:rPr>
          <w:rFonts w:ascii="Arial Narrow" w:hAnsi="Arial Narrow"/>
          <w:b/>
          <w:smallCaps/>
          <w:lang w:val="en-US"/>
        </w:rPr>
        <w:t xml:space="preserve">, J. Greiner, J. Bragard, J.R. </w:t>
      </w:r>
      <w:proofErr w:type="spellStart"/>
      <w:r>
        <w:rPr>
          <w:rFonts w:ascii="Arial Narrow" w:hAnsi="Arial Narrow"/>
          <w:b/>
          <w:smallCaps/>
          <w:lang w:val="en-US"/>
        </w:rPr>
        <w:t>Visker</w:t>
      </w:r>
      <w:proofErr w:type="spellEnd"/>
      <w:r>
        <w:rPr>
          <w:rFonts w:ascii="Arial Narrow" w:hAnsi="Arial Narrow"/>
          <w:b/>
          <w:smallCaps/>
          <w:lang w:val="en-US"/>
        </w:rPr>
        <w:t xml:space="preserve">, T. S. Shankar, C.P. Kyriakopoulos, S. G. </w:t>
      </w:r>
      <w:proofErr w:type="spellStart"/>
      <w:r>
        <w:rPr>
          <w:rFonts w:ascii="Arial Narrow" w:hAnsi="Arial Narrow"/>
          <w:b/>
          <w:smallCaps/>
          <w:lang w:val="en-US"/>
        </w:rPr>
        <w:t>Drakos</w:t>
      </w:r>
      <w:proofErr w:type="spellEnd"/>
      <w:r w:rsidRPr="00AC3DB6">
        <w:rPr>
          <w:rFonts w:ascii="Arial Narrow" w:hAnsi="Arial Narrow"/>
          <w:b/>
          <w:smallCaps/>
          <w:lang w:val="en-US"/>
        </w:rPr>
        <w:t xml:space="preserve"> &amp; FB. Sachse.</w:t>
      </w:r>
      <w:r w:rsidRPr="00AC3DB6">
        <w:rPr>
          <w:rFonts w:ascii="Arial Narrow" w:hAnsi="Arial Narrow"/>
          <w:lang w:val="en-US"/>
        </w:rPr>
        <w:t xml:space="preserve"> </w:t>
      </w:r>
      <w:r>
        <w:rPr>
          <w:rFonts w:ascii="Arial Narrow" w:hAnsi="Arial Narrow"/>
          <w:lang w:val="en-US"/>
        </w:rPr>
        <w:t>E</w:t>
      </w:r>
      <w:r w:rsidRPr="005215F4">
        <w:rPr>
          <w:rFonts w:ascii="Arial Narrow" w:hAnsi="Arial Narrow"/>
          <w:lang w:val="en-US"/>
        </w:rPr>
        <w:t>tiology-Specific Remodeling in Ventricular Tissue of Heart Failure Patients and its Implications for Computational Mo</w:t>
      </w:r>
      <w:r>
        <w:rPr>
          <w:rFonts w:ascii="Arial Narrow" w:hAnsi="Arial Narrow"/>
          <w:lang w:val="en-US"/>
        </w:rPr>
        <w:t>deling of Electrical Conduction</w:t>
      </w:r>
      <w:r w:rsidRPr="00AC3DB6">
        <w:rPr>
          <w:rFonts w:ascii="Arial Narrow" w:hAnsi="Arial Narrow"/>
          <w:bCs/>
          <w:lang w:val="en-US"/>
        </w:rPr>
        <w:t>.</w:t>
      </w:r>
      <w:r w:rsidRPr="00AC3DB6">
        <w:rPr>
          <w:rFonts w:ascii="Arial Narrow" w:hAnsi="Arial Narrow"/>
          <w:lang w:val="en-US"/>
        </w:rPr>
        <w:t xml:space="preserve"> </w:t>
      </w:r>
      <w:r w:rsidRPr="00AC3DB6">
        <w:rPr>
          <w:rFonts w:ascii="Arial Narrow" w:hAnsi="Arial Narrow"/>
          <w:i/>
          <w:lang w:val="en-US"/>
        </w:rPr>
        <w:t>Frontiers in Physiology</w:t>
      </w:r>
      <w:r>
        <w:rPr>
          <w:rFonts w:ascii="Arial Narrow" w:hAnsi="Arial Narrow"/>
          <w:i/>
          <w:lang w:val="en-US"/>
        </w:rPr>
        <w:t>,</w:t>
      </w:r>
      <w:r w:rsidR="00031FBC" w:rsidRPr="00031FBC">
        <w:rPr>
          <w:rFonts w:ascii="Arial Narrow" w:hAnsi="Arial Narrow"/>
          <w:b/>
          <w:i/>
          <w:lang w:val="en-US"/>
        </w:rPr>
        <w:t xml:space="preserve"> </w:t>
      </w:r>
      <w:r w:rsidR="00031FBC">
        <w:rPr>
          <w:rFonts w:ascii="Arial Narrow" w:hAnsi="Arial Narrow"/>
          <w:b/>
          <w:i/>
          <w:lang w:val="en-US"/>
        </w:rPr>
        <w:t>12</w:t>
      </w:r>
      <w:r w:rsidR="00031FBC" w:rsidRPr="00AC3DB6">
        <w:rPr>
          <w:rFonts w:ascii="Arial Narrow" w:hAnsi="Arial Narrow"/>
          <w:b/>
          <w:i/>
          <w:lang w:val="en-US"/>
        </w:rPr>
        <w:t xml:space="preserve">. </w:t>
      </w:r>
      <w:r w:rsidR="00031FBC" w:rsidRPr="00AC3DB6">
        <w:rPr>
          <w:rFonts w:ascii="Arial Narrow" w:hAnsi="Arial Narrow"/>
          <w:lang w:val="en-US"/>
        </w:rPr>
        <w:t xml:space="preserve"> Pgs. </w:t>
      </w:r>
      <w:r w:rsidR="00031FBC">
        <w:rPr>
          <w:rFonts w:ascii="Arial Narrow" w:hAnsi="Arial Narrow"/>
          <w:lang w:val="en-US"/>
        </w:rPr>
        <w:t>7</w:t>
      </w:r>
      <w:r w:rsidR="00031FBC" w:rsidRPr="00AC3DB6">
        <w:rPr>
          <w:rFonts w:ascii="Arial Narrow" w:hAnsi="Arial Narrow"/>
          <w:lang w:val="en-US"/>
        </w:rPr>
        <w:t>3</w:t>
      </w:r>
      <w:r w:rsidR="00031FBC">
        <w:rPr>
          <w:rFonts w:ascii="Arial Narrow" w:hAnsi="Arial Narrow"/>
          <w:lang w:val="en-US"/>
        </w:rPr>
        <w:t>0933 (2021).</w:t>
      </w:r>
    </w:p>
    <w:p w14:paraId="7DC46B57" w14:textId="23199FA4" w:rsidR="00B25A14" w:rsidRPr="00031FBC" w:rsidRDefault="00B25A14" w:rsidP="00031FBC">
      <w:pPr>
        <w:spacing w:before="120" w:after="120"/>
        <w:ind w:left="360"/>
        <w:jc w:val="both"/>
        <w:rPr>
          <w:rFonts w:ascii="Arial Narrow" w:hAnsi="Arial Narrow"/>
          <w:lang w:val="en-US"/>
        </w:rPr>
      </w:pPr>
      <w:r>
        <w:rPr>
          <w:rFonts w:ascii="Arial Narrow" w:hAnsi="Arial Narrow"/>
          <w:lang w:val="en-US"/>
        </w:rPr>
        <w:t>doi://</w:t>
      </w:r>
      <w:r w:rsidRPr="003D0BDB">
        <w:rPr>
          <w:rFonts w:ascii="Arial Narrow" w:hAnsi="Arial Narrow"/>
          <w:lang w:val="en-US"/>
        </w:rPr>
        <w:t>10.3389/fphys.2021.730933</w:t>
      </w:r>
      <w:r w:rsidRPr="00285192">
        <w:rPr>
          <w:rFonts w:ascii="Arial Narrow" w:hAnsi="Arial Narrow"/>
          <w:lang w:val="en-US"/>
        </w:rPr>
        <w:t xml:space="preserve">. </w:t>
      </w:r>
    </w:p>
    <w:p w14:paraId="7356DC97" w14:textId="770ECA40" w:rsidR="00B25A14" w:rsidRPr="009A3EAF" w:rsidRDefault="00B25A14" w:rsidP="00B25A14">
      <w:pPr>
        <w:numPr>
          <w:ilvl w:val="0"/>
          <w:numId w:val="12"/>
        </w:numPr>
        <w:tabs>
          <w:tab w:val="left" w:pos="360"/>
        </w:tabs>
        <w:spacing w:before="120" w:after="120"/>
        <w:jc w:val="both"/>
        <w:rPr>
          <w:rFonts w:ascii="Arial Narrow" w:hAnsi="Arial Narrow"/>
          <w:b/>
          <w:smallCaps/>
          <w:lang w:val="en-US"/>
        </w:rPr>
      </w:pPr>
      <w:r w:rsidRPr="009D1938">
        <w:rPr>
          <w:rFonts w:ascii="Arial Narrow" w:hAnsi="Arial Narrow"/>
          <w:b/>
          <w:smallCaps/>
          <w:lang w:val="es-ES"/>
        </w:rPr>
        <w:t xml:space="preserve">P. Diaz, L.M. </w:t>
      </w:r>
      <w:proofErr w:type="spellStart"/>
      <w:r w:rsidRPr="009D1938">
        <w:rPr>
          <w:rFonts w:ascii="Arial Narrow" w:hAnsi="Arial Narrow"/>
          <w:b/>
          <w:smallCaps/>
          <w:lang w:val="es-ES"/>
        </w:rPr>
        <w:t>Perez</w:t>
      </w:r>
      <w:proofErr w:type="spellEnd"/>
      <w:r w:rsidRPr="009D1938">
        <w:rPr>
          <w:rFonts w:ascii="Arial Narrow" w:hAnsi="Arial Narrow"/>
          <w:b/>
          <w:smallCaps/>
          <w:lang w:val="es-ES"/>
        </w:rPr>
        <w:t xml:space="preserve">, L. Reyes, D. </w:t>
      </w:r>
      <w:proofErr w:type="spellStart"/>
      <w:r w:rsidRPr="009D1938">
        <w:rPr>
          <w:rFonts w:ascii="Arial Narrow" w:hAnsi="Arial Narrow"/>
          <w:b/>
          <w:smallCaps/>
          <w:lang w:val="es-ES"/>
        </w:rPr>
        <w:t>Laroze</w:t>
      </w:r>
      <w:proofErr w:type="spellEnd"/>
      <w:r w:rsidRPr="009D1938">
        <w:rPr>
          <w:rFonts w:ascii="Arial Narrow" w:hAnsi="Arial Narrow"/>
          <w:b/>
          <w:smallCaps/>
          <w:lang w:val="es-ES"/>
        </w:rPr>
        <w:t xml:space="preserve"> &amp; J. Bragard.</w:t>
      </w:r>
      <w:r w:rsidRPr="009D1938">
        <w:rPr>
          <w:rFonts w:ascii="Arial Narrow" w:hAnsi="Arial Narrow"/>
          <w:lang w:val="es-ES"/>
        </w:rPr>
        <w:t xml:space="preserve"> </w:t>
      </w:r>
      <w:r>
        <w:rPr>
          <w:rFonts w:ascii="Arial Narrow" w:hAnsi="Arial Narrow"/>
          <w:lang w:val="en-US"/>
        </w:rPr>
        <w:t>Taming F</w:t>
      </w:r>
      <w:r w:rsidRPr="009A3EAF">
        <w:rPr>
          <w:rFonts w:ascii="Arial Narrow" w:hAnsi="Arial Narrow"/>
          <w:lang w:val="en-US"/>
        </w:rPr>
        <w:t>araday wav</w:t>
      </w:r>
      <w:r>
        <w:rPr>
          <w:rFonts w:ascii="Arial Narrow" w:hAnsi="Arial Narrow"/>
          <w:lang w:val="en-US"/>
        </w:rPr>
        <w:t>es in binary fermionic clouds: The effect of Z</w:t>
      </w:r>
      <w:r w:rsidRPr="009A3EAF">
        <w:rPr>
          <w:rFonts w:ascii="Arial Narrow" w:hAnsi="Arial Narrow"/>
          <w:lang w:val="en-US"/>
        </w:rPr>
        <w:t>eeman interaction</w:t>
      </w:r>
      <w:r w:rsidRPr="00AC3DB6">
        <w:rPr>
          <w:rFonts w:ascii="Arial Narrow" w:hAnsi="Arial Narrow"/>
          <w:bCs/>
          <w:lang w:val="en-US"/>
        </w:rPr>
        <w:t>.</w:t>
      </w:r>
      <w:r w:rsidRPr="00AC3DB6">
        <w:rPr>
          <w:rFonts w:ascii="Arial Narrow" w:hAnsi="Arial Narrow"/>
          <w:lang w:val="en-US"/>
        </w:rPr>
        <w:t xml:space="preserve"> </w:t>
      </w:r>
      <w:r w:rsidRPr="00AC3DB6">
        <w:rPr>
          <w:rFonts w:ascii="Arial Narrow" w:hAnsi="Arial Narrow"/>
          <w:i/>
          <w:lang w:val="en-US"/>
        </w:rPr>
        <w:t>Chaos, Solitons and Fractals</w:t>
      </w:r>
      <w:r>
        <w:rPr>
          <w:rFonts w:ascii="Arial Narrow" w:hAnsi="Arial Narrow"/>
          <w:lang w:val="en-US"/>
        </w:rPr>
        <w:t>,</w:t>
      </w:r>
      <w:r w:rsidRPr="00AC3DB6">
        <w:rPr>
          <w:rFonts w:ascii="Arial Narrow" w:hAnsi="Arial Narrow"/>
          <w:lang w:val="en-US"/>
        </w:rPr>
        <w:t xml:space="preserve"> </w:t>
      </w:r>
      <w:r w:rsidR="00B56FD2">
        <w:rPr>
          <w:rFonts w:ascii="Arial Narrow" w:hAnsi="Arial Narrow"/>
          <w:b/>
          <w:lang w:val="en-US"/>
        </w:rPr>
        <w:t>153</w:t>
      </w:r>
      <w:r w:rsidR="00B56FD2" w:rsidRPr="00AC3DB6">
        <w:rPr>
          <w:rFonts w:ascii="Arial Narrow" w:hAnsi="Arial Narrow"/>
          <w:b/>
          <w:lang w:val="en-US"/>
        </w:rPr>
        <w:t>(</w:t>
      </w:r>
      <w:r w:rsidR="00B56FD2">
        <w:rPr>
          <w:rFonts w:ascii="Arial Narrow" w:hAnsi="Arial Narrow"/>
          <w:b/>
          <w:lang w:val="en-US"/>
        </w:rPr>
        <w:t>1</w:t>
      </w:r>
      <w:r w:rsidR="00B56FD2" w:rsidRPr="00AC3DB6">
        <w:rPr>
          <w:rFonts w:ascii="Arial Narrow" w:hAnsi="Arial Narrow"/>
          <w:b/>
          <w:lang w:val="en-US"/>
        </w:rPr>
        <w:t>)</w:t>
      </w:r>
      <w:r w:rsidR="00B56FD2">
        <w:rPr>
          <w:rFonts w:ascii="Arial Narrow" w:hAnsi="Arial Narrow"/>
          <w:lang w:val="en-US"/>
        </w:rPr>
        <w:t xml:space="preserve">, Pgs. 111416 (1-8), </w:t>
      </w:r>
      <w:r w:rsidR="00B56FD2" w:rsidRPr="00AC3DB6">
        <w:rPr>
          <w:rFonts w:ascii="Arial Narrow" w:hAnsi="Arial Narrow"/>
          <w:lang w:val="en-US"/>
        </w:rPr>
        <w:t>(20</w:t>
      </w:r>
      <w:r w:rsidR="00B56FD2">
        <w:rPr>
          <w:rFonts w:ascii="Arial Narrow" w:hAnsi="Arial Narrow"/>
          <w:lang w:val="en-US"/>
        </w:rPr>
        <w:t>2</w:t>
      </w:r>
      <w:r w:rsidR="00B56FD2" w:rsidRPr="00AC3DB6">
        <w:rPr>
          <w:rFonts w:ascii="Arial Narrow" w:hAnsi="Arial Narrow"/>
          <w:lang w:val="en-US"/>
        </w:rPr>
        <w:t>1)</w:t>
      </w:r>
      <w:r w:rsidRPr="00AC3DB6">
        <w:rPr>
          <w:rFonts w:ascii="Arial Narrow" w:hAnsi="Arial Narrow"/>
          <w:lang w:val="en-US"/>
        </w:rPr>
        <w:t>).</w:t>
      </w:r>
    </w:p>
    <w:p w14:paraId="75E6FC13" w14:textId="23808718" w:rsidR="001E23D2" w:rsidRPr="00355136" w:rsidRDefault="00B25A14" w:rsidP="001E23D2">
      <w:pPr>
        <w:numPr>
          <w:ilvl w:val="0"/>
          <w:numId w:val="12"/>
        </w:numPr>
        <w:tabs>
          <w:tab w:val="left" w:pos="360"/>
        </w:tabs>
        <w:spacing w:before="120" w:after="120"/>
        <w:jc w:val="both"/>
        <w:rPr>
          <w:rFonts w:ascii="Arial Narrow" w:hAnsi="Arial Narrow"/>
          <w:i/>
          <w:iCs/>
          <w:lang w:val="en-US"/>
        </w:rPr>
      </w:pPr>
      <w:r w:rsidRPr="009D1938">
        <w:rPr>
          <w:rFonts w:ascii="Arial Narrow" w:hAnsi="Arial Narrow"/>
          <w:b/>
          <w:smallCaps/>
          <w:lang w:val="es-ES"/>
        </w:rPr>
        <w:t xml:space="preserve">M. Ibarz, J. </w:t>
      </w:r>
      <w:proofErr w:type="spellStart"/>
      <w:r w:rsidRPr="009D1938">
        <w:rPr>
          <w:rFonts w:ascii="Arial Narrow" w:hAnsi="Arial Narrow"/>
          <w:b/>
          <w:smallCaps/>
          <w:lang w:val="es-ES"/>
        </w:rPr>
        <w:t>Hernandez</w:t>
      </w:r>
      <w:proofErr w:type="spellEnd"/>
      <w:r w:rsidRPr="009D1938">
        <w:rPr>
          <w:rFonts w:ascii="Arial Narrow" w:hAnsi="Arial Narrow"/>
          <w:b/>
          <w:smallCaps/>
          <w:lang w:val="es-ES"/>
        </w:rPr>
        <w:t xml:space="preserve">, J. Bragard, J. Burguete, L. Morales, P. Taña, R </w:t>
      </w:r>
      <w:proofErr w:type="spellStart"/>
      <w:r w:rsidRPr="009D1938">
        <w:rPr>
          <w:rFonts w:ascii="Arial Narrow" w:hAnsi="Arial Narrow"/>
          <w:b/>
          <w:smallCaps/>
          <w:lang w:val="es-ES"/>
        </w:rPr>
        <w:t>Gomez</w:t>
      </w:r>
      <w:proofErr w:type="spellEnd"/>
      <w:r w:rsidRPr="009D1938">
        <w:rPr>
          <w:rFonts w:ascii="Arial Narrow" w:hAnsi="Arial Narrow"/>
          <w:b/>
          <w:smallCaps/>
          <w:lang w:val="es-ES"/>
        </w:rPr>
        <w:t xml:space="preserve"> de Liaño &amp; M.A. </w:t>
      </w:r>
      <w:proofErr w:type="spellStart"/>
      <w:r w:rsidRPr="009D1938">
        <w:rPr>
          <w:rFonts w:ascii="Arial Narrow" w:hAnsi="Arial Narrow"/>
          <w:b/>
          <w:smallCaps/>
          <w:lang w:val="es-ES"/>
        </w:rPr>
        <w:t>Teus</w:t>
      </w:r>
      <w:proofErr w:type="spellEnd"/>
      <w:r w:rsidRPr="009D1938">
        <w:rPr>
          <w:rFonts w:ascii="Arial Narrow" w:hAnsi="Arial Narrow"/>
          <w:b/>
          <w:smallCaps/>
          <w:lang w:val="es-ES"/>
        </w:rPr>
        <w:t>.</w:t>
      </w:r>
      <w:r w:rsidRPr="009D1938">
        <w:rPr>
          <w:rFonts w:ascii="Arial Narrow" w:hAnsi="Arial Narrow"/>
          <w:lang w:val="es-ES"/>
        </w:rPr>
        <w:t xml:space="preserve"> </w:t>
      </w:r>
      <w:r w:rsidRPr="00D21A06">
        <w:rPr>
          <w:rFonts w:ascii="Arial Narrow" w:hAnsi="Arial Narrow"/>
          <w:lang w:val="en-US"/>
        </w:rPr>
        <w:t xml:space="preserve">Evaluation of the ultrastructural and in vitro flow properties of the PRESERFLO </w:t>
      </w:r>
      <w:proofErr w:type="spellStart"/>
      <w:r w:rsidRPr="00D21A06">
        <w:rPr>
          <w:rFonts w:ascii="Arial Narrow" w:hAnsi="Arial Narrow"/>
          <w:lang w:val="en-US"/>
        </w:rPr>
        <w:t>MicroShunt</w:t>
      </w:r>
      <w:proofErr w:type="spellEnd"/>
      <w:r w:rsidRPr="00D21A06">
        <w:rPr>
          <w:rFonts w:ascii="Arial Narrow" w:hAnsi="Arial Narrow"/>
          <w:bCs/>
          <w:lang w:val="en-US"/>
        </w:rPr>
        <w:t>.</w:t>
      </w:r>
      <w:r w:rsidRPr="00D21A06">
        <w:rPr>
          <w:rFonts w:ascii="Arial Narrow" w:hAnsi="Arial Narrow"/>
          <w:lang w:val="en-US"/>
        </w:rPr>
        <w:t xml:space="preserve"> </w:t>
      </w:r>
      <w:r w:rsidRPr="00D21A06">
        <w:rPr>
          <w:rFonts w:ascii="Arial Narrow" w:hAnsi="Arial Narrow"/>
          <w:i/>
          <w:lang w:val="en-US"/>
        </w:rPr>
        <w:t>Translational Vision Science &amp; Technology.</w:t>
      </w:r>
      <w:r w:rsidR="00B56FD2" w:rsidRPr="00D21A06">
        <w:rPr>
          <w:rFonts w:ascii="Arial Narrow" w:hAnsi="Arial Narrow"/>
          <w:lang w:val="en-US"/>
        </w:rPr>
        <w:t xml:space="preserve"> </w:t>
      </w:r>
      <w:r w:rsidR="00D21A06">
        <w:rPr>
          <w:rFonts w:ascii="Arial Narrow" w:hAnsi="Arial Narrow"/>
          <w:b/>
          <w:lang w:val="en-US"/>
        </w:rPr>
        <w:t>10</w:t>
      </w:r>
      <w:r w:rsidR="00D21A06" w:rsidRPr="00AC3DB6">
        <w:rPr>
          <w:rFonts w:ascii="Arial Narrow" w:hAnsi="Arial Narrow"/>
          <w:b/>
          <w:lang w:val="en-US"/>
        </w:rPr>
        <w:t>(</w:t>
      </w:r>
      <w:r w:rsidR="00D21A06">
        <w:rPr>
          <w:rFonts w:ascii="Arial Narrow" w:hAnsi="Arial Narrow"/>
          <w:b/>
          <w:lang w:val="en-US"/>
        </w:rPr>
        <w:t>13</w:t>
      </w:r>
      <w:r w:rsidR="00D21A06" w:rsidRPr="00AC3DB6">
        <w:rPr>
          <w:rFonts w:ascii="Arial Narrow" w:hAnsi="Arial Narrow"/>
          <w:b/>
          <w:lang w:val="en-US"/>
        </w:rPr>
        <w:t>)</w:t>
      </w:r>
      <w:r w:rsidR="00D21A06">
        <w:rPr>
          <w:rFonts w:ascii="Arial Narrow" w:hAnsi="Arial Narrow"/>
          <w:lang w:val="en-US"/>
        </w:rPr>
        <w:t xml:space="preserve">, Pgs. 26, (1-10), </w:t>
      </w:r>
      <w:r w:rsidR="00D21A06" w:rsidRPr="00AC3DB6">
        <w:rPr>
          <w:rFonts w:ascii="Arial Narrow" w:hAnsi="Arial Narrow"/>
          <w:lang w:val="en-US"/>
        </w:rPr>
        <w:t>(20</w:t>
      </w:r>
      <w:r w:rsidR="00D21A06">
        <w:rPr>
          <w:rFonts w:ascii="Arial Narrow" w:hAnsi="Arial Narrow"/>
          <w:lang w:val="en-US"/>
        </w:rPr>
        <w:t>2</w:t>
      </w:r>
      <w:r w:rsidR="00D21A06" w:rsidRPr="00AC3DB6">
        <w:rPr>
          <w:rFonts w:ascii="Arial Narrow" w:hAnsi="Arial Narrow"/>
          <w:lang w:val="en-US"/>
        </w:rPr>
        <w:t>1)).</w:t>
      </w:r>
    </w:p>
    <w:p w14:paraId="5BAFAECD" w14:textId="1F6E710E" w:rsidR="00355136" w:rsidRDefault="00355136" w:rsidP="00355136">
      <w:pPr>
        <w:numPr>
          <w:ilvl w:val="0"/>
          <w:numId w:val="12"/>
        </w:numPr>
        <w:tabs>
          <w:tab w:val="left" w:pos="360"/>
        </w:tabs>
        <w:spacing w:before="120" w:after="120"/>
        <w:jc w:val="both"/>
        <w:rPr>
          <w:rFonts w:ascii="Arial Narrow" w:hAnsi="Arial Narrow"/>
          <w:lang w:val="en-US"/>
        </w:rPr>
      </w:pPr>
      <w:r w:rsidRPr="00355136">
        <w:rPr>
          <w:rFonts w:ascii="Arial Narrow" w:hAnsi="Arial Narrow"/>
          <w:b/>
          <w:smallCaps/>
          <w:lang w:val="en-US"/>
        </w:rPr>
        <w:t xml:space="preserve">MU. </w:t>
      </w:r>
      <w:proofErr w:type="spellStart"/>
      <w:r w:rsidRPr="00355136">
        <w:rPr>
          <w:rFonts w:ascii="Arial Narrow" w:hAnsi="Arial Narrow"/>
          <w:b/>
          <w:smallCaps/>
          <w:lang w:val="en-US"/>
        </w:rPr>
        <w:t>Shettar</w:t>
      </w:r>
      <w:proofErr w:type="spellEnd"/>
      <w:r w:rsidRPr="00355136">
        <w:rPr>
          <w:rFonts w:ascii="Arial Narrow" w:hAnsi="Arial Narrow"/>
          <w:b/>
          <w:smallCaps/>
          <w:lang w:val="en-US"/>
        </w:rPr>
        <w:t xml:space="preserve">, M. </w:t>
      </w:r>
      <w:proofErr w:type="spellStart"/>
      <w:r w:rsidRPr="00355136">
        <w:rPr>
          <w:rFonts w:ascii="Arial Narrow" w:hAnsi="Arial Narrow"/>
          <w:b/>
          <w:smallCaps/>
          <w:lang w:val="en-US"/>
        </w:rPr>
        <w:t>Rudraiah</w:t>
      </w:r>
      <w:proofErr w:type="spellEnd"/>
      <w:r w:rsidRPr="00355136">
        <w:rPr>
          <w:rFonts w:ascii="Arial Narrow" w:hAnsi="Arial Narrow"/>
          <w:b/>
          <w:smallCaps/>
          <w:lang w:val="en-US"/>
        </w:rPr>
        <w:t xml:space="preserve">, J. Bragard &amp; D. </w:t>
      </w:r>
      <w:proofErr w:type="spellStart"/>
      <w:r w:rsidRPr="00355136">
        <w:rPr>
          <w:rFonts w:ascii="Arial Narrow" w:hAnsi="Arial Narrow"/>
          <w:b/>
          <w:smallCaps/>
          <w:lang w:val="en-US"/>
        </w:rPr>
        <w:t>Laroze</w:t>
      </w:r>
      <w:proofErr w:type="spellEnd"/>
      <w:r w:rsidRPr="00355136">
        <w:rPr>
          <w:rFonts w:ascii="Arial Narrow" w:hAnsi="Arial Narrow"/>
          <w:b/>
          <w:smallCaps/>
          <w:lang w:val="en-US"/>
        </w:rPr>
        <w:t>.</w:t>
      </w:r>
      <w:r w:rsidRPr="00355136">
        <w:rPr>
          <w:rFonts w:ascii="Arial Narrow" w:hAnsi="Arial Narrow"/>
          <w:lang w:val="en-US"/>
        </w:rPr>
        <w:t xml:space="preserve"> </w:t>
      </w:r>
      <w:r w:rsidR="002A64D3">
        <w:rPr>
          <w:rFonts w:ascii="Arial Narrow" w:hAnsi="Arial Narrow"/>
          <w:lang w:val="en-US"/>
        </w:rPr>
        <w:t>Induced Navier’s slip with CNTS on a Stretching/Shrinking Sheet under the combined effect of inclined MHD and Radiation</w:t>
      </w:r>
      <w:r w:rsidRPr="00AC3DB6">
        <w:rPr>
          <w:rFonts w:ascii="Arial Narrow" w:hAnsi="Arial Narrow"/>
          <w:lang w:val="en-US"/>
        </w:rPr>
        <w:t xml:space="preserve">. </w:t>
      </w:r>
      <w:r>
        <w:rPr>
          <w:rFonts w:ascii="Arial Narrow" w:hAnsi="Arial Narrow"/>
          <w:i/>
          <w:lang w:val="en-US"/>
        </w:rPr>
        <w:t>Energies</w:t>
      </w:r>
      <w:r w:rsidRPr="00AC3DB6">
        <w:rPr>
          <w:rFonts w:ascii="Arial Narrow" w:hAnsi="Arial Narrow"/>
          <w:i/>
          <w:lang w:val="en-US"/>
        </w:rPr>
        <w:t xml:space="preserve"> </w:t>
      </w:r>
      <w:r>
        <w:rPr>
          <w:rFonts w:ascii="Arial Narrow" w:hAnsi="Arial Narrow"/>
          <w:b/>
          <w:i/>
          <w:lang w:val="en-US"/>
        </w:rPr>
        <w:t>16(5)</w:t>
      </w:r>
      <w:r w:rsidRPr="00AC3DB6">
        <w:rPr>
          <w:rFonts w:ascii="Arial Narrow" w:hAnsi="Arial Narrow"/>
          <w:b/>
          <w:i/>
          <w:lang w:val="en-US"/>
        </w:rPr>
        <w:t xml:space="preserve">. </w:t>
      </w:r>
      <w:r>
        <w:rPr>
          <w:rFonts w:ascii="Arial Narrow" w:hAnsi="Arial Narrow"/>
          <w:lang w:val="en-US"/>
        </w:rPr>
        <w:t xml:space="preserve"> Pgs. 2365 (2023).</w:t>
      </w:r>
    </w:p>
    <w:p w14:paraId="041ED713" w14:textId="3EBB51B7" w:rsidR="00355136" w:rsidRPr="005E67D2" w:rsidRDefault="00355136" w:rsidP="00355136">
      <w:pPr>
        <w:numPr>
          <w:ilvl w:val="0"/>
          <w:numId w:val="12"/>
        </w:numPr>
        <w:tabs>
          <w:tab w:val="left" w:pos="360"/>
        </w:tabs>
        <w:spacing w:before="120" w:after="120"/>
        <w:jc w:val="both"/>
        <w:rPr>
          <w:rFonts w:ascii="Arial Narrow" w:hAnsi="Arial Narrow"/>
          <w:i/>
          <w:iCs/>
          <w:lang w:val="en-US"/>
        </w:rPr>
      </w:pPr>
      <w:r w:rsidRPr="009D1938">
        <w:rPr>
          <w:rFonts w:ascii="Arial Narrow" w:hAnsi="Arial Narrow"/>
          <w:b/>
          <w:smallCaps/>
          <w:lang w:val="es-ES"/>
        </w:rPr>
        <w:t xml:space="preserve">M. Ibarz, J. </w:t>
      </w:r>
      <w:proofErr w:type="spellStart"/>
      <w:r w:rsidRPr="009D1938">
        <w:rPr>
          <w:rFonts w:ascii="Arial Narrow" w:hAnsi="Arial Narrow"/>
          <w:b/>
          <w:smallCaps/>
          <w:lang w:val="es-ES"/>
        </w:rPr>
        <w:t>Hernandez</w:t>
      </w:r>
      <w:proofErr w:type="spellEnd"/>
      <w:r w:rsidRPr="009D1938">
        <w:rPr>
          <w:rFonts w:ascii="Arial Narrow" w:hAnsi="Arial Narrow"/>
          <w:b/>
          <w:smallCaps/>
          <w:lang w:val="es-ES"/>
        </w:rPr>
        <w:t xml:space="preserve">, J. Bragard, L. Morales, </w:t>
      </w:r>
      <w:r>
        <w:rPr>
          <w:rFonts w:ascii="Arial Narrow" w:hAnsi="Arial Narrow"/>
          <w:b/>
          <w:smallCaps/>
          <w:lang w:val="es-ES"/>
        </w:rPr>
        <w:t xml:space="preserve">L. </w:t>
      </w:r>
      <w:proofErr w:type="spellStart"/>
      <w:r>
        <w:rPr>
          <w:rFonts w:ascii="Arial Narrow" w:hAnsi="Arial Narrow"/>
          <w:b/>
          <w:smallCaps/>
          <w:lang w:val="es-ES"/>
        </w:rPr>
        <w:t>Rodriguez</w:t>
      </w:r>
      <w:proofErr w:type="spellEnd"/>
      <w:r>
        <w:rPr>
          <w:rFonts w:ascii="Arial Narrow" w:hAnsi="Arial Narrow"/>
          <w:b/>
          <w:smallCaps/>
          <w:lang w:val="es-ES"/>
        </w:rPr>
        <w:t xml:space="preserve">-Carillo, F. Galdon, </w:t>
      </w:r>
      <w:r w:rsidRPr="009D1938">
        <w:rPr>
          <w:rFonts w:ascii="Arial Narrow" w:hAnsi="Arial Narrow"/>
          <w:b/>
          <w:smallCaps/>
          <w:lang w:val="es-ES"/>
        </w:rPr>
        <w:t>P. Taña</w:t>
      </w:r>
      <w:r>
        <w:rPr>
          <w:rFonts w:ascii="Arial Narrow" w:hAnsi="Arial Narrow"/>
          <w:b/>
          <w:smallCaps/>
          <w:lang w:val="es-ES"/>
        </w:rPr>
        <w:t xml:space="preserve"> </w:t>
      </w:r>
      <w:r w:rsidRPr="009D1938">
        <w:rPr>
          <w:rFonts w:ascii="Arial Narrow" w:hAnsi="Arial Narrow"/>
          <w:b/>
          <w:smallCaps/>
          <w:lang w:val="es-ES"/>
        </w:rPr>
        <w:t xml:space="preserve">&amp; M.A. </w:t>
      </w:r>
      <w:proofErr w:type="spellStart"/>
      <w:r w:rsidRPr="009D1938">
        <w:rPr>
          <w:rFonts w:ascii="Arial Narrow" w:hAnsi="Arial Narrow"/>
          <w:b/>
          <w:smallCaps/>
          <w:lang w:val="es-ES"/>
        </w:rPr>
        <w:t>Teus</w:t>
      </w:r>
      <w:proofErr w:type="spellEnd"/>
      <w:r w:rsidRPr="009D1938">
        <w:rPr>
          <w:rFonts w:ascii="Arial Narrow" w:hAnsi="Arial Narrow"/>
          <w:b/>
          <w:smallCaps/>
          <w:lang w:val="es-ES"/>
        </w:rPr>
        <w:t>.</w:t>
      </w:r>
      <w:r w:rsidRPr="009D1938">
        <w:rPr>
          <w:rFonts w:ascii="Arial Narrow" w:hAnsi="Arial Narrow"/>
          <w:lang w:val="es-ES"/>
        </w:rPr>
        <w:t xml:space="preserve"> </w:t>
      </w:r>
      <w:r w:rsidRPr="00355136">
        <w:rPr>
          <w:rFonts w:ascii="Arial Narrow" w:hAnsi="Arial Narrow"/>
          <w:lang w:val="en-US"/>
        </w:rPr>
        <w:t xml:space="preserve">Bleb geometry and morphology after </w:t>
      </w:r>
      <w:proofErr w:type="spellStart"/>
      <w:r w:rsidRPr="00355136">
        <w:rPr>
          <w:rFonts w:ascii="Arial Narrow" w:hAnsi="Arial Narrow"/>
          <w:lang w:val="en-US"/>
        </w:rPr>
        <w:t>Preserflo</w:t>
      </w:r>
      <w:proofErr w:type="spellEnd"/>
      <w:r w:rsidRPr="00355136">
        <w:rPr>
          <w:rFonts w:ascii="Arial Narrow" w:hAnsi="Arial Narrow"/>
          <w:lang w:val="en-US"/>
        </w:rPr>
        <w:t xml:space="preserve"> </w:t>
      </w:r>
      <w:proofErr w:type="spellStart"/>
      <w:r w:rsidRPr="00355136">
        <w:rPr>
          <w:rFonts w:ascii="Arial Narrow" w:hAnsi="Arial Narrow"/>
          <w:lang w:val="en-US"/>
        </w:rPr>
        <w:t>Microshunt</w:t>
      </w:r>
      <w:proofErr w:type="spellEnd"/>
      <w:r w:rsidRPr="00355136">
        <w:rPr>
          <w:rFonts w:ascii="Arial Narrow" w:hAnsi="Arial Narrow"/>
          <w:lang w:val="en-US"/>
        </w:rPr>
        <w:t xml:space="preserve"> surgery: Risk factors for surgical failure</w:t>
      </w:r>
      <w:r>
        <w:rPr>
          <w:rFonts w:ascii="Arial Narrow" w:hAnsi="Arial Narrow"/>
          <w:lang w:val="en-US"/>
        </w:rPr>
        <w:t xml:space="preserve">. </w:t>
      </w:r>
      <w:proofErr w:type="spellStart"/>
      <w:r>
        <w:rPr>
          <w:rFonts w:ascii="Arial Narrow" w:hAnsi="Arial Narrow"/>
          <w:i/>
          <w:lang w:val="en-US"/>
        </w:rPr>
        <w:t>Plos</w:t>
      </w:r>
      <w:proofErr w:type="spellEnd"/>
      <w:r>
        <w:rPr>
          <w:rFonts w:ascii="Arial Narrow" w:hAnsi="Arial Narrow"/>
          <w:i/>
          <w:lang w:val="en-US"/>
        </w:rPr>
        <w:t xml:space="preserve"> One</w:t>
      </w:r>
      <w:r w:rsidRPr="00D21A06">
        <w:rPr>
          <w:rFonts w:ascii="Arial Narrow" w:hAnsi="Arial Narrow"/>
          <w:lang w:val="en-US"/>
        </w:rPr>
        <w:t xml:space="preserve"> </w:t>
      </w:r>
      <w:r>
        <w:rPr>
          <w:rFonts w:ascii="Arial Narrow" w:hAnsi="Arial Narrow"/>
          <w:b/>
          <w:lang w:val="en-US"/>
        </w:rPr>
        <w:t>18</w:t>
      </w:r>
      <w:r w:rsidRPr="00AC3DB6">
        <w:rPr>
          <w:rFonts w:ascii="Arial Narrow" w:hAnsi="Arial Narrow"/>
          <w:b/>
          <w:lang w:val="en-US"/>
        </w:rPr>
        <w:t>(</w:t>
      </w:r>
      <w:r>
        <w:rPr>
          <w:rFonts w:ascii="Arial Narrow" w:hAnsi="Arial Narrow"/>
          <w:b/>
          <w:lang w:val="en-US"/>
        </w:rPr>
        <w:t>6</w:t>
      </w:r>
      <w:r w:rsidRPr="00AC3DB6">
        <w:rPr>
          <w:rFonts w:ascii="Arial Narrow" w:hAnsi="Arial Narrow"/>
          <w:b/>
          <w:lang w:val="en-US"/>
        </w:rPr>
        <w:t>)</w:t>
      </w:r>
      <w:r>
        <w:rPr>
          <w:rFonts w:ascii="Arial Narrow" w:hAnsi="Arial Narrow"/>
          <w:lang w:val="en-US"/>
        </w:rPr>
        <w:t xml:space="preserve">, Ref. e0286884, </w:t>
      </w:r>
      <w:r w:rsidRPr="00AC3DB6">
        <w:rPr>
          <w:rFonts w:ascii="Arial Narrow" w:hAnsi="Arial Narrow"/>
          <w:lang w:val="en-US"/>
        </w:rPr>
        <w:t>(20</w:t>
      </w:r>
      <w:r>
        <w:rPr>
          <w:rFonts w:ascii="Arial Narrow" w:hAnsi="Arial Narrow"/>
          <w:lang w:val="en-US"/>
        </w:rPr>
        <w:t>23</w:t>
      </w:r>
      <w:r w:rsidRPr="00AC3DB6">
        <w:rPr>
          <w:rFonts w:ascii="Arial Narrow" w:hAnsi="Arial Narrow"/>
          <w:lang w:val="en-US"/>
        </w:rPr>
        <w:t>)).</w:t>
      </w:r>
    </w:p>
    <w:p w14:paraId="333AC155" w14:textId="3262AF93" w:rsidR="005E67D2" w:rsidRPr="005E67D2" w:rsidRDefault="005E67D2" w:rsidP="005E67D2">
      <w:pPr>
        <w:numPr>
          <w:ilvl w:val="0"/>
          <w:numId w:val="12"/>
        </w:numPr>
        <w:tabs>
          <w:tab w:val="left" w:pos="360"/>
        </w:tabs>
        <w:spacing w:before="120" w:after="120"/>
        <w:jc w:val="both"/>
        <w:rPr>
          <w:rFonts w:ascii="Arial Narrow" w:hAnsi="Arial Narrow"/>
          <w:i/>
          <w:lang w:val="en-US"/>
        </w:rPr>
      </w:pPr>
      <w:r>
        <w:rPr>
          <w:rFonts w:ascii="Arial Narrow" w:hAnsi="Arial Narrow"/>
          <w:b/>
          <w:smallCaps/>
          <w:lang w:val="es-ES"/>
        </w:rPr>
        <w:t>FJ</w:t>
      </w:r>
      <w:r w:rsidRPr="00D95937">
        <w:rPr>
          <w:rFonts w:ascii="Arial Narrow" w:hAnsi="Arial Narrow"/>
          <w:b/>
          <w:smallCaps/>
          <w:lang w:val="es-ES"/>
        </w:rPr>
        <w:t>.</w:t>
      </w:r>
      <w:r>
        <w:rPr>
          <w:rFonts w:ascii="Arial Narrow" w:hAnsi="Arial Narrow"/>
          <w:b/>
          <w:smallCaps/>
          <w:lang w:val="es-ES"/>
        </w:rPr>
        <w:t xml:space="preserve"> Talavera</w:t>
      </w:r>
      <w:r w:rsidRPr="00D95937">
        <w:rPr>
          <w:rFonts w:ascii="Arial Narrow" w:hAnsi="Arial Narrow"/>
          <w:b/>
          <w:smallCaps/>
          <w:lang w:val="es-ES"/>
        </w:rPr>
        <w:t xml:space="preserve">, </w:t>
      </w:r>
      <w:r>
        <w:rPr>
          <w:rFonts w:ascii="Arial Narrow" w:hAnsi="Arial Narrow"/>
          <w:b/>
          <w:smallCaps/>
          <w:lang w:val="es-ES"/>
        </w:rPr>
        <w:t xml:space="preserve">S. Ardanza, </w:t>
      </w:r>
      <w:r w:rsidRPr="00D95937">
        <w:rPr>
          <w:rFonts w:ascii="Arial Narrow" w:hAnsi="Arial Narrow"/>
          <w:b/>
          <w:smallCaps/>
          <w:lang w:val="es-ES"/>
        </w:rPr>
        <w:t>J. Bragard</w:t>
      </w:r>
      <w:r>
        <w:rPr>
          <w:rFonts w:ascii="Arial Narrow" w:hAnsi="Arial Narrow"/>
          <w:b/>
          <w:smallCaps/>
          <w:lang w:val="es-ES"/>
        </w:rPr>
        <w:t xml:space="preserve"> &amp; J. Elorza</w:t>
      </w:r>
      <w:r w:rsidRPr="00D95937">
        <w:rPr>
          <w:rFonts w:ascii="Arial Narrow" w:hAnsi="Arial Narrow"/>
          <w:b/>
          <w:smallCaps/>
          <w:lang w:val="es-ES"/>
        </w:rPr>
        <w:t>.</w:t>
      </w:r>
      <w:r w:rsidRPr="00D95937">
        <w:rPr>
          <w:rFonts w:ascii="Arial Narrow" w:hAnsi="Arial Narrow"/>
          <w:lang w:val="es-ES"/>
        </w:rPr>
        <w:t xml:space="preserve"> </w:t>
      </w:r>
      <w:r w:rsidRPr="005E67D2">
        <w:rPr>
          <w:rFonts w:ascii="Arial Narrow" w:hAnsi="Arial Narrow"/>
          <w:lang w:val="en-US"/>
        </w:rPr>
        <w:t>Aggregation of T-subgroups of groups whose subgroup lattice is a chain</w:t>
      </w:r>
      <w:r w:rsidRPr="00AC3DB6">
        <w:rPr>
          <w:rFonts w:ascii="Arial Narrow" w:hAnsi="Arial Narrow"/>
          <w:bCs/>
          <w:lang w:val="en-US"/>
        </w:rPr>
        <w:t>.</w:t>
      </w:r>
      <w:r w:rsidRPr="00AC3DB6">
        <w:rPr>
          <w:rFonts w:ascii="Arial Narrow" w:hAnsi="Arial Narrow"/>
          <w:lang w:val="en-US"/>
        </w:rPr>
        <w:t xml:space="preserve"> </w:t>
      </w:r>
      <w:r>
        <w:rPr>
          <w:rFonts w:ascii="Arial Narrow" w:hAnsi="Arial Narrow"/>
          <w:i/>
          <w:lang w:val="en-US"/>
        </w:rPr>
        <w:t>Fuzzy Sets and Systems</w:t>
      </w:r>
      <w:r w:rsidRPr="00AC3DB6">
        <w:rPr>
          <w:rFonts w:ascii="Arial Narrow" w:hAnsi="Arial Narrow"/>
          <w:lang w:val="en-US"/>
        </w:rPr>
        <w:t xml:space="preserve"> </w:t>
      </w:r>
      <w:r>
        <w:rPr>
          <w:rFonts w:ascii="Arial Narrow" w:hAnsi="Arial Narrow"/>
          <w:b/>
          <w:lang w:val="en-US"/>
        </w:rPr>
        <w:t>473</w:t>
      </w:r>
      <w:r w:rsidRPr="00AC3DB6">
        <w:rPr>
          <w:rFonts w:ascii="Arial Narrow" w:hAnsi="Arial Narrow"/>
          <w:lang w:val="en-US"/>
        </w:rPr>
        <w:t xml:space="preserve">, </w:t>
      </w:r>
      <w:r>
        <w:rPr>
          <w:rFonts w:ascii="Arial Narrow" w:hAnsi="Arial Narrow"/>
          <w:lang w:val="en-US"/>
        </w:rPr>
        <w:t>108717</w:t>
      </w:r>
      <w:r w:rsidRPr="00AC3DB6">
        <w:rPr>
          <w:rFonts w:ascii="Arial Narrow" w:hAnsi="Arial Narrow"/>
          <w:lang w:val="en-US"/>
        </w:rPr>
        <w:t>. (20</w:t>
      </w:r>
      <w:r>
        <w:rPr>
          <w:rFonts w:ascii="Arial Narrow" w:hAnsi="Arial Narrow"/>
          <w:lang w:val="en-US"/>
        </w:rPr>
        <w:t>23</w:t>
      </w:r>
      <w:r w:rsidRPr="00AC3DB6">
        <w:rPr>
          <w:rFonts w:ascii="Arial Narrow" w:hAnsi="Arial Narrow"/>
          <w:lang w:val="en-US"/>
        </w:rPr>
        <w:t>).</w:t>
      </w:r>
    </w:p>
    <w:p w14:paraId="5904BF9C" w14:textId="4F590736" w:rsidR="005E67D2" w:rsidRDefault="00942A19" w:rsidP="00355136">
      <w:pPr>
        <w:numPr>
          <w:ilvl w:val="0"/>
          <w:numId w:val="12"/>
        </w:numPr>
        <w:tabs>
          <w:tab w:val="left" w:pos="360"/>
        </w:tabs>
        <w:spacing w:before="120" w:after="120"/>
        <w:jc w:val="both"/>
        <w:rPr>
          <w:rFonts w:ascii="Arial Narrow" w:hAnsi="Arial Narrow"/>
          <w:lang w:val="en-US"/>
        </w:rPr>
      </w:pPr>
      <w:r>
        <w:rPr>
          <w:rFonts w:ascii="Arial Narrow" w:hAnsi="Arial Narrow"/>
          <w:b/>
          <w:smallCaps/>
          <w:lang w:val="es-ES"/>
        </w:rPr>
        <w:t xml:space="preserve">A. </w:t>
      </w:r>
      <w:proofErr w:type="spellStart"/>
      <w:r>
        <w:rPr>
          <w:rFonts w:ascii="Arial Narrow" w:hAnsi="Arial Narrow"/>
          <w:b/>
          <w:smallCaps/>
          <w:lang w:val="es-ES"/>
        </w:rPr>
        <w:t>Sancho_Araiz</w:t>
      </w:r>
      <w:proofErr w:type="spellEnd"/>
      <w:r>
        <w:rPr>
          <w:rFonts w:ascii="Arial Narrow" w:hAnsi="Arial Narrow"/>
          <w:b/>
          <w:smallCaps/>
          <w:lang w:val="es-ES"/>
        </w:rPr>
        <w:t xml:space="preserve">, Z. Parra-Guillen, </w:t>
      </w:r>
      <w:r w:rsidR="00355136" w:rsidRPr="009D1938">
        <w:rPr>
          <w:rFonts w:ascii="Arial Narrow" w:hAnsi="Arial Narrow"/>
          <w:b/>
          <w:smallCaps/>
          <w:lang w:val="es-ES"/>
        </w:rPr>
        <w:t xml:space="preserve">J. Bragard, </w:t>
      </w:r>
      <w:r>
        <w:rPr>
          <w:rFonts w:ascii="Arial Narrow" w:hAnsi="Arial Narrow"/>
          <w:b/>
          <w:smallCaps/>
          <w:lang w:val="es-ES"/>
        </w:rPr>
        <w:t xml:space="preserve">S. Ardanza, V. Mangas &amp; IF. </w:t>
      </w:r>
      <w:proofErr w:type="spellStart"/>
      <w:r w:rsidRPr="002A64D3">
        <w:rPr>
          <w:rFonts w:ascii="Arial Narrow" w:hAnsi="Arial Narrow"/>
          <w:b/>
          <w:smallCaps/>
          <w:lang w:val="en-US"/>
        </w:rPr>
        <w:t>Troconiz</w:t>
      </w:r>
      <w:proofErr w:type="spellEnd"/>
      <w:r w:rsidR="00355136" w:rsidRPr="002A64D3">
        <w:rPr>
          <w:rFonts w:ascii="Arial Narrow" w:hAnsi="Arial Narrow"/>
          <w:b/>
          <w:smallCaps/>
          <w:lang w:val="en-US"/>
        </w:rPr>
        <w:t>.</w:t>
      </w:r>
      <w:r w:rsidR="00355136" w:rsidRPr="002A64D3">
        <w:rPr>
          <w:rFonts w:ascii="Arial Narrow" w:hAnsi="Arial Narrow"/>
          <w:lang w:val="en-US"/>
        </w:rPr>
        <w:t xml:space="preserve"> </w:t>
      </w:r>
      <w:r w:rsidR="00355136" w:rsidRPr="00355136">
        <w:rPr>
          <w:rFonts w:ascii="Arial Narrow" w:hAnsi="Arial Narrow"/>
          <w:lang w:val="en-US"/>
        </w:rPr>
        <w:t>Mechanistic characterization of oscillatory patterns in unperturbed tumor growth dynamics: The interplay between cancer cells and components of tumor microenvironment</w:t>
      </w:r>
      <w:r w:rsidR="00355136" w:rsidRPr="00AC3DB6">
        <w:rPr>
          <w:rFonts w:ascii="Arial Narrow" w:hAnsi="Arial Narrow"/>
          <w:bCs/>
          <w:lang w:val="en-US"/>
        </w:rPr>
        <w:t>.</w:t>
      </w:r>
      <w:r w:rsidR="00355136">
        <w:rPr>
          <w:rFonts w:ascii="Arial Narrow" w:hAnsi="Arial Narrow"/>
          <w:lang w:val="en-US"/>
        </w:rPr>
        <w:t xml:space="preserve"> </w:t>
      </w:r>
      <w:proofErr w:type="spellStart"/>
      <w:r>
        <w:rPr>
          <w:rFonts w:ascii="Arial Narrow" w:hAnsi="Arial Narrow"/>
          <w:i/>
          <w:lang w:val="en-US"/>
        </w:rPr>
        <w:t>Plos</w:t>
      </w:r>
      <w:proofErr w:type="spellEnd"/>
      <w:r>
        <w:rPr>
          <w:rFonts w:ascii="Arial Narrow" w:hAnsi="Arial Narrow"/>
          <w:i/>
          <w:lang w:val="en-US"/>
        </w:rPr>
        <w:t xml:space="preserve"> Comp. Biology</w:t>
      </w:r>
      <w:r w:rsidR="00355136" w:rsidRPr="00AC3DB6">
        <w:rPr>
          <w:rFonts w:ascii="Arial Narrow" w:hAnsi="Arial Narrow"/>
          <w:i/>
          <w:lang w:val="en-US"/>
        </w:rPr>
        <w:t xml:space="preserve"> </w:t>
      </w:r>
      <w:r>
        <w:rPr>
          <w:rFonts w:ascii="Arial Narrow" w:hAnsi="Arial Narrow"/>
          <w:b/>
          <w:i/>
          <w:lang w:val="en-US"/>
        </w:rPr>
        <w:t>19</w:t>
      </w:r>
      <w:r w:rsidR="00355136" w:rsidRPr="00AC3DB6">
        <w:rPr>
          <w:rFonts w:ascii="Arial Narrow" w:hAnsi="Arial Narrow"/>
          <w:b/>
          <w:i/>
          <w:lang w:val="en-US"/>
        </w:rPr>
        <w:t>(</w:t>
      </w:r>
      <w:r>
        <w:rPr>
          <w:rFonts w:ascii="Arial Narrow" w:hAnsi="Arial Narrow"/>
          <w:b/>
          <w:i/>
          <w:lang w:val="en-US"/>
        </w:rPr>
        <w:t>10</w:t>
      </w:r>
      <w:r w:rsidR="00355136" w:rsidRPr="00AC3DB6">
        <w:rPr>
          <w:rFonts w:ascii="Arial Narrow" w:hAnsi="Arial Narrow"/>
          <w:b/>
          <w:i/>
          <w:lang w:val="en-US"/>
        </w:rPr>
        <w:t xml:space="preserve">). </w:t>
      </w:r>
      <w:r w:rsidR="00355136" w:rsidRPr="00AC3DB6">
        <w:rPr>
          <w:rFonts w:ascii="Arial Narrow" w:hAnsi="Arial Narrow"/>
          <w:lang w:val="en-US"/>
        </w:rPr>
        <w:t xml:space="preserve"> </w:t>
      </w:r>
      <w:r>
        <w:rPr>
          <w:rFonts w:ascii="Arial Narrow" w:hAnsi="Arial Narrow"/>
          <w:lang w:val="en-US"/>
        </w:rPr>
        <w:t>Ref. e10</w:t>
      </w:r>
      <w:r w:rsidR="00355136">
        <w:rPr>
          <w:rFonts w:ascii="Arial Narrow" w:hAnsi="Arial Narrow"/>
          <w:lang w:val="en-US"/>
        </w:rPr>
        <w:t>11</w:t>
      </w:r>
      <w:r>
        <w:rPr>
          <w:rFonts w:ascii="Arial Narrow" w:hAnsi="Arial Narrow"/>
          <w:lang w:val="en-US"/>
        </w:rPr>
        <w:t>507</w:t>
      </w:r>
      <w:r w:rsidR="00355136">
        <w:rPr>
          <w:rFonts w:ascii="Arial Narrow" w:hAnsi="Arial Narrow"/>
          <w:lang w:val="en-US"/>
        </w:rPr>
        <w:t xml:space="preserve"> (202</w:t>
      </w:r>
      <w:r>
        <w:rPr>
          <w:rFonts w:ascii="Arial Narrow" w:hAnsi="Arial Narrow"/>
          <w:lang w:val="en-US"/>
        </w:rPr>
        <w:t>3</w:t>
      </w:r>
      <w:r w:rsidR="00355136">
        <w:rPr>
          <w:rFonts w:ascii="Arial Narrow" w:hAnsi="Arial Narrow"/>
          <w:lang w:val="en-US"/>
        </w:rPr>
        <w:t>).</w:t>
      </w:r>
    </w:p>
    <w:p w14:paraId="4945CF25" w14:textId="11DF27CF" w:rsidR="00110030" w:rsidRPr="00110030" w:rsidRDefault="00110030" w:rsidP="00110030">
      <w:pPr>
        <w:numPr>
          <w:ilvl w:val="0"/>
          <w:numId w:val="12"/>
        </w:numPr>
        <w:tabs>
          <w:tab w:val="left" w:pos="360"/>
        </w:tabs>
        <w:spacing w:before="120" w:after="120"/>
        <w:jc w:val="both"/>
        <w:rPr>
          <w:rFonts w:ascii="Arial Narrow" w:hAnsi="Arial Narrow"/>
          <w:b/>
          <w:smallCaps/>
          <w:lang w:val="en-US"/>
        </w:rPr>
      </w:pPr>
      <w:r w:rsidRPr="009D1938">
        <w:rPr>
          <w:rFonts w:ascii="Arial Narrow" w:hAnsi="Arial Narrow"/>
          <w:b/>
          <w:smallCaps/>
          <w:lang w:val="es-ES"/>
        </w:rPr>
        <w:t xml:space="preserve">P. Diaz, </w:t>
      </w:r>
      <w:r w:rsidR="008933BF">
        <w:rPr>
          <w:rFonts w:ascii="Arial Narrow" w:hAnsi="Arial Narrow"/>
          <w:b/>
          <w:smallCaps/>
          <w:lang w:val="es-ES"/>
        </w:rPr>
        <w:t xml:space="preserve">H. Molinares, </w:t>
      </w:r>
      <w:r w:rsidRPr="009D1938">
        <w:rPr>
          <w:rFonts w:ascii="Arial Narrow" w:hAnsi="Arial Narrow"/>
          <w:b/>
          <w:smallCaps/>
          <w:lang w:val="es-ES"/>
        </w:rPr>
        <w:t xml:space="preserve">L.M. </w:t>
      </w:r>
      <w:proofErr w:type="spellStart"/>
      <w:r w:rsidRPr="009D1938">
        <w:rPr>
          <w:rFonts w:ascii="Arial Narrow" w:hAnsi="Arial Narrow"/>
          <w:b/>
          <w:smallCaps/>
          <w:lang w:val="es-ES"/>
        </w:rPr>
        <w:t>Perez</w:t>
      </w:r>
      <w:proofErr w:type="spellEnd"/>
      <w:r w:rsidRPr="009D1938">
        <w:rPr>
          <w:rFonts w:ascii="Arial Narrow" w:hAnsi="Arial Narrow"/>
          <w:b/>
          <w:smallCaps/>
          <w:lang w:val="es-ES"/>
        </w:rPr>
        <w:t xml:space="preserve">, D. </w:t>
      </w:r>
      <w:proofErr w:type="spellStart"/>
      <w:r w:rsidRPr="009D1938">
        <w:rPr>
          <w:rFonts w:ascii="Arial Narrow" w:hAnsi="Arial Narrow"/>
          <w:b/>
          <w:smallCaps/>
          <w:lang w:val="es-ES"/>
        </w:rPr>
        <w:t>Laroze</w:t>
      </w:r>
      <w:proofErr w:type="spellEnd"/>
      <w:r w:rsidR="008933BF">
        <w:rPr>
          <w:rFonts w:ascii="Arial Narrow" w:hAnsi="Arial Narrow"/>
          <w:b/>
          <w:smallCaps/>
          <w:lang w:val="es-ES"/>
        </w:rPr>
        <w:t xml:space="preserve">, </w:t>
      </w:r>
      <w:r w:rsidRPr="009D1938">
        <w:rPr>
          <w:rFonts w:ascii="Arial Narrow" w:hAnsi="Arial Narrow"/>
          <w:b/>
          <w:smallCaps/>
          <w:lang w:val="es-ES"/>
        </w:rPr>
        <w:t>J. Bragard</w:t>
      </w:r>
      <w:r w:rsidR="008933BF">
        <w:rPr>
          <w:rFonts w:ascii="Arial Narrow" w:hAnsi="Arial Narrow"/>
          <w:b/>
          <w:smallCaps/>
          <w:lang w:val="es-ES"/>
        </w:rPr>
        <w:t xml:space="preserve"> &amp; B.A. </w:t>
      </w:r>
      <w:proofErr w:type="spellStart"/>
      <w:r w:rsidR="008933BF">
        <w:rPr>
          <w:rFonts w:ascii="Arial Narrow" w:hAnsi="Arial Narrow"/>
          <w:b/>
          <w:smallCaps/>
          <w:lang w:val="es-ES"/>
        </w:rPr>
        <w:t>Malomed</w:t>
      </w:r>
      <w:proofErr w:type="spellEnd"/>
      <w:r w:rsidRPr="009D1938">
        <w:rPr>
          <w:rFonts w:ascii="Arial Narrow" w:hAnsi="Arial Narrow"/>
          <w:b/>
          <w:smallCaps/>
          <w:lang w:val="es-ES"/>
        </w:rPr>
        <w:t>.</w:t>
      </w:r>
      <w:r w:rsidRPr="009D1938">
        <w:rPr>
          <w:rFonts w:ascii="Arial Narrow" w:hAnsi="Arial Narrow"/>
          <w:lang w:val="es-ES"/>
        </w:rPr>
        <w:t xml:space="preserve"> </w:t>
      </w:r>
      <w:r>
        <w:rPr>
          <w:rFonts w:ascii="Arial Narrow" w:hAnsi="Arial Narrow"/>
          <w:lang w:val="en-US"/>
        </w:rPr>
        <w:t xml:space="preserve">Stable </w:t>
      </w:r>
      <w:proofErr w:type="spellStart"/>
      <w:r>
        <w:rPr>
          <w:rFonts w:ascii="Arial Narrow" w:hAnsi="Arial Narrow"/>
          <w:lang w:val="en-US"/>
        </w:rPr>
        <w:t>semivortex</w:t>
      </w:r>
      <w:proofErr w:type="spellEnd"/>
      <w:r>
        <w:rPr>
          <w:rFonts w:ascii="Arial Narrow" w:hAnsi="Arial Narrow"/>
          <w:lang w:val="en-US"/>
        </w:rPr>
        <w:t xml:space="preserve"> gap solitons in a spin-orbit-coupled Fermi gas</w:t>
      </w:r>
      <w:r w:rsidRPr="00AC3DB6">
        <w:rPr>
          <w:rFonts w:ascii="Arial Narrow" w:hAnsi="Arial Narrow"/>
          <w:bCs/>
          <w:lang w:val="en-US"/>
        </w:rPr>
        <w:t>.</w:t>
      </w:r>
      <w:r w:rsidRPr="00AC3DB6">
        <w:rPr>
          <w:rFonts w:ascii="Arial Narrow" w:hAnsi="Arial Narrow"/>
          <w:lang w:val="en-US"/>
        </w:rPr>
        <w:t xml:space="preserve"> </w:t>
      </w:r>
      <w:r w:rsidRPr="00AC3DB6">
        <w:rPr>
          <w:rFonts w:ascii="Arial Narrow" w:hAnsi="Arial Narrow"/>
          <w:i/>
          <w:lang w:val="en-US"/>
        </w:rPr>
        <w:t>Chaos, Solitons and Fractals</w:t>
      </w:r>
      <w:r>
        <w:rPr>
          <w:rFonts w:ascii="Arial Narrow" w:hAnsi="Arial Narrow"/>
          <w:lang w:val="en-US"/>
        </w:rPr>
        <w:t>,</w:t>
      </w:r>
      <w:r w:rsidRPr="00AC3DB6">
        <w:rPr>
          <w:rFonts w:ascii="Arial Narrow" w:hAnsi="Arial Narrow"/>
          <w:lang w:val="en-US"/>
        </w:rPr>
        <w:t xml:space="preserve"> </w:t>
      </w:r>
      <w:r>
        <w:rPr>
          <w:rFonts w:ascii="Arial Narrow" w:hAnsi="Arial Narrow"/>
          <w:b/>
          <w:lang w:val="en-US"/>
        </w:rPr>
        <w:t>1</w:t>
      </w:r>
      <w:r w:rsidR="008933BF">
        <w:rPr>
          <w:rFonts w:ascii="Arial Narrow" w:hAnsi="Arial Narrow"/>
          <w:b/>
          <w:lang w:val="en-US"/>
        </w:rPr>
        <w:t>79</w:t>
      </w:r>
      <w:r w:rsidRPr="00AC3DB6">
        <w:rPr>
          <w:rFonts w:ascii="Arial Narrow" w:hAnsi="Arial Narrow"/>
          <w:b/>
          <w:lang w:val="en-US"/>
        </w:rPr>
        <w:t>(</w:t>
      </w:r>
      <w:r w:rsidR="008933BF">
        <w:rPr>
          <w:rFonts w:ascii="Arial Narrow" w:hAnsi="Arial Narrow"/>
          <w:b/>
          <w:lang w:val="en-US"/>
        </w:rPr>
        <w:t>2</w:t>
      </w:r>
      <w:r w:rsidRPr="00AC3DB6">
        <w:rPr>
          <w:rFonts w:ascii="Arial Narrow" w:hAnsi="Arial Narrow"/>
          <w:b/>
          <w:lang w:val="en-US"/>
        </w:rPr>
        <w:t>)</w:t>
      </w:r>
      <w:r>
        <w:rPr>
          <w:rFonts w:ascii="Arial Narrow" w:hAnsi="Arial Narrow"/>
          <w:lang w:val="en-US"/>
        </w:rPr>
        <w:t>, Pgs. 11</w:t>
      </w:r>
      <w:r>
        <w:rPr>
          <w:rFonts w:ascii="Arial Narrow" w:hAnsi="Arial Narrow"/>
          <w:lang w:val="en-US"/>
        </w:rPr>
        <w:t>445</w:t>
      </w:r>
      <w:r>
        <w:rPr>
          <w:rFonts w:ascii="Arial Narrow" w:hAnsi="Arial Narrow"/>
          <w:lang w:val="en-US"/>
        </w:rPr>
        <w:t>6 (1-</w:t>
      </w:r>
      <w:r>
        <w:rPr>
          <w:rFonts w:ascii="Arial Narrow" w:hAnsi="Arial Narrow"/>
          <w:lang w:val="en-US"/>
        </w:rPr>
        <w:t>7</w:t>
      </w:r>
      <w:r>
        <w:rPr>
          <w:rFonts w:ascii="Arial Narrow" w:hAnsi="Arial Narrow"/>
          <w:lang w:val="en-US"/>
        </w:rPr>
        <w:t xml:space="preserve">), </w:t>
      </w:r>
      <w:r w:rsidRPr="00AC3DB6">
        <w:rPr>
          <w:rFonts w:ascii="Arial Narrow" w:hAnsi="Arial Narrow"/>
          <w:lang w:val="en-US"/>
        </w:rPr>
        <w:t>(20</w:t>
      </w:r>
      <w:r>
        <w:rPr>
          <w:rFonts w:ascii="Arial Narrow" w:hAnsi="Arial Narrow"/>
          <w:lang w:val="en-US"/>
        </w:rPr>
        <w:t>2</w:t>
      </w:r>
      <w:r>
        <w:rPr>
          <w:rFonts w:ascii="Arial Narrow" w:hAnsi="Arial Narrow"/>
          <w:lang w:val="en-US"/>
        </w:rPr>
        <w:t>4</w:t>
      </w:r>
      <w:r w:rsidRPr="00AC3DB6">
        <w:rPr>
          <w:rFonts w:ascii="Arial Narrow" w:hAnsi="Arial Narrow"/>
          <w:lang w:val="en-US"/>
        </w:rPr>
        <w:t>)).</w:t>
      </w:r>
    </w:p>
    <w:p w14:paraId="257682C1" w14:textId="77777777" w:rsidR="00110030" w:rsidRDefault="00110030" w:rsidP="008933BF">
      <w:pPr>
        <w:spacing w:before="120" w:after="120"/>
        <w:jc w:val="both"/>
        <w:rPr>
          <w:rFonts w:ascii="Arial Narrow" w:hAnsi="Arial Narrow"/>
          <w:lang w:val="en-US"/>
        </w:rPr>
      </w:pPr>
    </w:p>
    <w:p w14:paraId="39F3EDDA" w14:textId="28A91874" w:rsidR="005E67D2" w:rsidRPr="00110030" w:rsidRDefault="005E67D2" w:rsidP="005E67D2">
      <w:pPr>
        <w:tabs>
          <w:tab w:val="left" w:pos="360"/>
        </w:tabs>
        <w:spacing w:before="120" w:after="120"/>
        <w:ind w:left="360"/>
        <w:jc w:val="both"/>
        <w:rPr>
          <w:rFonts w:ascii="Arial Narrow" w:hAnsi="Arial Narrow"/>
          <w:b/>
          <w:smallCaps/>
          <w:lang w:val="en-US"/>
        </w:rPr>
      </w:pPr>
    </w:p>
    <w:p w14:paraId="7A1BE644" w14:textId="77777777" w:rsidR="00462D72" w:rsidRPr="005E67D2" w:rsidRDefault="00462D72" w:rsidP="005E67D2">
      <w:pPr>
        <w:tabs>
          <w:tab w:val="left" w:pos="360"/>
        </w:tabs>
        <w:spacing w:before="120" w:after="120"/>
        <w:ind w:left="360"/>
        <w:jc w:val="both"/>
        <w:rPr>
          <w:rFonts w:ascii="Arial Narrow" w:hAnsi="Arial Narrow"/>
          <w:lang w:val="en-US"/>
        </w:rPr>
      </w:pPr>
    </w:p>
    <w:p w14:paraId="411EF5D3" w14:textId="5338A3D4" w:rsidR="003550D5" w:rsidRPr="00AC3DB6" w:rsidRDefault="00E15284" w:rsidP="003550D5">
      <w:pPr>
        <w:pStyle w:val="Heading1"/>
        <w:numPr>
          <w:ilvl w:val="0"/>
          <w:numId w:val="0"/>
        </w:numPr>
        <w:rPr>
          <w:lang w:val="en-US"/>
        </w:rPr>
      </w:pPr>
      <w:bookmarkStart w:id="10" w:name="_Toc433043725"/>
      <w:r>
        <w:rPr>
          <w:lang w:val="en-US"/>
        </w:rPr>
        <w:t>8</w:t>
      </w:r>
      <w:r w:rsidR="003550D5" w:rsidRPr="00AC3DB6">
        <w:rPr>
          <w:lang w:val="en-US"/>
        </w:rPr>
        <w:t>. NON-REFEREED PUBLICATIONS</w:t>
      </w:r>
      <w:bookmarkEnd w:id="10"/>
    </w:p>
    <w:p w14:paraId="5BC9658F" w14:textId="77777777" w:rsidR="003550D5" w:rsidRPr="00AC3DB6" w:rsidRDefault="003550D5" w:rsidP="003550D5">
      <w:pPr>
        <w:rPr>
          <w:lang w:val="en-US"/>
        </w:rPr>
      </w:pPr>
    </w:p>
    <w:p w14:paraId="584A0AD8" w14:textId="3DBF0E08" w:rsidR="003550D5" w:rsidRPr="00AC3DB6" w:rsidRDefault="00E15284" w:rsidP="003550D5">
      <w:pPr>
        <w:pStyle w:val="Heading2"/>
        <w:rPr>
          <w:lang w:val="en-US"/>
        </w:rPr>
      </w:pPr>
      <w:bookmarkStart w:id="11" w:name="_Toc433043726"/>
      <w:proofErr w:type="gramStart"/>
      <w:r>
        <w:rPr>
          <w:lang w:val="en-US"/>
        </w:rPr>
        <w:t>8</w:t>
      </w:r>
      <w:r w:rsidR="003550D5" w:rsidRPr="00AC3DB6">
        <w:rPr>
          <w:lang w:val="en-US"/>
        </w:rPr>
        <w:t xml:space="preserve">.1 </w:t>
      </w:r>
      <w:r w:rsidR="003F52AF">
        <w:rPr>
          <w:lang w:val="en-US"/>
        </w:rPr>
        <w:t xml:space="preserve"> </w:t>
      </w:r>
      <w:r w:rsidR="003550D5" w:rsidRPr="00AC3DB6">
        <w:rPr>
          <w:lang w:val="en-US"/>
        </w:rPr>
        <w:t>As</w:t>
      </w:r>
      <w:proofErr w:type="gramEnd"/>
      <w:r w:rsidR="003550D5" w:rsidRPr="00AC3DB6">
        <w:rPr>
          <w:lang w:val="en-US"/>
        </w:rPr>
        <w:t xml:space="preserve"> an associate editor</w:t>
      </w:r>
      <w:bookmarkEnd w:id="11"/>
    </w:p>
    <w:p w14:paraId="2595B521" w14:textId="4A0F402D" w:rsidR="003550D5" w:rsidRPr="009D1938" w:rsidRDefault="003550D5" w:rsidP="003550D5">
      <w:pPr>
        <w:numPr>
          <w:ilvl w:val="0"/>
          <w:numId w:val="9"/>
        </w:numPr>
        <w:tabs>
          <w:tab w:val="left" w:pos="360"/>
        </w:tabs>
        <w:spacing w:before="60" w:after="60"/>
        <w:jc w:val="both"/>
        <w:rPr>
          <w:rFonts w:ascii="Arial Narrow" w:hAnsi="Arial Narrow"/>
          <w:lang w:val="es-ES"/>
        </w:rPr>
      </w:pPr>
      <w:r w:rsidRPr="009D1938">
        <w:rPr>
          <w:rFonts w:ascii="Arial Narrow" w:hAnsi="Arial Narrow"/>
          <w:b/>
          <w:smallCaps/>
          <w:lang w:val="es-ES"/>
        </w:rPr>
        <w:t xml:space="preserve">J. Bragard, J. Burguete, A. </w:t>
      </w:r>
      <w:proofErr w:type="spellStart"/>
      <w:r w:rsidRPr="009D1938">
        <w:rPr>
          <w:rFonts w:ascii="Arial Narrow" w:hAnsi="Arial Narrow"/>
          <w:b/>
          <w:smallCaps/>
          <w:lang w:val="es-ES"/>
        </w:rPr>
        <w:t>Garcimartín</w:t>
      </w:r>
      <w:proofErr w:type="spellEnd"/>
      <w:r w:rsidRPr="009D1938">
        <w:rPr>
          <w:rFonts w:ascii="Arial Narrow" w:hAnsi="Arial Narrow"/>
          <w:b/>
          <w:smallCaps/>
          <w:lang w:val="es-ES"/>
        </w:rPr>
        <w:t xml:space="preserve">, W. González-Viñas, D. Maza &amp; C. Pérez García. </w:t>
      </w:r>
      <w:r w:rsidRPr="009D1938">
        <w:rPr>
          <w:rFonts w:ascii="Arial Narrow" w:hAnsi="Arial Narrow"/>
          <w:lang w:val="es-ES"/>
        </w:rPr>
        <w:t xml:space="preserve"> </w:t>
      </w:r>
      <w:r w:rsidRPr="009D1938">
        <w:rPr>
          <w:rFonts w:ascii="Arial Narrow" w:hAnsi="Arial Narrow"/>
          <w:smallCaps/>
          <w:lang w:val="es-ES"/>
        </w:rPr>
        <w:t xml:space="preserve">XII Física Estadística, </w:t>
      </w:r>
      <w:proofErr w:type="spellStart"/>
      <w:r w:rsidRPr="009D1938">
        <w:rPr>
          <w:rFonts w:ascii="Arial Narrow" w:hAnsi="Arial Narrow"/>
          <w:smallCaps/>
          <w:lang w:val="es-ES"/>
        </w:rPr>
        <w:t>FisEs</w:t>
      </w:r>
      <w:proofErr w:type="spellEnd"/>
      <w:r w:rsidRPr="009D1938">
        <w:rPr>
          <w:rFonts w:ascii="Arial Narrow" w:hAnsi="Arial Narrow"/>
          <w:smallCaps/>
          <w:lang w:val="es-ES"/>
        </w:rPr>
        <w:t xml:space="preserve"> ’03.</w:t>
      </w:r>
      <w:r w:rsidRPr="009D1938">
        <w:rPr>
          <w:rFonts w:ascii="Arial Narrow" w:hAnsi="Arial Narrow"/>
          <w:lang w:val="es-ES"/>
        </w:rPr>
        <w:t xml:space="preserve"> DL: NA-2583/2003-ISBN: 84-688-3354-1. XII </w:t>
      </w:r>
      <w:proofErr w:type="spellStart"/>
      <w:r w:rsidRPr="009D1938">
        <w:rPr>
          <w:rFonts w:ascii="Arial Narrow" w:hAnsi="Arial Narrow"/>
          <w:lang w:val="es-ES"/>
        </w:rPr>
        <w:t>Statistical</w:t>
      </w:r>
      <w:proofErr w:type="spellEnd"/>
      <w:r w:rsidRPr="009D1938">
        <w:rPr>
          <w:rFonts w:ascii="Arial Narrow" w:hAnsi="Arial Narrow"/>
          <w:lang w:val="es-ES"/>
        </w:rPr>
        <w:t xml:space="preserve"> </w:t>
      </w:r>
      <w:proofErr w:type="spellStart"/>
      <w:r w:rsidRPr="009D1938">
        <w:rPr>
          <w:rFonts w:ascii="Arial Narrow" w:hAnsi="Arial Narrow"/>
          <w:lang w:val="es-ES"/>
        </w:rPr>
        <w:t>Physics</w:t>
      </w:r>
      <w:proofErr w:type="spellEnd"/>
      <w:r w:rsidRPr="009D1938">
        <w:rPr>
          <w:rFonts w:ascii="Arial Narrow" w:hAnsi="Arial Narrow"/>
          <w:lang w:val="es-ES"/>
        </w:rPr>
        <w:t xml:space="preserve"> </w:t>
      </w:r>
      <w:proofErr w:type="spellStart"/>
      <w:r w:rsidRPr="009D1938">
        <w:rPr>
          <w:rFonts w:ascii="Arial Narrow" w:hAnsi="Arial Narrow"/>
          <w:lang w:val="es-ES"/>
        </w:rPr>
        <w:t>National</w:t>
      </w:r>
      <w:proofErr w:type="spellEnd"/>
      <w:r w:rsidRPr="009D1938">
        <w:rPr>
          <w:rFonts w:ascii="Arial Narrow" w:hAnsi="Arial Narrow"/>
          <w:lang w:val="es-ES"/>
        </w:rPr>
        <w:t xml:space="preserve"> </w:t>
      </w:r>
      <w:proofErr w:type="spellStart"/>
      <w:r w:rsidRPr="009D1938">
        <w:rPr>
          <w:rFonts w:ascii="Arial Narrow" w:hAnsi="Arial Narrow"/>
          <w:lang w:val="es-ES"/>
        </w:rPr>
        <w:t>Conference</w:t>
      </w:r>
      <w:proofErr w:type="spellEnd"/>
      <w:r w:rsidRPr="009D1938">
        <w:rPr>
          <w:rFonts w:ascii="Arial Narrow" w:hAnsi="Arial Narrow"/>
          <w:lang w:val="es-ES"/>
        </w:rPr>
        <w:t xml:space="preserve">, </w:t>
      </w:r>
      <w:proofErr w:type="spellStart"/>
      <w:r w:rsidRPr="009D1938">
        <w:rPr>
          <w:rFonts w:ascii="Arial Narrow" w:hAnsi="Arial Narrow"/>
          <w:lang w:val="es-ES"/>
        </w:rPr>
        <w:t>Dept</w:t>
      </w:r>
      <w:proofErr w:type="spellEnd"/>
      <w:r w:rsidRPr="009D1938">
        <w:rPr>
          <w:rFonts w:ascii="Arial Narrow" w:hAnsi="Arial Narrow"/>
          <w:lang w:val="es-ES"/>
        </w:rPr>
        <w:t xml:space="preserve">. </w:t>
      </w:r>
      <w:proofErr w:type="spellStart"/>
      <w:r w:rsidRPr="009D1938">
        <w:rPr>
          <w:rFonts w:ascii="Arial Narrow" w:hAnsi="Arial Narrow"/>
          <w:lang w:val="es-ES"/>
        </w:rPr>
        <w:t>of</w:t>
      </w:r>
      <w:proofErr w:type="spellEnd"/>
      <w:r w:rsidRPr="009D1938">
        <w:rPr>
          <w:rFonts w:ascii="Arial Narrow" w:hAnsi="Arial Narrow"/>
          <w:lang w:val="es-ES"/>
        </w:rPr>
        <w:t xml:space="preserve"> </w:t>
      </w:r>
      <w:proofErr w:type="spellStart"/>
      <w:r w:rsidRPr="009D1938">
        <w:rPr>
          <w:rFonts w:ascii="Arial Narrow" w:hAnsi="Arial Narrow"/>
          <w:lang w:val="es-ES"/>
        </w:rPr>
        <w:t>Physics</w:t>
      </w:r>
      <w:proofErr w:type="spellEnd"/>
      <w:r w:rsidRPr="009D1938">
        <w:rPr>
          <w:rFonts w:ascii="Arial Narrow" w:hAnsi="Arial Narrow"/>
          <w:lang w:val="es-ES"/>
        </w:rPr>
        <w:t xml:space="preserve">, </w:t>
      </w:r>
      <w:proofErr w:type="spellStart"/>
      <w:r w:rsidRPr="009D1938">
        <w:rPr>
          <w:rFonts w:ascii="Arial Narrow" w:hAnsi="Arial Narrow"/>
          <w:lang w:val="es-ES"/>
        </w:rPr>
        <w:t>University</w:t>
      </w:r>
      <w:proofErr w:type="spellEnd"/>
      <w:r w:rsidRPr="009D1938">
        <w:rPr>
          <w:rFonts w:ascii="Arial Narrow" w:hAnsi="Arial Narrow"/>
          <w:lang w:val="es-ES"/>
        </w:rPr>
        <w:t xml:space="preserve"> </w:t>
      </w:r>
      <w:proofErr w:type="spellStart"/>
      <w:r w:rsidRPr="009D1938">
        <w:rPr>
          <w:rFonts w:ascii="Arial Narrow" w:hAnsi="Arial Narrow"/>
          <w:lang w:val="es-ES"/>
        </w:rPr>
        <w:t>of</w:t>
      </w:r>
      <w:proofErr w:type="spellEnd"/>
      <w:r w:rsidRPr="009D1938">
        <w:rPr>
          <w:rFonts w:ascii="Arial Narrow" w:hAnsi="Arial Narrow"/>
          <w:lang w:val="es-ES"/>
        </w:rPr>
        <w:t xml:space="preserve"> Navarra, Pamplona (2003).</w:t>
      </w:r>
    </w:p>
    <w:p w14:paraId="498E920B" w14:textId="77777777" w:rsidR="00E15284" w:rsidRPr="009D1938" w:rsidRDefault="00E15284" w:rsidP="00E15284">
      <w:pPr>
        <w:tabs>
          <w:tab w:val="left" w:pos="360"/>
        </w:tabs>
        <w:spacing w:before="60" w:after="60"/>
        <w:ind w:left="360"/>
        <w:jc w:val="both"/>
        <w:rPr>
          <w:rFonts w:ascii="Arial Narrow" w:hAnsi="Arial Narrow"/>
          <w:lang w:val="es-ES"/>
        </w:rPr>
      </w:pPr>
    </w:p>
    <w:p w14:paraId="7B526869" w14:textId="5D205DE5" w:rsidR="003550D5" w:rsidRPr="00AC3DB6" w:rsidRDefault="00E15284" w:rsidP="003550D5">
      <w:pPr>
        <w:pStyle w:val="Heading2"/>
        <w:spacing w:before="60" w:after="60"/>
        <w:rPr>
          <w:lang w:val="en-US"/>
        </w:rPr>
      </w:pPr>
      <w:bookmarkStart w:id="12" w:name="_Toc433043727"/>
      <w:proofErr w:type="gramStart"/>
      <w:r>
        <w:rPr>
          <w:lang w:val="en-US"/>
        </w:rPr>
        <w:lastRenderedPageBreak/>
        <w:t>8</w:t>
      </w:r>
      <w:r w:rsidR="003550D5" w:rsidRPr="00AC3DB6">
        <w:rPr>
          <w:lang w:val="en-US"/>
        </w:rPr>
        <w:t xml:space="preserve">.2 </w:t>
      </w:r>
      <w:r w:rsidR="003F52AF">
        <w:rPr>
          <w:lang w:val="en-US"/>
        </w:rPr>
        <w:t xml:space="preserve"> </w:t>
      </w:r>
      <w:r w:rsidR="003550D5" w:rsidRPr="00AC3DB6">
        <w:rPr>
          <w:lang w:val="en-US"/>
        </w:rPr>
        <w:t>Book</w:t>
      </w:r>
      <w:proofErr w:type="gramEnd"/>
      <w:r w:rsidR="003550D5" w:rsidRPr="00AC3DB6">
        <w:rPr>
          <w:lang w:val="en-US"/>
        </w:rPr>
        <w:t xml:space="preserve"> chapters and conference proceedings</w:t>
      </w:r>
      <w:bookmarkEnd w:id="12"/>
    </w:p>
    <w:p w14:paraId="237C718B" w14:textId="77777777" w:rsidR="003550D5" w:rsidRPr="00AC3DB6" w:rsidRDefault="003550D5" w:rsidP="003550D5">
      <w:pPr>
        <w:numPr>
          <w:ilvl w:val="0"/>
          <w:numId w:val="9"/>
        </w:numPr>
        <w:tabs>
          <w:tab w:val="left" w:pos="360"/>
        </w:tabs>
        <w:spacing w:before="60" w:after="60"/>
        <w:jc w:val="both"/>
        <w:rPr>
          <w:rFonts w:ascii="Arial Narrow" w:hAnsi="Arial Narrow"/>
          <w:lang w:val="en-US"/>
        </w:rPr>
      </w:pPr>
      <w:r w:rsidRPr="00AC3DB6">
        <w:rPr>
          <w:rFonts w:ascii="Arial Narrow" w:hAnsi="Arial Narrow"/>
          <w:b/>
          <w:smallCaps/>
          <w:lang w:val="en-US"/>
        </w:rPr>
        <w:t xml:space="preserve">J. Bragard, J. Pontes &amp; M.G. Velarde. </w:t>
      </w:r>
      <w:proofErr w:type="gramStart"/>
      <w:r w:rsidRPr="00AC3DB6">
        <w:rPr>
          <w:rFonts w:ascii="Arial Narrow" w:hAnsi="Arial Narrow"/>
          <w:lang w:val="en-US"/>
        </w:rPr>
        <w:t>”Patterns</w:t>
      </w:r>
      <w:proofErr w:type="gramEnd"/>
      <w:r w:rsidRPr="00AC3DB6">
        <w:rPr>
          <w:rFonts w:ascii="Arial Narrow" w:hAnsi="Arial Narrow"/>
          <w:lang w:val="en-US"/>
        </w:rPr>
        <w:t xml:space="preserve">, defects, and evolution of </w:t>
      </w:r>
      <w:proofErr w:type="spellStart"/>
      <w:r w:rsidRPr="00AC3DB6">
        <w:rPr>
          <w:rFonts w:ascii="Arial Narrow" w:hAnsi="Arial Narrow"/>
          <w:lang w:val="en-US"/>
        </w:rPr>
        <w:t>Benard</w:t>
      </w:r>
      <w:proofErr w:type="spellEnd"/>
      <w:r w:rsidRPr="00AC3DB6">
        <w:rPr>
          <w:rFonts w:ascii="Arial Narrow" w:hAnsi="Arial Narrow"/>
          <w:lang w:val="en-US"/>
        </w:rPr>
        <w:t>-Marangoni cells” in "Proceedings of the Workshop on Discretely-Coupled Dynamical Systems", ed. Univ. Santiago-Compostela, Volume 9. (1997), pgs. 61-67.</w:t>
      </w:r>
    </w:p>
    <w:p w14:paraId="781C9C76" w14:textId="77777777" w:rsidR="003550D5" w:rsidRPr="00AC3DB6" w:rsidRDefault="003550D5" w:rsidP="003550D5">
      <w:pPr>
        <w:numPr>
          <w:ilvl w:val="0"/>
          <w:numId w:val="9"/>
        </w:numPr>
        <w:tabs>
          <w:tab w:val="left" w:pos="360"/>
        </w:tabs>
        <w:spacing w:before="60" w:after="60"/>
        <w:jc w:val="both"/>
        <w:rPr>
          <w:rFonts w:ascii="Arial Narrow" w:hAnsi="Arial Narrow"/>
          <w:lang w:val="en-US"/>
        </w:rPr>
      </w:pPr>
      <w:r w:rsidRPr="00AC3DB6">
        <w:rPr>
          <w:rFonts w:ascii="Arial Narrow" w:hAnsi="Arial Narrow"/>
          <w:b/>
          <w:smallCaps/>
          <w:lang w:val="en-US"/>
        </w:rPr>
        <w:t xml:space="preserve">F.T. </w:t>
      </w:r>
      <w:proofErr w:type="spellStart"/>
      <w:r w:rsidRPr="00AC3DB6">
        <w:rPr>
          <w:rFonts w:ascii="Arial Narrow" w:hAnsi="Arial Narrow"/>
          <w:b/>
          <w:smallCaps/>
          <w:lang w:val="en-US"/>
        </w:rPr>
        <w:t>Arecchi</w:t>
      </w:r>
      <w:proofErr w:type="spellEnd"/>
      <w:r w:rsidRPr="00AC3DB6">
        <w:rPr>
          <w:rFonts w:ascii="Arial Narrow" w:hAnsi="Arial Narrow"/>
          <w:b/>
          <w:smallCaps/>
          <w:lang w:val="en-US"/>
        </w:rPr>
        <w:t xml:space="preserve">, J. Bragard &amp; L.M. Castellano. </w:t>
      </w:r>
      <w:proofErr w:type="gramStart"/>
      <w:r w:rsidRPr="00AC3DB6">
        <w:rPr>
          <w:rFonts w:ascii="Arial Narrow" w:hAnsi="Arial Narrow"/>
          <w:lang w:val="en-US"/>
        </w:rPr>
        <w:t>”Dissipative</w:t>
      </w:r>
      <w:proofErr w:type="gramEnd"/>
      <w:r w:rsidRPr="00AC3DB6">
        <w:rPr>
          <w:rFonts w:ascii="Arial Narrow" w:hAnsi="Arial Narrow"/>
          <w:lang w:val="en-US"/>
        </w:rPr>
        <w:t xml:space="preserve"> dynamics of an open Bose-Einstein condensate” in "Bose-Einstein Condensate and Atom Lasers", ed. by S. </w:t>
      </w:r>
      <w:proofErr w:type="spellStart"/>
      <w:r w:rsidRPr="00AC3DB6">
        <w:rPr>
          <w:rFonts w:ascii="Arial Narrow" w:hAnsi="Arial Narrow"/>
          <w:lang w:val="en-US"/>
        </w:rPr>
        <w:t>Martellucci</w:t>
      </w:r>
      <w:proofErr w:type="spellEnd"/>
      <w:r w:rsidRPr="00AC3DB6">
        <w:rPr>
          <w:rFonts w:ascii="Arial Narrow" w:hAnsi="Arial Narrow"/>
          <w:lang w:val="en-US"/>
        </w:rPr>
        <w:t xml:space="preserve"> et al., Springer. ISBN 978-0306464713 (2000), pgs. 187-201.</w:t>
      </w:r>
    </w:p>
    <w:p w14:paraId="7CAB5931" w14:textId="77777777" w:rsidR="003550D5" w:rsidRPr="00AC3DB6" w:rsidRDefault="003550D5" w:rsidP="003550D5">
      <w:pPr>
        <w:numPr>
          <w:ilvl w:val="0"/>
          <w:numId w:val="9"/>
        </w:numPr>
        <w:tabs>
          <w:tab w:val="left" w:pos="360"/>
        </w:tabs>
        <w:spacing w:before="60" w:after="60"/>
        <w:jc w:val="both"/>
        <w:rPr>
          <w:rFonts w:ascii="Arial Narrow" w:hAnsi="Arial Narrow"/>
          <w:lang w:val="en-US"/>
        </w:rPr>
      </w:pPr>
      <w:r w:rsidRPr="00AC3DB6">
        <w:rPr>
          <w:rFonts w:ascii="Arial Narrow" w:hAnsi="Arial Narrow"/>
          <w:b/>
          <w:smallCaps/>
          <w:lang w:val="en-US"/>
        </w:rPr>
        <w:t xml:space="preserve">S. </w:t>
      </w:r>
      <w:proofErr w:type="spellStart"/>
      <w:r w:rsidRPr="00AC3DB6">
        <w:rPr>
          <w:rFonts w:ascii="Arial Narrow" w:hAnsi="Arial Narrow"/>
          <w:b/>
          <w:smallCaps/>
          <w:lang w:val="en-US"/>
        </w:rPr>
        <w:t>Boccaletti</w:t>
      </w:r>
      <w:proofErr w:type="spellEnd"/>
      <w:r w:rsidRPr="00AC3DB6">
        <w:rPr>
          <w:rFonts w:ascii="Arial Narrow" w:hAnsi="Arial Narrow"/>
          <w:b/>
          <w:smallCaps/>
          <w:lang w:val="en-US"/>
        </w:rPr>
        <w:t xml:space="preserve"> &amp; J. </w:t>
      </w:r>
      <w:proofErr w:type="gramStart"/>
      <w:r w:rsidRPr="00AC3DB6">
        <w:rPr>
          <w:rFonts w:ascii="Arial Narrow" w:hAnsi="Arial Narrow"/>
          <w:b/>
          <w:smallCaps/>
          <w:lang w:val="en-US"/>
        </w:rPr>
        <w:t xml:space="preserve">Bragard </w:t>
      </w:r>
      <w:r w:rsidRPr="00AC3DB6">
        <w:rPr>
          <w:rFonts w:ascii="Arial Narrow" w:hAnsi="Arial Narrow"/>
          <w:lang w:val="en-US"/>
        </w:rPr>
        <w:t>”Controlling</w:t>
      </w:r>
      <w:proofErr w:type="gramEnd"/>
      <w:r w:rsidRPr="00AC3DB6">
        <w:rPr>
          <w:rFonts w:ascii="Arial Narrow" w:hAnsi="Arial Narrow"/>
          <w:lang w:val="en-US"/>
        </w:rPr>
        <w:t xml:space="preserve"> spatiotemporal chaos: The paradigm of the complex Ginzburg-Landau equation” in "Handbook of Chaos Control", ed. by E. </w:t>
      </w:r>
      <w:proofErr w:type="spellStart"/>
      <w:r w:rsidRPr="00AC3DB6">
        <w:rPr>
          <w:rFonts w:ascii="Arial Narrow" w:hAnsi="Arial Narrow"/>
          <w:lang w:val="en-US"/>
        </w:rPr>
        <w:t>Schoell</w:t>
      </w:r>
      <w:proofErr w:type="spellEnd"/>
      <w:r w:rsidRPr="00AC3DB6">
        <w:rPr>
          <w:rFonts w:ascii="Arial Narrow" w:hAnsi="Arial Narrow"/>
          <w:lang w:val="en-US"/>
        </w:rPr>
        <w:t xml:space="preserve"> and H.G. Schuster, Wiley, 2007, ISBN 978-3-527-40605-0.</w:t>
      </w:r>
    </w:p>
    <w:p w14:paraId="5489B698" w14:textId="77777777" w:rsidR="003550D5" w:rsidRPr="00AC3DB6" w:rsidRDefault="003550D5" w:rsidP="003550D5">
      <w:pPr>
        <w:numPr>
          <w:ilvl w:val="0"/>
          <w:numId w:val="9"/>
        </w:numPr>
        <w:tabs>
          <w:tab w:val="left" w:pos="360"/>
        </w:tabs>
        <w:spacing w:before="60" w:after="60"/>
        <w:jc w:val="both"/>
        <w:rPr>
          <w:rFonts w:ascii="Arial Narrow" w:hAnsi="Arial Narrow"/>
          <w:lang w:val="en-US"/>
        </w:rPr>
      </w:pPr>
      <w:r w:rsidRPr="00AC3DB6">
        <w:rPr>
          <w:rFonts w:ascii="Arial Narrow" w:hAnsi="Arial Narrow"/>
          <w:b/>
          <w:smallCaps/>
          <w:lang w:val="en-US"/>
        </w:rPr>
        <w:t xml:space="preserve">J. Elorza, R. Fuentes-Gonzalez, J. Bragard &amp; P. </w:t>
      </w:r>
      <w:proofErr w:type="spellStart"/>
      <w:r w:rsidRPr="00AC3DB6">
        <w:rPr>
          <w:rFonts w:ascii="Arial Narrow" w:hAnsi="Arial Narrow"/>
          <w:b/>
          <w:smallCaps/>
          <w:lang w:val="en-US"/>
        </w:rPr>
        <w:t>Burillo</w:t>
      </w:r>
      <w:proofErr w:type="spellEnd"/>
      <w:r w:rsidRPr="00AC3DB6">
        <w:rPr>
          <w:rFonts w:ascii="Arial Narrow" w:hAnsi="Arial Narrow"/>
          <w:b/>
          <w:smallCaps/>
          <w:lang w:val="en-US"/>
        </w:rPr>
        <w:t xml:space="preserve">. </w:t>
      </w:r>
      <w:proofErr w:type="gramStart"/>
      <w:r w:rsidRPr="00AC3DB6">
        <w:rPr>
          <w:rFonts w:ascii="Arial Narrow" w:hAnsi="Arial Narrow"/>
          <w:lang w:val="en-US"/>
        </w:rPr>
        <w:t>”Fuzzy</w:t>
      </w:r>
      <w:proofErr w:type="gramEnd"/>
      <w:r w:rsidRPr="00AC3DB6">
        <w:rPr>
          <w:rFonts w:ascii="Arial Narrow" w:hAnsi="Arial Narrow"/>
          <w:lang w:val="en-US"/>
        </w:rPr>
        <w:t xml:space="preserve"> Closing Operators and their coherence as Fuzzy Consequence Operators” in "Proceedings of the Workshop on Technology and Fuzzy Logic ESTYLF 2008”, ed. by European Centre for Soft Computing. ISBN 978-8469158074 (2008), pgs. 221-227.</w:t>
      </w:r>
    </w:p>
    <w:p w14:paraId="422EC08E" w14:textId="77777777" w:rsidR="003550D5" w:rsidRPr="00AC3DB6" w:rsidRDefault="003550D5" w:rsidP="003550D5">
      <w:pPr>
        <w:numPr>
          <w:ilvl w:val="0"/>
          <w:numId w:val="9"/>
        </w:numPr>
        <w:tabs>
          <w:tab w:val="left" w:pos="360"/>
        </w:tabs>
        <w:spacing w:before="60" w:after="60"/>
        <w:jc w:val="both"/>
        <w:rPr>
          <w:rFonts w:ascii="Arial Narrow" w:hAnsi="Arial Narrow"/>
          <w:lang w:val="en-US"/>
        </w:rPr>
      </w:pPr>
      <w:r w:rsidRPr="00AC3DB6">
        <w:rPr>
          <w:rFonts w:ascii="Arial Narrow" w:hAnsi="Arial Narrow"/>
          <w:b/>
          <w:smallCaps/>
          <w:lang w:val="en-US"/>
        </w:rPr>
        <w:t xml:space="preserve">J. Bragard &amp; J. Elorza. </w:t>
      </w:r>
      <w:proofErr w:type="gramStart"/>
      <w:r w:rsidRPr="00AC3DB6">
        <w:rPr>
          <w:rFonts w:ascii="Arial Narrow" w:hAnsi="Arial Narrow"/>
          <w:lang w:val="en-US"/>
        </w:rPr>
        <w:t>”Ageing</w:t>
      </w:r>
      <w:proofErr w:type="gramEnd"/>
      <w:r w:rsidRPr="00AC3DB6">
        <w:rPr>
          <w:rFonts w:ascii="Arial Narrow" w:hAnsi="Arial Narrow"/>
          <w:lang w:val="en-US"/>
        </w:rPr>
        <w:t xml:space="preserve"> of the heart through the analysis of electrocardiograms” in "Proceedings of the Congress on Computation on Complex Networks and Related Topics (Net-Works 2008)”, ed. by Uni. Navarra. ISBN 978-8469138199 (2008), pgs. 39.</w:t>
      </w:r>
    </w:p>
    <w:p w14:paraId="169DF18A" w14:textId="77777777" w:rsidR="003550D5" w:rsidRPr="00AC3DB6" w:rsidRDefault="003550D5" w:rsidP="003550D5">
      <w:pPr>
        <w:numPr>
          <w:ilvl w:val="0"/>
          <w:numId w:val="9"/>
        </w:numPr>
        <w:tabs>
          <w:tab w:val="left" w:pos="360"/>
        </w:tabs>
        <w:spacing w:before="60" w:after="60"/>
        <w:jc w:val="both"/>
        <w:rPr>
          <w:rFonts w:ascii="Arial Narrow" w:hAnsi="Arial Narrow"/>
          <w:lang w:val="en-US"/>
        </w:rPr>
      </w:pPr>
      <w:r w:rsidRPr="00AC3DB6">
        <w:rPr>
          <w:rFonts w:ascii="Arial Narrow" w:hAnsi="Arial Narrow"/>
          <w:b/>
          <w:smallCaps/>
          <w:lang w:val="en-US"/>
        </w:rPr>
        <w:t xml:space="preserve">J. Bragard, J. Elorza &amp; S. Marin. </w:t>
      </w:r>
      <w:proofErr w:type="gramStart"/>
      <w:r w:rsidRPr="00AC3DB6">
        <w:rPr>
          <w:rFonts w:ascii="Arial Narrow" w:hAnsi="Arial Narrow"/>
          <w:lang w:val="en-US"/>
        </w:rPr>
        <w:t>”Advances</w:t>
      </w:r>
      <w:proofErr w:type="gramEnd"/>
      <w:r w:rsidRPr="00AC3DB6">
        <w:rPr>
          <w:rFonts w:ascii="Arial Narrow" w:hAnsi="Arial Narrow"/>
          <w:lang w:val="en-US"/>
        </w:rPr>
        <w:t xml:space="preserve"> in defibrillation studies through numerical simulations” in "Proceedings of the Congress on Differential Equations and Applications”, ed. by Uni. Castilla-la-Mancha. ISBN 978-8469264737 (2009), pgs. 1-7.</w:t>
      </w:r>
    </w:p>
    <w:p w14:paraId="4447E877" w14:textId="7DFCAC95" w:rsidR="00CE3205" w:rsidRPr="00AC3DB6" w:rsidRDefault="00CE3205" w:rsidP="00CE3205">
      <w:pPr>
        <w:numPr>
          <w:ilvl w:val="0"/>
          <w:numId w:val="9"/>
        </w:numPr>
        <w:tabs>
          <w:tab w:val="left" w:pos="360"/>
        </w:tabs>
        <w:spacing w:before="60" w:after="60"/>
        <w:jc w:val="both"/>
        <w:rPr>
          <w:rFonts w:ascii="Arial Narrow" w:hAnsi="Arial Narrow"/>
          <w:lang w:val="en-US"/>
        </w:rPr>
      </w:pPr>
      <w:r w:rsidRPr="00AC3DB6">
        <w:rPr>
          <w:rFonts w:ascii="Arial Narrow" w:hAnsi="Arial Narrow"/>
          <w:b/>
          <w:smallCaps/>
          <w:lang w:val="en-US"/>
        </w:rPr>
        <w:t xml:space="preserve">J. Bragard, S. Marin, E. Cherry &amp; F. Fenton. </w:t>
      </w:r>
      <w:proofErr w:type="gramStart"/>
      <w:r w:rsidRPr="00AC3DB6">
        <w:rPr>
          <w:rFonts w:ascii="Arial Narrow" w:hAnsi="Arial Narrow"/>
          <w:lang w:val="en-US"/>
        </w:rPr>
        <w:t>”Validation</w:t>
      </w:r>
      <w:proofErr w:type="gramEnd"/>
      <w:r w:rsidRPr="00AC3DB6">
        <w:rPr>
          <w:rFonts w:ascii="Arial Narrow" w:hAnsi="Arial Narrow"/>
          <w:lang w:val="en-US"/>
        </w:rPr>
        <w:t xml:space="preserve"> of a Model of Card</w:t>
      </w:r>
      <w:r w:rsidR="00805F25" w:rsidRPr="00AC3DB6">
        <w:rPr>
          <w:rFonts w:ascii="Arial Narrow" w:hAnsi="Arial Narrow"/>
          <w:lang w:val="en-US"/>
        </w:rPr>
        <w:t xml:space="preserve">iac Defibrillation” </w:t>
      </w:r>
      <w:r w:rsidRPr="00AC3DB6">
        <w:rPr>
          <w:rFonts w:ascii="Arial Narrow" w:hAnsi="Arial Narrow"/>
          <w:lang w:val="en-US"/>
        </w:rPr>
        <w:t xml:space="preserve"> Springer-book (201</w:t>
      </w:r>
      <w:r w:rsidR="00657A79" w:rsidRPr="00AC3DB6">
        <w:rPr>
          <w:rFonts w:ascii="Arial Narrow" w:hAnsi="Arial Narrow"/>
          <w:lang w:val="en-US"/>
        </w:rPr>
        <w:t>3</w:t>
      </w:r>
      <w:r w:rsidRPr="00AC3DB6">
        <w:rPr>
          <w:rFonts w:ascii="Arial Narrow" w:hAnsi="Arial Narrow"/>
          <w:lang w:val="en-US"/>
        </w:rPr>
        <w:t>).</w:t>
      </w:r>
      <w:r w:rsidR="00657A79" w:rsidRPr="00AC3DB6">
        <w:rPr>
          <w:rFonts w:ascii="Arial Narrow" w:hAnsi="Arial Narrow"/>
          <w:lang w:val="en-US"/>
        </w:rPr>
        <w:t xml:space="preserve"> </w:t>
      </w:r>
      <w:r w:rsidR="00657A79" w:rsidRPr="00AC3DB6">
        <w:rPr>
          <w:sz w:val="18"/>
          <w:szCs w:val="18"/>
          <w:lang w:val="en-US"/>
        </w:rPr>
        <w:t>DOI 10.1007/978-3-642-34070-3.</w:t>
      </w:r>
    </w:p>
    <w:p w14:paraId="791E1DDA" w14:textId="032246DC" w:rsidR="00266FAB" w:rsidRPr="00AC3DB6" w:rsidRDefault="00266FAB" w:rsidP="00266FAB">
      <w:pPr>
        <w:numPr>
          <w:ilvl w:val="0"/>
          <w:numId w:val="9"/>
        </w:numPr>
        <w:tabs>
          <w:tab w:val="left" w:pos="360"/>
        </w:tabs>
        <w:spacing w:before="60" w:after="60"/>
        <w:jc w:val="both"/>
        <w:rPr>
          <w:rFonts w:ascii="Arial Narrow" w:hAnsi="Arial Narrow"/>
          <w:lang w:val="en-US"/>
        </w:rPr>
      </w:pPr>
      <w:r w:rsidRPr="00AC3DB6">
        <w:rPr>
          <w:rFonts w:ascii="Arial Narrow" w:hAnsi="Arial Narrow"/>
          <w:b/>
          <w:smallCaps/>
          <w:lang w:val="en-US"/>
        </w:rPr>
        <w:t xml:space="preserve">J. Elorza, R. Fuentes-Gonzalez, J. Bragard &amp; P. </w:t>
      </w:r>
      <w:proofErr w:type="spellStart"/>
      <w:r w:rsidRPr="00AC3DB6">
        <w:rPr>
          <w:rFonts w:ascii="Arial Narrow" w:hAnsi="Arial Narrow"/>
          <w:b/>
          <w:smallCaps/>
          <w:lang w:val="en-US"/>
        </w:rPr>
        <w:t>Burillo</w:t>
      </w:r>
      <w:proofErr w:type="spellEnd"/>
      <w:r w:rsidRPr="00AC3DB6">
        <w:rPr>
          <w:rFonts w:ascii="Arial Narrow" w:hAnsi="Arial Narrow"/>
          <w:b/>
          <w:smallCaps/>
          <w:lang w:val="en-US"/>
        </w:rPr>
        <w:t xml:space="preserve">. </w:t>
      </w:r>
      <w:proofErr w:type="gramStart"/>
      <w:r w:rsidRPr="00AC3DB6">
        <w:rPr>
          <w:rFonts w:ascii="Arial Narrow" w:hAnsi="Arial Narrow"/>
          <w:lang w:val="en-US"/>
        </w:rPr>
        <w:t>”On</w:t>
      </w:r>
      <w:proofErr w:type="gramEnd"/>
      <w:r w:rsidRPr="00AC3DB6">
        <w:rPr>
          <w:rFonts w:ascii="Arial Narrow" w:hAnsi="Arial Narrow"/>
          <w:lang w:val="en-US"/>
        </w:rPr>
        <w:t xml:space="preserve"> the relation between fuzzy closing morphological operators, fuzzy consequence operators induced by fuzzy preorders and fuzzy closure and co-closure systems” in </w:t>
      </w:r>
      <w:r w:rsidRPr="00AC3DB6">
        <w:rPr>
          <w:rFonts w:ascii="Arial Narrow" w:hAnsi="Arial Narrow"/>
          <w:i/>
          <w:lang w:val="en-US"/>
        </w:rPr>
        <w:t>Fuzzy Sets and Systems</w:t>
      </w:r>
      <w:r w:rsidR="00471E27" w:rsidRPr="00AC3DB6">
        <w:rPr>
          <w:rFonts w:ascii="Arial Narrow" w:hAnsi="Arial Narrow"/>
          <w:lang w:val="en-US"/>
        </w:rPr>
        <w:t>, 218</w:t>
      </w:r>
      <w:r w:rsidRPr="00AC3DB6">
        <w:rPr>
          <w:rFonts w:ascii="Arial Narrow" w:hAnsi="Arial Narrow"/>
          <w:lang w:val="en-US"/>
        </w:rPr>
        <w:t>, 73-89 (2013).</w:t>
      </w:r>
    </w:p>
    <w:p w14:paraId="5F897AB8" w14:textId="60FDA657" w:rsidR="003A733E" w:rsidRPr="00AC3DB6" w:rsidRDefault="003A733E" w:rsidP="004270B4">
      <w:pPr>
        <w:numPr>
          <w:ilvl w:val="0"/>
          <w:numId w:val="9"/>
        </w:numPr>
        <w:tabs>
          <w:tab w:val="left" w:pos="360"/>
        </w:tabs>
        <w:spacing w:before="60" w:after="60"/>
        <w:jc w:val="both"/>
        <w:rPr>
          <w:rFonts w:ascii="Arial Narrow" w:hAnsi="Arial Narrow"/>
          <w:lang w:val="en-US"/>
        </w:rPr>
      </w:pPr>
      <w:r w:rsidRPr="00AC3DB6">
        <w:rPr>
          <w:rFonts w:ascii="Arial Narrow" w:hAnsi="Arial Narrow"/>
          <w:b/>
          <w:smallCaps/>
          <w:lang w:val="en-US"/>
        </w:rPr>
        <w:t xml:space="preserve">N. Carmona, J. -C. </w:t>
      </w:r>
      <w:proofErr w:type="spellStart"/>
      <w:r w:rsidRPr="00AC3DB6">
        <w:rPr>
          <w:rFonts w:ascii="Arial Narrow" w:hAnsi="Arial Narrow"/>
          <w:b/>
          <w:smallCaps/>
          <w:lang w:val="en-US"/>
        </w:rPr>
        <w:t>Rua-Seoane</w:t>
      </w:r>
      <w:proofErr w:type="spellEnd"/>
      <w:r w:rsidRPr="00AC3DB6">
        <w:rPr>
          <w:rFonts w:ascii="Arial Narrow" w:hAnsi="Arial Narrow"/>
          <w:b/>
          <w:smallCaps/>
          <w:lang w:val="en-US"/>
        </w:rPr>
        <w:t xml:space="preserve">, J. Elorza, E. Saenz de </w:t>
      </w:r>
      <w:proofErr w:type="spellStart"/>
      <w:r w:rsidRPr="00AC3DB6">
        <w:rPr>
          <w:rFonts w:ascii="Arial Narrow" w:hAnsi="Arial Narrow"/>
          <w:b/>
          <w:smallCaps/>
          <w:lang w:val="en-US"/>
        </w:rPr>
        <w:t>Pipaon</w:t>
      </w:r>
      <w:proofErr w:type="spellEnd"/>
      <w:r w:rsidRPr="00AC3DB6">
        <w:rPr>
          <w:rFonts w:ascii="Arial Narrow" w:hAnsi="Arial Narrow"/>
          <w:b/>
          <w:smallCaps/>
          <w:lang w:val="en-US"/>
        </w:rPr>
        <w:t xml:space="preserve"> &amp; J. Bragard. </w:t>
      </w:r>
      <w:proofErr w:type="gramStart"/>
      <w:r w:rsidRPr="00AC3DB6">
        <w:rPr>
          <w:rFonts w:ascii="Arial Narrow" w:hAnsi="Arial Narrow"/>
          <w:lang w:val="en-US"/>
        </w:rPr>
        <w:t>”Ageing</w:t>
      </w:r>
      <w:proofErr w:type="gramEnd"/>
      <w:r w:rsidRPr="00AC3DB6">
        <w:rPr>
          <w:rFonts w:ascii="Arial Narrow" w:hAnsi="Arial Narrow"/>
          <w:lang w:val="en-US"/>
        </w:rPr>
        <w:t xml:space="preserve"> of ECG Characteristics at Five Years Distance” Computers in Cardiology proceedings book (201</w:t>
      </w:r>
      <w:r w:rsidR="001F163F" w:rsidRPr="00AC3DB6">
        <w:rPr>
          <w:rFonts w:ascii="Arial Narrow" w:hAnsi="Arial Narrow"/>
          <w:lang w:val="en-US"/>
        </w:rPr>
        <w:t>3). Pgs. 1031-1034.</w:t>
      </w:r>
    </w:p>
    <w:p w14:paraId="64B3C0CE" w14:textId="5C723FD8" w:rsidR="00C77D5B" w:rsidRPr="00C77D5B" w:rsidRDefault="003A733E" w:rsidP="004270B4">
      <w:pPr>
        <w:numPr>
          <w:ilvl w:val="0"/>
          <w:numId w:val="9"/>
        </w:numPr>
        <w:tabs>
          <w:tab w:val="left" w:pos="360"/>
        </w:tabs>
        <w:spacing w:before="60" w:after="60"/>
        <w:jc w:val="both"/>
        <w:rPr>
          <w:rFonts w:ascii="Arial Narrow" w:hAnsi="Arial Narrow"/>
          <w:lang w:val="en-US"/>
        </w:rPr>
      </w:pPr>
      <w:r w:rsidRPr="00AC3DB6">
        <w:rPr>
          <w:rFonts w:ascii="Arial Narrow" w:hAnsi="Arial Narrow"/>
          <w:b/>
          <w:smallCaps/>
          <w:lang w:val="en-US"/>
        </w:rPr>
        <w:t xml:space="preserve">J. Bragard, J. Elorza, E. Cherry &amp; F. Fenton. </w:t>
      </w:r>
      <w:proofErr w:type="gramStart"/>
      <w:r w:rsidRPr="00AC3DB6">
        <w:rPr>
          <w:rFonts w:ascii="Arial Narrow" w:hAnsi="Arial Narrow"/>
          <w:lang w:val="en-US"/>
        </w:rPr>
        <w:t>”Validation</w:t>
      </w:r>
      <w:proofErr w:type="gramEnd"/>
      <w:r w:rsidRPr="00AC3DB6">
        <w:rPr>
          <w:rFonts w:ascii="Arial Narrow" w:hAnsi="Arial Narrow"/>
          <w:lang w:val="en-US"/>
        </w:rPr>
        <w:t xml:space="preserve"> of a Computational Model of Cardiac Defibrillation”</w:t>
      </w:r>
      <w:r w:rsidR="006D518E" w:rsidRPr="00AC3DB6">
        <w:rPr>
          <w:rFonts w:ascii="Arial Narrow" w:hAnsi="Arial Narrow"/>
          <w:lang w:val="en-US"/>
        </w:rPr>
        <w:t xml:space="preserve">. </w:t>
      </w:r>
      <w:r w:rsidRPr="00AC3DB6">
        <w:rPr>
          <w:rFonts w:ascii="Arial Narrow" w:hAnsi="Arial Narrow"/>
          <w:lang w:val="en-US"/>
        </w:rPr>
        <w:t>Computers in C</w:t>
      </w:r>
      <w:r w:rsidR="001F163F" w:rsidRPr="00AC3DB6">
        <w:rPr>
          <w:rFonts w:ascii="Arial Narrow" w:hAnsi="Arial Narrow"/>
          <w:lang w:val="en-US"/>
        </w:rPr>
        <w:t>ardiology proceedings book (2013</w:t>
      </w:r>
      <w:r w:rsidRPr="00AC3DB6">
        <w:rPr>
          <w:rFonts w:ascii="Arial Narrow" w:hAnsi="Arial Narrow"/>
          <w:lang w:val="en-US"/>
        </w:rPr>
        <w:t>).</w:t>
      </w:r>
      <w:r w:rsidR="001F163F" w:rsidRPr="00AC3DB6">
        <w:rPr>
          <w:rFonts w:ascii="Arial Narrow" w:hAnsi="Arial Narrow"/>
          <w:lang w:val="en-US"/>
        </w:rPr>
        <w:t xml:space="preserve"> Pgs. 851-854.</w:t>
      </w:r>
      <w:r w:rsidR="00C86031" w:rsidRPr="00AC3DB6">
        <w:rPr>
          <w:rFonts w:ascii="Arial Narrow" w:hAnsi="Arial Narrow"/>
          <w:lang w:val="en-US"/>
        </w:rPr>
        <w:t xml:space="preserve"> </w:t>
      </w:r>
    </w:p>
    <w:p w14:paraId="15ADF2F4" w14:textId="15BEFE3B" w:rsidR="003550D5" w:rsidRPr="00AC3DB6" w:rsidRDefault="006B4438" w:rsidP="004270B4">
      <w:pPr>
        <w:numPr>
          <w:ilvl w:val="0"/>
          <w:numId w:val="9"/>
        </w:numPr>
        <w:tabs>
          <w:tab w:val="left" w:pos="360"/>
        </w:tabs>
        <w:spacing w:before="60" w:after="60"/>
        <w:jc w:val="both"/>
        <w:rPr>
          <w:rFonts w:ascii="Arial Narrow" w:hAnsi="Arial Narrow"/>
          <w:lang w:val="en-US"/>
        </w:rPr>
      </w:pPr>
      <w:r w:rsidRPr="009D1938">
        <w:rPr>
          <w:rFonts w:ascii="Arial Narrow" w:hAnsi="Arial Narrow"/>
          <w:b/>
          <w:smallCaps/>
          <w:lang w:val="es-ES"/>
        </w:rPr>
        <w:t xml:space="preserve">A. </w:t>
      </w:r>
      <w:proofErr w:type="spellStart"/>
      <w:r w:rsidRPr="009D1938">
        <w:rPr>
          <w:rFonts w:ascii="Arial Narrow" w:hAnsi="Arial Narrow"/>
          <w:b/>
          <w:smallCaps/>
          <w:lang w:val="es-ES"/>
        </w:rPr>
        <w:t>Simic</w:t>
      </w:r>
      <w:proofErr w:type="spellEnd"/>
      <w:r w:rsidRPr="009D1938">
        <w:rPr>
          <w:rFonts w:ascii="Arial Narrow" w:hAnsi="Arial Narrow"/>
          <w:b/>
          <w:smallCaps/>
          <w:lang w:val="es-ES"/>
        </w:rPr>
        <w:t>, I.R. Cantalapiedra, J. Elorza</w:t>
      </w:r>
      <w:r w:rsidR="00C86031" w:rsidRPr="009D1938">
        <w:rPr>
          <w:rFonts w:ascii="Arial Narrow" w:hAnsi="Arial Narrow"/>
          <w:b/>
          <w:smallCaps/>
          <w:lang w:val="es-ES"/>
        </w:rPr>
        <w:t xml:space="preserve"> &amp; </w:t>
      </w:r>
      <w:r w:rsidRPr="009D1938">
        <w:rPr>
          <w:rFonts w:ascii="Arial Narrow" w:hAnsi="Arial Narrow"/>
          <w:b/>
          <w:smallCaps/>
          <w:lang w:val="es-ES"/>
        </w:rPr>
        <w:t>J. Bragard</w:t>
      </w:r>
      <w:proofErr w:type="gramStart"/>
      <w:r w:rsidR="00C86031" w:rsidRPr="009D1938">
        <w:rPr>
          <w:rFonts w:ascii="Arial Narrow" w:hAnsi="Arial Narrow"/>
          <w:b/>
          <w:smallCaps/>
          <w:lang w:val="es-ES"/>
        </w:rPr>
        <w:t xml:space="preserve">. </w:t>
      </w:r>
      <w:r w:rsidR="00C86031" w:rsidRPr="009D1938">
        <w:rPr>
          <w:rFonts w:ascii="Arial Narrow" w:hAnsi="Arial Narrow"/>
          <w:lang w:val="es-ES"/>
        </w:rPr>
        <w:t>”</w:t>
      </w:r>
      <w:proofErr w:type="gramEnd"/>
      <w:r w:rsidR="006D518E" w:rsidRPr="009D1938">
        <w:rPr>
          <w:rFonts w:ascii="Arial Narrow" w:hAnsi="Arial Narrow"/>
          <w:lang w:val="es-ES"/>
        </w:rPr>
        <w:t xml:space="preserve"> </w:t>
      </w:r>
      <w:r w:rsidR="006D518E" w:rsidRPr="00AC3DB6">
        <w:rPr>
          <w:rFonts w:ascii="Arial Narrow" w:hAnsi="Arial Narrow"/>
          <w:lang w:val="en-US"/>
        </w:rPr>
        <w:t>Huge reduction of defibrillation thresholds using four electrode defibrillators”.</w:t>
      </w:r>
      <w:r w:rsidR="00C86031" w:rsidRPr="00AC3DB6">
        <w:rPr>
          <w:rFonts w:ascii="Arial Narrow" w:hAnsi="Arial Narrow"/>
          <w:lang w:val="en-US"/>
        </w:rPr>
        <w:t xml:space="preserve">  </w:t>
      </w:r>
      <w:r w:rsidR="00C86031" w:rsidRPr="00AC3DB6">
        <w:rPr>
          <w:rFonts w:ascii="Arial Narrow" w:hAnsi="Arial Narrow"/>
          <w:i/>
          <w:lang w:val="en-US"/>
        </w:rPr>
        <w:t>Computers in Cardiology</w:t>
      </w:r>
      <w:r w:rsidR="0018798A" w:rsidRPr="00AC3DB6">
        <w:rPr>
          <w:rFonts w:ascii="Arial Narrow" w:hAnsi="Arial Narrow"/>
          <w:lang w:val="en-US"/>
        </w:rPr>
        <w:t xml:space="preserve"> (</w:t>
      </w:r>
      <w:proofErr w:type="spellStart"/>
      <w:r w:rsidR="0018798A" w:rsidRPr="00AC3DB6">
        <w:rPr>
          <w:rFonts w:ascii="Arial Narrow" w:hAnsi="Arial Narrow"/>
          <w:lang w:val="en-US"/>
        </w:rPr>
        <w:t>Cinc</w:t>
      </w:r>
      <w:proofErr w:type="spellEnd"/>
      <w:r w:rsidR="0018798A" w:rsidRPr="00AC3DB6">
        <w:rPr>
          <w:rFonts w:ascii="Arial Narrow" w:hAnsi="Arial Narrow"/>
          <w:lang w:val="en-US"/>
        </w:rPr>
        <w:t>), 505-508</w:t>
      </w:r>
      <w:r w:rsidR="00C86031" w:rsidRPr="00AC3DB6">
        <w:rPr>
          <w:rFonts w:ascii="Arial Narrow" w:hAnsi="Arial Narrow"/>
          <w:lang w:val="en-US"/>
        </w:rPr>
        <w:t xml:space="preserve"> (201</w:t>
      </w:r>
      <w:r w:rsidRPr="00AC3DB6">
        <w:rPr>
          <w:rFonts w:ascii="Arial Narrow" w:hAnsi="Arial Narrow"/>
          <w:lang w:val="en-US"/>
        </w:rPr>
        <w:t>4).</w:t>
      </w:r>
    </w:p>
    <w:p w14:paraId="0F815A2A" w14:textId="5EF894D9" w:rsidR="007F66DE" w:rsidRDefault="003837F7" w:rsidP="004270B4">
      <w:pPr>
        <w:numPr>
          <w:ilvl w:val="0"/>
          <w:numId w:val="9"/>
        </w:numPr>
        <w:tabs>
          <w:tab w:val="left" w:pos="360"/>
        </w:tabs>
        <w:spacing w:before="60" w:after="60"/>
        <w:jc w:val="both"/>
        <w:rPr>
          <w:rFonts w:ascii="Arial Narrow" w:hAnsi="Arial Narrow"/>
          <w:lang w:val="en-US"/>
        </w:rPr>
      </w:pPr>
      <w:r w:rsidRPr="00AC3DB6">
        <w:rPr>
          <w:rFonts w:ascii="Arial Narrow" w:hAnsi="Arial Narrow"/>
          <w:b/>
          <w:smallCaps/>
          <w:lang w:val="en-US"/>
        </w:rPr>
        <w:t xml:space="preserve">C. Hawks, </w:t>
      </w:r>
      <w:r w:rsidR="00AE4BBA" w:rsidRPr="00AC3DB6">
        <w:rPr>
          <w:rFonts w:ascii="Arial Narrow" w:hAnsi="Arial Narrow"/>
          <w:b/>
          <w:smallCaps/>
          <w:lang w:val="en-US"/>
        </w:rPr>
        <w:t>J. Elorza</w:t>
      </w:r>
      <w:r w:rsidRPr="00AC3DB6">
        <w:rPr>
          <w:rFonts w:ascii="Arial Narrow" w:hAnsi="Arial Narrow"/>
          <w:b/>
          <w:smallCaps/>
          <w:lang w:val="en-US"/>
        </w:rPr>
        <w:t xml:space="preserve">, B. Echebarria, I. </w:t>
      </w:r>
      <w:proofErr w:type="spellStart"/>
      <w:r w:rsidRPr="00AC3DB6">
        <w:rPr>
          <w:rFonts w:ascii="Arial Narrow" w:hAnsi="Arial Narrow"/>
          <w:b/>
          <w:smallCaps/>
          <w:lang w:val="en-US"/>
        </w:rPr>
        <w:t>Cantalapiedra</w:t>
      </w:r>
      <w:proofErr w:type="spellEnd"/>
      <w:r w:rsidRPr="00AC3DB6">
        <w:rPr>
          <w:rFonts w:ascii="Arial Narrow" w:hAnsi="Arial Narrow"/>
          <w:b/>
          <w:smallCaps/>
          <w:lang w:val="en-US"/>
        </w:rPr>
        <w:t xml:space="preserve">, A. </w:t>
      </w:r>
      <w:proofErr w:type="spellStart"/>
      <w:r w:rsidRPr="00AC3DB6">
        <w:rPr>
          <w:rFonts w:ascii="Arial Narrow" w:hAnsi="Arial Narrow"/>
          <w:b/>
          <w:smallCaps/>
          <w:lang w:val="en-US"/>
        </w:rPr>
        <w:t>Penaranda</w:t>
      </w:r>
      <w:proofErr w:type="spellEnd"/>
      <w:r w:rsidR="00AE4BBA" w:rsidRPr="00AC3DB6">
        <w:rPr>
          <w:rFonts w:ascii="Arial Narrow" w:hAnsi="Arial Narrow"/>
          <w:b/>
          <w:smallCaps/>
          <w:lang w:val="en-US"/>
        </w:rPr>
        <w:t xml:space="preserve"> &amp; J. Bragard. </w:t>
      </w:r>
      <w:proofErr w:type="gramStart"/>
      <w:r w:rsidR="00AE4BBA" w:rsidRPr="00AC3DB6">
        <w:rPr>
          <w:rFonts w:ascii="Arial Narrow" w:hAnsi="Arial Narrow"/>
          <w:lang w:val="en-US"/>
        </w:rPr>
        <w:t>”</w:t>
      </w:r>
      <w:r w:rsidRPr="00AC3DB6">
        <w:rPr>
          <w:rFonts w:ascii="Arial Narrow" w:hAnsi="Arial Narrow"/>
          <w:lang w:val="en-US"/>
        </w:rPr>
        <w:t>Influence</w:t>
      </w:r>
      <w:proofErr w:type="gramEnd"/>
      <w:r w:rsidRPr="00AC3DB6">
        <w:rPr>
          <w:rFonts w:ascii="Arial Narrow" w:hAnsi="Arial Narrow"/>
          <w:lang w:val="en-US"/>
        </w:rPr>
        <w:t xml:space="preserve"> of Gap Junction Dynamics on the Stability of Reentrant Waves in Cardiac Tissue</w:t>
      </w:r>
      <w:r w:rsidR="00AE4BBA" w:rsidRPr="00AC3DB6">
        <w:rPr>
          <w:rFonts w:ascii="Arial Narrow" w:hAnsi="Arial Narrow"/>
          <w:lang w:val="en-US"/>
        </w:rPr>
        <w:t xml:space="preserve">”.  </w:t>
      </w:r>
      <w:r w:rsidR="00AE4BBA" w:rsidRPr="00AC3DB6">
        <w:rPr>
          <w:rFonts w:ascii="Arial Narrow" w:hAnsi="Arial Narrow"/>
          <w:i/>
          <w:lang w:val="en-US"/>
        </w:rPr>
        <w:t>Computers in Cardiology</w:t>
      </w:r>
      <w:r w:rsidR="00AE4BBA" w:rsidRPr="00AC3DB6">
        <w:rPr>
          <w:rFonts w:ascii="Arial Narrow" w:hAnsi="Arial Narrow"/>
          <w:lang w:val="en-US"/>
        </w:rPr>
        <w:t xml:space="preserve"> (</w:t>
      </w:r>
      <w:proofErr w:type="spellStart"/>
      <w:r w:rsidR="00AE4BBA" w:rsidRPr="00AC3DB6">
        <w:rPr>
          <w:rFonts w:ascii="Arial Narrow" w:hAnsi="Arial Narrow"/>
          <w:lang w:val="en-US"/>
        </w:rPr>
        <w:t>Cinc</w:t>
      </w:r>
      <w:proofErr w:type="spellEnd"/>
      <w:r w:rsidR="00AE4BBA" w:rsidRPr="00AC3DB6">
        <w:rPr>
          <w:rFonts w:ascii="Arial Narrow" w:hAnsi="Arial Narrow"/>
          <w:lang w:val="en-US"/>
        </w:rPr>
        <w:t>), (201</w:t>
      </w:r>
      <w:r w:rsidRPr="00AC3DB6">
        <w:rPr>
          <w:rFonts w:ascii="Arial Narrow" w:hAnsi="Arial Narrow"/>
          <w:lang w:val="en-US"/>
        </w:rPr>
        <w:t>5</w:t>
      </w:r>
      <w:r w:rsidR="00AE4BBA" w:rsidRPr="00AC3DB6">
        <w:rPr>
          <w:rFonts w:ascii="Arial Narrow" w:hAnsi="Arial Narrow"/>
          <w:lang w:val="en-US"/>
        </w:rPr>
        <w:t>).</w:t>
      </w:r>
    </w:p>
    <w:p w14:paraId="0F13A0E6" w14:textId="63461984" w:rsidR="00C77D5B" w:rsidRDefault="00C77D5B" w:rsidP="004270B4">
      <w:pPr>
        <w:pStyle w:val="ListParagraph"/>
        <w:numPr>
          <w:ilvl w:val="0"/>
          <w:numId w:val="9"/>
        </w:numPr>
        <w:jc w:val="both"/>
        <w:rPr>
          <w:rFonts w:ascii="Arial Narrow" w:hAnsi="Arial Narrow"/>
          <w:lang w:val="en-US"/>
        </w:rPr>
      </w:pPr>
      <w:r w:rsidRPr="00C77D5B">
        <w:rPr>
          <w:rFonts w:ascii="Arial Narrow" w:hAnsi="Arial Narrow"/>
          <w:b/>
          <w:smallCaps/>
          <w:lang w:val="en-US"/>
        </w:rPr>
        <w:t xml:space="preserve">J. Bragard, L. </w:t>
      </w:r>
      <w:proofErr w:type="spellStart"/>
      <w:r w:rsidRPr="00C77D5B">
        <w:rPr>
          <w:rFonts w:ascii="Arial Narrow" w:hAnsi="Arial Narrow"/>
          <w:b/>
          <w:smallCaps/>
          <w:lang w:val="en-US"/>
        </w:rPr>
        <w:t>Moriones</w:t>
      </w:r>
      <w:proofErr w:type="spellEnd"/>
      <w:r w:rsidRPr="00C77D5B">
        <w:rPr>
          <w:rFonts w:ascii="Arial Narrow" w:hAnsi="Arial Narrow"/>
          <w:b/>
          <w:smallCaps/>
          <w:lang w:val="en-US"/>
        </w:rPr>
        <w:t xml:space="preserve">, B. Echebarria, S. </w:t>
      </w:r>
      <w:proofErr w:type="spellStart"/>
      <w:r w:rsidRPr="00C77D5B">
        <w:rPr>
          <w:rFonts w:ascii="Arial Narrow" w:hAnsi="Arial Narrow"/>
          <w:b/>
          <w:smallCaps/>
          <w:lang w:val="en-US"/>
        </w:rPr>
        <w:t>Ravassa</w:t>
      </w:r>
      <w:proofErr w:type="spellEnd"/>
      <w:r w:rsidRPr="00C77D5B">
        <w:rPr>
          <w:rFonts w:ascii="Arial Narrow" w:hAnsi="Arial Narrow"/>
          <w:b/>
          <w:smallCaps/>
          <w:lang w:val="en-US"/>
        </w:rPr>
        <w:t xml:space="preserve">, J. </w:t>
      </w:r>
      <w:proofErr w:type="spellStart"/>
      <w:r w:rsidRPr="00C77D5B">
        <w:rPr>
          <w:rFonts w:ascii="Arial Narrow" w:hAnsi="Arial Narrow"/>
          <w:b/>
          <w:smallCaps/>
          <w:lang w:val="en-US"/>
        </w:rPr>
        <w:t>Ibero</w:t>
      </w:r>
      <w:proofErr w:type="spellEnd"/>
      <w:r w:rsidRPr="00C77D5B">
        <w:rPr>
          <w:rFonts w:ascii="Arial Narrow" w:hAnsi="Arial Narrow"/>
          <w:b/>
          <w:smallCaps/>
          <w:lang w:val="en-US"/>
        </w:rPr>
        <w:t xml:space="preserve"> &amp; I. Garcia-Bolao. </w:t>
      </w:r>
      <w:proofErr w:type="gramStart"/>
      <w:r w:rsidRPr="00C77D5B">
        <w:rPr>
          <w:rFonts w:ascii="Arial Narrow" w:hAnsi="Arial Narrow"/>
          <w:lang w:val="en-US"/>
        </w:rPr>
        <w:t>”Using</w:t>
      </w:r>
      <w:proofErr w:type="gramEnd"/>
      <w:r w:rsidRPr="00C77D5B">
        <w:rPr>
          <w:rFonts w:ascii="Arial Narrow" w:hAnsi="Arial Narrow"/>
          <w:lang w:val="en-US"/>
        </w:rPr>
        <w:t xml:space="preserve"> high-resolution volta</w:t>
      </w:r>
      <w:r>
        <w:rPr>
          <w:rFonts w:ascii="Arial Narrow" w:hAnsi="Arial Narrow"/>
          <w:lang w:val="en-US"/>
        </w:rPr>
        <w:t>g</w:t>
      </w:r>
      <w:r w:rsidRPr="00C77D5B">
        <w:rPr>
          <w:rFonts w:ascii="Arial Narrow" w:hAnsi="Arial Narrow"/>
          <w:lang w:val="en-US"/>
        </w:rPr>
        <w:t>e maps to predict “redo” in the treatmen</w:t>
      </w:r>
      <w:r>
        <w:rPr>
          <w:rFonts w:ascii="Arial Narrow" w:hAnsi="Arial Narrow"/>
          <w:lang w:val="en-US"/>
        </w:rPr>
        <w:t>t of atrial fibrillation (AF)”</w:t>
      </w:r>
      <w:r w:rsidRPr="00C77D5B">
        <w:rPr>
          <w:rFonts w:ascii="Arial Narrow" w:hAnsi="Arial Narrow"/>
          <w:lang w:val="en-US"/>
        </w:rPr>
        <w:t>. Computers in Cardiology proceedings book (20</w:t>
      </w:r>
      <w:r>
        <w:rPr>
          <w:rFonts w:ascii="Arial Narrow" w:hAnsi="Arial Narrow"/>
          <w:lang w:val="en-US"/>
        </w:rPr>
        <w:t>22</w:t>
      </w:r>
      <w:r w:rsidRPr="00C77D5B">
        <w:rPr>
          <w:rFonts w:ascii="Arial Narrow" w:hAnsi="Arial Narrow"/>
          <w:lang w:val="en-US"/>
        </w:rPr>
        <w:t xml:space="preserve">). </w:t>
      </w:r>
      <w:r>
        <w:rPr>
          <w:rFonts w:ascii="Arial Narrow" w:hAnsi="Arial Narrow"/>
          <w:lang w:val="en-US"/>
        </w:rPr>
        <w:t>Volume (49)</w:t>
      </w:r>
      <w:r w:rsidRPr="00C77D5B">
        <w:rPr>
          <w:rFonts w:ascii="Arial Narrow" w:hAnsi="Arial Narrow"/>
          <w:lang w:val="en-US"/>
        </w:rPr>
        <w:t>.</w:t>
      </w:r>
    </w:p>
    <w:p w14:paraId="32B5099E" w14:textId="5D0425B2" w:rsidR="00C77D5B" w:rsidRPr="005C4E22" w:rsidRDefault="00C77D5B" w:rsidP="005C4E22">
      <w:pPr>
        <w:pStyle w:val="ListParagraph"/>
        <w:numPr>
          <w:ilvl w:val="0"/>
          <w:numId w:val="9"/>
        </w:numPr>
        <w:jc w:val="both"/>
        <w:rPr>
          <w:rFonts w:ascii="Arial Narrow" w:hAnsi="Arial Narrow"/>
          <w:lang w:val="en-US"/>
        </w:rPr>
      </w:pPr>
      <w:r w:rsidRPr="00EB5C07">
        <w:rPr>
          <w:rFonts w:ascii="Arial Narrow" w:hAnsi="Arial Narrow"/>
          <w:b/>
          <w:smallCaps/>
          <w:lang w:val="en-US"/>
        </w:rPr>
        <w:t xml:space="preserve">L. </w:t>
      </w:r>
      <w:proofErr w:type="spellStart"/>
      <w:r w:rsidRPr="00EB5C07">
        <w:rPr>
          <w:rFonts w:ascii="Arial Narrow" w:hAnsi="Arial Narrow"/>
          <w:b/>
          <w:smallCaps/>
          <w:lang w:val="en-US"/>
        </w:rPr>
        <w:t>Moriones</w:t>
      </w:r>
      <w:proofErr w:type="spellEnd"/>
      <w:r w:rsidRPr="00EB5C07">
        <w:rPr>
          <w:rFonts w:ascii="Arial Narrow" w:hAnsi="Arial Narrow"/>
          <w:b/>
          <w:smallCaps/>
          <w:lang w:val="en-US"/>
        </w:rPr>
        <w:t>,</w:t>
      </w:r>
      <w:r w:rsidR="00EB5C07" w:rsidRPr="00EB5C07">
        <w:rPr>
          <w:rFonts w:ascii="Arial Narrow" w:hAnsi="Arial Narrow"/>
          <w:b/>
          <w:smallCaps/>
          <w:lang w:val="en-US"/>
        </w:rPr>
        <w:t xml:space="preserve"> I. Gonzalez,</w:t>
      </w:r>
      <w:r w:rsidRPr="00EB5C07">
        <w:rPr>
          <w:rFonts w:ascii="Arial Narrow" w:hAnsi="Arial Narrow"/>
          <w:b/>
          <w:smallCaps/>
          <w:lang w:val="en-US"/>
        </w:rPr>
        <w:t xml:space="preserve"> B. Echebarria, S. </w:t>
      </w:r>
      <w:proofErr w:type="spellStart"/>
      <w:r w:rsidRPr="00EB5C07">
        <w:rPr>
          <w:rFonts w:ascii="Arial Narrow" w:hAnsi="Arial Narrow"/>
          <w:b/>
          <w:smallCaps/>
          <w:lang w:val="en-US"/>
        </w:rPr>
        <w:t>Ravassa</w:t>
      </w:r>
      <w:proofErr w:type="spellEnd"/>
      <w:r w:rsidRPr="00EB5C07">
        <w:rPr>
          <w:rFonts w:ascii="Arial Narrow" w:hAnsi="Arial Narrow"/>
          <w:b/>
          <w:smallCaps/>
          <w:lang w:val="en-US"/>
        </w:rPr>
        <w:t xml:space="preserve">, J. </w:t>
      </w:r>
      <w:proofErr w:type="spellStart"/>
      <w:r w:rsidRPr="00EB5C07">
        <w:rPr>
          <w:rFonts w:ascii="Arial Narrow" w:hAnsi="Arial Narrow"/>
          <w:b/>
          <w:smallCaps/>
          <w:lang w:val="en-US"/>
        </w:rPr>
        <w:t>Ibero</w:t>
      </w:r>
      <w:proofErr w:type="spellEnd"/>
      <w:r w:rsidR="00EB5C07" w:rsidRPr="00EB5C07">
        <w:rPr>
          <w:rFonts w:ascii="Arial Narrow" w:hAnsi="Arial Narrow"/>
          <w:b/>
          <w:smallCaps/>
          <w:lang w:val="en-US"/>
        </w:rPr>
        <w:t xml:space="preserve">, </w:t>
      </w:r>
      <w:r w:rsidRPr="00EB5C07">
        <w:rPr>
          <w:rFonts w:ascii="Arial Narrow" w:hAnsi="Arial Narrow"/>
          <w:b/>
          <w:smallCaps/>
          <w:lang w:val="en-US"/>
        </w:rPr>
        <w:t>I. Garcia-Bolao</w:t>
      </w:r>
      <w:r w:rsidR="00EB5C07" w:rsidRPr="00EB5C07">
        <w:rPr>
          <w:rFonts w:ascii="Arial Narrow" w:hAnsi="Arial Narrow"/>
          <w:b/>
          <w:smallCaps/>
          <w:lang w:val="en-US"/>
        </w:rPr>
        <w:t xml:space="preserve"> &amp; J. Bragard</w:t>
      </w:r>
      <w:proofErr w:type="gramStart"/>
      <w:r w:rsidR="00EB5C07" w:rsidRPr="00EB5C07">
        <w:rPr>
          <w:rFonts w:ascii="Arial Narrow" w:hAnsi="Arial Narrow"/>
          <w:b/>
          <w:smallCaps/>
          <w:lang w:val="en-US"/>
        </w:rPr>
        <w:t>,</w:t>
      </w:r>
      <w:r w:rsidRPr="00EB5C07">
        <w:rPr>
          <w:rFonts w:ascii="Arial Narrow" w:hAnsi="Arial Narrow"/>
          <w:b/>
          <w:smallCaps/>
          <w:lang w:val="en-US"/>
        </w:rPr>
        <w:t xml:space="preserve"> </w:t>
      </w:r>
      <w:r w:rsidRPr="00EB5C07">
        <w:rPr>
          <w:rFonts w:ascii="Arial Narrow" w:hAnsi="Arial Narrow"/>
          <w:lang w:val="en-US"/>
        </w:rPr>
        <w:t>”</w:t>
      </w:r>
      <w:r w:rsidRPr="008A51BC">
        <w:rPr>
          <w:rFonts w:ascii="Arial Narrow" w:hAnsi="Arial Narrow"/>
          <w:lang w:val="en-US"/>
        </w:rPr>
        <w:t>A</w:t>
      </w:r>
      <w:proofErr w:type="gramEnd"/>
      <w:r w:rsidRPr="008A51BC">
        <w:rPr>
          <w:rFonts w:ascii="Arial Narrow" w:hAnsi="Arial Narrow"/>
          <w:lang w:val="en-US"/>
        </w:rPr>
        <w:t xml:space="preserve"> Comparison of Methodologies for Pulmonary Veins Segmentation in High</w:t>
      </w:r>
      <w:r w:rsidR="008A51BC" w:rsidRPr="008A51BC">
        <w:rPr>
          <w:rFonts w:ascii="Arial Narrow" w:hAnsi="Arial Narrow"/>
          <w:lang w:val="en-US"/>
        </w:rPr>
        <w:t xml:space="preserve"> </w:t>
      </w:r>
      <w:r w:rsidRPr="00C77D5B">
        <w:rPr>
          <w:rFonts w:ascii="Arial Narrow" w:hAnsi="Arial Narrow"/>
          <w:lang w:val="en-US"/>
        </w:rPr>
        <w:t>Definition Voltage Maps of Patients with Atrial Fibrillation</w:t>
      </w:r>
      <w:r w:rsidR="008A51BC" w:rsidRPr="008A51BC">
        <w:rPr>
          <w:rFonts w:ascii="Arial Narrow" w:hAnsi="Arial Narrow"/>
          <w:lang w:val="en-US"/>
        </w:rPr>
        <w:t xml:space="preserve"> (AF)”</w:t>
      </w:r>
      <w:r w:rsidRPr="008A51BC">
        <w:rPr>
          <w:rFonts w:ascii="Arial Narrow" w:hAnsi="Arial Narrow"/>
          <w:lang w:val="en-US"/>
        </w:rPr>
        <w:t>. Computers in Cardiology proceedings book (2023). Volume (</w:t>
      </w:r>
      <w:r w:rsidR="00EB5C07">
        <w:rPr>
          <w:rFonts w:ascii="Arial Narrow" w:hAnsi="Arial Narrow"/>
          <w:lang w:val="en-US"/>
        </w:rPr>
        <w:t>50</w:t>
      </w:r>
      <w:r w:rsidRPr="008A51BC">
        <w:rPr>
          <w:rFonts w:ascii="Arial Narrow" w:hAnsi="Arial Narrow"/>
          <w:lang w:val="en-US"/>
        </w:rPr>
        <w:t>).</w:t>
      </w:r>
    </w:p>
    <w:p w14:paraId="6F8B436E" w14:textId="77777777" w:rsidR="00FE4674" w:rsidRPr="001E23D2" w:rsidRDefault="00FE4674" w:rsidP="00C77D5B">
      <w:pPr>
        <w:tabs>
          <w:tab w:val="left" w:pos="360"/>
        </w:tabs>
        <w:spacing w:before="60" w:after="60"/>
        <w:jc w:val="both"/>
        <w:rPr>
          <w:rFonts w:ascii="Arial Narrow" w:hAnsi="Arial Narrow"/>
          <w:lang w:val="en-US"/>
        </w:rPr>
      </w:pPr>
    </w:p>
    <w:p w14:paraId="7CA3D78E" w14:textId="1CD2FB8F" w:rsidR="00564636" w:rsidRPr="00AC3DB6" w:rsidRDefault="009D3EA9" w:rsidP="00D111C5">
      <w:pPr>
        <w:pStyle w:val="Heading1"/>
        <w:numPr>
          <w:ilvl w:val="0"/>
          <w:numId w:val="18"/>
        </w:numPr>
        <w:rPr>
          <w:lang w:val="en-US"/>
        </w:rPr>
      </w:pPr>
      <w:bookmarkStart w:id="13" w:name="_Toc433043728"/>
      <w:r>
        <w:rPr>
          <w:lang w:val="en-US"/>
        </w:rPr>
        <w:t>OTHER</w:t>
      </w:r>
      <w:r w:rsidR="003550D5" w:rsidRPr="00AC3DB6">
        <w:rPr>
          <w:lang w:val="en-US"/>
        </w:rPr>
        <w:t xml:space="preserve"> RESEARCH</w:t>
      </w:r>
      <w:r>
        <w:rPr>
          <w:lang w:val="en-US"/>
        </w:rPr>
        <w:t xml:space="preserve"> and TRAINING</w:t>
      </w:r>
      <w:r w:rsidR="003550D5" w:rsidRPr="00AC3DB6">
        <w:rPr>
          <w:lang w:val="en-US"/>
        </w:rPr>
        <w:t xml:space="preserve"> TASKS</w:t>
      </w:r>
      <w:bookmarkEnd w:id="13"/>
    </w:p>
    <w:p w14:paraId="4A211405" w14:textId="77777777" w:rsidR="003550D5" w:rsidRPr="00AC3DB6" w:rsidRDefault="003550D5">
      <w:pPr>
        <w:jc w:val="both"/>
        <w:rPr>
          <w:rFonts w:ascii="Arial Narrow" w:hAnsi="Arial Narrow"/>
          <w:b/>
          <w:lang w:val="en-US"/>
        </w:rPr>
      </w:pPr>
    </w:p>
    <w:p w14:paraId="7209E3CC" w14:textId="08AB2CC4" w:rsidR="003550D5" w:rsidRPr="00AC3DB6" w:rsidRDefault="00E15284">
      <w:pPr>
        <w:pStyle w:val="Heading2"/>
        <w:rPr>
          <w:lang w:val="en-US"/>
        </w:rPr>
      </w:pPr>
      <w:bookmarkStart w:id="14" w:name="_Toc433043729"/>
      <w:r>
        <w:rPr>
          <w:lang w:val="en-US"/>
        </w:rPr>
        <w:t>9</w:t>
      </w:r>
      <w:r w:rsidR="003550D5" w:rsidRPr="00AC3DB6">
        <w:rPr>
          <w:lang w:val="en-US"/>
        </w:rPr>
        <w:t>.1 Supervision of Doctoral Theses</w:t>
      </w:r>
      <w:bookmarkEnd w:id="14"/>
    </w:p>
    <w:p w14:paraId="0074FD1A" w14:textId="77777777" w:rsidR="003550D5" w:rsidRPr="00AC3DB6" w:rsidRDefault="003550D5">
      <w:pPr>
        <w:ind w:left="426" w:hanging="426"/>
        <w:jc w:val="both"/>
        <w:rPr>
          <w:rFonts w:ascii="Arial Narrow" w:hAnsi="Arial Narrow"/>
          <w:b/>
          <w:lang w:val="en-US"/>
        </w:rPr>
      </w:pPr>
    </w:p>
    <w:p w14:paraId="231E88D1" w14:textId="77777777" w:rsidR="003550D5" w:rsidRPr="009D1938" w:rsidRDefault="003550D5">
      <w:pPr>
        <w:numPr>
          <w:ilvl w:val="0"/>
          <w:numId w:val="7"/>
        </w:numPr>
        <w:tabs>
          <w:tab w:val="left" w:pos="360"/>
        </w:tabs>
        <w:jc w:val="both"/>
        <w:rPr>
          <w:rFonts w:ascii="Arial Narrow" w:hAnsi="Arial Narrow"/>
          <w:lang w:val="es-ES"/>
        </w:rPr>
      </w:pPr>
      <w:r w:rsidRPr="009D1938">
        <w:rPr>
          <w:rFonts w:ascii="Arial Narrow" w:hAnsi="Arial Narrow"/>
          <w:b/>
          <w:lang w:val="es-ES"/>
        </w:rPr>
        <w:t>Análisis de Fenómenos de Sincronización en Sistemas Caóticos de Alta Dimensión.</w:t>
      </w:r>
      <w:r w:rsidRPr="009D1938">
        <w:rPr>
          <w:rFonts w:ascii="Arial Narrow" w:hAnsi="Arial Narrow"/>
          <w:lang w:val="es-ES"/>
        </w:rPr>
        <w:t xml:space="preserve"> </w:t>
      </w:r>
    </w:p>
    <w:p w14:paraId="65738082" w14:textId="77777777" w:rsidR="003550D5" w:rsidRPr="009D1938" w:rsidRDefault="003550D5">
      <w:pPr>
        <w:ind w:left="360"/>
        <w:jc w:val="both"/>
        <w:rPr>
          <w:rFonts w:ascii="Arial Narrow" w:hAnsi="Arial Narrow"/>
          <w:lang w:val="es-ES"/>
        </w:rPr>
      </w:pPr>
      <w:proofErr w:type="spellStart"/>
      <w:r w:rsidRPr="009D1938">
        <w:rPr>
          <w:rFonts w:ascii="Arial Narrow" w:hAnsi="Arial Narrow"/>
          <w:lang w:val="es-ES"/>
        </w:rPr>
        <w:t>Ph.D</w:t>
      </w:r>
      <w:proofErr w:type="spellEnd"/>
      <w:r w:rsidRPr="009D1938">
        <w:rPr>
          <w:rFonts w:ascii="Arial Narrow" w:hAnsi="Arial Narrow"/>
          <w:lang w:val="es-ES"/>
        </w:rPr>
        <w:t xml:space="preserve">. </w:t>
      </w:r>
      <w:proofErr w:type="spellStart"/>
      <w:r w:rsidRPr="009D1938">
        <w:rPr>
          <w:rFonts w:ascii="Arial Narrow" w:hAnsi="Arial Narrow"/>
          <w:lang w:val="es-ES"/>
        </w:rPr>
        <w:t>recipient</w:t>
      </w:r>
      <w:proofErr w:type="spellEnd"/>
      <w:r w:rsidRPr="009D1938">
        <w:rPr>
          <w:rFonts w:ascii="Arial Narrow" w:hAnsi="Arial Narrow"/>
          <w:lang w:val="es-ES"/>
        </w:rPr>
        <w:t>: Carolina Mendoza Parra.</w:t>
      </w:r>
    </w:p>
    <w:p w14:paraId="1B15E49E" w14:textId="77777777" w:rsidR="003550D5" w:rsidRPr="009D1938" w:rsidRDefault="003550D5">
      <w:pPr>
        <w:ind w:left="360"/>
        <w:jc w:val="both"/>
        <w:rPr>
          <w:rFonts w:ascii="Arial Narrow" w:hAnsi="Arial Narrow"/>
          <w:lang w:val="es-ES"/>
        </w:rPr>
      </w:pPr>
      <w:r w:rsidRPr="00AC3DB6">
        <w:rPr>
          <w:rFonts w:ascii="Arial Narrow" w:hAnsi="Arial Narrow"/>
          <w:lang w:val="en-US"/>
        </w:rPr>
        <w:t xml:space="preserve">University of Navarra.  Faculty of Sciences. </w:t>
      </w:r>
      <w:proofErr w:type="spellStart"/>
      <w:r w:rsidRPr="009D1938">
        <w:rPr>
          <w:rFonts w:ascii="Arial Narrow" w:hAnsi="Arial Narrow"/>
          <w:lang w:val="es-ES"/>
        </w:rPr>
        <w:t>September</w:t>
      </w:r>
      <w:proofErr w:type="spellEnd"/>
      <w:r w:rsidRPr="009D1938">
        <w:rPr>
          <w:rFonts w:ascii="Arial Narrow" w:hAnsi="Arial Narrow"/>
          <w:lang w:val="es-ES"/>
        </w:rPr>
        <w:t xml:space="preserve"> 2003</w:t>
      </w:r>
    </w:p>
    <w:p w14:paraId="6709A878" w14:textId="4383A2B9" w:rsidR="003550D5" w:rsidRPr="009D1938" w:rsidRDefault="00644A1F" w:rsidP="007477A8">
      <w:pPr>
        <w:ind w:left="360"/>
        <w:jc w:val="both"/>
        <w:rPr>
          <w:rFonts w:ascii="Arial Narrow" w:hAnsi="Arial Narrow"/>
          <w:b/>
          <w:lang w:val="es-ES"/>
        </w:rPr>
      </w:pPr>
      <w:r w:rsidRPr="009D1938">
        <w:rPr>
          <w:rFonts w:ascii="Arial Narrow" w:hAnsi="Arial Narrow"/>
          <w:lang w:val="es-ES"/>
        </w:rPr>
        <w:t>Grade</w:t>
      </w:r>
      <w:r w:rsidR="003550D5" w:rsidRPr="009D1938">
        <w:rPr>
          <w:rFonts w:ascii="Arial Narrow" w:hAnsi="Arial Narrow"/>
          <w:lang w:val="es-ES"/>
        </w:rPr>
        <w:t xml:space="preserve">: </w:t>
      </w:r>
      <w:r w:rsidR="003550D5" w:rsidRPr="009D1938">
        <w:rPr>
          <w:rFonts w:ascii="Arial Narrow" w:hAnsi="Arial Narrow"/>
          <w:i/>
          <w:lang w:val="es-ES"/>
        </w:rPr>
        <w:t>Sobresaliente</w:t>
      </w:r>
      <w:r w:rsidR="003550D5" w:rsidRPr="009D1938">
        <w:rPr>
          <w:rFonts w:ascii="Arial Narrow" w:hAnsi="Arial Narrow"/>
          <w:lang w:val="es-ES"/>
        </w:rPr>
        <w:t xml:space="preserve"> </w:t>
      </w:r>
      <w:r w:rsidR="003550D5" w:rsidRPr="009D1938">
        <w:rPr>
          <w:rFonts w:ascii="Arial Narrow" w:hAnsi="Arial Narrow"/>
          <w:i/>
          <w:lang w:val="es-ES"/>
        </w:rPr>
        <w:t>Cum Laude.</w:t>
      </w:r>
      <w:r w:rsidR="003550D5" w:rsidRPr="009D1938">
        <w:rPr>
          <w:rFonts w:ascii="Arial Narrow" w:hAnsi="Arial Narrow"/>
          <w:b/>
          <w:lang w:val="es-ES"/>
        </w:rPr>
        <w:t xml:space="preserve"> </w:t>
      </w:r>
    </w:p>
    <w:p w14:paraId="77D9E276" w14:textId="77777777" w:rsidR="00EC55EC" w:rsidRPr="009D1938" w:rsidRDefault="00EC55EC">
      <w:pPr>
        <w:ind w:left="360"/>
        <w:jc w:val="both"/>
        <w:rPr>
          <w:rFonts w:ascii="Arial Narrow" w:hAnsi="Arial Narrow"/>
          <w:b/>
          <w:lang w:val="es-ES"/>
        </w:rPr>
      </w:pPr>
    </w:p>
    <w:p w14:paraId="7890E3F3" w14:textId="77777777" w:rsidR="003550D5" w:rsidRPr="00AC3DB6" w:rsidRDefault="003550D5">
      <w:pPr>
        <w:numPr>
          <w:ilvl w:val="0"/>
          <w:numId w:val="7"/>
        </w:numPr>
        <w:tabs>
          <w:tab w:val="left" w:pos="360"/>
        </w:tabs>
        <w:jc w:val="both"/>
        <w:rPr>
          <w:rFonts w:ascii="Arial Narrow" w:hAnsi="Arial Narrow"/>
          <w:b/>
          <w:lang w:val="en-US"/>
        </w:rPr>
      </w:pPr>
      <w:r w:rsidRPr="00AC3DB6">
        <w:rPr>
          <w:rFonts w:ascii="Arial Narrow" w:hAnsi="Arial Narrow"/>
          <w:b/>
          <w:lang w:val="en-US"/>
        </w:rPr>
        <w:t xml:space="preserve">Synchronization between two Hele-Shaw Cells.    </w:t>
      </w:r>
    </w:p>
    <w:p w14:paraId="6985D1BE" w14:textId="77777777" w:rsidR="003550D5" w:rsidRPr="00AC3DB6" w:rsidRDefault="003550D5">
      <w:pPr>
        <w:ind w:left="360"/>
        <w:jc w:val="both"/>
        <w:rPr>
          <w:rFonts w:ascii="Arial Narrow" w:hAnsi="Arial Narrow"/>
          <w:lang w:val="en-US"/>
        </w:rPr>
      </w:pPr>
      <w:r w:rsidRPr="00AC3DB6">
        <w:rPr>
          <w:rFonts w:ascii="Arial Narrow" w:hAnsi="Arial Narrow"/>
          <w:lang w:val="en-US"/>
        </w:rPr>
        <w:t xml:space="preserve">Ph. D. recipient: Angela </w:t>
      </w:r>
      <w:proofErr w:type="spellStart"/>
      <w:r w:rsidRPr="00AC3DB6">
        <w:rPr>
          <w:rFonts w:ascii="Arial Narrow" w:hAnsi="Arial Narrow"/>
          <w:lang w:val="en-US"/>
        </w:rPr>
        <w:t>Bernardini</w:t>
      </w:r>
      <w:proofErr w:type="spellEnd"/>
      <w:r w:rsidRPr="00AC3DB6">
        <w:rPr>
          <w:rFonts w:ascii="Arial Narrow" w:hAnsi="Arial Narrow"/>
          <w:lang w:val="en-US"/>
        </w:rPr>
        <w:t xml:space="preserve">    </w:t>
      </w:r>
    </w:p>
    <w:p w14:paraId="4DCC5897" w14:textId="77777777" w:rsidR="003550D5" w:rsidRPr="00AC3DB6" w:rsidRDefault="003550D5">
      <w:pPr>
        <w:ind w:left="360"/>
        <w:jc w:val="both"/>
        <w:rPr>
          <w:rFonts w:ascii="Arial Narrow" w:hAnsi="Arial Narrow"/>
          <w:lang w:val="en-US"/>
        </w:rPr>
      </w:pPr>
      <w:r w:rsidRPr="00AC3DB6">
        <w:rPr>
          <w:rFonts w:ascii="Arial Narrow" w:hAnsi="Arial Narrow"/>
          <w:lang w:val="en-US"/>
        </w:rPr>
        <w:t>University of Navarra.  Faculty of Sciences. October 2005</w:t>
      </w:r>
    </w:p>
    <w:p w14:paraId="336F6848" w14:textId="673BCFDD" w:rsidR="003550D5" w:rsidRPr="00AC3DB6" w:rsidRDefault="00644A1F">
      <w:pPr>
        <w:ind w:left="360"/>
        <w:jc w:val="both"/>
        <w:rPr>
          <w:rFonts w:ascii="Arial Narrow" w:hAnsi="Arial Narrow"/>
          <w:b/>
          <w:lang w:val="en-US"/>
        </w:rPr>
      </w:pPr>
      <w:r>
        <w:rPr>
          <w:rFonts w:ascii="Arial Narrow" w:hAnsi="Arial Narrow"/>
          <w:lang w:val="en-US"/>
        </w:rPr>
        <w:t>Grade</w:t>
      </w:r>
      <w:r w:rsidR="003550D5" w:rsidRPr="00AC3DB6">
        <w:rPr>
          <w:rFonts w:ascii="Arial Narrow" w:hAnsi="Arial Narrow"/>
          <w:lang w:val="en-US"/>
        </w:rPr>
        <w:t xml:space="preserve">: </w:t>
      </w:r>
      <w:proofErr w:type="spellStart"/>
      <w:r w:rsidR="003550D5" w:rsidRPr="00AC3DB6">
        <w:rPr>
          <w:rFonts w:ascii="Arial Narrow" w:hAnsi="Arial Narrow"/>
          <w:i/>
          <w:lang w:val="en-US"/>
        </w:rPr>
        <w:t>Sobresaliente</w:t>
      </w:r>
      <w:proofErr w:type="spellEnd"/>
      <w:r w:rsidR="003550D5" w:rsidRPr="00AC3DB6">
        <w:rPr>
          <w:rFonts w:ascii="Arial Narrow" w:hAnsi="Arial Narrow"/>
          <w:lang w:val="en-US"/>
        </w:rPr>
        <w:t xml:space="preserve"> </w:t>
      </w:r>
      <w:r w:rsidR="003550D5" w:rsidRPr="00AC3DB6">
        <w:rPr>
          <w:rFonts w:ascii="Arial Narrow" w:hAnsi="Arial Narrow"/>
          <w:i/>
          <w:lang w:val="en-US"/>
        </w:rPr>
        <w:t>Cum Laude.</w:t>
      </w:r>
      <w:r w:rsidR="003550D5" w:rsidRPr="00AC3DB6">
        <w:rPr>
          <w:rFonts w:ascii="Arial Narrow" w:hAnsi="Arial Narrow"/>
          <w:b/>
          <w:lang w:val="en-US"/>
        </w:rPr>
        <w:t xml:space="preserve"> </w:t>
      </w:r>
    </w:p>
    <w:p w14:paraId="54005A50" w14:textId="77777777" w:rsidR="003550D5" w:rsidRPr="00AC3DB6" w:rsidRDefault="003550D5">
      <w:pPr>
        <w:ind w:left="360"/>
        <w:jc w:val="both"/>
        <w:rPr>
          <w:rFonts w:ascii="Arial Narrow" w:hAnsi="Arial Narrow"/>
          <w:b/>
          <w:lang w:val="en-US"/>
        </w:rPr>
      </w:pPr>
    </w:p>
    <w:p w14:paraId="2C9585D5" w14:textId="0CD44E09" w:rsidR="003550D5" w:rsidRPr="00AC3DB6" w:rsidRDefault="000173D0">
      <w:pPr>
        <w:numPr>
          <w:ilvl w:val="0"/>
          <w:numId w:val="7"/>
        </w:numPr>
        <w:tabs>
          <w:tab w:val="left" w:pos="360"/>
        </w:tabs>
        <w:jc w:val="both"/>
        <w:rPr>
          <w:rFonts w:ascii="Arial Narrow" w:hAnsi="Arial Narrow"/>
          <w:b/>
          <w:lang w:val="en-US"/>
        </w:rPr>
      </w:pPr>
      <w:r w:rsidRPr="00AC3DB6">
        <w:rPr>
          <w:rFonts w:ascii="Arial Narrow" w:hAnsi="Arial Narrow"/>
          <w:b/>
          <w:lang w:val="en-US"/>
        </w:rPr>
        <w:t>Numerical s</w:t>
      </w:r>
      <w:r w:rsidR="003550D5" w:rsidRPr="00AC3DB6">
        <w:rPr>
          <w:rFonts w:ascii="Arial Narrow" w:hAnsi="Arial Narrow"/>
          <w:b/>
          <w:lang w:val="en-US"/>
        </w:rPr>
        <w:t>tud</w:t>
      </w:r>
      <w:r w:rsidR="00232C55" w:rsidRPr="00AC3DB6">
        <w:rPr>
          <w:rFonts w:ascii="Arial Narrow" w:hAnsi="Arial Narrow"/>
          <w:b/>
          <w:lang w:val="en-US"/>
        </w:rPr>
        <w:t xml:space="preserve">y of defibrillation mechanisms </w:t>
      </w:r>
      <w:r w:rsidRPr="00AC3DB6">
        <w:rPr>
          <w:rFonts w:ascii="Arial Narrow" w:hAnsi="Arial Narrow"/>
          <w:b/>
          <w:lang w:val="en-US"/>
        </w:rPr>
        <w:t>using a one-dimensional model of cardiac tissue.</w:t>
      </w:r>
      <w:r w:rsidR="003550D5" w:rsidRPr="00AC3DB6">
        <w:rPr>
          <w:rFonts w:ascii="Arial Narrow" w:hAnsi="Arial Narrow"/>
          <w:b/>
          <w:lang w:val="en-US"/>
        </w:rPr>
        <w:t xml:space="preserve">    </w:t>
      </w:r>
    </w:p>
    <w:p w14:paraId="7F3BFCE3" w14:textId="20F12485" w:rsidR="003550D5" w:rsidRPr="00AC3DB6" w:rsidRDefault="003550D5">
      <w:pPr>
        <w:ind w:left="360"/>
        <w:jc w:val="both"/>
        <w:rPr>
          <w:rFonts w:ascii="Arial Narrow" w:hAnsi="Arial Narrow"/>
          <w:lang w:val="en-US"/>
        </w:rPr>
      </w:pPr>
      <w:r w:rsidRPr="00AC3DB6">
        <w:rPr>
          <w:rFonts w:ascii="Arial Narrow" w:hAnsi="Arial Narrow"/>
          <w:lang w:val="en-US"/>
        </w:rPr>
        <w:t xml:space="preserve">Ph. D. </w:t>
      </w:r>
      <w:r w:rsidR="00180B13" w:rsidRPr="00AC3DB6">
        <w:rPr>
          <w:rFonts w:ascii="Arial Narrow" w:hAnsi="Arial Narrow"/>
          <w:lang w:val="en-US"/>
        </w:rPr>
        <w:t>recipient</w:t>
      </w:r>
      <w:r w:rsidRPr="00AC3DB6">
        <w:rPr>
          <w:rFonts w:ascii="Arial Narrow" w:hAnsi="Arial Narrow"/>
          <w:lang w:val="en-US"/>
        </w:rPr>
        <w:t xml:space="preserve">: Ana </w:t>
      </w:r>
      <w:proofErr w:type="spellStart"/>
      <w:r w:rsidRPr="00AC3DB6">
        <w:rPr>
          <w:rFonts w:ascii="Arial Narrow" w:hAnsi="Arial Narrow"/>
          <w:lang w:val="en-US"/>
        </w:rPr>
        <w:t>Simic</w:t>
      </w:r>
      <w:proofErr w:type="spellEnd"/>
      <w:r w:rsidRPr="00AC3DB6">
        <w:rPr>
          <w:rFonts w:ascii="Arial Narrow" w:hAnsi="Arial Narrow"/>
          <w:lang w:val="en-US"/>
        </w:rPr>
        <w:t xml:space="preserve">    </w:t>
      </w:r>
    </w:p>
    <w:p w14:paraId="3B619FBA" w14:textId="6EFE7250" w:rsidR="003550D5" w:rsidRPr="00AC3DB6" w:rsidRDefault="003550D5" w:rsidP="003550D5">
      <w:pPr>
        <w:ind w:left="360"/>
        <w:jc w:val="both"/>
        <w:rPr>
          <w:rFonts w:ascii="Arial Narrow" w:hAnsi="Arial Narrow"/>
          <w:lang w:val="en-US"/>
        </w:rPr>
      </w:pPr>
      <w:r w:rsidRPr="00AC3DB6">
        <w:rPr>
          <w:rFonts w:ascii="Arial Narrow" w:hAnsi="Arial Narrow"/>
          <w:lang w:val="en-US"/>
        </w:rPr>
        <w:t xml:space="preserve">University of Navarra.  Faculty of Sciences. </w:t>
      </w:r>
      <w:r w:rsidR="000173D0" w:rsidRPr="00AC3DB6">
        <w:rPr>
          <w:rFonts w:ascii="Arial Narrow" w:hAnsi="Arial Narrow"/>
          <w:lang w:val="en-US"/>
        </w:rPr>
        <w:t>December</w:t>
      </w:r>
      <w:r w:rsidR="006A1B03" w:rsidRPr="00AC3DB6">
        <w:rPr>
          <w:rFonts w:ascii="Arial Narrow" w:hAnsi="Arial Narrow"/>
          <w:lang w:val="en-US"/>
        </w:rPr>
        <w:t xml:space="preserve"> </w:t>
      </w:r>
      <w:r w:rsidR="00CF7FAB" w:rsidRPr="00AC3DB6">
        <w:rPr>
          <w:rFonts w:ascii="Arial Narrow" w:hAnsi="Arial Narrow"/>
          <w:lang w:val="en-US"/>
        </w:rPr>
        <w:t>201</w:t>
      </w:r>
      <w:r w:rsidR="00BC46E5" w:rsidRPr="00AC3DB6">
        <w:rPr>
          <w:rFonts w:ascii="Arial Narrow" w:hAnsi="Arial Narrow"/>
          <w:lang w:val="en-US"/>
        </w:rPr>
        <w:t>4</w:t>
      </w:r>
      <w:r w:rsidR="00CF7FAB" w:rsidRPr="00AC3DB6">
        <w:rPr>
          <w:rFonts w:ascii="Arial Narrow" w:hAnsi="Arial Narrow"/>
          <w:lang w:val="en-US"/>
        </w:rPr>
        <w:t>.</w:t>
      </w:r>
    </w:p>
    <w:p w14:paraId="47C92E9C" w14:textId="61F52501" w:rsidR="00C55A9E" w:rsidRDefault="00E136F9" w:rsidP="003F52AF">
      <w:pPr>
        <w:ind w:left="360"/>
        <w:jc w:val="both"/>
        <w:rPr>
          <w:rFonts w:ascii="Arial Narrow" w:hAnsi="Arial Narrow"/>
          <w:b/>
          <w:lang w:val="en-US"/>
        </w:rPr>
      </w:pPr>
      <w:r w:rsidRPr="00AC3DB6">
        <w:rPr>
          <w:rFonts w:ascii="Arial Narrow" w:hAnsi="Arial Narrow"/>
          <w:lang w:val="en-US"/>
        </w:rPr>
        <w:t xml:space="preserve">Grade: </w:t>
      </w:r>
      <w:proofErr w:type="spellStart"/>
      <w:r w:rsidRPr="00AC3DB6">
        <w:rPr>
          <w:rFonts w:ascii="Arial Narrow" w:hAnsi="Arial Narrow"/>
          <w:i/>
          <w:lang w:val="en-US"/>
        </w:rPr>
        <w:t>Sobresaliente</w:t>
      </w:r>
      <w:proofErr w:type="spellEnd"/>
      <w:r w:rsidRPr="00AC3DB6">
        <w:rPr>
          <w:rFonts w:ascii="Arial Narrow" w:hAnsi="Arial Narrow"/>
          <w:lang w:val="en-US"/>
        </w:rPr>
        <w:t xml:space="preserve"> </w:t>
      </w:r>
      <w:r w:rsidRPr="00AC3DB6">
        <w:rPr>
          <w:rFonts w:ascii="Arial Narrow" w:hAnsi="Arial Narrow"/>
          <w:i/>
          <w:lang w:val="en-US"/>
        </w:rPr>
        <w:t>Cum Laude.</w:t>
      </w:r>
      <w:r w:rsidRPr="00AC3DB6">
        <w:rPr>
          <w:rFonts w:ascii="Arial Narrow" w:hAnsi="Arial Narrow"/>
          <w:b/>
          <w:lang w:val="en-US"/>
        </w:rPr>
        <w:t xml:space="preserve"> </w:t>
      </w:r>
    </w:p>
    <w:p w14:paraId="50FC2213" w14:textId="77777777" w:rsidR="00273699" w:rsidRPr="00AC3DB6" w:rsidRDefault="00273699" w:rsidP="003F52AF">
      <w:pPr>
        <w:ind w:left="360"/>
        <w:jc w:val="both"/>
        <w:rPr>
          <w:rFonts w:ascii="Arial Narrow" w:hAnsi="Arial Narrow"/>
          <w:b/>
          <w:lang w:val="en-US"/>
        </w:rPr>
      </w:pPr>
    </w:p>
    <w:p w14:paraId="5DC8E50A" w14:textId="25ECE635" w:rsidR="00564636" w:rsidRPr="00AC3DB6" w:rsidRDefault="00C55A9E" w:rsidP="00564636">
      <w:pPr>
        <w:numPr>
          <w:ilvl w:val="0"/>
          <w:numId w:val="7"/>
        </w:numPr>
        <w:tabs>
          <w:tab w:val="left" w:pos="360"/>
        </w:tabs>
        <w:jc w:val="both"/>
        <w:rPr>
          <w:rFonts w:ascii="Arial Narrow" w:hAnsi="Arial Narrow"/>
          <w:b/>
          <w:lang w:val="en-US"/>
        </w:rPr>
      </w:pPr>
      <w:r w:rsidRPr="00AC3DB6">
        <w:rPr>
          <w:rFonts w:ascii="Arial Narrow" w:hAnsi="Arial Narrow"/>
          <w:b/>
          <w:lang w:val="en-US"/>
        </w:rPr>
        <w:lastRenderedPageBreak/>
        <w:t>C</w:t>
      </w:r>
      <w:r w:rsidR="008148BC" w:rsidRPr="00AC3DB6">
        <w:rPr>
          <w:rFonts w:ascii="Arial Narrow" w:hAnsi="Arial Narrow"/>
          <w:b/>
          <w:lang w:val="en-US"/>
        </w:rPr>
        <w:t>ardi</w:t>
      </w:r>
      <w:r w:rsidR="00F8019C" w:rsidRPr="00AC3DB6">
        <w:rPr>
          <w:rFonts w:ascii="Arial Narrow" w:hAnsi="Arial Narrow"/>
          <w:b/>
          <w:lang w:val="en-US"/>
        </w:rPr>
        <w:t xml:space="preserve">ac </w:t>
      </w:r>
      <w:r w:rsidRPr="00AC3DB6">
        <w:rPr>
          <w:rFonts w:ascii="Arial Narrow" w:hAnsi="Arial Narrow"/>
          <w:b/>
          <w:lang w:val="en-US"/>
        </w:rPr>
        <w:t>dynamics with computational models</w:t>
      </w:r>
      <w:r w:rsidR="00564636" w:rsidRPr="00AC3DB6">
        <w:rPr>
          <w:rFonts w:ascii="Arial Narrow" w:hAnsi="Arial Narrow"/>
          <w:b/>
          <w:lang w:val="en-US"/>
        </w:rPr>
        <w:t xml:space="preserve">.    </w:t>
      </w:r>
    </w:p>
    <w:p w14:paraId="7F078A52" w14:textId="7BA3D8CF" w:rsidR="00564636" w:rsidRPr="00AC3DB6" w:rsidRDefault="00C55A9E" w:rsidP="00564636">
      <w:pPr>
        <w:ind w:left="360"/>
        <w:jc w:val="both"/>
        <w:rPr>
          <w:rFonts w:ascii="Arial Narrow" w:hAnsi="Arial Narrow"/>
          <w:lang w:val="en-US"/>
        </w:rPr>
      </w:pPr>
      <w:r w:rsidRPr="00AC3DB6">
        <w:rPr>
          <w:rFonts w:ascii="Arial Narrow" w:hAnsi="Arial Narrow"/>
          <w:lang w:val="en-US"/>
        </w:rPr>
        <w:t>Ph. D. recipient</w:t>
      </w:r>
      <w:r w:rsidR="00564636" w:rsidRPr="00AC3DB6">
        <w:rPr>
          <w:rFonts w:ascii="Arial Narrow" w:hAnsi="Arial Narrow"/>
          <w:lang w:val="en-US"/>
        </w:rPr>
        <w:t xml:space="preserve">: </w:t>
      </w:r>
      <w:r w:rsidR="008148BC" w:rsidRPr="00AC3DB6">
        <w:rPr>
          <w:rFonts w:ascii="Arial Narrow" w:hAnsi="Arial Narrow"/>
          <w:lang w:val="en-US"/>
        </w:rPr>
        <w:t>Claudia E. Hawks Gutierrez</w:t>
      </w:r>
      <w:r w:rsidR="00564636" w:rsidRPr="00AC3DB6">
        <w:rPr>
          <w:rFonts w:ascii="Arial Narrow" w:hAnsi="Arial Narrow"/>
          <w:lang w:val="en-US"/>
        </w:rPr>
        <w:t xml:space="preserve">    </w:t>
      </w:r>
    </w:p>
    <w:p w14:paraId="74B5C718" w14:textId="766A63A6" w:rsidR="00564636" w:rsidRPr="00AC3DB6" w:rsidRDefault="00564636" w:rsidP="008148BC">
      <w:pPr>
        <w:ind w:left="360"/>
        <w:jc w:val="both"/>
        <w:rPr>
          <w:rFonts w:ascii="Arial Narrow" w:hAnsi="Arial Narrow"/>
          <w:lang w:val="en-US"/>
        </w:rPr>
      </w:pPr>
      <w:r w:rsidRPr="00AC3DB6">
        <w:rPr>
          <w:rFonts w:ascii="Arial Narrow" w:hAnsi="Arial Narrow"/>
          <w:lang w:val="en-US"/>
        </w:rPr>
        <w:t>University of</w:t>
      </w:r>
      <w:r w:rsidR="00C55A9E" w:rsidRPr="00AC3DB6">
        <w:rPr>
          <w:rFonts w:ascii="Arial Narrow" w:hAnsi="Arial Narrow"/>
          <w:lang w:val="en-US"/>
        </w:rPr>
        <w:t xml:space="preserve"> Navarra.  Faculty of Sciences.</w:t>
      </w:r>
      <w:r w:rsidR="008148BC" w:rsidRPr="00AC3DB6">
        <w:rPr>
          <w:rFonts w:ascii="Arial Narrow" w:hAnsi="Arial Narrow"/>
          <w:lang w:val="en-US"/>
        </w:rPr>
        <w:t xml:space="preserve"> </w:t>
      </w:r>
      <w:r w:rsidR="001B4F2E" w:rsidRPr="00AC3DB6">
        <w:rPr>
          <w:rFonts w:ascii="Arial Narrow" w:hAnsi="Arial Narrow"/>
          <w:lang w:val="en-US"/>
        </w:rPr>
        <w:t xml:space="preserve">June </w:t>
      </w:r>
      <w:r w:rsidR="008148BC" w:rsidRPr="00AC3DB6">
        <w:rPr>
          <w:rFonts w:ascii="Arial Narrow" w:hAnsi="Arial Narrow"/>
          <w:lang w:val="en-US"/>
        </w:rPr>
        <w:t>201</w:t>
      </w:r>
      <w:r w:rsidR="001B4F2E" w:rsidRPr="00AC3DB6">
        <w:rPr>
          <w:rFonts w:ascii="Arial Narrow" w:hAnsi="Arial Narrow"/>
          <w:lang w:val="en-US"/>
        </w:rPr>
        <w:t>9</w:t>
      </w:r>
      <w:r w:rsidRPr="00AC3DB6">
        <w:rPr>
          <w:rFonts w:ascii="Arial Narrow" w:hAnsi="Arial Narrow"/>
          <w:lang w:val="en-US"/>
        </w:rPr>
        <w:t>.</w:t>
      </w:r>
    </w:p>
    <w:p w14:paraId="6606686B" w14:textId="7BCEEC66" w:rsidR="00B52089" w:rsidRDefault="00644A1F" w:rsidP="009D730D">
      <w:pPr>
        <w:ind w:left="360"/>
        <w:jc w:val="both"/>
        <w:rPr>
          <w:rFonts w:ascii="Arial Narrow" w:hAnsi="Arial Narrow"/>
          <w:i/>
          <w:lang w:val="en-US"/>
        </w:rPr>
      </w:pPr>
      <w:r>
        <w:rPr>
          <w:rFonts w:ascii="Arial Narrow" w:hAnsi="Arial Narrow"/>
          <w:lang w:val="en-US"/>
        </w:rPr>
        <w:t>Grade</w:t>
      </w:r>
      <w:r w:rsidR="00C55A9E" w:rsidRPr="00AC3DB6">
        <w:rPr>
          <w:rFonts w:ascii="Arial Narrow" w:hAnsi="Arial Narrow"/>
          <w:lang w:val="en-US"/>
        </w:rPr>
        <w:t xml:space="preserve">: </w:t>
      </w:r>
      <w:proofErr w:type="spellStart"/>
      <w:r w:rsidR="00C55A9E" w:rsidRPr="00AC3DB6">
        <w:rPr>
          <w:rFonts w:ascii="Arial Narrow" w:hAnsi="Arial Narrow"/>
          <w:i/>
          <w:lang w:val="en-US"/>
        </w:rPr>
        <w:t>Sobresaliente</w:t>
      </w:r>
      <w:proofErr w:type="spellEnd"/>
      <w:r w:rsidR="00C55A9E" w:rsidRPr="00AC3DB6">
        <w:rPr>
          <w:rFonts w:ascii="Arial Narrow" w:hAnsi="Arial Narrow"/>
          <w:i/>
          <w:lang w:val="en-US"/>
        </w:rPr>
        <w:t xml:space="preserve"> (European mention).</w:t>
      </w:r>
    </w:p>
    <w:p w14:paraId="375DBEF6" w14:textId="77777777" w:rsidR="002679C1" w:rsidRDefault="002679C1" w:rsidP="009D730D">
      <w:pPr>
        <w:ind w:left="360"/>
        <w:jc w:val="both"/>
        <w:rPr>
          <w:rFonts w:ascii="Arial Narrow" w:hAnsi="Arial Narrow"/>
          <w:i/>
          <w:lang w:val="en-US"/>
        </w:rPr>
      </w:pPr>
    </w:p>
    <w:p w14:paraId="2F0FA852" w14:textId="1BF5EF3C" w:rsidR="002679C1" w:rsidRPr="00AC3DB6" w:rsidRDefault="002679C1" w:rsidP="002679C1">
      <w:pPr>
        <w:numPr>
          <w:ilvl w:val="0"/>
          <w:numId w:val="7"/>
        </w:numPr>
        <w:tabs>
          <w:tab w:val="left" w:pos="360"/>
        </w:tabs>
        <w:jc w:val="both"/>
        <w:rPr>
          <w:rFonts w:ascii="Arial Narrow" w:hAnsi="Arial Narrow"/>
          <w:b/>
          <w:lang w:val="en-US"/>
        </w:rPr>
      </w:pPr>
      <w:r>
        <w:rPr>
          <w:rFonts w:ascii="Arial Narrow" w:hAnsi="Arial Narrow"/>
          <w:b/>
          <w:lang w:val="en-US"/>
        </w:rPr>
        <w:t>Hamilton-Jacobi-</w:t>
      </w:r>
      <w:proofErr w:type="spellStart"/>
      <w:r>
        <w:rPr>
          <w:rFonts w:ascii="Arial Narrow" w:hAnsi="Arial Narrow"/>
          <w:b/>
          <w:lang w:val="en-US"/>
        </w:rPr>
        <w:t>Belman</w:t>
      </w:r>
      <w:proofErr w:type="spellEnd"/>
      <w:r>
        <w:rPr>
          <w:rFonts w:ascii="Arial Narrow" w:hAnsi="Arial Narrow"/>
          <w:b/>
          <w:lang w:val="en-US"/>
        </w:rPr>
        <w:t xml:space="preserve"> equation in optimal market making</w:t>
      </w:r>
      <w:r w:rsidRPr="00AC3DB6">
        <w:rPr>
          <w:rFonts w:ascii="Arial Narrow" w:hAnsi="Arial Narrow"/>
          <w:b/>
          <w:lang w:val="en-US"/>
        </w:rPr>
        <w:t xml:space="preserve">.    </w:t>
      </w:r>
    </w:p>
    <w:p w14:paraId="06B92C15" w14:textId="13FD5427" w:rsidR="002679C1" w:rsidRPr="00AC3DB6" w:rsidRDefault="002679C1" w:rsidP="002679C1">
      <w:pPr>
        <w:ind w:left="360"/>
        <w:jc w:val="both"/>
        <w:rPr>
          <w:rFonts w:ascii="Arial Narrow" w:hAnsi="Arial Narrow"/>
          <w:lang w:val="en-US"/>
        </w:rPr>
      </w:pPr>
      <w:r w:rsidRPr="00AC3DB6">
        <w:rPr>
          <w:rFonts w:ascii="Arial Narrow" w:hAnsi="Arial Narrow"/>
          <w:lang w:val="en-US"/>
        </w:rPr>
        <w:t xml:space="preserve">Ph. D. </w:t>
      </w:r>
      <w:r>
        <w:rPr>
          <w:rFonts w:ascii="Arial Narrow" w:hAnsi="Arial Narrow"/>
          <w:lang w:val="en-US"/>
        </w:rPr>
        <w:t>candidate</w:t>
      </w:r>
      <w:r w:rsidRPr="00AC3DB6">
        <w:rPr>
          <w:rFonts w:ascii="Arial Narrow" w:hAnsi="Arial Narrow"/>
          <w:lang w:val="en-US"/>
        </w:rPr>
        <w:t>: C</w:t>
      </w:r>
      <w:r>
        <w:rPr>
          <w:rFonts w:ascii="Arial Narrow" w:hAnsi="Arial Narrow"/>
          <w:lang w:val="en-US"/>
        </w:rPr>
        <w:t>hristian Ojeda Trejo</w:t>
      </w:r>
      <w:r w:rsidRPr="00AC3DB6">
        <w:rPr>
          <w:rFonts w:ascii="Arial Narrow" w:hAnsi="Arial Narrow"/>
          <w:lang w:val="en-US"/>
        </w:rPr>
        <w:t xml:space="preserve">    </w:t>
      </w:r>
    </w:p>
    <w:p w14:paraId="08DCD063" w14:textId="7364EB29" w:rsidR="002679C1" w:rsidRDefault="002679C1" w:rsidP="002679C1">
      <w:pPr>
        <w:ind w:left="360"/>
        <w:jc w:val="both"/>
        <w:rPr>
          <w:rFonts w:ascii="Arial Narrow" w:hAnsi="Arial Narrow"/>
          <w:lang w:val="en-US"/>
        </w:rPr>
      </w:pPr>
      <w:r w:rsidRPr="00AC3DB6">
        <w:rPr>
          <w:rFonts w:ascii="Arial Narrow" w:hAnsi="Arial Narrow"/>
          <w:lang w:val="en-US"/>
        </w:rPr>
        <w:t xml:space="preserve">University of Navarra.  Faculty of Sciences. </w:t>
      </w:r>
      <w:r>
        <w:rPr>
          <w:rFonts w:ascii="Arial Narrow" w:hAnsi="Arial Narrow"/>
          <w:lang w:val="en-US"/>
        </w:rPr>
        <w:t>Since January 2022</w:t>
      </w:r>
      <w:r w:rsidR="005C4E22">
        <w:rPr>
          <w:rFonts w:ascii="Arial Narrow" w:hAnsi="Arial Narrow"/>
          <w:lang w:val="en-US"/>
        </w:rPr>
        <w:t>-ongoing</w:t>
      </w:r>
      <w:r w:rsidRPr="00AC3DB6">
        <w:rPr>
          <w:rFonts w:ascii="Arial Narrow" w:hAnsi="Arial Narrow"/>
          <w:lang w:val="en-US"/>
        </w:rPr>
        <w:t>.</w:t>
      </w:r>
    </w:p>
    <w:p w14:paraId="630512FE" w14:textId="77777777" w:rsidR="00D31E69" w:rsidRDefault="00D31E69" w:rsidP="002679C1">
      <w:pPr>
        <w:ind w:left="360"/>
        <w:jc w:val="both"/>
        <w:rPr>
          <w:rFonts w:ascii="Arial Narrow" w:hAnsi="Arial Narrow"/>
          <w:lang w:val="en-US"/>
        </w:rPr>
      </w:pPr>
    </w:p>
    <w:p w14:paraId="3FBE4DFF" w14:textId="30A526AF" w:rsidR="00D31E69" w:rsidRPr="00AC3DB6" w:rsidRDefault="00D31E69" w:rsidP="00D31E69">
      <w:pPr>
        <w:numPr>
          <w:ilvl w:val="0"/>
          <w:numId w:val="7"/>
        </w:numPr>
        <w:tabs>
          <w:tab w:val="left" w:pos="360"/>
        </w:tabs>
        <w:jc w:val="both"/>
        <w:rPr>
          <w:rFonts w:ascii="Arial Narrow" w:hAnsi="Arial Narrow"/>
          <w:b/>
          <w:lang w:val="en-US"/>
        </w:rPr>
      </w:pPr>
      <w:r w:rsidRPr="00D31E69">
        <w:rPr>
          <w:rFonts w:ascii="Arial Narrow" w:hAnsi="Arial Narrow"/>
          <w:b/>
          <w:lang w:val="en-US"/>
        </w:rPr>
        <w:t>Combined approach of personalized computer simulations and data analysis to stratify the risk of relapse in atrial fibrillation in human patients</w:t>
      </w:r>
      <w:r w:rsidRPr="00AC3DB6">
        <w:rPr>
          <w:rFonts w:ascii="Arial Narrow" w:hAnsi="Arial Narrow"/>
          <w:b/>
          <w:lang w:val="en-US"/>
        </w:rPr>
        <w:t xml:space="preserve">.    </w:t>
      </w:r>
    </w:p>
    <w:p w14:paraId="02C2FFD0" w14:textId="0CA0D99A" w:rsidR="00D31E69" w:rsidRPr="00AC3DB6" w:rsidRDefault="00D31E69" w:rsidP="00D31E69">
      <w:pPr>
        <w:ind w:left="360"/>
        <w:jc w:val="both"/>
        <w:rPr>
          <w:rFonts w:ascii="Arial Narrow" w:hAnsi="Arial Narrow"/>
          <w:lang w:val="en-US"/>
        </w:rPr>
      </w:pPr>
      <w:r w:rsidRPr="00AC3DB6">
        <w:rPr>
          <w:rFonts w:ascii="Arial Narrow" w:hAnsi="Arial Narrow"/>
          <w:lang w:val="en-US"/>
        </w:rPr>
        <w:t xml:space="preserve">Ph. D. </w:t>
      </w:r>
      <w:r>
        <w:rPr>
          <w:rFonts w:ascii="Arial Narrow" w:hAnsi="Arial Narrow"/>
          <w:lang w:val="en-US"/>
        </w:rPr>
        <w:t>candidate</w:t>
      </w:r>
      <w:r w:rsidRPr="00AC3DB6">
        <w:rPr>
          <w:rFonts w:ascii="Arial Narrow" w:hAnsi="Arial Narrow"/>
          <w:lang w:val="en-US"/>
        </w:rPr>
        <w:t xml:space="preserve">: </w:t>
      </w:r>
      <w:proofErr w:type="spellStart"/>
      <w:r>
        <w:rPr>
          <w:rFonts w:ascii="Arial Narrow" w:hAnsi="Arial Narrow"/>
          <w:lang w:val="en-US"/>
        </w:rPr>
        <w:t>Leire</w:t>
      </w:r>
      <w:proofErr w:type="spellEnd"/>
      <w:r>
        <w:rPr>
          <w:rFonts w:ascii="Arial Narrow" w:hAnsi="Arial Narrow"/>
          <w:lang w:val="en-US"/>
        </w:rPr>
        <w:t xml:space="preserve"> </w:t>
      </w:r>
      <w:proofErr w:type="spellStart"/>
      <w:r>
        <w:rPr>
          <w:rFonts w:ascii="Arial Narrow" w:hAnsi="Arial Narrow"/>
          <w:lang w:val="en-US"/>
        </w:rPr>
        <w:t>Moriones</w:t>
      </w:r>
      <w:proofErr w:type="spellEnd"/>
      <w:r>
        <w:rPr>
          <w:rFonts w:ascii="Arial Narrow" w:hAnsi="Arial Narrow"/>
          <w:lang w:val="en-US"/>
        </w:rPr>
        <w:t xml:space="preserve"> </w:t>
      </w:r>
      <w:proofErr w:type="spellStart"/>
      <w:r w:rsidR="00BB12E3">
        <w:rPr>
          <w:rFonts w:ascii="Arial Narrow" w:hAnsi="Arial Narrow"/>
          <w:lang w:val="en-US"/>
        </w:rPr>
        <w:t>Imirizaldu</w:t>
      </w:r>
      <w:proofErr w:type="spellEnd"/>
      <w:r w:rsidRPr="00AC3DB6">
        <w:rPr>
          <w:rFonts w:ascii="Arial Narrow" w:hAnsi="Arial Narrow"/>
          <w:lang w:val="en-US"/>
        </w:rPr>
        <w:t xml:space="preserve">    </w:t>
      </w:r>
    </w:p>
    <w:p w14:paraId="0DDC8FAE" w14:textId="0D15EFAD" w:rsidR="00D31E69" w:rsidRPr="00AC3DB6" w:rsidRDefault="00D31E69" w:rsidP="00D31E69">
      <w:pPr>
        <w:ind w:left="360"/>
        <w:jc w:val="both"/>
        <w:rPr>
          <w:rFonts w:ascii="Arial Narrow" w:hAnsi="Arial Narrow"/>
          <w:lang w:val="en-US"/>
        </w:rPr>
      </w:pPr>
      <w:r w:rsidRPr="00AC3DB6">
        <w:rPr>
          <w:rFonts w:ascii="Arial Narrow" w:hAnsi="Arial Narrow"/>
          <w:lang w:val="en-US"/>
        </w:rPr>
        <w:t xml:space="preserve">University of Navarra.  Faculty of Sciences. </w:t>
      </w:r>
      <w:r>
        <w:rPr>
          <w:rFonts w:ascii="Arial Narrow" w:hAnsi="Arial Narrow"/>
          <w:lang w:val="en-US"/>
        </w:rPr>
        <w:t>Since October 2022</w:t>
      </w:r>
      <w:r w:rsidR="005C4E22">
        <w:rPr>
          <w:rFonts w:ascii="Arial Narrow" w:hAnsi="Arial Narrow"/>
          <w:lang w:val="en-US"/>
        </w:rPr>
        <w:t>-ongoing</w:t>
      </w:r>
      <w:r w:rsidRPr="00AC3DB6">
        <w:rPr>
          <w:rFonts w:ascii="Arial Narrow" w:hAnsi="Arial Narrow"/>
          <w:lang w:val="en-US"/>
        </w:rPr>
        <w:t>.</w:t>
      </w:r>
    </w:p>
    <w:p w14:paraId="1EFBDF9D" w14:textId="77777777" w:rsidR="00D31E69" w:rsidRPr="00AC3DB6" w:rsidRDefault="00D31E69" w:rsidP="002679C1">
      <w:pPr>
        <w:ind w:left="360"/>
        <w:jc w:val="both"/>
        <w:rPr>
          <w:rFonts w:ascii="Arial Narrow" w:hAnsi="Arial Narrow"/>
          <w:lang w:val="en-US"/>
        </w:rPr>
      </w:pPr>
    </w:p>
    <w:p w14:paraId="453F72B4" w14:textId="4CA6D483" w:rsidR="002679C1" w:rsidRDefault="002679C1" w:rsidP="009D730D">
      <w:pPr>
        <w:ind w:left="360"/>
        <w:jc w:val="both"/>
        <w:rPr>
          <w:rFonts w:ascii="Arial Narrow" w:hAnsi="Arial Narrow"/>
          <w:i/>
          <w:lang w:val="en-US"/>
        </w:rPr>
      </w:pPr>
    </w:p>
    <w:p w14:paraId="373381AD" w14:textId="77777777" w:rsidR="00FE4674" w:rsidRPr="009D730D" w:rsidRDefault="00FE4674" w:rsidP="009D730D">
      <w:pPr>
        <w:ind w:left="360"/>
        <w:jc w:val="both"/>
        <w:rPr>
          <w:rFonts w:ascii="Arial Narrow" w:hAnsi="Arial Narrow"/>
          <w:i/>
          <w:lang w:val="en-US"/>
        </w:rPr>
      </w:pPr>
    </w:p>
    <w:p w14:paraId="2B3987CD" w14:textId="77777777" w:rsidR="003550D5" w:rsidRPr="00AC3DB6" w:rsidRDefault="003550D5" w:rsidP="00E136F9">
      <w:pPr>
        <w:jc w:val="both"/>
        <w:rPr>
          <w:rFonts w:ascii="Arial Narrow" w:hAnsi="Arial Narrow"/>
          <w:lang w:val="en-US"/>
        </w:rPr>
      </w:pPr>
    </w:p>
    <w:p w14:paraId="591B8628" w14:textId="3B83E94C" w:rsidR="003550D5" w:rsidRPr="00AC3DB6" w:rsidRDefault="00E15284">
      <w:pPr>
        <w:pStyle w:val="Heading2"/>
        <w:rPr>
          <w:lang w:val="en-US"/>
        </w:rPr>
      </w:pPr>
      <w:bookmarkStart w:id="15" w:name="_Toc433043730"/>
      <w:r>
        <w:rPr>
          <w:lang w:val="en-US"/>
        </w:rPr>
        <w:t>9</w:t>
      </w:r>
      <w:r w:rsidR="003550D5" w:rsidRPr="00AC3DB6">
        <w:rPr>
          <w:lang w:val="en-US"/>
        </w:rPr>
        <w:t>.2 Supervision of Master theses</w:t>
      </w:r>
      <w:bookmarkEnd w:id="15"/>
    </w:p>
    <w:p w14:paraId="0FF69FB3" w14:textId="77777777" w:rsidR="003550D5" w:rsidRPr="00AC3DB6" w:rsidRDefault="003550D5">
      <w:pPr>
        <w:ind w:left="426" w:hanging="426"/>
        <w:jc w:val="both"/>
        <w:rPr>
          <w:rFonts w:ascii="Arial Narrow" w:hAnsi="Arial Narrow"/>
          <w:b/>
          <w:lang w:val="en-US"/>
        </w:rPr>
      </w:pPr>
    </w:p>
    <w:p w14:paraId="0359507A" w14:textId="77777777" w:rsidR="003550D5" w:rsidRPr="00D95937" w:rsidRDefault="003550D5">
      <w:pPr>
        <w:numPr>
          <w:ilvl w:val="0"/>
          <w:numId w:val="7"/>
        </w:numPr>
        <w:tabs>
          <w:tab w:val="left" w:pos="360"/>
        </w:tabs>
        <w:jc w:val="both"/>
        <w:rPr>
          <w:rFonts w:ascii="Arial Narrow" w:hAnsi="Arial Narrow"/>
          <w:lang w:val="es-ES"/>
        </w:rPr>
      </w:pPr>
      <w:r w:rsidRPr="00D95937">
        <w:rPr>
          <w:rFonts w:ascii="Arial Narrow" w:hAnsi="Arial Narrow"/>
          <w:b/>
          <w:lang w:val="es-ES"/>
        </w:rPr>
        <w:t>Creación de un modelo computacional para el estudio de la desfibrilación ventricular.</w:t>
      </w:r>
      <w:r w:rsidRPr="00D95937">
        <w:rPr>
          <w:rFonts w:ascii="Arial Narrow" w:hAnsi="Arial Narrow"/>
          <w:lang w:val="es-ES"/>
        </w:rPr>
        <w:t xml:space="preserve"> </w:t>
      </w:r>
    </w:p>
    <w:p w14:paraId="1470FF83" w14:textId="77777777" w:rsidR="003550D5" w:rsidRPr="00AC3DB6" w:rsidRDefault="003550D5">
      <w:pPr>
        <w:ind w:left="360"/>
        <w:jc w:val="both"/>
        <w:rPr>
          <w:rFonts w:ascii="Arial Narrow" w:hAnsi="Arial Narrow"/>
          <w:lang w:val="en-US"/>
        </w:rPr>
      </w:pPr>
      <w:r w:rsidRPr="00AC3DB6">
        <w:rPr>
          <w:rFonts w:ascii="Arial Narrow" w:hAnsi="Arial Narrow"/>
          <w:lang w:val="en-US"/>
        </w:rPr>
        <w:t>Master recipient: Samuel Marín Calvo.</w:t>
      </w:r>
    </w:p>
    <w:p w14:paraId="4E06F7FD" w14:textId="0A1C055C" w:rsidR="003550D5" w:rsidRPr="00AC3DB6" w:rsidRDefault="003550D5">
      <w:pPr>
        <w:ind w:left="360"/>
        <w:jc w:val="both"/>
        <w:rPr>
          <w:rFonts w:ascii="Arial Narrow" w:hAnsi="Arial Narrow"/>
          <w:lang w:val="en-US"/>
        </w:rPr>
      </w:pPr>
      <w:r w:rsidRPr="00AC3DB6">
        <w:rPr>
          <w:rFonts w:ascii="Arial Narrow" w:hAnsi="Arial Narrow"/>
          <w:lang w:val="en-US"/>
        </w:rPr>
        <w:t>University of Navarra.  Faculty of Applied Sciences (TECNUN). July 2009</w:t>
      </w:r>
      <w:r w:rsidR="000F2EFE" w:rsidRPr="00AC3DB6">
        <w:rPr>
          <w:rFonts w:ascii="Arial Narrow" w:hAnsi="Arial Narrow"/>
          <w:lang w:val="en-US"/>
        </w:rPr>
        <w:t>.</w:t>
      </w:r>
    </w:p>
    <w:p w14:paraId="39DA7555" w14:textId="06FD7F71" w:rsidR="003550D5" w:rsidRDefault="00644A1F" w:rsidP="009D730D">
      <w:pPr>
        <w:ind w:left="360"/>
        <w:jc w:val="both"/>
        <w:rPr>
          <w:rFonts w:ascii="Arial Narrow" w:hAnsi="Arial Narrow"/>
          <w:b/>
          <w:lang w:val="en-US"/>
        </w:rPr>
      </w:pPr>
      <w:r>
        <w:rPr>
          <w:rFonts w:ascii="Arial Narrow" w:hAnsi="Arial Narrow"/>
          <w:lang w:val="en-US"/>
        </w:rPr>
        <w:t>Grade</w:t>
      </w:r>
      <w:r w:rsidR="003550D5" w:rsidRPr="00AC3DB6">
        <w:rPr>
          <w:rFonts w:ascii="Arial Narrow" w:hAnsi="Arial Narrow"/>
          <w:lang w:val="en-US"/>
        </w:rPr>
        <w:t xml:space="preserve">: </w:t>
      </w:r>
      <w:proofErr w:type="spellStart"/>
      <w:r w:rsidR="003550D5" w:rsidRPr="00AC3DB6">
        <w:rPr>
          <w:rFonts w:ascii="Arial Narrow" w:hAnsi="Arial Narrow"/>
          <w:i/>
          <w:lang w:val="en-US"/>
        </w:rPr>
        <w:t>Sobresaliente</w:t>
      </w:r>
      <w:proofErr w:type="spellEnd"/>
      <w:r w:rsidR="003550D5" w:rsidRPr="00AC3DB6">
        <w:rPr>
          <w:rFonts w:ascii="Arial Narrow" w:hAnsi="Arial Narrow"/>
          <w:i/>
          <w:lang w:val="en-US"/>
        </w:rPr>
        <w:t xml:space="preserve"> (9/10).</w:t>
      </w:r>
      <w:r w:rsidR="003550D5" w:rsidRPr="00AC3DB6">
        <w:rPr>
          <w:rFonts w:ascii="Arial Narrow" w:hAnsi="Arial Narrow"/>
          <w:b/>
          <w:lang w:val="en-US"/>
        </w:rPr>
        <w:t xml:space="preserve"> </w:t>
      </w:r>
    </w:p>
    <w:p w14:paraId="7CD1D37B" w14:textId="77777777" w:rsidR="00EC55EC" w:rsidRPr="00AC3DB6" w:rsidRDefault="00EC55EC" w:rsidP="009D730D">
      <w:pPr>
        <w:ind w:left="360"/>
        <w:jc w:val="both"/>
        <w:rPr>
          <w:rFonts w:ascii="Arial Narrow" w:hAnsi="Arial Narrow"/>
          <w:b/>
          <w:lang w:val="en-US"/>
        </w:rPr>
      </w:pPr>
    </w:p>
    <w:p w14:paraId="0CD40BBC" w14:textId="77777777" w:rsidR="003550D5" w:rsidRPr="009D1938" w:rsidRDefault="003550D5">
      <w:pPr>
        <w:numPr>
          <w:ilvl w:val="0"/>
          <w:numId w:val="7"/>
        </w:numPr>
        <w:tabs>
          <w:tab w:val="left" w:pos="360"/>
        </w:tabs>
        <w:jc w:val="both"/>
        <w:rPr>
          <w:rFonts w:ascii="Arial Narrow" w:hAnsi="Arial Narrow"/>
          <w:lang w:val="es-ES"/>
        </w:rPr>
      </w:pPr>
      <w:r w:rsidRPr="009D1938">
        <w:rPr>
          <w:rFonts w:ascii="Arial Narrow" w:hAnsi="Arial Narrow"/>
          <w:b/>
          <w:lang w:val="es-ES"/>
        </w:rPr>
        <w:t>Análisis de la morfología de electrocardiogramas de una población estudiantil.</w:t>
      </w:r>
      <w:r w:rsidRPr="009D1938">
        <w:rPr>
          <w:rFonts w:ascii="Arial Narrow" w:hAnsi="Arial Narrow"/>
          <w:lang w:val="es-ES"/>
        </w:rPr>
        <w:t xml:space="preserve"> </w:t>
      </w:r>
    </w:p>
    <w:p w14:paraId="3DD2D435" w14:textId="77777777" w:rsidR="003550D5" w:rsidRPr="009D1938" w:rsidRDefault="003550D5">
      <w:pPr>
        <w:ind w:left="360"/>
        <w:jc w:val="both"/>
        <w:rPr>
          <w:rFonts w:ascii="Arial Narrow" w:hAnsi="Arial Narrow"/>
          <w:lang w:val="es-ES"/>
        </w:rPr>
      </w:pPr>
      <w:proofErr w:type="gramStart"/>
      <w:r w:rsidRPr="009D1938">
        <w:rPr>
          <w:rFonts w:ascii="Arial Narrow" w:hAnsi="Arial Narrow"/>
          <w:lang w:val="es-ES"/>
        </w:rPr>
        <w:t>Master</w:t>
      </w:r>
      <w:proofErr w:type="gramEnd"/>
      <w:r w:rsidRPr="009D1938">
        <w:rPr>
          <w:rFonts w:ascii="Arial Narrow" w:hAnsi="Arial Narrow"/>
          <w:lang w:val="es-ES"/>
        </w:rPr>
        <w:t xml:space="preserve"> </w:t>
      </w:r>
      <w:proofErr w:type="spellStart"/>
      <w:r w:rsidRPr="009D1938">
        <w:rPr>
          <w:rFonts w:ascii="Arial Narrow" w:hAnsi="Arial Narrow"/>
          <w:lang w:val="es-ES"/>
        </w:rPr>
        <w:t>recipient</w:t>
      </w:r>
      <w:proofErr w:type="spellEnd"/>
      <w:r w:rsidRPr="009D1938">
        <w:rPr>
          <w:rFonts w:ascii="Arial Narrow" w:hAnsi="Arial Narrow"/>
          <w:lang w:val="es-ES"/>
        </w:rPr>
        <w:t xml:space="preserve">: Sergio García </w:t>
      </w:r>
      <w:proofErr w:type="spellStart"/>
      <w:r w:rsidRPr="009D1938">
        <w:rPr>
          <w:rFonts w:ascii="Arial Narrow" w:hAnsi="Arial Narrow"/>
          <w:lang w:val="es-ES"/>
        </w:rPr>
        <w:t>Riocerezo</w:t>
      </w:r>
      <w:proofErr w:type="spellEnd"/>
      <w:r w:rsidRPr="009D1938">
        <w:rPr>
          <w:rFonts w:ascii="Arial Narrow" w:hAnsi="Arial Narrow"/>
          <w:lang w:val="es-ES"/>
        </w:rPr>
        <w:t>.</w:t>
      </w:r>
    </w:p>
    <w:p w14:paraId="5C23D5D6" w14:textId="700655B0" w:rsidR="003550D5" w:rsidRPr="00AC3DB6" w:rsidRDefault="003550D5" w:rsidP="003550D5">
      <w:pPr>
        <w:ind w:left="360"/>
        <w:jc w:val="both"/>
        <w:rPr>
          <w:rFonts w:ascii="Arial Narrow" w:hAnsi="Arial Narrow"/>
          <w:lang w:val="en-US"/>
        </w:rPr>
      </w:pPr>
      <w:r w:rsidRPr="00AC3DB6">
        <w:rPr>
          <w:rFonts w:ascii="Arial Narrow" w:hAnsi="Arial Narrow"/>
          <w:lang w:val="en-US"/>
        </w:rPr>
        <w:t>University of Navarra.  Faculty of Applied Sciences (TECNUN). May 2011</w:t>
      </w:r>
      <w:r w:rsidR="000F2EFE" w:rsidRPr="00AC3DB6">
        <w:rPr>
          <w:rFonts w:ascii="Arial Narrow" w:hAnsi="Arial Narrow"/>
          <w:lang w:val="en-US"/>
        </w:rPr>
        <w:t>.</w:t>
      </w:r>
    </w:p>
    <w:p w14:paraId="6ECEEC0A" w14:textId="77777777" w:rsidR="006E2A4E" w:rsidRPr="00AC3DB6" w:rsidRDefault="006E2A4E" w:rsidP="003550D5">
      <w:pPr>
        <w:ind w:left="360"/>
        <w:jc w:val="both"/>
        <w:rPr>
          <w:rFonts w:ascii="Arial Narrow" w:hAnsi="Arial Narrow"/>
          <w:lang w:val="en-US"/>
        </w:rPr>
      </w:pPr>
    </w:p>
    <w:p w14:paraId="69DFCAB2" w14:textId="0F7C4898" w:rsidR="006E2A4E" w:rsidRPr="009D1938" w:rsidRDefault="006E2A4E" w:rsidP="006E2A4E">
      <w:pPr>
        <w:numPr>
          <w:ilvl w:val="0"/>
          <w:numId w:val="7"/>
        </w:numPr>
        <w:tabs>
          <w:tab w:val="left" w:pos="360"/>
        </w:tabs>
        <w:jc w:val="both"/>
        <w:rPr>
          <w:rFonts w:ascii="Arial Narrow" w:hAnsi="Arial Narrow"/>
          <w:lang w:val="es-ES"/>
        </w:rPr>
      </w:pPr>
      <w:r w:rsidRPr="009D1938">
        <w:rPr>
          <w:rFonts w:ascii="Arial Narrow" w:hAnsi="Arial Narrow"/>
          <w:b/>
          <w:lang w:val="es-ES"/>
        </w:rPr>
        <w:t>Análisis de</w:t>
      </w:r>
      <w:r w:rsidR="00661434" w:rsidRPr="009D1938">
        <w:rPr>
          <w:rFonts w:ascii="Arial Narrow" w:hAnsi="Arial Narrow"/>
          <w:b/>
          <w:lang w:val="es-ES"/>
        </w:rPr>
        <w:t xml:space="preserve"> </w:t>
      </w:r>
      <w:proofErr w:type="spellStart"/>
      <w:r w:rsidRPr="009D1938">
        <w:rPr>
          <w:rFonts w:ascii="Arial Narrow" w:hAnsi="Arial Narrow"/>
          <w:b/>
          <w:lang w:val="es-ES"/>
        </w:rPr>
        <w:t>ectrocardiogramas</w:t>
      </w:r>
      <w:proofErr w:type="spellEnd"/>
      <w:r w:rsidRPr="009D1938">
        <w:rPr>
          <w:rFonts w:ascii="Arial Narrow" w:hAnsi="Arial Narrow"/>
          <w:b/>
          <w:lang w:val="es-ES"/>
        </w:rPr>
        <w:t xml:space="preserve"> </w:t>
      </w:r>
      <w:r w:rsidR="00661434" w:rsidRPr="009D1938">
        <w:rPr>
          <w:rFonts w:ascii="Arial Narrow" w:hAnsi="Arial Narrow"/>
          <w:b/>
          <w:lang w:val="es-ES"/>
        </w:rPr>
        <w:t>utilizando transformadas de wavelets</w:t>
      </w:r>
      <w:r w:rsidRPr="009D1938">
        <w:rPr>
          <w:rFonts w:ascii="Arial Narrow" w:hAnsi="Arial Narrow"/>
          <w:b/>
          <w:lang w:val="es-ES"/>
        </w:rPr>
        <w:t>.</w:t>
      </w:r>
      <w:r w:rsidRPr="009D1938">
        <w:rPr>
          <w:rFonts w:ascii="Arial Narrow" w:hAnsi="Arial Narrow"/>
          <w:lang w:val="es-ES"/>
        </w:rPr>
        <w:t xml:space="preserve"> </w:t>
      </w:r>
    </w:p>
    <w:p w14:paraId="496FFB16" w14:textId="559755D7" w:rsidR="006E2A4E" w:rsidRPr="009D1938" w:rsidRDefault="00661434" w:rsidP="006E2A4E">
      <w:pPr>
        <w:ind w:left="360"/>
        <w:jc w:val="both"/>
        <w:rPr>
          <w:rFonts w:ascii="Arial Narrow" w:hAnsi="Arial Narrow"/>
          <w:lang w:val="es-ES"/>
        </w:rPr>
      </w:pPr>
      <w:proofErr w:type="gramStart"/>
      <w:r w:rsidRPr="009D1938">
        <w:rPr>
          <w:rFonts w:ascii="Arial Narrow" w:hAnsi="Arial Narrow"/>
          <w:lang w:val="es-ES"/>
        </w:rPr>
        <w:t>Master</w:t>
      </w:r>
      <w:proofErr w:type="gramEnd"/>
      <w:r w:rsidRPr="009D1938">
        <w:rPr>
          <w:rFonts w:ascii="Arial Narrow" w:hAnsi="Arial Narrow"/>
          <w:lang w:val="es-ES"/>
        </w:rPr>
        <w:t xml:space="preserve"> </w:t>
      </w:r>
      <w:proofErr w:type="spellStart"/>
      <w:r w:rsidRPr="009D1938">
        <w:rPr>
          <w:rFonts w:ascii="Arial Narrow" w:hAnsi="Arial Narrow"/>
          <w:lang w:val="es-ES"/>
        </w:rPr>
        <w:t>recipient</w:t>
      </w:r>
      <w:proofErr w:type="spellEnd"/>
      <w:r w:rsidRPr="009D1938">
        <w:rPr>
          <w:rFonts w:ascii="Arial Narrow" w:hAnsi="Arial Narrow"/>
          <w:lang w:val="es-ES"/>
        </w:rPr>
        <w:t>: Juan-Carlos Rúa Seoane</w:t>
      </w:r>
      <w:r w:rsidR="006E2A4E" w:rsidRPr="009D1938">
        <w:rPr>
          <w:rFonts w:ascii="Arial Narrow" w:hAnsi="Arial Narrow"/>
          <w:lang w:val="es-ES"/>
        </w:rPr>
        <w:t>.</w:t>
      </w:r>
    </w:p>
    <w:p w14:paraId="214782D1" w14:textId="2CD4281C" w:rsidR="00DD65CF" w:rsidRPr="00AC3DB6" w:rsidRDefault="006E2A4E" w:rsidP="00D111C5">
      <w:pPr>
        <w:ind w:firstLine="360"/>
        <w:jc w:val="both"/>
        <w:rPr>
          <w:rFonts w:ascii="Arial Narrow" w:hAnsi="Arial Narrow"/>
          <w:lang w:val="en-US"/>
        </w:rPr>
      </w:pPr>
      <w:r w:rsidRPr="00AC3DB6">
        <w:rPr>
          <w:rFonts w:ascii="Arial Narrow" w:hAnsi="Arial Narrow"/>
          <w:lang w:val="en-US"/>
        </w:rPr>
        <w:t>University of Navarra.  Faculty</w:t>
      </w:r>
      <w:r w:rsidR="00661434" w:rsidRPr="00AC3DB6">
        <w:rPr>
          <w:rFonts w:ascii="Arial Narrow" w:hAnsi="Arial Narrow"/>
          <w:lang w:val="en-US"/>
        </w:rPr>
        <w:t xml:space="preserve"> of Applied Sciences (TECNUN). June 2013</w:t>
      </w:r>
      <w:r w:rsidR="000F2EFE" w:rsidRPr="00AC3DB6">
        <w:rPr>
          <w:rFonts w:ascii="Arial Narrow" w:hAnsi="Arial Narrow"/>
          <w:lang w:val="en-US"/>
        </w:rPr>
        <w:t>.</w:t>
      </w:r>
    </w:p>
    <w:p w14:paraId="4F724060" w14:textId="77777777" w:rsidR="00DD65CF" w:rsidRPr="00AC3DB6" w:rsidRDefault="00DD65CF" w:rsidP="00DD65CF">
      <w:pPr>
        <w:jc w:val="both"/>
        <w:rPr>
          <w:rFonts w:ascii="Arial Narrow" w:hAnsi="Arial Narrow"/>
          <w:lang w:val="en-US"/>
        </w:rPr>
      </w:pPr>
    </w:p>
    <w:p w14:paraId="46C56EF3" w14:textId="2C7849E1" w:rsidR="00DD65CF" w:rsidRPr="00AC3DB6" w:rsidRDefault="00E15284" w:rsidP="00DD65CF">
      <w:pPr>
        <w:pStyle w:val="Heading2"/>
        <w:rPr>
          <w:lang w:val="en-US"/>
        </w:rPr>
      </w:pPr>
      <w:bookmarkStart w:id="16" w:name="_Toc433043731"/>
      <w:r>
        <w:rPr>
          <w:lang w:val="en-US"/>
        </w:rPr>
        <w:t>9</w:t>
      </w:r>
      <w:r w:rsidR="00DD65CF" w:rsidRPr="00AC3DB6">
        <w:rPr>
          <w:lang w:val="en-US"/>
        </w:rPr>
        <w:t xml:space="preserve">.3 Supervision of Undergraduate </w:t>
      </w:r>
      <w:r w:rsidR="006445F5" w:rsidRPr="00AC3DB6">
        <w:rPr>
          <w:lang w:val="en-US"/>
        </w:rPr>
        <w:t>Honor thesi</w:t>
      </w:r>
      <w:r w:rsidR="00DD65CF" w:rsidRPr="00AC3DB6">
        <w:rPr>
          <w:lang w:val="en-US"/>
        </w:rPr>
        <w:t>s</w:t>
      </w:r>
      <w:bookmarkEnd w:id="16"/>
    </w:p>
    <w:p w14:paraId="1F3E3001" w14:textId="77777777" w:rsidR="00DD65CF" w:rsidRDefault="00DD65CF" w:rsidP="00DD65CF">
      <w:pPr>
        <w:ind w:left="426" w:hanging="426"/>
        <w:jc w:val="both"/>
        <w:rPr>
          <w:rFonts w:ascii="Arial Narrow" w:hAnsi="Arial Narrow"/>
          <w:b/>
          <w:sz w:val="8"/>
          <w:szCs w:val="8"/>
          <w:lang w:val="en-US"/>
        </w:rPr>
      </w:pPr>
    </w:p>
    <w:p w14:paraId="5FBCB984" w14:textId="77777777" w:rsidR="005A3634" w:rsidRDefault="005A3634" w:rsidP="00DD65CF">
      <w:pPr>
        <w:ind w:left="426" w:hanging="426"/>
        <w:jc w:val="both"/>
        <w:rPr>
          <w:rFonts w:ascii="Arial Narrow" w:hAnsi="Arial Narrow"/>
          <w:b/>
          <w:sz w:val="8"/>
          <w:szCs w:val="8"/>
          <w:lang w:val="en-US"/>
        </w:rPr>
      </w:pPr>
    </w:p>
    <w:p w14:paraId="6625EDCB" w14:textId="77777777" w:rsidR="005A3634" w:rsidRPr="002C338F" w:rsidRDefault="005A3634" w:rsidP="00DD65CF">
      <w:pPr>
        <w:ind w:left="426" w:hanging="426"/>
        <w:jc w:val="both"/>
        <w:rPr>
          <w:rFonts w:ascii="Arial Narrow" w:hAnsi="Arial Narrow"/>
          <w:b/>
          <w:sz w:val="8"/>
          <w:szCs w:val="8"/>
          <w:lang w:val="en-US"/>
        </w:rPr>
      </w:pPr>
    </w:p>
    <w:p w14:paraId="2FC45408" w14:textId="4B997746" w:rsidR="00DD65CF" w:rsidRPr="009D1938" w:rsidRDefault="00B370B4" w:rsidP="00DD65CF">
      <w:pPr>
        <w:numPr>
          <w:ilvl w:val="0"/>
          <w:numId w:val="7"/>
        </w:numPr>
        <w:tabs>
          <w:tab w:val="left" w:pos="360"/>
        </w:tabs>
        <w:jc w:val="both"/>
        <w:rPr>
          <w:rFonts w:ascii="Arial Narrow" w:hAnsi="Arial Narrow"/>
          <w:lang w:val="es-ES"/>
        </w:rPr>
      </w:pPr>
      <w:r w:rsidRPr="009D1938">
        <w:rPr>
          <w:rFonts w:ascii="Arial Narrow" w:hAnsi="Arial Narrow"/>
          <w:b/>
          <w:lang w:val="es-ES"/>
        </w:rPr>
        <w:t>Análisis Estadístico de indicadores del ECG</w:t>
      </w:r>
      <w:r w:rsidR="00DD65CF" w:rsidRPr="009D1938">
        <w:rPr>
          <w:rFonts w:ascii="Arial Narrow" w:hAnsi="Arial Narrow"/>
          <w:b/>
          <w:lang w:val="es-ES"/>
        </w:rPr>
        <w:t>.</w:t>
      </w:r>
      <w:r w:rsidR="00DD65CF" w:rsidRPr="009D1938">
        <w:rPr>
          <w:rFonts w:ascii="Arial Narrow" w:hAnsi="Arial Narrow"/>
          <w:lang w:val="es-ES"/>
        </w:rPr>
        <w:t xml:space="preserve"> </w:t>
      </w:r>
    </w:p>
    <w:p w14:paraId="19D87D31" w14:textId="48C8E9E4" w:rsidR="00DD65CF" w:rsidRPr="00AC3DB6" w:rsidRDefault="00B370B4" w:rsidP="00DD65CF">
      <w:pPr>
        <w:ind w:left="360"/>
        <w:jc w:val="both"/>
        <w:rPr>
          <w:rFonts w:ascii="Arial Narrow" w:hAnsi="Arial Narrow"/>
          <w:lang w:val="en-US"/>
        </w:rPr>
      </w:pPr>
      <w:r w:rsidRPr="00AC3DB6">
        <w:rPr>
          <w:rFonts w:ascii="Arial Narrow" w:hAnsi="Arial Narrow"/>
          <w:lang w:val="en-US"/>
        </w:rPr>
        <w:t xml:space="preserve">Undergraduate student in </w:t>
      </w:r>
      <w:r w:rsidR="00644A1F" w:rsidRPr="00AC3DB6">
        <w:rPr>
          <w:rFonts w:ascii="Arial Narrow" w:hAnsi="Arial Narrow"/>
          <w:lang w:val="en-US"/>
        </w:rPr>
        <w:t>Biochemistry</w:t>
      </w:r>
      <w:r w:rsidR="00DD65CF" w:rsidRPr="00AC3DB6">
        <w:rPr>
          <w:rFonts w:ascii="Arial Narrow" w:hAnsi="Arial Narrow"/>
          <w:lang w:val="en-US"/>
        </w:rPr>
        <w:t xml:space="preserve">: </w:t>
      </w:r>
      <w:r w:rsidRPr="00AC3DB6">
        <w:rPr>
          <w:rFonts w:ascii="Arial Narrow" w:hAnsi="Arial Narrow"/>
          <w:lang w:val="en-US"/>
        </w:rPr>
        <w:t xml:space="preserve">Maria </w:t>
      </w:r>
      <w:proofErr w:type="spellStart"/>
      <w:r w:rsidRPr="00AC3DB6">
        <w:rPr>
          <w:rFonts w:ascii="Arial Narrow" w:hAnsi="Arial Narrow"/>
          <w:lang w:val="en-US"/>
        </w:rPr>
        <w:t>Alemán</w:t>
      </w:r>
      <w:proofErr w:type="spellEnd"/>
      <w:r w:rsidRPr="00AC3DB6">
        <w:rPr>
          <w:rFonts w:ascii="Arial Narrow" w:hAnsi="Arial Narrow"/>
          <w:lang w:val="en-US"/>
        </w:rPr>
        <w:t xml:space="preserve"> Ramos</w:t>
      </w:r>
      <w:r w:rsidR="00DD65CF" w:rsidRPr="00AC3DB6">
        <w:rPr>
          <w:rFonts w:ascii="Arial Narrow" w:hAnsi="Arial Narrow"/>
          <w:lang w:val="en-US"/>
        </w:rPr>
        <w:t>.</w:t>
      </w:r>
    </w:p>
    <w:p w14:paraId="55142A03" w14:textId="60ABBA67" w:rsidR="00B370B4" w:rsidRPr="00AC3DB6" w:rsidRDefault="00B370B4" w:rsidP="00B370B4">
      <w:pPr>
        <w:ind w:firstLine="360"/>
        <w:jc w:val="both"/>
        <w:rPr>
          <w:rFonts w:ascii="Arial Narrow" w:hAnsi="Arial Narrow"/>
          <w:lang w:val="en-US"/>
        </w:rPr>
      </w:pPr>
      <w:r w:rsidRPr="00AC3DB6">
        <w:rPr>
          <w:rFonts w:ascii="Arial Narrow" w:hAnsi="Arial Narrow"/>
          <w:lang w:val="en-US"/>
        </w:rPr>
        <w:t>University of Navarra.  Faculty of Sciences. June 2015.</w:t>
      </w:r>
    </w:p>
    <w:p w14:paraId="16473952" w14:textId="69E10D19" w:rsidR="004C78A8" w:rsidRDefault="00B370B4" w:rsidP="00D111C5">
      <w:pPr>
        <w:ind w:left="360"/>
        <w:jc w:val="both"/>
        <w:rPr>
          <w:rFonts w:ascii="Arial Narrow" w:hAnsi="Arial Narrow"/>
          <w:b/>
          <w:sz w:val="8"/>
          <w:szCs w:val="8"/>
          <w:lang w:val="en-US"/>
        </w:rPr>
      </w:pPr>
      <w:r w:rsidRPr="00AC3DB6">
        <w:rPr>
          <w:rFonts w:ascii="Arial Narrow" w:hAnsi="Arial Narrow"/>
          <w:lang w:val="en-US"/>
        </w:rPr>
        <w:t xml:space="preserve">Grade: </w:t>
      </w:r>
      <w:proofErr w:type="spellStart"/>
      <w:r w:rsidRPr="00AC3DB6">
        <w:rPr>
          <w:rFonts w:ascii="Arial Narrow" w:hAnsi="Arial Narrow"/>
          <w:i/>
          <w:lang w:val="en-US"/>
        </w:rPr>
        <w:t>Sobresaliente</w:t>
      </w:r>
      <w:proofErr w:type="spellEnd"/>
      <w:r w:rsidRPr="00AC3DB6">
        <w:rPr>
          <w:rFonts w:ascii="Arial Narrow" w:hAnsi="Arial Narrow"/>
          <w:i/>
          <w:lang w:val="en-US"/>
        </w:rPr>
        <w:t xml:space="preserve"> (9/10).</w:t>
      </w:r>
      <w:r w:rsidRPr="00AC3DB6">
        <w:rPr>
          <w:rFonts w:ascii="Arial Narrow" w:hAnsi="Arial Narrow"/>
          <w:b/>
          <w:lang w:val="en-US"/>
        </w:rPr>
        <w:t xml:space="preserve"> </w:t>
      </w:r>
      <w:r w:rsidR="002C338F">
        <w:rPr>
          <w:rFonts w:ascii="Arial Narrow" w:hAnsi="Arial Narrow"/>
          <w:b/>
          <w:lang w:val="en-US"/>
        </w:rPr>
        <w:t xml:space="preserve"> </w:t>
      </w:r>
    </w:p>
    <w:p w14:paraId="2ABB701E" w14:textId="77777777" w:rsidR="002C338F" w:rsidRDefault="002C338F" w:rsidP="002C338F">
      <w:pPr>
        <w:ind w:left="360" w:firstLine="709"/>
        <w:jc w:val="both"/>
        <w:rPr>
          <w:rFonts w:ascii="Arial Narrow" w:hAnsi="Arial Narrow"/>
          <w:b/>
          <w:sz w:val="8"/>
          <w:szCs w:val="8"/>
          <w:lang w:val="en-US"/>
        </w:rPr>
      </w:pPr>
    </w:p>
    <w:p w14:paraId="582073B7" w14:textId="77777777" w:rsidR="005A3634" w:rsidRPr="002C338F" w:rsidRDefault="005A3634" w:rsidP="002C338F">
      <w:pPr>
        <w:ind w:left="360" w:firstLine="709"/>
        <w:jc w:val="both"/>
        <w:rPr>
          <w:rFonts w:ascii="Arial Narrow" w:hAnsi="Arial Narrow"/>
          <w:b/>
          <w:sz w:val="8"/>
          <w:szCs w:val="8"/>
          <w:lang w:val="en-US"/>
        </w:rPr>
      </w:pPr>
    </w:p>
    <w:p w14:paraId="0AAECD28" w14:textId="4899FB56" w:rsidR="002C338F" w:rsidRPr="00D95937" w:rsidRDefault="005A3634" w:rsidP="002C338F">
      <w:pPr>
        <w:numPr>
          <w:ilvl w:val="0"/>
          <w:numId w:val="7"/>
        </w:numPr>
        <w:tabs>
          <w:tab w:val="left" w:pos="360"/>
        </w:tabs>
        <w:jc w:val="both"/>
        <w:rPr>
          <w:rFonts w:ascii="Arial Narrow" w:hAnsi="Arial Narrow"/>
          <w:lang w:val="es-ES"/>
        </w:rPr>
      </w:pPr>
      <w:r w:rsidRPr="00D95937">
        <w:rPr>
          <w:rFonts w:ascii="Arial Narrow" w:hAnsi="Arial Narrow"/>
          <w:b/>
          <w:lang w:val="es-ES"/>
        </w:rPr>
        <w:t>Predictores de la evolución de pacientes sometidos a ablación de las venas pulmonares para tratar la fibrilación auricular</w:t>
      </w:r>
      <w:r w:rsidR="002C338F" w:rsidRPr="00D95937">
        <w:rPr>
          <w:rFonts w:ascii="Arial Narrow" w:hAnsi="Arial Narrow"/>
          <w:b/>
          <w:lang w:val="es-ES"/>
        </w:rPr>
        <w:t>.</w:t>
      </w:r>
      <w:r w:rsidR="002C338F" w:rsidRPr="00D95937">
        <w:rPr>
          <w:rFonts w:ascii="Arial Narrow" w:hAnsi="Arial Narrow"/>
          <w:lang w:val="es-ES"/>
        </w:rPr>
        <w:t xml:space="preserve"> </w:t>
      </w:r>
    </w:p>
    <w:p w14:paraId="6F0123E3" w14:textId="0D0C9892" w:rsidR="002C338F" w:rsidRPr="00AC3DB6" w:rsidRDefault="002C338F" w:rsidP="002C338F">
      <w:pPr>
        <w:ind w:left="360"/>
        <w:jc w:val="both"/>
        <w:rPr>
          <w:rFonts w:ascii="Arial Narrow" w:hAnsi="Arial Narrow"/>
          <w:lang w:val="en-US"/>
        </w:rPr>
      </w:pPr>
      <w:r w:rsidRPr="00AC3DB6">
        <w:rPr>
          <w:rFonts w:ascii="Arial Narrow" w:hAnsi="Arial Narrow"/>
          <w:lang w:val="en-US"/>
        </w:rPr>
        <w:t xml:space="preserve">Undergraduate student in Biochemistry: </w:t>
      </w:r>
      <w:proofErr w:type="spellStart"/>
      <w:r w:rsidR="002329CB">
        <w:rPr>
          <w:rFonts w:ascii="Arial Narrow" w:hAnsi="Arial Narrow"/>
          <w:lang w:val="en-US"/>
        </w:rPr>
        <w:t>Janire</w:t>
      </w:r>
      <w:proofErr w:type="spellEnd"/>
      <w:r w:rsidR="002329CB">
        <w:rPr>
          <w:rFonts w:ascii="Arial Narrow" w:hAnsi="Arial Narrow"/>
          <w:lang w:val="en-US"/>
        </w:rPr>
        <w:t xml:space="preserve"> </w:t>
      </w:r>
      <w:proofErr w:type="spellStart"/>
      <w:r w:rsidR="002329CB">
        <w:rPr>
          <w:rFonts w:ascii="Arial Narrow" w:hAnsi="Arial Narrow"/>
          <w:lang w:val="en-US"/>
        </w:rPr>
        <w:t>Erasun</w:t>
      </w:r>
      <w:proofErr w:type="spellEnd"/>
      <w:r w:rsidR="002329CB">
        <w:rPr>
          <w:rFonts w:ascii="Arial Narrow" w:hAnsi="Arial Narrow"/>
          <w:lang w:val="en-US"/>
        </w:rPr>
        <w:t xml:space="preserve"> Martinez.</w:t>
      </w:r>
    </w:p>
    <w:p w14:paraId="60424BA2" w14:textId="510CCE74" w:rsidR="002C338F" w:rsidRDefault="002C338F" w:rsidP="002C338F">
      <w:pPr>
        <w:ind w:firstLine="360"/>
        <w:jc w:val="both"/>
        <w:rPr>
          <w:rFonts w:ascii="Arial Narrow" w:hAnsi="Arial Narrow"/>
          <w:lang w:val="en-US"/>
        </w:rPr>
      </w:pPr>
      <w:r w:rsidRPr="00AC3DB6">
        <w:rPr>
          <w:rFonts w:ascii="Arial Narrow" w:hAnsi="Arial Narrow"/>
          <w:lang w:val="en-US"/>
        </w:rPr>
        <w:t>University of</w:t>
      </w:r>
      <w:r w:rsidR="005A3634">
        <w:rPr>
          <w:rFonts w:ascii="Arial Narrow" w:hAnsi="Arial Narrow"/>
          <w:lang w:val="en-US"/>
        </w:rPr>
        <w:t xml:space="preserve"> Navarra.  Faculty of Sciences. </w:t>
      </w:r>
      <w:r>
        <w:rPr>
          <w:rFonts w:ascii="Arial Narrow" w:hAnsi="Arial Narrow"/>
          <w:lang w:val="en-US"/>
        </w:rPr>
        <w:t>May</w:t>
      </w:r>
      <w:r w:rsidRPr="00AC3DB6">
        <w:rPr>
          <w:rFonts w:ascii="Arial Narrow" w:hAnsi="Arial Narrow"/>
          <w:lang w:val="en-US"/>
        </w:rPr>
        <w:t xml:space="preserve"> 20</w:t>
      </w:r>
      <w:r>
        <w:rPr>
          <w:rFonts w:ascii="Arial Narrow" w:hAnsi="Arial Narrow"/>
          <w:lang w:val="en-US"/>
        </w:rPr>
        <w:t>20</w:t>
      </w:r>
      <w:r w:rsidRPr="00AC3DB6">
        <w:rPr>
          <w:rFonts w:ascii="Arial Narrow" w:hAnsi="Arial Narrow"/>
          <w:lang w:val="en-US"/>
        </w:rPr>
        <w:t>.</w:t>
      </w:r>
    </w:p>
    <w:p w14:paraId="5590E136" w14:textId="77777777" w:rsidR="002C338F" w:rsidRDefault="002C338F" w:rsidP="002C338F">
      <w:pPr>
        <w:ind w:left="360"/>
        <w:jc w:val="both"/>
        <w:rPr>
          <w:rFonts w:ascii="Arial Narrow" w:hAnsi="Arial Narrow"/>
          <w:b/>
          <w:sz w:val="8"/>
          <w:szCs w:val="8"/>
          <w:lang w:val="en-US"/>
        </w:rPr>
      </w:pPr>
    </w:p>
    <w:p w14:paraId="70040DB1" w14:textId="77777777" w:rsidR="005A3634" w:rsidRPr="002C338F" w:rsidRDefault="005A3634" w:rsidP="002C338F">
      <w:pPr>
        <w:ind w:left="360"/>
        <w:jc w:val="both"/>
        <w:rPr>
          <w:rFonts w:ascii="Arial Narrow" w:hAnsi="Arial Narrow"/>
          <w:b/>
          <w:sz w:val="8"/>
          <w:szCs w:val="8"/>
          <w:lang w:val="en-US"/>
        </w:rPr>
      </w:pPr>
    </w:p>
    <w:p w14:paraId="75A3F08A" w14:textId="67C00644" w:rsidR="002329CB" w:rsidRPr="009D1938" w:rsidRDefault="002329CB" w:rsidP="002329CB">
      <w:pPr>
        <w:numPr>
          <w:ilvl w:val="0"/>
          <w:numId w:val="7"/>
        </w:numPr>
        <w:tabs>
          <w:tab w:val="left" w:pos="360"/>
        </w:tabs>
        <w:jc w:val="both"/>
        <w:rPr>
          <w:rFonts w:ascii="Arial Narrow" w:hAnsi="Arial Narrow"/>
          <w:lang w:val="es-ES"/>
        </w:rPr>
      </w:pPr>
      <w:r w:rsidRPr="009D1938">
        <w:rPr>
          <w:rFonts w:ascii="Arial Narrow" w:hAnsi="Arial Narrow"/>
          <w:b/>
          <w:lang w:val="es-ES"/>
        </w:rPr>
        <w:t>Estudio de imágenes de aurículas cardiacas</w:t>
      </w:r>
      <w:r w:rsidR="005A3634" w:rsidRPr="009D1938">
        <w:rPr>
          <w:rFonts w:ascii="Arial Narrow" w:hAnsi="Arial Narrow"/>
          <w:b/>
          <w:lang w:val="es-ES"/>
        </w:rPr>
        <w:t xml:space="preserve"> (E</w:t>
      </w:r>
      <w:r w:rsidRPr="009D1938">
        <w:rPr>
          <w:rFonts w:ascii="Arial Narrow" w:hAnsi="Arial Narrow"/>
          <w:b/>
          <w:lang w:val="es-ES"/>
        </w:rPr>
        <w:t>stadística).</w:t>
      </w:r>
      <w:r w:rsidRPr="009D1938">
        <w:rPr>
          <w:rFonts w:ascii="Arial Narrow" w:hAnsi="Arial Narrow"/>
          <w:lang w:val="es-ES"/>
        </w:rPr>
        <w:t xml:space="preserve"> </w:t>
      </w:r>
    </w:p>
    <w:p w14:paraId="426CB72B" w14:textId="62CA83B4" w:rsidR="002C338F" w:rsidRPr="00AC3DB6" w:rsidRDefault="002C338F" w:rsidP="002C338F">
      <w:pPr>
        <w:ind w:left="360"/>
        <w:jc w:val="both"/>
        <w:rPr>
          <w:rFonts w:ascii="Arial Narrow" w:hAnsi="Arial Narrow"/>
          <w:lang w:val="en-US"/>
        </w:rPr>
      </w:pPr>
      <w:r w:rsidRPr="00AC3DB6">
        <w:rPr>
          <w:rFonts w:ascii="Arial Narrow" w:hAnsi="Arial Narrow"/>
          <w:lang w:val="en-US"/>
        </w:rPr>
        <w:t xml:space="preserve">Undergraduate student in Biochemistry: </w:t>
      </w:r>
      <w:r w:rsidR="002329CB">
        <w:rPr>
          <w:rFonts w:ascii="Arial Narrow" w:hAnsi="Arial Narrow"/>
          <w:lang w:val="en-US"/>
        </w:rPr>
        <w:t>Iván Sala Garcia</w:t>
      </w:r>
      <w:r w:rsidRPr="00AC3DB6">
        <w:rPr>
          <w:rFonts w:ascii="Arial Narrow" w:hAnsi="Arial Narrow"/>
          <w:lang w:val="en-US"/>
        </w:rPr>
        <w:t>.</w:t>
      </w:r>
    </w:p>
    <w:p w14:paraId="588EFD80" w14:textId="3AEE3D8A" w:rsidR="002C338F" w:rsidRDefault="002C338F" w:rsidP="002C338F">
      <w:pPr>
        <w:ind w:firstLine="360"/>
        <w:jc w:val="both"/>
        <w:rPr>
          <w:rFonts w:ascii="Arial Narrow" w:hAnsi="Arial Narrow"/>
          <w:lang w:val="en-US"/>
        </w:rPr>
      </w:pPr>
      <w:r w:rsidRPr="00AC3DB6">
        <w:rPr>
          <w:rFonts w:ascii="Arial Narrow" w:hAnsi="Arial Narrow"/>
          <w:lang w:val="en-US"/>
        </w:rPr>
        <w:t>University of Nav</w:t>
      </w:r>
      <w:r w:rsidR="005A3634">
        <w:rPr>
          <w:rFonts w:ascii="Arial Narrow" w:hAnsi="Arial Narrow"/>
          <w:lang w:val="en-US"/>
        </w:rPr>
        <w:t>arra.  Faculty of Sciences. May</w:t>
      </w:r>
      <w:r w:rsidRPr="00AC3DB6">
        <w:rPr>
          <w:rFonts w:ascii="Arial Narrow" w:hAnsi="Arial Narrow"/>
          <w:lang w:val="en-US"/>
        </w:rPr>
        <w:t xml:space="preserve"> 20</w:t>
      </w:r>
      <w:r>
        <w:rPr>
          <w:rFonts w:ascii="Arial Narrow" w:hAnsi="Arial Narrow"/>
          <w:lang w:val="en-US"/>
        </w:rPr>
        <w:t>20</w:t>
      </w:r>
      <w:r w:rsidRPr="00AC3DB6">
        <w:rPr>
          <w:rFonts w:ascii="Arial Narrow" w:hAnsi="Arial Narrow"/>
          <w:lang w:val="en-US"/>
        </w:rPr>
        <w:t>.</w:t>
      </w:r>
    </w:p>
    <w:p w14:paraId="321CAB16" w14:textId="77777777" w:rsidR="002C338F" w:rsidRDefault="002C338F" w:rsidP="002C338F">
      <w:pPr>
        <w:ind w:left="360"/>
        <w:jc w:val="both"/>
        <w:rPr>
          <w:rFonts w:ascii="Arial Narrow" w:hAnsi="Arial Narrow"/>
          <w:b/>
          <w:sz w:val="8"/>
          <w:szCs w:val="8"/>
          <w:lang w:val="en-US"/>
        </w:rPr>
      </w:pPr>
    </w:p>
    <w:p w14:paraId="668E33D0" w14:textId="77777777" w:rsidR="005A3634" w:rsidRPr="002C338F" w:rsidRDefault="005A3634" w:rsidP="002C338F">
      <w:pPr>
        <w:ind w:left="360"/>
        <w:jc w:val="both"/>
        <w:rPr>
          <w:rFonts w:ascii="Arial Narrow" w:hAnsi="Arial Narrow"/>
          <w:b/>
          <w:sz w:val="8"/>
          <w:szCs w:val="8"/>
          <w:lang w:val="en-US"/>
        </w:rPr>
      </w:pPr>
    </w:p>
    <w:p w14:paraId="11E369C9" w14:textId="5D7D40E0" w:rsidR="002C338F" w:rsidRPr="009D1938" w:rsidRDefault="005A3634" w:rsidP="005A3634">
      <w:pPr>
        <w:numPr>
          <w:ilvl w:val="0"/>
          <w:numId w:val="7"/>
        </w:numPr>
        <w:tabs>
          <w:tab w:val="left" w:pos="360"/>
        </w:tabs>
        <w:jc w:val="both"/>
        <w:rPr>
          <w:rFonts w:ascii="Arial Narrow" w:hAnsi="Arial Narrow"/>
          <w:b/>
          <w:lang w:val="es-ES"/>
        </w:rPr>
      </w:pPr>
      <w:r w:rsidRPr="009D1938">
        <w:rPr>
          <w:rFonts w:ascii="Arial Narrow" w:hAnsi="Arial Narrow"/>
          <w:b/>
          <w:lang w:val="es-ES"/>
        </w:rPr>
        <w:t xml:space="preserve">Estudio del Potencial de Acción Cardiaco en un modelo computacional en </w:t>
      </w:r>
      <w:proofErr w:type="spellStart"/>
      <w:r w:rsidRPr="009D1938">
        <w:rPr>
          <w:rFonts w:ascii="Arial Narrow" w:hAnsi="Arial Narrow"/>
          <w:b/>
          <w:lang w:val="es-ES"/>
        </w:rPr>
        <w:t>MatLab</w:t>
      </w:r>
      <w:proofErr w:type="spellEnd"/>
    </w:p>
    <w:p w14:paraId="5C5DFA0B" w14:textId="0BFC8E76" w:rsidR="002C338F" w:rsidRPr="00AC3DB6" w:rsidRDefault="002C338F" w:rsidP="002C338F">
      <w:pPr>
        <w:ind w:left="360"/>
        <w:jc w:val="both"/>
        <w:rPr>
          <w:rFonts w:ascii="Arial Narrow" w:hAnsi="Arial Narrow"/>
          <w:lang w:val="en-US"/>
        </w:rPr>
      </w:pPr>
      <w:r w:rsidRPr="00AC3DB6">
        <w:rPr>
          <w:rFonts w:ascii="Arial Narrow" w:hAnsi="Arial Narrow"/>
          <w:lang w:val="en-US"/>
        </w:rPr>
        <w:t xml:space="preserve">Undergraduate student in Biochemistry: </w:t>
      </w:r>
      <w:r w:rsidR="002329CB">
        <w:rPr>
          <w:rFonts w:ascii="Arial Narrow" w:hAnsi="Arial Narrow"/>
          <w:lang w:val="en-US"/>
        </w:rPr>
        <w:t xml:space="preserve">Javier </w:t>
      </w:r>
      <w:proofErr w:type="spellStart"/>
      <w:r w:rsidR="002329CB">
        <w:rPr>
          <w:rFonts w:ascii="Arial Narrow" w:hAnsi="Arial Narrow"/>
          <w:lang w:val="en-US"/>
        </w:rPr>
        <w:t>Latorre</w:t>
      </w:r>
      <w:proofErr w:type="spellEnd"/>
      <w:r w:rsidR="002329CB">
        <w:rPr>
          <w:rFonts w:ascii="Arial Narrow" w:hAnsi="Arial Narrow"/>
          <w:lang w:val="en-US"/>
        </w:rPr>
        <w:t xml:space="preserve"> Fernandez</w:t>
      </w:r>
      <w:r w:rsidRPr="00AC3DB6">
        <w:rPr>
          <w:rFonts w:ascii="Arial Narrow" w:hAnsi="Arial Narrow"/>
          <w:lang w:val="en-US"/>
        </w:rPr>
        <w:t>.</w:t>
      </w:r>
    </w:p>
    <w:p w14:paraId="036FB2E0" w14:textId="71C14496" w:rsidR="002C338F" w:rsidRDefault="002C338F" w:rsidP="002C338F">
      <w:pPr>
        <w:ind w:firstLine="360"/>
        <w:jc w:val="both"/>
        <w:rPr>
          <w:rFonts w:ascii="Arial Narrow" w:hAnsi="Arial Narrow"/>
          <w:lang w:val="en-US"/>
        </w:rPr>
      </w:pPr>
      <w:r w:rsidRPr="00AC3DB6">
        <w:rPr>
          <w:rFonts w:ascii="Arial Narrow" w:hAnsi="Arial Narrow"/>
          <w:lang w:val="en-US"/>
        </w:rPr>
        <w:t xml:space="preserve">University of </w:t>
      </w:r>
      <w:r w:rsidR="005A3634">
        <w:rPr>
          <w:rFonts w:ascii="Arial Narrow" w:hAnsi="Arial Narrow"/>
          <w:lang w:val="en-US"/>
        </w:rPr>
        <w:t>Navarra.  Faculty of Sciences. May</w:t>
      </w:r>
      <w:r w:rsidRPr="00AC3DB6">
        <w:rPr>
          <w:rFonts w:ascii="Arial Narrow" w:hAnsi="Arial Narrow"/>
          <w:lang w:val="en-US"/>
        </w:rPr>
        <w:t xml:space="preserve"> 20</w:t>
      </w:r>
      <w:r>
        <w:rPr>
          <w:rFonts w:ascii="Arial Narrow" w:hAnsi="Arial Narrow"/>
          <w:lang w:val="en-US"/>
        </w:rPr>
        <w:t>20</w:t>
      </w:r>
      <w:r w:rsidRPr="00AC3DB6">
        <w:rPr>
          <w:rFonts w:ascii="Arial Narrow" w:hAnsi="Arial Narrow"/>
          <w:lang w:val="en-US"/>
        </w:rPr>
        <w:t>.</w:t>
      </w:r>
    </w:p>
    <w:p w14:paraId="6B104AA8" w14:textId="77777777" w:rsidR="002C338F" w:rsidRDefault="002C338F" w:rsidP="002C338F">
      <w:pPr>
        <w:ind w:left="360"/>
        <w:jc w:val="both"/>
        <w:rPr>
          <w:rFonts w:ascii="Arial Narrow" w:hAnsi="Arial Narrow"/>
          <w:b/>
          <w:sz w:val="8"/>
          <w:szCs w:val="8"/>
          <w:lang w:val="en-US"/>
        </w:rPr>
      </w:pPr>
    </w:p>
    <w:p w14:paraId="14BAD41B" w14:textId="77777777" w:rsidR="002C338F" w:rsidRPr="002C338F" w:rsidRDefault="002C338F" w:rsidP="002C338F">
      <w:pPr>
        <w:ind w:left="360"/>
        <w:jc w:val="both"/>
        <w:rPr>
          <w:rFonts w:ascii="Arial Narrow" w:hAnsi="Arial Narrow"/>
          <w:b/>
          <w:sz w:val="8"/>
          <w:szCs w:val="8"/>
          <w:lang w:val="en-US"/>
        </w:rPr>
      </w:pPr>
    </w:p>
    <w:p w14:paraId="5736B292" w14:textId="27FEF7D3" w:rsidR="002329CB" w:rsidRPr="009D1938" w:rsidRDefault="002329CB" w:rsidP="002329CB">
      <w:pPr>
        <w:numPr>
          <w:ilvl w:val="0"/>
          <w:numId w:val="7"/>
        </w:numPr>
        <w:tabs>
          <w:tab w:val="left" w:pos="360"/>
        </w:tabs>
        <w:jc w:val="both"/>
        <w:rPr>
          <w:rFonts w:ascii="Arial Narrow" w:hAnsi="Arial Narrow"/>
          <w:lang w:val="es-ES"/>
        </w:rPr>
      </w:pPr>
      <w:r w:rsidRPr="009D1938">
        <w:rPr>
          <w:rFonts w:ascii="Arial Narrow" w:hAnsi="Arial Narrow"/>
          <w:b/>
          <w:lang w:val="es-ES"/>
        </w:rPr>
        <w:t>Simulaciones numéricas de Potencial de Acción (baja conductancia).</w:t>
      </w:r>
      <w:r w:rsidRPr="009D1938">
        <w:rPr>
          <w:rFonts w:ascii="Arial Narrow" w:hAnsi="Arial Narrow"/>
          <w:lang w:val="es-ES"/>
        </w:rPr>
        <w:t xml:space="preserve"> </w:t>
      </w:r>
    </w:p>
    <w:p w14:paraId="505C10ED" w14:textId="54295CDD" w:rsidR="002C338F" w:rsidRPr="00AC3DB6" w:rsidRDefault="002C338F" w:rsidP="002C338F">
      <w:pPr>
        <w:ind w:left="360"/>
        <w:jc w:val="both"/>
        <w:rPr>
          <w:rFonts w:ascii="Arial Narrow" w:hAnsi="Arial Narrow"/>
          <w:lang w:val="en-US"/>
        </w:rPr>
      </w:pPr>
      <w:r w:rsidRPr="00AC3DB6">
        <w:rPr>
          <w:rFonts w:ascii="Arial Narrow" w:hAnsi="Arial Narrow"/>
          <w:lang w:val="en-US"/>
        </w:rPr>
        <w:t xml:space="preserve">Undergraduate student in Biochemistry: </w:t>
      </w:r>
      <w:r w:rsidR="002329CB">
        <w:rPr>
          <w:rFonts w:ascii="Arial Narrow" w:hAnsi="Arial Narrow"/>
          <w:lang w:val="en-US"/>
        </w:rPr>
        <w:t xml:space="preserve">Gregorio </w:t>
      </w:r>
      <w:proofErr w:type="spellStart"/>
      <w:r w:rsidR="002329CB">
        <w:rPr>
          <w:rFonts w:ascii="Arial Narrow" w:hAnsi="Arial Narrow"/>
          <w:lang w:val="en-US"/>
        </w:rPr>
        <w:t>Rabago</w:t>
      </w:r>
      <w:proofErr w:type="spellEnd"/>
      <w:r w:rsidR="002329CB">
        <w:rPr>
          <w:rFonts w:ascii="Arial Narrow" w:hAnsi="Arial Narrow"/>
          <w:lang w:val="en-US"/>
        </w:rPr>
        <w:t xml:space="preserve"> </w:t>
      </w:r>
      <w:proofErr w:type="spellStart"/>
      <w:r w:rsidR="002329CB">
        <w:rPr>
          <w:rFonts w:ascii="Arial Narrow" w:hAnsi="Arial Narrow"/>
          <w:lang w:val="en-US"/>
        </w:rPr>
        <w:t>Sainz</w:t>
      </w:r>
      <w:proofErr w:type="spellEnd"/>
      <w:r w:rsidRPr="00AC3DB6">
        <w:rPr>
          <w:rFonts w:ascii="Arial Narrow" w:hAnsi="Arial Narrow"/>
          <w:lang w:val="en-US"/>
        </w:rPr>
        <w:t>.</w:t>
      </w:r>
    </w:p>
    <w:p w14:paraId="6FADAA86" w14:textId="318FE463" w:rsidR="006E2A4E" w:rsidRDefault="002C338F" w:rsidP="002C338F">
      <w:pPr>
        <w:ind w:firstLine="360"/>
        <w:jc w:val="both"/>
        <w:rPr>
          <w:rFonts w:ascii="Arial Narrow" w:hAnsi="Arial Narrow"/>
          <w:lang w:val="en-US"/>
        </w:rPr>
      </w:pPr>
      <w:r w:rsidRPr="00AC3DB6">
        <w:rPr>
          <w:rFonts w:ascii="Arial Narrow" w:hAnsi="Arial Narrow"/>
          <w:lang w:val="en-US"/>
        </w:rPr>
        <w:t>University of Navarra.  Faculty of Sciences. June 20</w:t>
      </w:r>
      <w:r>
        <w:rPr>
          <w:rFonts w:ascii="Arial Narrow" w:hAnsi="Arial Narrow"/>
          <w:lang w:val="en-US"/>
        </w:rPr>
        <w:t>20</w:t>
      </w:r>
      <w:r w:rsidRPr="00AC3DB6">
        <w:rPr>
          <w:rFonts w:ascii="Arial Narrow" w:hAnsi="Arial Narrow"/>
          <w:lang w:val="en-US"/>
        </w:rPr>
        <w:t>.</w:t>
      </w:r>
    </w:p>
    <w:p w14:paraId="5DC9F761" w14:textId="77777777" w:rsidR="00EC55EC" w:rsidRDefault="00EC55EC" w:rsidP="002C338F">
      <w:pPr>
        <w:ind w:firstLine="360"/>
        <w:jc w:val="both"/>
        <w:rPr>
          <w:rFonts w:ascii="Arial Narrow" w:hAnsi="Arial Narrow"/>
          <w:lang w:val="en-US"/>
        </w:rPr>
      </w:pPr>
    </w:p>
    <w:p w14:paraId="17926559" w14:textId="174CF1EE" w:rsidR="00EC55EC" w:rsidRPr="00117579" w:rsidRDefault="00786734" w:rsidP="00EC55EC">
      <w:pPr>
        <w:numPr>
          <w:ilvl w:val="0"/>
          <w:numId w:val="7"/>
        </w:numPr>
        <w:tabs>
          <w:tab w:val="left" w:pos="360"/>
        </w:tabs>
        <w:jc w:val="both"/>
        <w:rPr>
          <w:rFonts w:ascii="Arial Narrow" w:hAnsi="Arial Narrow"/>
          <w:lang w:val="es-ES"/>
        </w:rPr>
      </w:pPr>
      <w:r w:rsidRPr="00117579">
        <w:rPr>
          <w:rFonts w:ascii="Arial Narrow" w:hAnsi="Arial Narrow"/>
          <w:b/>
          <w:lang w:val="es-ES"/>
        </w:rPr>
        <w:t>Determinación de un parámetro desconocido en un sistema de ecuaciones biofísicas mediante redes neuronales de convolución</w:t>
      </w:r>
      <w:r w:rsidR="00EC55EC" w:rsidRPr="00117579">
        <w:rPr>
          <w:rFonts w:ascii="Arial Narrow" w:hAnsi="Arial Narrow"/>
          <w:b/>
          <w:lang w:val="es-ES"/>
        </w:rPr>
        <w:t>.</w:t>
      </w:r>
      <w:r w:rsidR="00EC55EC" w:rsidRPr="00117579">
        <w:rPr>
          <w:rFonts w:ascii="Arial Narrow" w:hAnsi="Arial Narrow"/>
          <w:lang w:val="es-ES"/>
        </w:rPr>
        <w:t xml:space="preserve"> </w:t>
      </w:r>
    </w:p>
    <w:p w14:paraId="6646D16F" w14:textId="6360F225" w:rsidR="00EC55EC" w:rsidRPr="00AC3DB6" w:rsidRDefault="00EC55EC" w:rsidP="00EC55EC">
      <w:pPr>
        <w:ind w:left="360"/>
        <w:jc w:val="both"/>
        <w:rPr>
          <w:rFonts w:ascii="Arial Narrow" w:hAnsi="Arial Narrow"/>
          <w:lang w:val="en-US"/>
        </w:rPr>
      </w:pPr>
      <w:r w:rsidRPr="00AC3DB6">
        <w:rPr>
          <w:rFonts w:ascii="Arial Narrow" w:hAnsi="Arial Narrow"/>
          <w:lang w:val="en-US"/>
        </w:rPr>
        <w:t xml:space="preserve">Undergraduate student in Biochemistry: </w:t>
      </w:r>
      <w:r w:rsidR="00786734">
        <w:rPr>
          <w:rFonts w:ascii="Arial Narrow" w:hAnsi="Arial Narrow"/>
          <w:lang w:val="en-US"/>
        </w:rPr>
        <w:t>Santiago Padilla Navarro</w:t>
      </w:r>
      <w:r w:rsidRPr="00AC3DB6">
        <w:rPr>
          <w:rFonts w:ascii="Arial Narrow" w:hAnsi="Arial Narrow"/>
          <w:lang w:val="en-US"/>
        </w:rPr>
        <w:t>.</w:t>
      </w:r>
    </w:p>
    <w:p w14:paraId="45DD81D1" w14:textId="43E01F5B" w:rsidR="00EC55EC" w:rsidRDefault="00EC55EC" w:rsidP="00EC55EC">
      <w:pPr>
        <w:ind w:firstLine="360"/>
        <w:jc w:val="both"/>
        <w:rPr>
          <w:rFonts w:ascii="Arial Narrow" w:hAnsi="Arial Narrow"/>
          <w:lang w:val="en-US"/>
        </w:rPr>
      </w:pPr>
      <w:r w:rsidRPr="00AC3DB6">
        <w:rPr>
          <w:rFonts w:ascii="Arial Narrow" w:hAnsi="Arial Narrow"/>
          <w:lang w:val="en-US"/>
        </w:rPr>
        <w:t>University of Navarra.  Faculty of Sciences. June 20</w:t>
      </w:r>
      <w:r>
        <w:rPr>
          <w:rFonts w:ascii="Arial Narrow" w:hAnsi="Arial Narrow"/>
          <w:lang w:val="en-US"/>
        </w:rPr>
        <w:t>2</w:t>
      </w:r>
      <w:r w:rsidR="00786734">
        <w:rPr>
          <w:rFonts w:ascii="Arial Narrow" w:hAnsi="Arial Narrow"/>
          <w:lang w:val="en-US"/>
        </w:rPr>
        <w:t>1</w:t>
      </w:r>
      <w:r w:rsidRPr="00AC3DB6">
        <w:rPr>
          <w:rFonts w:ascii="Arial Narrow" w:hAnsi="Arial Narrow"/>
          <w:lang w:val="en-US"/>
        </w:rPr>
        <w:t>.</w:t>
      </w:r>
    </w:p>
    <w:p w14:paraId="081FAF1E" w14:textId="77777777" w:rsidR="003E33E5" w:rsidRDefault="003E33E5" w:rsidP="00EC55EC">
      <w:pPr>
        <w:ind w:firstLine="360"/>
        <w:jc w:val="both"/>
        <w:rPr>
          <w:rFonts w:ascii="Arial Narrow" w:hAnsi="Arial Narrow"/>
          <w:lang w:val="en-US"/>
        </w:rPr>
      </w:pPr>
    </w:p>
    <w:p w14:paraId="1D2C5779" w14:textId="1B83BB5B" w:rsidR="003E33E5" w:rsidRPr="00117579" w:rsidRDefault="003E33E5" w:rsidP="003E33E5">
      <w:pPr>
        <w:numPr>
          <w:ilvl w:val="0"/>
          <w:numId w:val="7"/>
        </w:numPr>
        <w:tabs>
          <w:tab w:val="left" w:pos="360"/>
        </w:tabs>
        <w:jc w:val="both"/>
        <w:rPr>
          <w:rFonts w:ascii="Arial Narrow" w:hAnsi="Arial Narrow"/>
          <w:lang w:val="es-ES"/>
        </w:rPr>
      </w:pPr>
      <w:r w:rsidRPr="003E33E5">
        <w:rPr>
          <w:rFonts w:ascii="Arial Narrow" w:hAnsi="Arial Narrow"/>
          <w:b/>
          <w:lang w:val="es-ES"/>
        </w:rPr>
        <w:lastRenderedPageBreak/>
        <w:t>Estudio de imágenes de aurículas cardiacas</w:t>
      </w:r>
      <w:r w:rsidR="005C4E22">
        <w:rPr>
          <w:rFonts w:ascii="Arial Narrow" w:hAnsi="Arial Narrow"/>
          <w:b/>
          <w:lang w:val="es-ES"/>
        </w:rPr>
        <w:t xml:space="preserve">: </w:t>
      </w:r>
      <w:proofErr w:type="spellStart"/>
      <w:r w:rsidR="005C4E22" w:rsidRPr="005C4E22">
        <w:rPr>
          <w:rFonts w:ascii="Arial Narrow" w:hAnsi="Arial Narrow"/>
          <w:b/>
          <w:lang w:val="es-ES"/>
        </w:rPr>
        <w:t>automatic</w:t>
      </w:r>
      <w:proofErr w:type="spellEnd"/>
      <w:r w:rsidR="005C4E22">
        <w:rPr>
          <w:rFonts w:ascii="Arial Narrow" w:hAnsi="Arial Narrow"/>
          <w:b/>
          <w:lang w:val="es-ES"/>
        </w:rPr>
        <w:t xml:space="preserve"> </w:t>
      </w:r>
      <w:proofErr w:type="spellStart"/>
      <w:r w:rsidR="005C4E22" w:rsidRPr="005C4E22">
        <w:rPr>
          <w:rFonts w:ascii="Arial Narrow" w:hAnsi="Arial Narrow"/>
          <w:b/>
          <w:lang w:val="es-ES"/>
        </w:rPr>
        <w:t>segmentations</w:t>
      </w:r>
      <w:proofErr w:type="spellEnd"/>
      <w:r w:rsidRPr="003E33E5">
        <w:rPr>
          <w:rFonts w:ascii="Arial Narrow" w:hAnsi="Arial Narrow"/>
          <w:b/>
          <w:lang w:val="es-ES"/>
        </w:rPr>
        <w:t>.</w:t>
      </w:r>
      <w:r w:rsidRPr="00117579">
        <w:rPr>
          <w:rFonts w:ascii="Arial Narrow" w:hAnsi="Arial Narrow"/>
          <w:lang w:val="es-ES"/>
        </w:rPr>
        <w:t xml:space="preserve"> </w:t>
      </w:r>
    </w:p>
    <w:p w14:paraId="492485B6" w14:textId="0DD5BAC9" w:rsidR="003E33E5" w:rsidRPr="00AC3DB6" w:rsidRDefault="003E33E5" w:rsidP="003E33E5">
      <w:pPr>
        <w:ind w:left="360"/>
        <w:jc w:val="both"/>
        <w:rPr>
          <w:rFonts w:ascii="Arial Narrow" w:hAnsi="Arial Narrow"/>
          <w:lang w:val="en-US"/>
        </w:rPr>
      </w:pPr>
      <w:r w:rsidRPr="00AC3DB6">
        <w:rPr>
          <w:rFonts w:ascii="Arial Narrow" w:hAnsi="Arial Narrow"/>
          <w:lang w:val="en-US"/>
        </w:rPr>
        <w:t xml:space="preserve">Undergraduate student in Biochemistry: </w:t>
      </w:r>
      <w:r>
        <w:rPr>
          <w:rFonts w:ascii="Arial Narrow" w:hAnsi="Arial Narrow"/>
          <w:lang w:val="en-US"/>
        </w:rPr>
        <w:t>Iker González Larrea</w:t>
      </w:r>
      <w:r w:rsidRPr="00AC3DB6">
        <w:rPr>
          <w:rFonts w:ascii="Arial Narrow" w:hAnsi="Arial Narrow"/>
          <w:lang w:val="en-US"/>
        </w:rPr>
        <w:t>.</w:t>
      </w:r>
    </w:p>
    <w:p w14:paraId="192A7F45" w14:textId="25A60B12" w:rsidR="003E33E5" w:rsidRDefault="003E33E5" w:rsidP="003E33E5">
      <w:pPr>
        <w:ind w:firstLine="360"/>
        <w:jc w:val="both"/>
        <w:rPr>
          <w:rFonts w:ascii="Arial Narrow" w:hAnsi="Arial Narrow"/>
          <w:lang w:val="en-US"/>
        </w:rPr>
      </w:pPr>
      <w:r w:rsidRPr="00AC3DB6">
        <w:rPr>
          <w:rFonts w:ascii="Arial Narrow" w:hAnsi="Arial Narrow"/>
          <w:lang w:val="en-US"/>
        </w:rPr>
        <w:t>University of Navarra.  Faculty of Sciences. June 20</w:t>
      </w:r>
      <w:r>
        <w:rPr>
          <w:rFonts w:ascii="Arial Narrow" w:hAnsi="Arial Narrow"/>
          <w:lang w:val="en-US"/>
        </w:rPr>
        <w:t>23</w:t>
      </w:r>
      <w:r w:rsidRPr="00AC3DB6">
        <w:rPr>
          <w:rFonts w:ascii="Arial Narrow" w:hAnsi="Arial Narrow"/>
          <w:lang w:val="en-US"/>
        </w:rPr>
        <w:t>.</w:t>
      </w:r>
    </w:p>
    <w:p w14:paraId="507B16F3" w14:textId="77777777" w:rsidR="003E33E5" w:rsidRDefault="003E33E5" w:rsidP="00EC55EC">
      <w:pPr>
        <w:ind w:firstLine="360"/>
        <w:jc w:val="both"/>
        <w:rPr>
          <w:rFonts w:ascii="Arial Narrow" w:hAnsi="Arial Narrow"/>
          <w:lang w:val="en-US"/>
        </w:rPr>
      </w:pPr>
    </w:p>
    <w:p w14:paraId="1E7E1A4E" w14:textId="77777777" w:rsidR="003E33E5" w:rsidRDefault="003E33E5" w:rsidP="00EC55EC">
      <w:pPr>
        <w:ind w:firstLine="360"/>
        <w:jc w:val="both"/>
        <w:rPr>
          <w:rFonts w:ascii="Arial Narrow" w:hAnsi="Arial Narrow"/>
          <w:lang w:val="en-US"/>
        </w:rPr>
      </w:pPr>
    </w:p>
    <w:p w14:paraId="08CBA490" w14:textId="77777777" w:rsidR="002C338F" w:rsidRPr="00AC3DB6" w:rsidRDefault="002C338F" w:rsidP="00B4533D">
      <w:pPr>
        <w:jc w:val="both"/>
        <w:rPr>
          <w:rFonts w:ascii="Arial Narrow" w:hAnsi="Arial Narrow"/>
          <w:lang w:val="en-US"/>
        </w:rPr>
      </w:pPr>
    </w:p>
    <w:p w14:paraId="456EC080" w14:textId="6B55FB75" w:rsidR="003550D5" w:rsidRPr="00AC3DB6" w:rsidRDefault="00E15284">
      <w:pPr>
        <w:pStyle w:val="Heading2"/>
        <w:rPr>
          <w:lang w:val="en-US"/>
        </w:rPr>
      </w:pPr>
      <w:bookmarkStart w:id="17" w:name="_Toc433043732"/>
      <w:r>
        <w:rPr>
          <w:lang w:val="en-US"/>
        </w:rPr>
        <w:t>9</w:t>
      </w:r>
      <w:r w:rsidR="003550D5" w:rsidRPr="00AC3DB6">
        <w:rPr>
          <w:lang w:val="en-US"/>
        </w:rPr>
        <w:t>.</w:t>
      </w:r>
      <w:r>
        <w:rPr>
          <w:lang w:val="en-US"/>
        </w:rPr>
        <w:t>4</w:t>
      </w:r>
      <w:r w:rsidR="003550D5" w:rsidRPr="00AC3DB6">
        <w:rPr>
          <w:lang w:val="en-US"/>
        </w:rPr>
        <w:t xml:space="preserve"> Supervision of Postdoctoral Researcher</w:t>
      </w:r>
      <w:bookmarkEnd w:id="17"/>
    </w:p>
    <w:p w14:paraId="44DBD3CE" w14:textId="77777777" w:rsidR="003550D5" w:rsidRPr="00AC3DB6" w:rsidRDefault="003550D5">
      <w:pPr>
        <w:ind w:left="426" w:hanging="426"/>
        <w:jc w:val="both"/>
        <w:rPr>
          <w:rFonts w:ascii="Arial Narrow" w:hAnsi="Arial Narrow"/>
          <w:b/>
          <w:lang w:val="en-US"/>
        </w:rPr>
      </w:pPr>
    </w:p>
    <w:p w14:paraId="40594F7E" w14:textId="77777777" w:rsidR="003550D5" w:rsidRPr="00AC3DB6" w:rsidRDefault="003550D5">
      <w:pPr>
        <w:numPr>
          <w:ilvl w:val="0"/>
          <w:numId w:val="7"/>
        </w:numPr>
        <w:tabs>
          <w:tab w:val="left" w:pos="360"/>
        </w:tabs>
        <w:jc w:val="both"/>
        <w:rPr>
          <w:rFonts w:ascii="Arial Narrow" w:hAnsi="Arial Narrow"/>
          <w:lang w:val="en-US"/>
        </w:rPr>
      </w:pPr>
      <w:r w:rsidRPr="00AC3DB6">
        <w:rPr>
          <w:rFonts w:ascii="Arial Narrow" w:hAnsi="Arial Narrow"/>
          <w:b/>
          <w:lang w:val="en-US"/>
        </w:rPr>
        <w:t>Analysis of synchronization in non-autonomous dynamical systems.</w:t>
      </w:r>
      <w:r w:rsidRPr="00AC3DB6">
        <w:rPr>
          <w:rFonts w:ascii="Arial Narrow" w:hAnsi="Arial Narrow"/>
          <w:lang w:val="en-US"/>
        </w:rPr>
        <w:t xml:space="preserve"> </w:t>
      </w:r>
    </w:p>
    <w:p w14:paraId="0B344E3D" w14:textId="767CA09A" w:rsidR="005508D0" w:rsidRPr="00AC3DB6" w:rsidRDefault="003550D5" w:rsidP="00332890">
      <w:pPr>
        <w:ind w:left="360"/>
        <w:jc w:val="both"/>
        <w:rPr>
          <w:rFonts w:ascii="Arial Narrow" w:hAnsi="Arial Narrow"/>
          <w:lang w:val="en-US"/>
        </w:rPr>
      </w:pPr>
      <w:r w:rsidRPr="00AC3DB6">
        <w:rPr>
          <w:rFonts w:ascii="Arial Narrow" w:hAnsi="Arial Narrow"/>
          <w:lang w:val="en-US"/>
        </w:rPr>
        <w:t>Dr. I. Bove (now Faculty in Montevideo University, Uruguay).</w:t>
      </w:r>
    </w:p>
    <w:p w14:paraId="7473C13A" w14:textId="77777777" w:rsidR="006E2A4E" w:rsidRPr="00AC3DB6" w:rsidRDefault="006E2A4E" w:rsidP="00332890">
      <w:pPr>
        <w:ind w:left="360"/>
        <w:jc w:val="both"/>
        <w:rPr>
          <w:rFonts w:ascii="Arial Narrow" w:hAnsi="Arial Narrow"/>
          <w:lang w:val="en-US"/>
        </w:rPr>
      </w:pPr>
    </w:p>
    <w:p w14:paraId="70AA205F" w14:textId="150E600D" w:rsidR="003550D5" w:rsidRPr="00AC3DB6" w:rsidRDefault="00E15284">
      <w:pPr>
        <w:pStyle w:val="Heading2"/>
        <w:rPr>
          <w:lang w:val="en-US"/>
        </w:rPr>
      </w:pPr>
      <w:bookmarkStart w:id="18" w:name="_Toc433043733"/>
      <w:r>
        <w:rPr>
          <w:lang w:val="en-US"/>
        </w:rPr>
        <w:t>9</w:t>
      </w:r>
      <w:r w:rsidR="003550D5" w:rsidRPr="00AC3DB6">
        <w:rPr>
          <w:lang w:val="en-US"/>
        </w:rPr>
        <w:t>.</w:t>
      </w:r>
      <w:r>
        <w:rPr>
          <w:lang w:val="en-US"/>
        </w:rPr>
        <w:t>5</w:t>
      </w:r>
      <w:r w:rsidR="003550D5" w:rsidRPr="00AC3DB6">
        <w:rPr>
          <w:lang w:val="en-US"/>
        </w:rPr>
        <w:t xml:space="preserve"> Supervision of Visiting Doctoral Students</w:t>
      </w:r>
      <w:bookmarkEnd w:id="18"/>
    </w:p>
    <w:p w14:paraId="49A8CEC7" w14:textId="77777777" w:rsidR="003550D5" w:rsidRPr="00AC3DB6" w:rsidRDefault="003550D5">
      <w:pPr>
        <w:ind w:left="426" w:hanging="426"/>
        <w:jc w:val="both"/>
        <w:rPr>
          <w:rFonts w:ascii="Arial Narrow" w:hAnsi="Arial Narrow"/>
          <w:b/>
          <w:lang w:val="en-US"/>
        </w:rPr>
      </w:pPr>
    </w:p>
    <w:p w14:paraId="6C118248" w14:textId="77777777" w:rsidR="003550D5" w:rsidRPr="00AC3DB6" w:rsidRDefault="003550D5">
      <w:pPr>
        <w:numPr>
          <w:ilvl w:val="0"/>
          <w:numId w:val="7"/>
        </w:numPr>
        <w:tabs>
          <w:tab w:val="left" w:pos="360"/>
        </w:tabs>
        <w:jc w:val="both"/>
        <w:rPr>
          <w:rFonts w:ascii="Arial Narrow" w:hAnsi="Arial Narrow"/>
          <w:lang w:val="en-US"/>
        </w:rPr>
      </w:pPr>
      <w:r w:rsidRPr="00AC3DB6">
        <w:rPr>
          <w:rFonts w:ascii="Arial Narrow" w:hAnsi="Arial Narrow"/>
          <w:b/>
          <w:lang w:val="en-US"/>
        </w:rPr>
        <w:t>Synchronization of dissipative optical solitons.</w:t>
      </w:r>
      <w:r w:rsidRPr="00AC3DB6">
        <w:rPr>
          <w:rFonts w:ascii="Arial Narrow" w:hAnsi="Arial Narrow"/>
          <w:lang w:val="en-US"/>
        </w:rPr>
        <w:t xml:space="preserve"> </w:t>
      </w:r>
    </w:p>
    <w:p w14:paraId="76BFE3C3" w14:textId="77777777" w:rsidR="003550D5" w:rsidRPr="00AC3DB6" w:rsidRDefault="003550D5">
      <w:pPr>
        <w:ind w:left="360"/>
        <w:jc w:val="both"/>
        <w:rPr>
          <w:rFonts w:ascii="Arial Narrow" w:hAnsi="Arial Narrow"/>
          <w:lang w:val="en-US"/>
        </w:rPr>
      </w:pPr>
      <w:r w:rsidRPr="00AC3DB6">
        <w:rPr>
          <w:rFonts w:ascii="Arial Narrow" w:hAnsi="Arial Narrow"/>
          <w:lang w:val="en-US"/>
        </w:rPr>
        <w:t xml:space="preserve">Mr. Pablo Díaz </w:t>
      </w:r>
      <w:proofErr w:type="spellStart"/>
      <w:r w:rsidRPr="00AC3DB6">
        <w:rPr>
          <w:rFonts w:ascii="Arial Narrow" w:hAnsi="Arial Narrow"/>
          <w:lang w:val="en-US"/>
        </w:rPr>
        <w:t>Riquelme</w:t>
      </w:r>
      <w:proofErr w:type="spellEnd"/>
      <w:r w:rsidRPr="00AC3DB6">
        <w:rPr>
          <w:rFonts w:ascii="Arial Narrow" w:hAnsi="Arial Narrow"/>
          <w:lang w:val="en-US"/>
        </w:rPr>
        <w:t xml:space="preserve"> (Ph.D. candidate from the University Federico Santa-María, Valparaiso, Chile).</w:t>
      </w:r>
    </w:p>
    <w:p w14:paraId="3A91A75A" w14:textId="7C2E5F03" w:rsidR="003550D5" w:rsidRPr="00AC3DB6" w:rsidRDefault="003550D5" w:rsidP="00CF7FAB">
      <w:pPr>
        <w:ind w:left="360"/>
        <w:jc w:val="both"/>
        <w:rPr>
          <w:rFonts w:ascii="Arial Narrow" w:hAnsi="Arial Narrow"/>
          <w:lang w:val="en-US"/>
        </w:rPr>
      </w:pPr>
      <w:r w:rsidRPr="00AC3DB6">
        <w:rPr>
          <w:rFonts w:ascii="Arial Narrow" w:hAnsi="Arial Narrow"/>
          <w:lang w:val="en-US"/>
        </w:rPr>
        <w:t xml:space="preserve">Stay </w:t>
      </w:r>
      <w:r w:rsidR="009A3085" w:rsidRPr="00AC3DB6">
        <w:rPr>
          <w:rFonts w:ascii="Arial Narrow" w:hAnsi="Arial Narrow"/>
          <w:lang w:val="en-US"/>
        </w:rPr>
        <w:t>at</w:t>
      </w:r>
      <w:r w:rsidRPr="00AC3DB6">
        <w:rPr>
          <w:rFonts w:ascii="Arial Narrow" w:hAnsi="Arial Narrow"/>
          <w:lang w:val="en-US"/>
        </w:rPr>
        <w:t xml:space="preserve"> UNAV from October 2009 until December 2009.</w:t>
      </w:r>
    </w:p>
    <w:p w14:paraId="17C8B34D" w14:textId="77777777" w:rsidR="006E2A4E" w:rsidRPr="00AC3DB6" w:rsidRDefault="006E2A4E" w:rsidP="00CF7FAB">
      <w:pPr>
        <w:ind w:left="360"/>
        <w:jc w:val="both"/>
        <w:rPr>
          <w:rFonts w:ascii="Arial Narrow" w:hAnsi="Arial Narrow"/>
          <w:lang w:val="en-US"/>
        </w:rPr>
      </w:pPr>
    </w:p>
    <w:p w14:paraId="00CDF6C0" w14:textId="77777777" w:rsidR="003550D5" w:rsidRPr="00AC3DB6" w:rsidRDefault="003550D5">
      <w:pPr>
        <w:numPr>
          <w:ilvl w:val="0"/>
          <w:numId w:val="7"/>
        </w:numPr>
        <w:tabs>
          <w:tab w:val="left" w:pos="360"/>
        </w:tabs>
        <w:jc w:val="both"/>
        <w:rPr>
          <w:rFonts w:ascii="Arial Narrow" w:hAnsi="Arial Narrow"/>
          <w:lang w:val="en-US"/>
        </w:rPr>
      </w:pPr>
      <w:r w:rsidRPr="00AC3DB6">
        <w:rPr>
          <w:rFonts w:ascii="Arial Narrow" w:hAnsi="Arial Narrow"/>
          <w:b/>
          <w:lang w:val="en-US"/>
        </w:rPr>
        <w:t>Study of bistability and chaos in the Landau-Lifshitz-Gilbert equations.</w:t>
      </w:r>
      <w:r w:rsidRPr="00AC3DB6">
        <w:rPr>
          <w:rFonts w:ascii="Arial Narrow" w:hAnsi="Arial Narrow"/>
          <w:lang w:val="en-US"/>
        </w:rPr>
        <w:t xml:space="preserve"> </w:t>
      </w:r>
    </w:p>
    <w:p w14:paraId="787FC910" w14:textId="77777777" w:rsidR="003550D5" w:rsidRPr="00AC3DB6" w:rsidRDefault="003550D5">
      <w:pPr>
        <w:ind w:left="360"/>
        <w:jc w:val="both"/>
        <w:rPr>
          <w:rFonts w:ascii="Arial Narrow" w:hAnsi="Arial Narrow"/>
          <w:lang w:val="en-US"/>
        </w:rPr>
      </w:pPr>
      <w:r w:rsidRPr="00AC3DB6">
        <w:rPr>
          <w:rFonts w:ascii="Arial Narrow" w:hAnsi="Arial Narrow"/>
          <w:lang w:val="en-US"/>
        </w:rPr>
        <w:t xml:space="preserve">Mr. Omar Suárez </w:t>
      </w:r>
      <w:proofErr w:type="spellStart"/>
      <w:r w:rsidRPr="00AC3DB6">
        <w:rPr>
          <w:rFonts w:ascii="Arial Narrow" w:hAnsi="Arial Narrow"/>
          <w:lang w:val="en-US"/>
        </w:rPr>
        <w:t>Támara</w:t>
      </w:r>
      <w:proofErr w:type="spellEnd"/>
      <w:r w:rsidRPr="00AC3DB6">
        <w:rPr>
          <w:rFonts w:ascii="Arial Narrow" w:hAnsi="Arial Narrow"/>
          <w:lang w:val="en-US"/>
        </w:rPr>
        <w:t xml:space="preserve"> (Ph.D. candidate from the University Federico Santa-María, Valparaiso, Chile).</w:t>
      </w:r>
    </w:p>
    <w:p w14:paraId="660D81F2" w14:textId="51828BE3" w:rsidR="00447098" w:rsidRDefault="003550D5" w:rsidP="00A56E93">
      <w:pPr>
        <w:ind w:left="360"/>
        <w:jc w:val="both"/>
        <w:rPr>
          <w:rFonts w:ascii="Arial Narrow" w:hAnsi="Arial Narrow"/>
          <w:lang w:val="en-US"/>
        </w:rPr>
      </w:pPr>
      <w:r w:rsidRPr="00AC3DB6">
        <w:rPr>
          <w:rFonts w:ascii="Arial Narrow" w:hAnsi="Arial Narrow"/>
          <w:lang w:val="en-US"/>
        </w:rPr>
        <w:t xml:space="preserve">Stay </w:t>
      </w:r>
      <w:r w:rsidR="009A3085" w:rsidRPr="00AC3DB6">
        <w:rPr>
          <w:rFonts w:ascii="Arial Narrow" w:hAnsi="Arial Narrow"/>
          <w:lang w:val="en-US"/>
        </w:rPr>
        <w:t>at</w:t>
      </w:r>
      <w:r w:rsidRPr="00AC3DB6">
        <w:rPr>
          <w:rFonts w:ascii="Arial Narrow" w:hAnsi="Arial Narrow"/>
          <w:lang w:val="en-US"/>
        </w:rPr>
        <w:t xml:space="preserve"> UNAV from October 2010 until January 2011.</w:t>
      </w:r>
    </w:p>
    <w:p w14:paraId="432AD0C1" w14:textId="77777777" w:rsidR="00DD1636" w:rsidRPr="00AC3DB6" w:rsidRDefault="00DD1636" w:rsidP="00A56E93">
      <w:pPr>
        <w:ind w:left="360"/>
        <w:jc w:val="both"/>
        <w:rPr>
          <w:rFonts w:ascii="Arial Narrow" w:hAnsi="Arial Narrow"/>
          <w:lang w:val="en-US"/>
        </w:rPr>
      </w:pPr>
    </w:p>
    <w:p w14:paraId="2F3F0671" w14:textId="6056CE28" w:rsidR="00447098" w:rsidRPr="00AC3DB6" w:rsidRDefault="00E15284" w:rsidP="00447098">
      <w:pPr>
        <w:pStyle w:val="Heading1"/>
        <w:numPr>
          <w:ilvl w:val="0"/>
          <w:numId w:val="0"/>
        </w:numPr>
        <w:rPr>
          <w:lang w:val="en-US"/>
        </w:rPr>
      </w:pPr>
      <w:bookmarkStart w:id="19" w:name="_Toc433043734"/>
      <w:r>
        <w:rPr>
          <w:lang w:val="en-US"/>
        </w:rPr>
        <w:t>10</w:t>
      </w:r>
      <w:r w:rsidR="00447098" w:rsidRPr="00AC3DB6">
        <w:rPr>
          <w:lang w:val="en-US"/>
        </w:rPr>
        <w:t>. TEACHING EXPERIENCE (COURSES and RESPONSIBILITY)</w:t>
      </w:r>
      <w:bookmarkEnd w:id="19"/>
    </w:p>
    <w:p w14:paraId="1FE6FB9D" w14:textId="1EF53D21" w:rsidR="00447098" w:rsidRPr="00AC3DB6" w:rsidRDefault="00447098" w:rsidP="00447098">
      <w:pPr>
        <w:spacing w:before="80" w:after="80"/>
        <w:ind w:firstLine="360"/>
        <w:jc w:val="both"/>
        <w:rPr>
          <w:rFonts w:ascii="Arial Narrow" w:hAnsi="Arial Narrow"/>
          <w:sz w:val="24"/>
          <w:szCs w:val="24"/>
          <w:lang w:val="en-US"/>
        </w:rPr>
      </w:pPr>
      <w:r w:rsidRPr="00AC3DB6">
        <w:rPr>
          <w:rFonts w:ascii="Arial Narrow" w:hAnsi="Arial Narrow"/>
          <w:sz w:val="24"/>
          <w:szCs w:val="24"/>
          <w:lang w:val="en-US"/>
        </w:rPr>
        <w:t xml:space="preserve"> (for graduate courses please see section </w:t>
      </w:r>
      <w:r w:rsidRPr="00AC3DB6">
        <w:rPr>
          <w:rFonts w:ascii="Arial Narrow" w:hAnsi="Arial Narrow"/>
          <w:b/>
          <w:sz w:val="24"/>
          <w:szCs w:val="24"/>
          <w:lang w:val="en-US"/>
        </w:rPr>
        <w:t>11.1</w:t>
      </w:r>
      <w:r w:rsidR="00B118DD">
        <w:rPr>
          <w:rFonts w:ascii="Arial Narrow" w:hAnsi="Arial Narrow"/>
          <w:b/>
          <w:sz w:val="24"/>
          <w:szCs w:val="24"/>
          <w:lang w:val="en-US"/>
        </w:rPr>
        <w:t xml:space="preserve">; </w:t>
      </w:r>
      <w:r w:rsidR="00B118DD" w:rsidRPr="00B118DD">
        <w:rPr>
          <w:rFonts w:ascii="Arial Narrow" w:hAnsi="Arial Narrow"/>
          <w:b/>
          <w:sz w:val="24"/>
          <w:szCs w:val="24"/>
          <w:lang w:val="en-US"/>
        </w:rPr>
        <w:t>(#</w:t>
      </w:r>
      <w:proofErr w:type="gramStart"/>
      <w:r w:rsidR="00B118DD">
        <w:rPr>
          <w:rFonts w:ascii="Arial Narrow" w:hAnsi="Arial Narrow"/>
          <w:b/>
          <w:sz w:val="24"/>
          <w:szCs w:val="24"/>
          <w:lang w:val="en-US"/>
        </w:rPr>
        <w:t>s.n</w:t>
      </w:r>
      <w:proofErr w:type="gramEnd"/>
      <w:r w:rsidR="00B118DD">
        <w:rPr>
          <w:rFonts w:ascii="Arial Narrow" w:hAnsi="Arial Narrow"/>
          <w:b/>
          <w:sz w:val="24"/>
          <w:szCs w:val="24"/>
          <w:lang w:val="en-US"/>
        </w:rPr>
        <w:t xml:space="preserve">)  </w:t>
      </w:r>
      <w:r w:rsidR="00B118DD">
        <w:rPr>
          <w:rFonts w:ascii="Arial Narrow" w:hAnsi="Arial Narrow"/>
          <w:sz w:val="24"/>
          <w:szCs w:val="24"/>
          <w:lang w:val="en-US"/>
        </w:rPr>
        <w:t>indicates the approx. number of enrolled students</w:t>
      </w:r>
      <w:r w:rsidRPr="00AC3DB6">
        <w:rPr>
          <w:rFonts w:ascii="Arial Narrow" w:hAnsi="Arial Narrow"/>
          <w:sz w:val="24"/>
          <w:szCs w:val="24"/>
          <w:lang w:val="en-US"/>
        </w:rPr>
        <w:t>):</w:t>
      </w:r>
    </w:p>
    <w:p w14:paraId="7B4F7259" w14:textId="77777777" w:rsidR="00447098" w:rsidRPr="00AC3DB6" w:rsidRDefault="00447098" w:rsidP="00447098">
      <w:pPr>
        <w:spacing w:before="80" w:after="80"/>
        <w:ind w:firstLine="360"/>
        <w:jc w:val="both"/>
        <w:rPr>
          <w:rFonts w:ascii="Arial Narrow" w:hAnsi="Arial Narrow"/>
          <w:lang w:val="en-US"/>
        </w:rPr>
      </w:pPr>
    </w:p>
    <w:p w14:paraId="31E2C901" w14:textId="4136ED56"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1998-1999: Teaching Assistant U. Liege. </w:t>
      </w:r>
      <w:r w:rsidRPr="00AC3DB6">
        <w:rPr>
          <w:rFonts w:ascii="Arial Narrow" w:hAnsi="Arial Narrow"/>
          <w:lang w:val="en-US"/>
        </w:rPr>
        <w:t xml:space="preserve">Course: </w:t>
      </w:r>
      <w:r w:rsidRPr="00AC3DB6">
        <w:rPr>
          <w:rFonts w:ascii="Arial Narrow" w:hAnsi="Arial Narrow"/>
          <w:b/>
          <w:lang w:val="en-US"/>
        </w:rPr>
        <w:t>Analytical Mechanics</w:t>
      </w:r>
      <w:r w:rsidRPr="00AC3DB6">
        <w:rPr>
          <w:rFonts w:ascii="Arial Narrow" w:hAnsi="Arial Narrow"/>
          <w:lang w:val="en-US"/>
        </w:rPr>
        <w:t xml:space="preserve"> for first year undergraduate students in Engineering. 30h theory and 30h problem sessions. </w:t>
      </w:r>
      <w:r w:rsidRPr="00AC3DB6">
        <w:rPr>
          <w:rFonts w:ascii="Arial Narrow" w:hAnsi="Arial Narrow"/>
          <w:b/>
          <w:lang w:val="en-US"/>
        </w:rPr>
        <w:t>Personal participation</w:t>
      </w:r>
      <w:r w:rsidRPr="00AC3DB6">
        <w:rPr>
          <w:rFonts w:ascii="Arial Narrow" w:hAnsi="Arial Narrow"/>
          <w:lang w:val="en-US"/>
        </w:rPr>
        <w:t>: problem sessions (30 h.).</w:t>
      </w:r>
      <w:r w:rsidR="00B118DD">
        <w:rPr>
          <w:rFonts w:ascii="Arial Narrow" w:hAnsi="Arial Narrow"/>
          <w:lang w:val="en-US"/>
        </w:rPr>
        <w:t xml:space="preserve"> </w:t>
      </w:r>
      <w:r w:rsidR="00B118DD">
        <w:rPr>
          <w:rFonts w:ascii="Arial Narrow" w:hAnsi="Arial Narrow"/>
          <w:b/>
          <w:lang w:val="en-US"/>
        </w:rPr>
        <w:t>(#s.40)</w:t>
      </w:r>
      <w:r w:rsidR="00B118DD">
        <w:rPr>
          <w:rFonts w:ascii="Arial Narrow" w:hAnsi="Arial Narrow"/>
          <w:lang w:val="en-US"/>
        </w:rPr>
        <w:t>.</w:t>
      </w:r>
    </w:p>
    <w:p w14:paraId="6445EAD3" w14:textId="7B749483"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1999-2000: Teaching Assistant U. Liege. </w:t>
      </w:r>
      <w:r w:rsidRPr="00AC3DB6">
        <w:rPr>
          <w:rFonts w:ascii="Arial Narrow" w:hAnsi="Arial Narrow"/>
          <w:lang w:val="en-US"/>
        </w:rPr>
        <w:t xml:space="preserve">Course: </w:t>
      </w:r>
      <w:r w:rsidRPr="00AC3DB6">
        <w:rPr>
          <w:rFonts w:ascii="Arial Narrow" w:hAnsi="Arial Narrow"/>
          <w:b/>
          <w:lang w:val="en-US"/>
        </w:rPr>
        <w:t>Nonlinear Systems</w:t>
      </w:r>
      <w:r w:rsidRPr="00AC3DB6">
        <w:rPr>
          <w:rFonts w:ascii="Arial Narrow" w:hAnsi="Arial Narrow"/>
          <w:lang w:val="en-US"/>
        </w:rPr>
        <w:t xml:space="preserve"> for fourth year undergraduate students in Engineering (orientation: Mech.-Physics and Electronic-Physics). 30 h theory and 15h problem sessions. </w:t>
      </w:r>
      <w:r w:rsidRPr="00AC3DB6">
        <w:rPr>
          <w:rFonts w:ascii="Arial Narrow" w:hAnsi="Arial Narrow"/>
          <w:b/>
          <w:lang w:val="en-US"/>
        </w:rPr>
        <w:t>Personal participation</w:t>
      </w:r>
      <w:r w:rsidRPr="00AC3DB6">
        <w:rPr>
          <w:rFonts w:ascii="Arial Narrow" w:hAnsi="Arial Narrow"/>
          <w:lang w:val="en-US"/>
        </w:rPr>
        <w:t>: 10 h of theory (analysis of nonlinear systems).</w:t>
      </w:r>
      <w:r w:rsidR="00B118DD">
        <w:rPr>
          <w:rFonts w:ascii="Arial Narrow" w:hAnsi="Arial Narrow"/>
          <w:lang w:val="en-US"/>
        </w:rPr>
        <w:t xml:space="preserve"> </w:t>
      </w:r>
      <w:r w:rsidR="00B118DD">
        <w:rPr>
          <w:rFonts w:ascii="Arial Narrow" w:hAnsi="Arial Narrow"/>
          <w:b/>
          <w:lang w:val="en-US"/>
        </w:rPr>
        <w:t>(#s.20)</w:t>
      </w:r>
      <w:r w:rsidR="00B118DD">
        <w:rPr>
          <w:rFonts w:ascii="Arial Narrow" w:hAnsi="Arial Narrow"/>
          <w:lang w:val="en-US"/>
        </w:rPr>
        <w:t>.</w:t>
      </w:r>
    </w:p>
    <w:p w14:paraId="694E9B15" w14:textId="55337496"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2001-2002: Lecturer UNAV. </w:t>
      </w:r>
      <w:r w:rsidRPr="00AC3DB6">
        <w:rPr>
          <w:rFonts w:ascii="Arial Narrow" w:hAnsi="Arial Narrow"/>
          <w:lang w:val="en-US"/>
        </w:rPr>
        <w:t xml:space="preserve">Course: </w:t>
      </w:r>
      <w:r w:rsidRPr="00AC3DB6">
        <w:rPr>
          <w:rFonts w:ascii="Arial Narrow" w:hAnsi="Arial Narrow"/>
          <w:b/>
          <w:lang w:val="en-US"/>
        </w:rPr>
        <w:t xml:space="preserve">Mathematical methods </w:t>
      </w:r>
      <w:r w:rsidRPr="00AC3DB6">
        <w:rPr>
          <w:rFonts w:ascii="Arial Narrow" w:hAnsi="Arial Narrow"/>
          <w:lang w:val="en-US"/>
        </w:rPr>
        <w:t xml:space="preserve">for second year undergraduate Chemistry students. 45 h theory and 15h problem sessions (including MATLAB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Pr>
          <w:rFonts w:ascii="Arial Narrow" w:hAnsi="Arial Narrow"/>
          <w:lang w:val="en-US"/>
        </w:rPr>
        <w:t xml:space="preserve"> </w:t>
      </w:r>
      <w:r w:rsidR="00B118DD">
        <w:rPr>
          <w:rFonts w:ascii="Arial Narrow" w:hAnsi="Arial Narrow"/>
          <w:b/>
          <w:lang w:val="en-US"/>
        </w:rPr>
        <w:t>(#s.30)</w:t>
      </w:r>
      <w:r w:rsidR="00B118DD">
        <w:rPr>
          <w:rFonts w:ascii="Arial Narrow" w:hAnsi="Arial Narrow"/>
          <w:lang w:val="en-US"/>
        </w:rPr>
        <w:t>.</w:t>
      </w:r>
    </w:p>
    <w:p w14:paraId="07A06D31" w14:textId="18221325"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2002-2003: Lecturer UNAV. </w:t>
      </w:r>
      <w:r w:rsidRPr="00AC3DB6">
        <w:rPr>
          <w:rFonts w:ascii="Arial Narrow" w:hAnsi="Arial Narrow"/>
          <w:lang w:val="en-US"/>
        </w:rPr>
        <w:t xml:space="preserve">Course: </w:t>
      </w:r>
      <w:r w:rsidRPr="00AC3DB6">
        <w:rPr>
          <w:rFonts w:ascii="Arial Narrow" w:hAnsi="Arial Narrow"/>
          <w:b/>
          <w:lang w:val="en-US"/>
        </w:rPr>
        <w:t xml:space="preserve">Mathematical methods </w:t>
      </w:r>
      <w:r w:rsidRPr="00AC3DB6">
        <w:rPr>
          <w:rFonts w:ascii="Arial Narrow" w:hAnsi="Arial Narrow"/>
          <w:lang w:val="en-US"/>
        </w:rPr>
        <w:t xml:space="preserve">for second year undergraduate Chemistry students. 45 h theory and 15h problem sessions (including MATLAB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Pr>
          <w:rFonts w:ascii="Arial Narrow" w:hAnsi="Arial Narrow"/>
          <w:lang w:val="en-US"/>
        </w:rPr>
        <w:t xml:space="preserve"> </w:t>
      </w:r>
      <w:r w:rsidR="00B118DD">
        <w:rPr>
          <w:rFonts w:ascii="Arial Narrow" w:hAnsi="Arial Narrow"/>
          <w:b/>
          <w:lang w:val="en-US"/>
        </w:rPr>
        <w:t>(#s.30)</w:t>
      </w:r>
      <w:r w:rsidR="00B118DD">
        <w:rPr>
          <w:rFonts w:ascii="Arial Narrow" w:hAnsi="Arial Narrow"/>
          <w:lang w:val="en-US"/>
        </w:rPr>
        <w:t>.</w:t>
      </w:r>
    </w:p>
    <w:p w14:paraId="3089AE3E" w14:textId="6DA15BFB"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2002-2003: Lecturer UNAV. </w:t>
      </w:r>
      <w:r w:rsidRPr="00AC3DB6">
        <w:rPr>
          <w:rFonts w:ascii="Arial Narrow" w:hAnsi="Arial Narrow"/>
          <w:lang w:val="en-US"/>
        </w:rPr>
        <w:t xml:space="preserve">Course: </w:t>
      </w:r>
      <w:r w:rsidRPr="00AC3DB6">
        <w:rPr>
          <w:rFonts w:ascii="Arial Narrow" w:hAnsi="Arial Narrow"/>
          <w:b/>
          <w:lang w:val="en-US"/>
        </w:rPr>
        <w:t xml:space="preserve">Quantum Chemistry </w:t>
      </w:r>
      <w:r w:rsidRPr="00AC3DB6">
        <w:rPr>
          <w:rFonts w:ascii="Arial Narrow" w:hAnsi="Arial Narrow"/>
          <w:lang w:val="en-US"/>
        </w:rPr>
        <w:t xml:space="preserve">for third year undergraduate Chemistry students. 30 h theory and 15h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Pr>
          <w:rFonts w:ascii="Arial Narrow" w:hAnsi="Arial Narrow"/>
          <w:lang w:val="en-US"/>
        </w:rPr>
        <w:t xml:space="preserve"> </w:t>
      </w:r>
      <w:r w:rsidR="00B118DD">
        <w:rPr>
          <w:rFonts w:ascii="Arial Narrow" w:hAnsi="Arial Narrow"/>
          <w:b/>
          <w:lang w:val="en-US"/>
        </w:rPr>
        <w:t>(#s.40)</w:t>
      </w:r>
      <w:r w:rsidR="00B118DD">
        <w:rPr>
          <w:rFonts w:ascii="Arial Narrow" w:hAnsi="Arial Narrow"/>
          <w:lang w:val="en-US"/>
        </w:rPr>
        <w:t>.</w:t>
      </w:r>
    </w:p>
    <w:p w14:paraId="2CEE5844" w14:textId="5F87720F"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2003-2004: Lecturer UNAV. </w:t>
      </w:r>
      <w:r w:rsidRPr="00AC3DB6">
        <w:rPr>
          <w:rFonts w:ascii="Arial Narrow" w:hAnsi="Arial Narrow"/>
          <w:lang w:val="en-US"/>
        </w:rPr>
        <w:t xml:space="preserve">Course: </w:t>
      </w:r>
      <w:r w:rsidRPr="00AC3DB6">
        <w:rPr>
          <w:rFonts w:ascii="Arial Narrow" w:hAnsi="Arial Narrow"/>
          <w:b/>
          <w:lang w:val="en-US"/>
        </w:rPr>
        <w:t xml:space="preserve">Mathematical methods </w:t>
      </w:r>
      <w:r w:rsidRPr="00AC3DB6">
        <w:rPr>
          <w:rFonts w:ascii="Arial Narrow" w:hAnsi="Arial Narrow"/>
          <w:lang w:val="en-US"/>
        </w:rPr>
        <w:t xml:space="preserve">for second year undergraduate Chemistry students. 45 h theory and 15h problem sessions (including MATLAB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Pr>
          <w:rFonts w:ascii="Arial Narrow" w:hAnsi="Arial Narrow"/>
          <w:lang w:val="en-US"/>
        </w:rPr>
        <w:t xml:space="preserve"> </w:t>
      </w:r>
      <w:r w:rsidR="00B118DD">
        <w:rPr>
          <w:rFonts w:ascii="Arial Narrow" w:hAnsi="Arial Narrow"/>
          <w:b/>
          <w:lang w:val="en-US"/>
        </w:rPr>
        <w:t>(#s.30)</w:t>
      </w:r>
      <w:r w:rsidR="00B118DD">
        <w:rPr>
          <w:rFonts w:ascii="Arial Narrow" w:hAnsi="Arial Narrow"/>
          <w:lang w:val="en-US"/>
        </w:rPr>
        <w:t>.</w:t>
      </w:r>
    </w:p>
    <w:p w14:paraId="4EBCF714" w14:textId="6A2F9173"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2003-2004: Lecturer UNAV. </w:t>
      </w:r>
      <w:r w:rsidRPr="00AC3DB6">
        <w:rPr>
          <w:rFonts w:ascii="Arial Narrow" w:hAnsi="Arial Narrow"/>
          <w:lang w:val="en-US"/>
        </w:rPr>
        <w:t xml:space="preserve">Course: </w:t>
      </w:r>
      <w:r w:rsidRPr="00AC3DB6">
        <w:rPr>
          <w:rFonts w:ascii="Arial Narrow" w:hAnsi="Arial Narrow"/>
          <w:b/>
          <w:lang w:val="en-US"/>
        </w:rPr>
        <w:t xml:space="preserve">Lasers and their applications to chemistry </w:t>
      </w:r>
      <w:r w:rsidRPr="00AC3DB6">
        <w:rPr>
          <w:rFonts w:ascii="Arial Narrow" w:hAnsi="Arial Narrow"/>
          <w:lang w:val="en-US"/>
        </w:rPr>
        <w:t xml:space="preserve">for third year undergraduate Chemistry students. 30 h theory and 15h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 xml:space="preserve">). </w:t>
      </w:r>
      <w:r w:rsidR="00B118DD">
        <w:rPr>
          <w:rFonts w:ascii="Arial Narrow" w:hAnsi="Arial Narrow"/>
          <w:b/>
          <w:lang w:val="en-US"/>
        </w:rPr>
        <w:t>(#s.40)</w:t>
      </w:r>
      <w:r w:rsidR="00B118DD">
        <w:rPr>
          <w:rFonts w:ascii="Arial Narrow" w:hAnsi="Arial Narrow"/>
          <w:lang w:val="en-US"/>
        </w:rPr>
        <w:t>.</w:t>
      </w:r>
    </w:p>
    <w:p w14:paraId="425F93F4" w14:textId="51F044DA"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2004-2005: Lecturer UNAV. </w:t>
      </w:r>
      <w:r w:rsidRPr="00AC3DB6">
        <w:rPr>
          <w:rFonts w:ascii="Arial Narrow" w:hAnsi="Arial Narrow"/>
          <w:lang w:val="en-US"/>
        </w:rPr>
        <w:t xml:space="preserve">Course: </w:t>
      </w:r>
      <w:r w:rsidRPr="00AC3DB6">
        <w:rPr>
          <w:rFonts w:ascii="Arial Narrow" w:hAnsi="Arial Narrow"/>
          <w:b/>
          <w:lang w:val="en-US"/>
        </w:rPr>
        <w:t xml:space="preserve">Mathematics II (calculus in several variables) </w:t>
      </w:r>
      <w:r w:rsidRPr="00AC3DB6">
        <w:rPr>
          <w:rFonts w:ascii="Arial Narrow" w:hAnsi="Arial Narrow"/>
          <w:lang w:val="en-US"/>
        </w:rPr>
        <w:t xml:space="preserve">for first year undergraduate Chemistry students. 45 h theory and 15h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Pr>
          <w:rFonts w:ascii="Arial Narrow" w:hAnsi="Arial Narrow"/>
          <w:lang w:val="en-US"/>
        </w:rPr>
        <w:t xml:space="preserve"> </w:t>
      </w:r>
      <w:r w:rsidR="00B118DD">
        <w:rPr>
          <w:rFonts w:ascii="Arial Narrow" w:hAnsi="Arial Narrow"/>
          <w:b/>
          <w:lang w:val="en-US"/>
        </w:rPr>
        <w:t>(#s.30)</w:t>
      </w:r>
      <w:r w:rsidR="00B118DD">
        <w:rPr>
          <w:rFonts w:ascii="Arial Narrow" w:hAnsi="Arial Narrow"/>
          <w:lang w:val="en-US"/>
        </w:rPr>
        <w:t>.</w:t>
      </w:r>
    </w:p>
    <w:p w14:paraId="67BBE1BD" w14:textId="64026DC0"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2004-2005: Lecturer UNAV. </w:t>
      </w:r>
      <w:r w:rsidRPr="00AC3DB6">
        <w:rPr>
          <w:rFonts w:ascii="Arial Narrow" w:hAnsi="Arial Narrow"/>
          <w:lang w:val="en-US"/>
        </w:rPr>
        <w:t xml:space="preserve">Course: </w:t>
      </w:r>
      <w:r w:rsidRPr="00AC3DB6">
        <w:rPr>
          <w:rFonts w:ascii="Arial Narrow" w:hAnsi="Arial Narrow"/>
          <w:b/>
          <w:lang w:val="en-US"/>
        </w:rPr>
        <w:t xml:space="preserve">Quantum Chemistry </w:t>
      </w:r>
      <w:r w:rsidRPr="00AC3DB6">
        <w:rPr>
          <w:rFonts w:ascii="Arial Narrow" w:hAnsi="Arial Narrow"/>
          <w:lang w:val="en-US"/>
        </w:rPr>
        <w:t xml:space="preserve">for third year undergraduate Chemistry students. 30 h theory and 15h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Pr>
          <w:rFonts w:ascii="Arial Narrow" w:hAnsi="Arial Narrow"/>
          <w:lang w:val="en-US"/>
        </w:rPr>
        <w:t xml:space="preserve"> </w:t>
      </w:r>
      <w:r w:rsidR="00B118DD">
        <w:rPr>
          <w:rFonts w:ascii="Arial Narrow" w:hAnsi="Arial Narrow"/>
          <w:b/>
          <w:lang w:val="en-US"/>
        </w:rPr>
        <w:t>(#s.30)</w:t>
      </w:r>
      <w:r w:rsidR="00B118DD">
        <w:rPr>
          <w:rFonts w:ascii="Arial Narrow" w:hAnsi="Arial Narrow"/>
          <w:lang w:val="en-US"/>
        </w:rPr>
        <w:t>.</w:t>
      </w:r>
    </w:p>
    <w:p w14:paraId="2DCFF14B" w14:textId="3F9FDD39"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2005-2006: Senior Lecturer UNAV. </w:t>
      </w:r>
      <w:r w:rsidRPr="00AC3DB6">
        <w:rPr>
          <w:rFonts w:ascii="Arial Narrow" w:hAnsi="Arial Narrow"/>
          <w:lang w:val="en-US"/>
        </w:rPr>
        <w:t xml:space="preserve">Course: </w:t>
      </w:r>
      <w:r w:rsidRPr="00AC3DB6">
        <w:rPr>
          <w:rFonts w:ascii="Arial Narrow" w:hAnsi="Arial Narrow"/>
          <w:b/>
          <w:lang w:val="en-US"/>
        </w:rPr>
        <w:t xml:space="preserve">Mathematics I (Linear Algebra) </w:t>
      </w:r>
      <w:r w:rsidRPr="00AC3DB6">
        <w:rPr>
          <w:rFonts w:ascii="Arial Narrow" w:hAnsi="Arial Narrow"/>
          <w:lang w:val="en-US"/>
        </w:rPr>
        <w:t xml:space="preserve">for first year Architecture students. 60 h theory and 30h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Pr>
          <w:rFonts w:ascii="Arial Narrow" w:hAnsi="Arial Narrow"/>
          <w:lang w:val="en-US"/>
        </w:rPr>
        <w:t xml:space="preserve"> </w:t>
      </w:r>
      <w:r w:rsidR="00B118DD">
        <w:rPr>
          <w:rFonts w:ascii="Arial Narrow" w:hAnsi="Arial Narrow"/>
          <w:b/>
          <w:lang w:val="en-US"/>
        </w:rPr>
        <w:t>(#s.90)</w:t>
      </w:r>
      <w:r w:rsidR="00B118DD">
        <w:rPr>
          <w:rFonts w:ascii="Arial Narrow" w:hAnsi="Arial Narrow"/>
          <w:lang w:val="en-US"/>
        </w:rPr>
        <w:t>.</w:t>
      </w:r>
    </w:p>
    <w:p w14:paraId="1D6897B9" w14:textId="016040C7"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2005-2006: Senior Lecturer UNAV. </w:t>
      </w:r>
      <w:r w:rsidRPr="00AC3DB6">
        <w:rPr>
          <w:rFonts w:ascii="Arial Narrow" w:hAnsi="Arial Narrow"/>
          <w:lang w:val="en-US"/>
        </w:rPr>
        <w:t xml:space="preserve">Course: </w:t>
      </w:r>
      <w:r w:rsidRPr="00AC3DB6">
        <w:rPr>
          <w:rFonts w:ascii="Arial Narrow" w:hAnsi="Arial Narrow"/>
          <w:b/>
          <w:lang w:val="en-US"/>
        </w:rPr>
        <w:t xml:space="preserve">Mathematics II (calculus in several variables) </w:t>
      </w:r>
      <w:r w:rsidRPr="00AC3DB6">
        <w:rPr>
          <w:rFonts w:ascii="Arial Narrow" w:hAnsi="Arial Narrow"/>
          <w:lang w:val="en-US"/>
        </w:rPr>
        <w:t xml:space="preserve">for first year Architecture students. 30 h theory and 30h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Pr>
          <w:rFonts w:ascii="Arial Narrow" w:hAnsi="Arial Narrow"/>
          <w:lang w:val="en-US"/>
        </w:rPr>
        <w:t xml:space="preserve"> </w:t>
      </w:r>
      <w:r w:rsidR="00B118DD">
        <w:rPr>
          <w:rFonts w:ascii="Arial Narrow" w:hAnsi="Arial Narrow"/>
          <w:b/>
          <w:lang w:val="en-US"/>
        </w:rPr>
        <w:t>(#s.90)</w:t>
      </w:r>
      <w:r w:rsidR="00B118DD">
        <w:rPr>
          <w:rFonts w:ascii="Arial Narrow" w:hAnsi="Arial Narrow"/>
          <w:lang w:val="en-US"/>
        </w:rPr>
        <w:t>.</w:t>
      </w:r>
    </w:p>
    <w:p w14:paraId="50916701" w14:textId="0B5D2EAC"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2005-2006: Senior Lecturer UNAV. </w:t>
      </w:r>
      <w:r w:rsidRPr="00AC3DB6">
        <w:rPr>
          <w:rFonts w:ascii="Arial Narrow" w:hAnsi="Arial Narrow"/>
          <w:lang w:val="en-US"/>
        </w:rPr>
        <w:t xml:space="preserve">Course: </w:t>
      </w:r>
      <w:r w:rsidRPr="00AC3DB6">
        <w:rPr>
          <w:rFonts w:ascii="Arial Narrow" w:hAnsi="Arial Narrow"/>
          <w:b/>
          <w:lang w:val="en-US"/>
        </w:rPr>
        <w:t xml:space="preserve">Biophysics </w:t>
      </w:r>
      <w:r w:rsidRPr="00AC3DB6">
        <w:rPr>
          <w:rFonts w:ascii="Arial Narrow" w:hAnsi="Arial Narrow"/>
          <w:lang w:val="en-US"/>
        </w:rPr>
        <w:t xml:space="preserve">for third year undergraduate Biochemistry students. 45 h theory and 20 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Pr>
          <w:rFonts w:ascii="Arial Narrow" w:hAnsi="Arial Narrow"/>
          <w:lang w:val="en-US"/>
        </w:rPr>
        <w:t xml:space="preserve"> </w:t>
      </w:r>
      <w:r w:rsidR="00B118DD">
        <w:rPr>
          <w:rFonts w:ascii="Arial Narrow" w:hAnsi="Arial Narrow"/>
          <w:b/>
          <w:lang w:val="en-US"/>
        </w:rPr>
        <w:t>(#s.180)</w:t>
      </w:r>
      <w:r w:rsidR="00B118DD">
        <w:rPr>
          <w:rFonts w:ascii="Arial Narrow" w:hAnsi="Arial Narrow"/>
          <w:lang w:val="en-US"/>
        </w:rPr>
        <w:t>.</w:t>
      </w:r>
    </w:p>
    <w:p w14:paraId="7529602F" w14:textId="00A19290"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lastRenderedPageBreak/>
        <w:t xml:space="preserve">2006-2007: Senior Lecturer UNAV. </w:t>
      </w:r>
      <w:r w:rsidRPr="00AC3DB6">
        <w:rPr>
          <w:rFonts w:ascii="Arial Narrow" w:hAnsi="Arial Narrow"/>
          <w:lang w:val="en-US"/>
        </w:rPr>
        <w:t xml:space="preserve">Course: </w:t>
      </w:r>
      <w:r w:rsidRPr="00AC3DB6">
        <w:rPr>
          <w:rFonts w:ascii="Arial Narrow" w:hAnsi="Arial Narrow"/>
          <w:b/>
          <w:lang w:val="en-US"/>
        </w:rPr>
        <w:t xml:space="preserve">Mathematics I (Linear Algebra) </w:t>
      </w:r>
      <w:r w:rsidRPr="00AC3DB6">
        <w:rPr>
          <w:rFonts w:ascii="Arial Narrow" w:hAnsi="Arial Narrow"/>
          <w:lang w:val="en-US"/>
        </w:rPr>
        <w:t xml:space="preserve">for first year Architecture students. 60 h theory and 30h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Pr>
          <w:rFonts w:ascii="Arial Narrow" w:hAnsi="Arial Narrow"/>
          <w:lang w:val="en-US"/>
        </w:rPr>
        <w:t xml:space="preserve"> </w:t>
      </w:r>
      <w:r w:rsidR="00B118DD">
        <w:rPr>
          <w:rFonts w:ascii="Arial Narrow" w:hAnsi="Arial Narrow"/>
          <w:b/>
          <w:lang w:val="en-US"/>
        </w:rPr>
        <w:t>(#s.80)</w:t>
      </w:r>
      <w:r w:rsidR="00B118DD">
        <w:rPr>
          <w:rFonts w:ascii="Arial Narrow" w:hAnsi="Arial Narrow"/>
          <w:lang w:val="en-US"/>
        </w:rPr>
        <w:t>.</w:t>
      </w:r>
    </w:p>
    <w:p w14:paraId="4F5BEE93" w14:textId="59848DE2"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2006-2007: Senior Lecturer UNAV. </w:t>
      </w:r>
      <w:r w:rsidRPr="00AC3DB6">
        <w:rPr>
          <w:rFonts w:ascii="Arial Narrow" w:hAnsi="Arial Narrow"/>
          <w:lang w:val="en-US"/>
        </w:rPr>
        <w:t xml:space="preserve">Course: </w:t>
      </w:r>
      <w:r w:rsidRPr="00AC3DB6">
        <w:rPr>
          <w:rFonts w:ascii="Arial Narrow" w:hAnsi="Arial Narrow"/>
          <w:b/>
          <w:lang w:val="en-US"/>
        </w:rPr>
        <w:t xml:space="preserve">Biophysics </w:t>
      </w:r>
      <w:r w:rsidRPr="00AC3DB6">
        <w:rPr>
          <w:rFonts w:ascii="Arial Narrow" w:hAnsi="Arial Narrow"/>
          <w:lang w:val="en-US"/>
        </w:rPr>
        <w:t xml:space="preserve">for third year undergraduate Biochemistry students. 45 h theory and 20 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Pr>
          <w:rFonts w:ascii="Arial Narrow" w:hAnsi="Arial Narrow"/>
          <w:lang w:val="en-US"/>
        </w:rPr>
        <w:t xml:space="preserve"> </w:t>
      </w:r>
      <w:r w:rsidR="00B118DD">
        <w:rPr>
          <w:rFonts w:ascii="Arial Narrow" w:hAnsi="Arial Narrow"/>
          <w:b/>
          <w:lang w:val="en-US"/>
        </w:rPr>
        <w:t>(#s.60)</w:t>
      </w:r>
      <w:r w:rsidR="00B118DD">
        <w:rPr>
          <w:rFonts w:ascii="Arial Narrow" w:hAnsi="Arial Narrow"/>
          <w:lang w:val="en-US"/>
        </w:rPr>
        <w:t>.</w:t>
      </w:r>
    </w:p>
    <w:p w14:paraId="14DC4EDA" w14:textId="3B965717" w:rsidR="00447098" w:rsidRPr="00AC3DB6" w:rsidRDefault="00447098" w:rsidP="00447098">
      <w:pPr>
        <w:numPr>
          <w:ilvl w:val="0"/>
          <w:numId w:val="2"/>
        </w:numPr>
        <w:tabs>
          <w:tab w:val="left" w:pos="360"/>
        </w:tabs>
        <w:spacing w:before="80" w:after="80"/>
        <w:jc w:val="both"/>
        <w:rPr>
          <w:rFonts w:ascii="Arial Narrow" w:hAnsi="Arial Narrow"/>
          <w:b/>
          <w:lang w:val="en-US"/>
        </w:rPr>
      </w:pPr>
      <w:r w:rsidRPr="00AC3DB6">
        <w:rPr>
          <w:rFonts w:ascii="Arial Narrow" w:hAnsi="Arial Narrow"/>
          <w:b/>
          <w:lang w:val="en-US"/>
        </w:rPr>
        <w:t xml:space="preserve">2007-2008: Senior Lecturer UNAV. </w:t>
      </w:r>
      <w:r w:rsidRPr="00AC3DB6">
        <w:rPr>
          <w:rFonts w:ascii="Arial Narrow" w:hAnsi="Arial Narrow"/>
          <w:lang w:val="en-US"/>
        </w:rPr>
        <w:t xml:space="preserve">Course: </w:t>
      </w:r>
      <w:r w:rsidRPr="00AC3DB6">
        <w:rPr>
          <w:rFonts w:ascii="Arial Narrow" w:hAnsi="Arial Narrow"/>
          <w:b/>
          <w:lang w:val="en-US"/>
        </w:rPr>
        <w:t xml:space="preserve">Mathematics I (Linear Algebra) </w:t>
      </w:r>
      <w:r w:rsidRPr="00AC3DB6">
        <w:rPr>
          <w:rFonts w:ascii="Arial Narrow" w:hAnsi="Arial Narrow"/>
          <w:lang w:val="en-US"/>
        </w:rPr>
        <w:t xml:space="preserve">for first year Architecture students. 60 h theory and 30h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Pr>
          <w:rFonts w:ascii="Arial Narrow" w:hAnsi="Arial Narrow"/>
          <w:lang w:val="en-US"/>
        </w:rPr>
        <w:t xml:space="preserve"> </w:t>
      </w:r>
      <w:r w:rsidR="00B118DD">
        <w:rPr>
          <w:rFonts w:ascii="Arial Narrow" w:hAnsi="Arial Narrow"/>
          <w:b/>
          <w:lang w:val="en-US"/>
        </w:rPr>
        <w:t>(#s.80)</w:t>
      </w:r>
      <w:r w:rsidR="00B118DD">
        <w:rPr>
          <w:rFonts w:ascii="Arial Narrow" w:hAnsi="Arial Narrow"/>
          <w:lang w:val="en-US"/>
        </w:rPr>
        <w:t>.</w:t>
      </w:r>
    </w:p>
    <w:p w14:paraId="62C9C5AE" w14:textId="0C9B6EAF"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2007-2008: Senior Lecturer UNAV. </w:t>
      </w:r>
      <w:r w:rsidRPr="00AC3DB6">
        <w:rPr>
          <w:rFonts w:ascii="Arial Narrow" w:hAnsi="Arial Narrow"/>
          <w:lang w:val="en-US"/>
        </w:rPr>
        <w:t xml:space="preserve">Course: </w:t>
      </w:r>
      <w:r w:rsidRPr="00AC3DB6">
        <w:rPr>
          <w:rFonts w:ascii="Arial Narrow" w:hAnsi="Arial Narrow"/>
          <w:b/>
          <w:lang w:val="en-US"/>
        </w:rPr>
        <w:t xml:space="preserve">Biophysics </w:t>
      </w:r>
      <w:r w:rsidRPr="00AC3DB6">
        <w:rPr>
          <w:rFonts w:ascii="Arial Narrow" w:hAnsi="Arial Narrow"/>
          <w:lang w:val="en-US"/>
        </w:rPr>
        <w:t xml:space="preserve">for third year undergraduate Biochemistry students. 45 h theory and 20 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Pr>
          <w:rFonts w:ascii="Arial Narrow" w:hAnsi="Arial Narrow"/>
          <w:lang w:val="en-US"/>
        </w:rPr>
        <w:t xml:space="preserve"> </w:t>
      </w:r>
      <w:r w:rsidR="00B118DD">
        <w:rPr>
          <w:rFonts w:ascii="Arial Narrow" w:hAnsi="Arial Narrow"/>
          <w:b/>
          <w:lang w:val="en-US"/>
        </w:rPr>
        <w:t>(#s.40)</w:t>
      </w:r>
      <w:r w:rsidR="00B118DD">
        <w:rPr>
          <w:rFonts w:ascii="Arial Narrow" w:hAnsi="Arial Narrow"/>
          <w:lang w:val="en-US"/>
        </w:rPr>
        <w:t>.</w:t>
      </w:r>
    </w:p>
    <w:p w14:paraId="71B17ECC" w14:textId="204E4794"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2007-2008: Senior Lecturer UNAV. </w:t>
      </w:r>
      <w:r w:rsidRPr="00AC3DB6">
        <w:rPr>
          <w:rFonts w:ascii="Arial Narrow" w:hAnsi="Arial Narrow"/>
          <w:lang w:val="en-US"/>
        </w:rPr>
        <w:t xml:space="preserve">Course: </w:t>
      </w:r>
      <w:r w:rsidRPr="00AC3DB6">
        <w:rPr>
          <w:rFonts w:ascii="Arial Narrow" w:hAnsi="Arial Narrow"/>
          <w:b/>
          <w:lang w:val="en-US"/>
        </w:rPr>
        <w:t xml:space="preserve">Medical Physics </w:t>
      </w:r>
      <w:r w:rsidRPr="00AC3DB6">
        <w:rPr>
          <w:rFonts w:ascii="Arial Narrow" w:hAnsi="Arial Narrow"/>
          <w:lang w:val="en-US"/>
        </w:rPr>
        <w:t xml:space="preserve">for </w:t>
      </w:r>
      <w:proofErr w:type="gramStart"/>
      <w:r w:rsidRPr="00AC3DB6">
        <w:rPr>
          <w:rFonts w:ascii="Arial Narrow" w:hAnsi="Arial Narrow"/>
          <w:lang w:val="en-US"/>
        </w:rPr>
        <w:t>Master in Biomedical engineering students</w:t>
      </w:r>
      <w:proofErr w:type="gramEnd"/>
      <w:r w:rsidRPr="00AC3DB6">
        <w:rPr>
          <w:rFonts w:ascii="Arial Narrow" w:hAnsi="Arial Narrow"/>
          <w:lang w:val="en-US"/>
        </w:rPr>
        <w:t xml:space="preserve"> (UNAV-TECNUN-CUN). 30 h theory and 30 h problem sessions. </w:t>
      </w:r>
      <w:r w:rsidRPr="00AC3DB6">
        <w:rPr>
          <w:rFonts w:ascii="Arial Narrow" w:hAnsi="Arial Narrow"/>
          <w:b/>
          <w:lang w:val="en-US"/>
        </w:rPr>
        <w:t>Personal participation</w:t>
      </w:r>
      <w:r w:rsidRPr="00AC3DB6">
        <w:rPr>
          <w:rFonts w:ascii="Arial Narrow" w:hAnsi="Arial Narrow"/>
          <w:lang w:val="en-US"/>
        </w:rPr>
        <w:t xml:space="preserve">: course co-holder together with Dr. J. </w:t>
      </w:r>
      <w:proofErr w:type="spellStart"/>
      <w:r w:rsidRPr="00AC3DB6">
        <w:rPr>
          <w:rFonts w:ascii="Arial Narrow" w:hAnsi="Arial Narrow"/>
          <w:lang w:val="en-US"/>
        </w:rPr>
        <w:t>Burguete</w:t>
      </w:r>
      <w:proofErr w:type="spellEnd"/>
      <w:r w:rsidRPr="00AC3DB6">
        <w:rPr>
          <w:rFonts w:ascii="Arial Narrow" w:hAnsi="Arial Narrow"/>
          <w:lang w:val="en-US"/>
        </w:rPr>
        <w:t xml:space="preserve"> (15h theory + 15h problem sessions).</w:t>
      </w:r>
      <w:r w:rsidR="00B118DD">
        <w:rPr>
          <w:rFonts w:ascii="Arial Narrow" w:hAnsi="Arial Narrow"/>
          <w:lang w:val="en-US"/>
        </w:rPr>
        <w:t xml:space="preserve"> </w:t>
      </w:r>
      <w:r w:rsidR="00B118DD">
        <w:rPr>
          <w:rFonts w:ascii="Arial Narrow" w:hAnsi="Arial Narrow"/>
          <w:b/>
          <w:lang w:val="en-US"/>
        </w:rPr>
        <w:t>(#s.20)</w:t>
      </w:r>
      <w:r w:rsidR="00B118DD">
        <w:rPr>
          <w:rFonts w:ascii="Arial Narrow" w:hAnsi="Arial Narrow"/>
          <w:lang w:val="en-US"/>
        </w:rPr>
        <w:t>.</w:t>
      </w:r>
    </w:p>
    <w:p w14:paraId="415A491A" w14:textId="1E8EB405" w:rsidR="00447098" w:rsidRPr="00AC3DB6" w:rsidRDefault="00447098" w:rsidP="00447098">
      <w:pPr>
        <w:numPr>
          <w:ilvl w:val="0"/>
          <w:numId w:val="2"/>
        </w:numPr>
        <w:tabs>
          <w:tab w:val="left" w:pos="360"/>
        </w:tabs>
        <w:spacing w:before="80" w:after="80"/>
        <w:jc w:val="both"/>
        <w:rPr>
          <w:rFonts w:ascii="Arial Narrow" w:hAnsi="Arial Narrow"/>
          <w:b/>
          <w:lang w:val="en-US"/>
        </w:rPr>
      </w:pPr>
      <w:r w:rsidRPr="00AC3DB6">
        <w:rPr>
          <w:rFonts w:ascii="Arial Narrow" w:hAnsi="Arial Narrow"/>
          <w:b/>
          <w:lang w:val="en-US"/>
        </w:rPr>
        <w:t xml:space="preserve">2008-2009: Associate Professor UNAV. </w:t>
      </w:r>
      <w:r w:rsidRPr="00AC3DB6">
        <w:rPr>
          <w:rFonts w:ascii="Arial Narrow" w:hAnsi="Arial Narrow"/>
          <w:lang w:val="en-US"/>
        </w:rPr>
        <w:t xml:space="preserve">Course: </w:t>
      </w:r>
      <w:r w:rsidRPr="00AC3DB6">
        <w:rPr>
          <w:rFonts w:ascii="Arial Narrow" w:hAnsi="Arial Narrow"/>
          <w:b/>
          <w:lang w:val="en-US"/>
        </w:rPr>
        <w:t xml:space="preserve">Mathematics I (Linear Algebra) </w:t>
      </w:r>
      <w:r w:rsidRPr="00AC3DB6">
        <w:rPr>
          <w:rFonts w:ascii="Arial Narrow" w:hAnsi="Arial Narrow"/>
          <w:lang w:val="en-US"/>
        </w:rPr>
        <w:t xml:space="preserve">for first year Architecture students. 60 h theory and 30h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Pr>
          <w:rFonts w:ascii="Arial Narrow" w:hAnsi="Arial Narrow"/>
          <w:lang w:val="en-US"/>
        </w:rPr>
        <w:t xml:space="preserve"> </w:t>
      </w:r>
      <w:r w:rsidR="00B118DD">
        <w:rPr>
          <w:rFonts w:ascii="Arial Narrow" w:hAnsi="Arial Narrow"/>
          <w:b/>
          <w:lang w:val="en-US"/>
        </w:rPr>
        <w:t>(#s.80)</w:t>
      </w:r>
      <w:r w:rsidR="00B118DD">
        <w:rPr>
          <w:rFonts w:ascii="Arial Narrow" w:hAnsi="Arial Narrow"/>
          <w:lang w:val="en-US"/>
        </w:rPr>
        <w:t>.</w:t>
      </w:r>
    </w:p>
    <w:p w14:paraId="3FB340FD" w14:textId="16A53FC3"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2008-2009: Associate Professor UNAV. </w:t>
      </w:r>
      <w:r w:rsidRPr="00AC3DB6">
        <w:rPr>
          <w:rFonts w:ascii="Arial Narrow" w:hAnsi="Arial Narrow"/>
          <w:lang w:val="en-US"/>
        </w:rPr>
        <w:t xml:space="preserve">Course: </w:t>
      </w:r>
      <w:r w:rsidRPr="00AC3DB6">
        <w:rPr>
          <w:rFonts w:ascii="Arial Narrow" w:hAnsi="Arial Narrow"/>
          <w:b/>
          <w:lang w:val="en-US"/>
        </w:rPr>
        <w:t xml:space="preserve">Biophysics </w:t>
      </w:r>
      <w:r w:rsidRPr="00AC3DB6">
        <w:rPr>
          <w:rFonts w:ascii="Arial Narrow" w:hAnsi="Arial Narrow"/>
          <w:lang w:val="en-US"/>
        </w:rPr>
        <w:t xml:space="preserve">for third year undergraduate Biochemistry students. 45 h theory and 20 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Pr>
          <w:rFonts w:ascii="Arial Narrow" w:hAnsi="Arial Narrow"/>
          <w:lang w:val="en-US"/>
        </w:rPr>
        <w:t xml:space="preserve"> </w:t>
      </w:r>
      <w:r w:rsidR="00B118DD">
        <w:rPr>
          <w:rFonts w:ascii="Arial Narrow" w:hAnsi="Arial Narrow"/>
          <w:b/>
          <w:lang w:val="en-US"/>
        </w:rPr>
        <w:t>(#s.40)</w:t>
      </w:r>
      <w:r w:rsidR="00B118DD">
        <w:rPr>
          <w:rFonts w:ascii="Arial Narrow" w:hAnsi="Arial Narrow"/>
          <w:lang w:val="en-US"/>
        </w:rPr>
        <w:t>.</w:t>
      </w:r>
    </w:p>
    <w:p w14:paraId="5AD0FBE1" w14:textId="55DD8D03" w:rsidR="00447098" w:rsidRPr="00AC3DB6" w:rsidRDefault="00447098" w:rsidP="00447098">
      <w:pPr>
        <w:numPr>
          <w:ilvl w:val="0"/>
          <w:numId w:val="2"/>
        </w:numPr>
        <w:tabs>
          <w:tab w:val="left" w:pos="360"/>
        </w:tabs>
        <w:spacing w:before="80" w:after="80"/>
        <w:jc w:val="both"/>
        <w:rPr>
          <w:rFonts w:ascii="Arial Narrow" w:hAnsi="Arial Narrow"/>
          <w:b/>
          <w:lang w:val="en-US"/>
        </w:rPr>
      </w:pPr>
      <w:r w:rsidRPr="00AC3DB6">
        <w:rPr>
          <w:rFonts w:ascii="Arial Narrow" w:hAnsi="Arial Narrow"/>
          <w:b/>
          <w:lang w:val="en-US"/>
        </w:rPr>
        <w:t xml:space="preserve">2009-2010: Associate Professor UNAV. </w:t>
      </w:r>
      <w:r w:rsidRPr="00AC3DB6">
        <w:rPr>
          <w:rFonts w:ascii="Arial Narrow" w:hAnsi="Arial Narrow"/>
          <w:lang w:val="en-US"/>
        </w:rPr>
        <w:t xml:space="preserve">Course: </w:t>
      </w:r>
      <w:r w:rsidRPr="00AC3DB6">
        <w:rPr>
          <w:rFonts w:ascii="Arial Narrow" w:hAnsi="Arial Narrow"/>
          <w:b/>
          <w:lang w:val="en-US"/>
        </w:rPr>
        <w:t xml:space="preserve">Mathematics I (Linear Algebra) </w:t>
      </w:r>
      <w:r w:rsidRPr="00AC3DB6">
        <w:rPr>
          <w:rFonts w:ascii="Arial Narrow" w:hAnsi="Arial Narrow"/>
          <w:lang w:val="en-US"/>
        </w:rPr>
        <w:t xml:space="preserve">for first year Architecture students. 60 h theory and 30h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Pr>
          <w:rFonts w:ascii="Arial Narrow" w:hAnsi="Arial Narrow"/>
          <w:lang w:val="en-US"/>
        </w:rPr>
        <w:t xml:space="preserve"> </w:t>
      </w:r>
      <w:r w:rsidR="00B118DD">
        <w:rPr>
          <w:rFonts w:ascii="Arial Narrow" w:hAnsi="Arial Narrow"/>
          <w:b/>
          <w:lang w:val="en-US"/>
        </w:rPr>
        <w:t>(#s.80)</w:t>
      </w:r>
      <w:r w:rsidR="00B118DD">
        <w:rPr>
          <w:rFonts w:ascii="Arial Narrow" w:hAnsi="Arial Narrow"/>
          <w:lang w:val="en-US"/>
        </w:rPr>
        <w:t>.</w:t>
      </w:r>
    </w:p>
    <w:p w14:paraId="1E5BDC01" w14:textId="0D8836A7"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2009-2010: Associate Professor UNAV. </w:t>
      </w:r>
      <w:r w:rsidRPr="00AC3DB6">
        <w:rPr>
          <w:rFonts w:ascii="Arial Narrow" w:hAnsi="Arial Narrow"/>
          <w:lang w:val="en-US"/>
        </w:rPr>
        <w:t xml:space="preserve">Course: </w:t>
      </w:r>
      <w:r w:rsidRPr="00AC3DB6">
        <w:rPr>
          <w:rFonts w:ascii="Arial Narrow" w:hAnsi="Arial Narrow"/>
          <w:b/>
          <w:lang w:val="en-US"/>
        </w:rPr>
        <w:t xml:space="preserve">Biophysics </w:t>
      </w:r>
      <w:r w:rsidRPr="00AC3DB6">
        <w:rPr>
          <w:rFonts w:ascii="Arial Narrow" w:hAnsi="Arial Narrow"/>
          <w:lang w:val="en-US"/>
        </w:rPr>
        <w:t xml:space="preserve">for third year undergraduate Biochemistry students. 45 h theory and 20 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Pr>
          <w:rFonts w:ascii="Arial Narrow" w:hAnsi="Arial Narrow"/>
          <w:lang w:val="en-US"/>
        </w:rPr>
        <w:t xml:space="preserve"> </w:t>
      </w:r>
      <w:r w:rsidR="00B118DD">
        <w:rPr>
          <w:rFonts w:ascii="Arial Narrow" w:hAnsi="Arial Narrow"/>
          <w:b/>
          <w:lang w:val="en-US"/>
        </w:rPr>
        <w:t>(#s.30)</w:t>
      </w:r>
      <w:r w:rsidR="00B118DD">
        <w:rPr>
          <w:rFonts w:ascii="Arial Narrow" w:hAnsi="Arial Narrow"/>
          <w:lang w:val="en-US"/>
        </w:rPr>
        <w:t>.</w:t>
      </w:r>
    </w:p>
    <w:p w14:paraId="4513D01B" w14:textId="39F38DC8"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2010-2011: Associate Professor UNAV. </w:t>
      </w:r>
      <w:r w:rsidRPr="00AC3DB6">
        <w:rPr>
          <w:rFonts w:ascii="Arial Narrow" w:hAnsi="Arial Narrow"/>
          <w:lang w:val="en-US"/>
        </w:rPr>
        <w:t xml:space="preserve">Course: </w:t>
      </w:r>
      <w:r w:rsidRPr="00AC3DB6">
        <w:rPr>
          <w:rFonts w:ascii="Arial Narrow" w:hAnsi="Arial Narrow"/>
          <w:b/>
          <w:lang w:val="en-US"/>
        </w:rPr>
        <w:t xml:space="preserve">Mathematics I (Linear Algebra) </w:t>
      </w:r>
      <w:r w:rsidRPr="00AC3DB6">
        <w:rPr>
          <w:rFonts w:ascii="Arial Narrow" w:hAnsi="Arial Narrow"/>
          <w:lang w:val="en-US"/>
        </w:rPr>
        <w:t xml:space="preserve">for first year Architecture students. 60 h theory and 30h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Pr>
          <w:rFonts w:ascii="Arial Narrow" w:hAnsi="Arial Narrow"/>
          <w:lang w:val="en-US"/>
        </w:rPr>
        <w:t xml:space="preserve"> </w:t>
      </w:r>
      <w:r w:rsidR="00B118DD">
        <w:rPr>
          <w:rFonts w:ascii="Arial Narrow" w:hAnsi="Arial Narrow"/>
          <w:b/>
          <w:lang w:val="en-US"/>
        </w:rPr>
        <w:t>(#s.70)</w:t>
      </w:r>
      <w:r w:rsidR="00B118DD">
        <w:rPr>
          <w:rFonts w:ascii="Arial Narrow" w:hAnsi="Arial Narrow"/>
          <w:lang w:val="en-US"/>
        </w:rPr>
        <w:t>.</w:t>
      </w:r>
    </w:p>
    <w:p w14:paraId="24236910" w14:textId="4F4E47C1"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2010-2011: Associate Professor UNAV. </w:t>
      </w:r>
      <w:r w:rsidRPr="00AC3DB6">
        <w:rPr>
          <w:rFonts w:ascii="Arial Narrow" w:hAnsi="Arial Narrow"/>
          <w:lang w:val="en-US"/>
        </w:rPr>
        <w:t xml:space="preserve">Course: </w:t>
      </w:r>
      <w:r w:rsidRPr="00AC3DB6">
        <w:rPr>
          <w:rFonts w:ascii="Arial Narrow" w:hAnsi="Arial Narrow"/>
          <w:b/>
          <w:lang w:val="en-US"/>
        </w:rPr>
        <w:t xml:space="preserve">Biophysics </w:t>
      </w:r>
      <w:r w:rsidRPr="00AC3DB6">
        <w:rPr>
          <w:rFonts w:ascii="Arial Narrow" w:hAnsi="Arial Narrow"/>
          <w:lang w:val="en-US"/>
        </w:rPr>
        <w:t xml:space="preserve">for third year undergraduate Biochemistry students. 45 h theory and 20 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Pr>
          <w:rFonts w:ascii="Arial Narrow" w:hAnsi="Arial Narrow"/>
          <w:lang w:val="en-US"/>
        </w:rPr>
        <w:t xml:space="preserve"> </w:t>
      </w:r>
      <w:r w:rsidR="00B118DD">
        <w:rPr>
          <w:rFonts w:ascii="Arial Narrow" w:hAnsi="Arial Narrow"/>
          <w:b/>
          <w:lang w:val="en-US"/>
        </w:rPr>
        <w:t>(#s.30)</w:t>
      </w:r>
      <w:r w:rsidR="00B118DD">
        <w:rPr>
          <w:rFonts w:ascii="Arial Narrow" w:hAnsi="Arial Narrow"/>
          <w:lang w:val="en-US"/>
        </w:rPr>
        <w:t>.</w:t>
      </w:r>
    </w:p>
    <w:p w14:paraId="7D8248B3" w14:textId="33322130" w:rsidR="00447098" w:rsidRPr="00AC3DB6" w:rsidRDefault="00447098" w:rsidP="00447098">
      <w:pPr>
        <w:numPr>
          <w:ilvl w:val="0"/>
          <w:numId w:val="2"/>
        </w:numPr>
        <w:tabs>
          <w:tab w:val="left" w:pos="360"/>
        </w:tabs>
        <w:spacing w:before="80" w:after="80"/>
        <w:jc w:val="both"/>
        <w:rPr>
          <w:rFonts w:ascii="Arial Narrow" w:hAnsi="Arial Narrow"/>
          <w:b/>
          <w:lang w:val="en-US"/>
        </w:rPr>
      </w:pPr>
      <w:r w:rsidRPr="00AC3DB6">
        <w:rPr>
          <w:rFonts w:ascii="Arial Narrow" w:hAnsi="Arial Narrow"/>
          <w:b/>
          <w:lang w:val="en-US"/>
        </w:rPr>
        <w:t xml:space="preserve">2011-2012: Associate Professor UNAV. </w:t>
      </w:r>
      <w:r w:rsidRPr="00AC3DB6">
        <w:rPr>
          <w:rFonts w:ascii="Arial Narrow" w:hAnsi="Arial Narrow"/>
          <w:lang w:val="en-US"/>
        </w:rPr>
        <w:t xml:space="preserve">Course: </w:t>
      </w:r>
      <w:r w:rsidRPr="00AC3DB6">
        <w:rPr>
          <w:rFonts w:ascii="Arial Narrow" w:hAnsi="Arial Narrow"/>
          <w:b/>
          <w:lang w:val="en-US"/>
        </w:rPr>
        <w:t xml:space="preserve">Mathematics (Linear Algebra &amp; Calculus) </w:t>
      </w:r>
      <w:r w:rsidRPr="00AC3DB6">
        <w:rPr>
          <w:rFonts w:ascii="Arial Narrow" w:hAnsi="Arial Narrow"/>
          <w:lang w:val="en-US"/>
        </w:rPr>
        <w:t xml:space="preserve">for first year Architecture students. 80h theory and 45h problem sessions. </w:t>
      </w:r>
      <w:r w:rsidRPr="00AC3DB6">
        <w:rPr>
          <w:rFonts w:ascii="Arial Narrow" w:hAnsi="Arial Narrow"/>
          <w:b/>
          <w:lang w:val="en-US"/>
        </w:rPr>
        <w:t>Personal participation</w:t>
      </w:r>
      <w:r w:rsidRPr="00AC3DB6">
        <w:rPr>
          <w:rFonts w:ascii="Arial Narrow" w:hAnsi="Arial Narrow"/>
          <w:lang w:val="en-US"/>
        </w:rPr>
        <w:t>: special seminars on various topics (theory, 15h participation).</w:t>
      </w:r>
      <w:r w:rsidR="00B118DD">
        <w:rPr>
          <w:rFonts w:ascii="Arial Narrow" w:hAnsi="Arial Narrow"/>
          <w:lang w:val="en-US"/>
        </w:rPr>
        <w:t xml:space="preserve"> </w:t>
      </w:r>
      <w:r w:rsidR="00B118DD">
        <w:rPr>
          <w:rFonts w:ascii="Arial Narrow" w:hAnsi="Arial Narrow"/>
          <w:b/>
          <w:lang w:val="en-US"/>
        </w:rPr>
        <w:t>(#s.40)</w:t>
      </w:r>
      <w:r w:rsidR="00B118DD">
        <w:rPr>
          <w:rFonts w:ascii="Arial Narrow" w:hAnsi="Arial Narrow"/>
          <w:lang w:val="en-US"/>
        </w:rPr>
        <w:t>.</w:t>
      </w:r>
    </w:p>
    <w:p w14:paraId="0A2BFC95" w14:textId="65A448A7"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2011-2012: Associate Professor UNAV. </w:t>
      </w:r>
      <w:r w:rsidRPr="00AC3DB6">
        <w:rPr>
          <w:rFonts w:ascii="Arial Narrow" w:hAnsi="Arial Narrow"/>
          <w:lang w:val="en-US"/>
        </w:rPr>
        <w:t xml:space="preserve">Course: </w:t>
      </w:r>
      <w:r w:rsidRPr="00AC3DB6">
        <w:rPr>
          <w:rFonts w:ascii="Arial Narrow" w:hAnsi="Arial Narrow"/>
          <w:b/>
          <w:lang w:val="en-US"/>
        </w:rPr>
        <w:t xml:space="preserve">Biophysics </w:t>
      </w:r>
      <w:r w:rsidRPr="00AC3DB6">
        <w:rPr>
          <w:rFonts w:ascii="Arial Narrow" w:hAnsi="Arial Narrow"/>
          <w:lang w:val="en-US"/>
        </w:rPr>
        <w:t xml:space="preserve">for third year undergraduate Biochemistry students. 45 h theory and 20 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Pr>
          <w:rFonts w:ascii="Arial Narrow" w:hAnsi="Arial Narrow"/>
          <w:lang w:val="en-US"/>
        </w:rPr>
        <w:t xml:space="preserve"> </w:t>
      </w:r>
      <w:r w:rsidR="00B118DD">
        <w:rPr>
          <w:rFonts w:ascii="Arial Narrow" w:hAnsi="Arial Narrow"/>
          <w:b/>
          <w:lang w:val="en-US"/>
        </w:rPr>
        <w:t>(#s.20)</w:t>
      </w:r>
      <w:r w:rsidR="00B118DD">
        <w:rPr>
          <w:rFonts w:ascii="Arial Narrow" w:hAnsi="Arial Narrow"/>
          <w:lang w:val="en-US"/>
        </w:rPr>
        <w:t>.</w:t>
      </w:r>
    </w:p>
    <w:p w14:paraId="548595DA" w14:textId="6C4C2124"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2012-2013: Associate Professor UNAV. </w:t>
      </w:r>
      <w:r w:rsidRPr="00AC3DB6">
        <w:rPr>
          <w:rFonts w:ascii="Arial Narrow" w:hAnsi="Arial Narrow"/>
          <w:lang w:val="en-US"/>
        </w:rPr>
        <w:t xml:space="preserve">Course: </w:t>
      </w:r>
      <w:r w:rsidRPr="00AC3DB6">
        <w:rPr>
          <w:rFonts w:ascii="Arial Narrow" w:hAnsi="Arial Narrow"/>
          <w:b/>
          <w:lang w:val="en-US"/>
        </w:rPr>
        <w:t xml:space="preserve">Biophysics </w:t>
      </w:r>
      <w:r w:rsidRPr="00AC3DB6">
        <w:rPr>
          <w:rFonts w:ascii="Arial Narrow" w:hAnsi="Arial Narrow"/>
          <w:lang w:val="en-US"/>
        </w:rPr>
        <w:t xml:space="preserve">for third year undergraduate Biochemistry students. 45 h theory and 20 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Pr>
          <w:rFonts w:ascii="Arial Narrow" w:hAnsi="Arial Narrow"/>
          <w:lang w:val="en-US"/>
        </w:rPr>
        <w:t xml:space="preserve"> </w:t>
      </w:r>
      <w:r w:rsidR="00B118DD">
        <w:rPr>
          <w:rFonts w:ascii="Arial Narrow" w:hAnsi="Arial Narrow"/>
          <w:b/>
          <w:lang w:val="en-US"/>
        </w:rPr>
        <w:t>(#s.20)</w:t>
      </w:r>
      <w:r w:rsidR="00B118DD">
        <w:rPr>
          <w:rFonts w:ascii="Arial Narrow" w:hAnsi="Arial Narrow"/>
          <w:lang w:val="en-US"/>
        </w:rPr>
        <w:t>.</w:t>
      </w:r>
    </w:p>
    <w:p w14:paraId="23D2AF1A" w14:textId="17C3627A"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2012-2013: Associate Professor UNAV. </w:t>
      </w:r>
      <w:r w:rsidRPr="00AC3DB6">
        <w:rPr>
          <w:rFonts w:ascii="Arial Narrow" w:hAnsi="Arial Narrow"/>
          <w:lang w:val="en-US"/>
        </w:rPr>
        <w:t xml:space="preserve">Course: </w:t>
      </w:r>
      <w:r w:rsidRPr="00AC3DB6">
        <w:rPr>
          <w:rFonts w:ascii="Arial Narrow" w:hAnsi="Arial Narrow"/>
          <w:b/>
          <w:lang w:val="en-US"/>
        </w:rPr>
        <w:t xml:space="preserve">Basic Statistics </w:t>
      </w:r>
      <w:r w:rsidRPr="00AC3DB6">
        <w:rPr>
          <w:rFonts w:ascii="Arial Narrow" w:hAnsi="Arial Narrow"/>
          <w:lang w:val="en-US"/>
        </w:rPr>
        <w:t xml:space="preserve">for second year undergraduate Biochemistry and Chemistry students. 30 h theory and 10 h practical computer sessions. </w:t>
      </w:r>
      <w:r w:rsidRPr="00AC3DB6">
        <w:rPr>
          <w:rFonts w:ascii="Arial Narrow" w:hAnsi="Arial Narrow"/>
          <w:b/>
          <w:lang w:val="en-US"/>
        </w:rPr>
        <w:t>Personal participation</w:t>
      </w:r>
      <w:r w:rsidRPr="00AC3DB6">
        <w:rPr>
          <w:rFonts w:ascii="Arial Narrow" w:hAnsi="Arial Narrow"/>
          <w:lang w:val="en-US"/>
        </w:rPr>
        <w:t>: course holder (theory + computer practices with R software).</w:t>
      </w:r>
      <w:r w:rsidR="00B118DD">
        <w:rPr>
          <w:rFonts w:ascii="Arial Narrow" w:hAnsi="Arial Narrow"/>
          <w:lang w:val="en-US"/>
        </w:rPr>
        <w:t xml:space="preserve"> </w:t>
      </w:r>
      <w:r w:rsidR="00B118DD">
        <w:rPr>
          <w:rFonts w:ascii="Arial Narrow" w:hAnsi="Arial Narrow"/>
          <w:b/>
          <w:lang w:val="en-US"/>
        </w:rPr>
        <w:t>(#s.20)</w:t>
      </w:r>
      <w:r w:rsidR="00B118DD">
        <w:rPr>
          <w:rFonts w:ascii="Arial Narrow" w:hAnsi="Arial Narrow"/>
          <w:lang w:val="en-US"/>
        </w:rPr>
        <w:t>.</w:t>
      </w:r>
    </w:p>
    <w:p w14:paraId="6494494B" w14:textId="2D1343C6"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2013-2014: Associate Professor UNAV. </w:t>
      </w:r>
      <w:r w:rsidRPr="00AC3DB6">
        <w:rPr>
          <w:rFonts w:ascii="Arial Narrow" w:hAnsi="Arial Narrow"/>
          <w:lang w:val="en-US"/>
        </w:rPr>
        <w:t xml:space="preserve">Course: </w:t>
      </w:r>
      <w:r w:rsidRPr="00AC3DB6">
        <w:rPr>
          <w:rFonts w:ascii="Arial Narrow" w:hAnsi="Arial Narrow"/>
          <w:b/>
          <w:lang w:val="en-US"/>
        </w:rPr>
        <w:t xml:space="preserve">Biophysics </w:t>
      </w:r>
      <w:r w:rsidRPr="00AC3DB6">
        <w:rPr>
          <w:rFonts w:ascii="Arial Narrow" w:hAnsi="Arial Narrow"/>
          <w:lang w:val="en-US"/>
        </w:rPr>
        <w:t xml:space="preserve">for third year undergraduate Biochemistry students. 25 h theory and 5 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Pr>
          <w:rFonts w:ascii="Arial Narrow" w:hAnsi="Arial Narrow"/>
          <w:lang w:val="en-US"/>
        </w:rPr>
        <w:t xml:space="preserve"> </w:t>
      </w:r>
      <w:r w:rsidR="00B118DD">
        <w:rPr>
          <w:rFonts w:ascii="Arial Narrow" w:hAnsi="Arial Narrow"/>
          <w:b/>
          <w:lang w:val="en-US"/>
        </w:rPr>
        <w:t>(#s.20)</w:t>
      </w:r>
      <w:r w:rsidR="00B118DD">
        <w:rPr>
          <w:rFonts w:ascii="Arial Narrow" w:hAnsi="Arial Narrow"/>
          <w:lang w:val="en-US"/>
        </w:rPr>
        <w:t>.</w:t>
      </w:r>
    </w:p>
    <w:p w14:paraId="27CC9BB6" w14:textId="0B169BF8"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2013-2014: Associate Professor UNAV. </w:t>
      </w:r>
      <w:r w:rsidRPr="00AC3DB6">
        <w:rPr>
          <w:rFonts w:ascii="Arial Narrow" w:hAnsi="Arial Narrow"/>
          <w:lang w:val="en-US"/>
        </w:rPr>
        <w:t xml:space="preserve">Course: </w:t>
      </w:r>
      <w:r w:rsidRPr="00AC3DB6">
        <w:rPr>
          <w:rFonts w:ascii="Arial Narrow" w:hAnsi="Arial Narrow"/>
          <w:b/>
          <w:lang w:val="en-US"/>
        </w:rPr>
        <w:t xml:space="preserve">Basic Statistics </w:t>
      </w:r>
      <w:r w:rsidRPr="00AC3DB6">
        <w:rPr>
          <w:rFonts w:ascii="Arial Narrow" w:hAnsi="Arial Narrow"/>
          <w:lang w:val="en-US"/>
        </w:rPr>
        <w:t xml:space="preserve">for second year undergraduate Biochemistry and Chemistry students. 30 h theory and 10 h practical computer sessions. </w:t>
      </w:r>
      <w:r w:rsidRPr="00AC3DB6">
        <w:rPr>
          <w:rFonts w:ascii="Arial Narrow" w:hAnsi="Arial Narrow"/>
          <w:b/>
          <w:lang w:val="en-US"/>
        </w:rPr>
        <w:t>Personal participation</w:t>
      </w:r>
      <w:r w:rsidRPr="00AC3DB6">
        <w:rPr>
          <w:rFonts w:ascii="Arial Narrow" w:hAnsi="Arial Narrow"/>
          <w:lang w:val="en-US"/>
        </w:rPr>
        <w:t>: course holder (theory + computer practices with R software).</w:t>
      </w:r>
      <w:r w:rsidR="00B118DD">
        <w:rPr>
          <w:rFonts w:ascii="Arial Narrow" w:hAnsi="Arial Narrow"/>
          <w:lang w:val="en-US"/>
        </w:rPr>
        <w:t xml:space="preserve"> </w:t>
      </w:r>
      <w:r w:rsidR="00B118DD">
        <w:rPr>
          <w:rFonts w:ascii="Arial Narrow" w:hAnsi="Arial Narrow"/>
          <w:b/>
          <w:lang w:val="en-US"/>
        </w:rPr>
        <w:t>(#s.20)</w:t>
      </w:r>
      <w:r w:rsidR="00B118DD">
        <w:rPr>
          <w:rFonts w:ascii="Arial Narrow" w:hAnsi="Arial Narrow"/>
          <w:lang w:val="en-US"/>
        </w:rPr>
        <w:t>.</w:t>
      </w:r>
    </w:p>
    <w:p w14:paraId="6F7E6A4F" w14:textId="5F0AD38E"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2013-2014: Associate Professor UNAV. </w:t>
      </w:r>
      <w:r w:rsidRPr="00AC3DB6">
        <w:rPr>
          <w:rFonts w:ascii="Arial Narrow" w:hAnsi="Arial Narrow"/>
          <w:lang w:val="en-US"/>
        </w:rPr>
        <w:t xml:space="preserve">Course: </w:t>
      </w:r>
      <w:r w:rsidRPr="00AC3DB6">
        <w:rPr>
          <w:rFonts w:ascii="Arial Narrow" w:hAnsi="Arial Narrow"/>
          <w:b/>
          <w:lang w:val="en-US"/>
        </w:rPr>
        <w:t xml:space="preserve">Basic Numerical Methods with MATLAB </w:t>
      </w:r>
      <w:r w:rsidRPr="00AC3DB6">
        <w:rPr>
          <w:rFonts w:ascii="Arial Narrow" w:hAnsi="Arial Narrow"/>
          <w:lang w:val="en-US"/>
        </w:rPr>
        <w:t xml:space="preserve">for second year undergraduate Biochemistry and Chemistry students. 20 h theory and 40 h practical computer sessions. </w:t>
      </w:r>
      <w:r w:rsidRPr="00AC3DB6">
        <w:rPr>
          <w:rFonts w:ascii="Arial Narrow" w:hAnsi="Arial Narrow"/>
          <w:b/>
          <w:lang w:val="en-US"/>
        </w:rPr>
        <w:t>Personal participation</w:t>
      </w:r>
      <w:r w:rsidRPr="00AC3DB6">
        <w:rPr>
          <w:rFonts w:ascii="Arial Narrow" w:hAnsi="Arial Narrow"/>
          <w:lang w:val="en-US"/>
        </w:rPr>
        <w:t>: course holder (theory + computer practices with MATLAB software).</w:t>
      </w:r>
      <w:r w:rsidR="00B118DD">
        <w:rPr>
          <w:rFonts w:ascii="Arial Narrow" w:hAnsi="Arial Narrow"/>
          <w:lang w:val="en-US"/>
        </w:rPr>
        <w:t xml:space="preserve"> </w:t>
      </w:r>
      <w:r w:rsidR="00B118DD">
        <w:rPr>
          <w:rFonts w:ascii="Arial Narrow" w:hAnsi="Arial Narrow"/>
          <w:b/>
          <w:lang w:val="en-US"/>
        </w:rPr>
        <w:t>(#s.30)</w:t>
      </w:r>
      <w:r w:rsidR="00B118DD">
        <w:rPr>
          <w:rFonts w:ascii="Arial Narrow" w:hAnsi="Arial Narrow"/>
          <w:lang w:val="en-US"/>
        </w:rPr>
        <w:t>.</w:t>
      </w:r>
    </w:p>
    <w:p w14:paraId="5FC146B1" w14:textId="2619361B"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2014-2015: Associate Professor UNAV. </w:t>
      </w:r>
      <w:r w:rsidRPr="00AC3DB6">
        <w:rPr>
          <w:rFonts w:ascii="Arial Narrow" w:hAnsi="Arial Narrow"/>
          <w:lang w:val="en-US"/>
        </w:rPr>
        <w:t xml:space="preserve">Course: </w:t>
      </w:r>
      <w:r w:rsidRPr="00AC3DB6">
        <w:rPr>
          <w:rFonts w:ascii="Arial Narrow" w:hAnsi="Arial Narrow"/>
          <w:b/>
          <w:lang w:val="en-US"/>
        </w:rPr>
        <w:t xml:space="preserve">Biophysics </w:t>
      </w:r>
      <w:r w:rsidRPr="00AC3DB6">
        <w:rPr>
          <w:rFonts w:ascii="Arial Narrow" w:hAnsi="Arial Narrow"/>
          <w:lang w:val="en-US"/>
        </w:rPr>
        <w:t xml:space="preserve">for fourth year undergraduate Biochemistry and Chemistry students. 25 h theory and 5 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Pr>
          <w:rFonts w:ascii="Arial Narrow" w:hAnsi="Arial Narrow"/>
          <w:lang w:val="en-US"/>
        </w:rPr>
        <w:t xml:space="preserve"> </w:t>
      </w:r>
      <w:r w:rsidR="00B118DD">
        <w:rPr>
          <w:rFonts w:ascii="Arial Narrow" w:hAnsi="Arial Narrow"/>
          <w:b/>
          <w:lang w:val="en-US"/>
        </w:rPr>
        <w:t>(#s.15)</w:t>
      </w:r>
      <w:r w:rsidR="00B118DD">
        <w:rPr>
          <w:rFonts w:ascii="Arial Narrow" w:hAnsi="Arial Narrow"/>
          <w:lang w:val="en-US"/>
        </w:rPr>
        <w:t>.</w:t>
      </w:r>
    </w:p>
    <w:p w14:paraId="14C1E705" w14:textId="2ED49FCC"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2014-2015: Associate Professor UNAV. </w:t>
      </w:r>
      <w:r w:rsidRPr="00AC3DB6">
        <w:rPr>
          <w:rFonts w:ascii="Arial Narrow" w:hAnsi="Arial Narrow"/>
          <w:lang w:val="en-US"/>
        </w:rPr>
        <w:t xml:space="preserve">Course: </w:t>
      </w:r>
      <w:proofErr w:type="spellStart"/>
      <w:r w:rsidRPr="00AC3DB6">
        <w:rPr>
          <w:rFonts w:ascii="Arial Narrow" w:hAnsi="Arial Narrow"/>
          <w:b/>
          <w:lang w:val="en-US"/>
        </w:rPr>
        <w:t>BioStatistics</w:t>
      </w:r>
      <w:proofErr w:type="spellEnd"/>
      <w:r w:rsidRPr="00AC3DB6">
        <w:rPr>
          <w:rFonts w:ascii="Arial Narrow" w:hAnsi="Arial Narrow"/>
          <w:b/>
          <w:lang w:val="en-US"/>
        </w:rPr>
        <w:t xml:space="preserve"> </w:t>
      </w:r>
      <w:r w:rsidRPr="00AC3DB6">
        <w:rPr>
          <w:rFonts w:ascii="Arial Narrow" w:hAnsi="Arial Narrow"/>
          <w:lang w:val="en-US"/>
        </w:rPr>
        <w:t xml:space="preserve">for first year undergraduate Biochemistry and Chemistry students. 30 h theory and 15 h practical computer sessions. </w:t>
      </w:r>
      <w:r w:rsidRPr="00AC3DB6">
        <w:rPr>
          <w:rFonts w:ascii="Arial Narrow" w:hAnsi="Arial Narrow"/>
          <w:b/>
          <w:lang w:val="en-US"/>
        </w:rPr>
        <w:t>Personal participation</w:t>
      </w:r>
      <w:r w:rsidRPr="00AC3DB6">
        <w:rPr>
          <w:rFonts w:ascii="Arial Narrow" w:hAnsi="Arial Narrow"/>
          <w:lang w:val="en-US"/>
        </w:rPr>
        <w:t>: course holder (theory + computer practices with R Studio software).</w:t>
      </w:r>
      <w:r w:rsidR="00B118DD">
        <w:rPr>
          <w:rFonts w:ascii="Arial Narrow" w:hAnsi="Arial Narrow"/>
          <w:lang w:val="en-US"/>
        </w:rPr>
        <w:t xml:space="preserve"> </w:t>
      </w:r>
      <w:r w:rsidR="00B118DD">
        <w:rPr>
          <w:rFonts w:ascii="Arial Narrow" w:hAnsi="Arial Narrow"/>
          <w:b/>
          <w:lang w:val="en-US"/>
        </w:rPr>
        <w:t>(#s.180)</w:t>
      </w:r>
      <w:r w:rsidR="00B118DD">
        <w:rPr>
          <w:rFonts w:ascii="Arial Narrow" w:hAnsi="Arial Narrow"/>
          <w:lang w:val="en-US"/>
        </w:rPr>
        <w:t>.</w:t>
      </w:r>
    </w:p>
    <w:p w14:paraId="6DC861D0" w14:textId="6B79F1D6"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2014-2015: Associate Professor UNAV. </w:t>
      </w:r>
      <w:r w:rsidRPr="00AC3DB6">
        <w:rPr>
          <w:rFonts w:ascii="Arial Narrow" w:hAnsi="Arial Narrow"/>
          <w:lang w:val="en-US"/>
        </w:rPr>
        <w:t xml:space="preserve">Course: </w:t>
      </w:r>
      <w:r w:rsidRPr="00AC3DB6">
        <w:rPr>
          <w:rFonts w:ascii="Arial Narrow" w:hAnsi="Arial Narrow"/>
          <w:b/>
          <w:lang w:val="en-US"/>
        </w:rPr>
        <w:t xml:space="preserve">Basic Numerical Methods with MATLAB </w:t>
      </w:r>
      <w:r w:rsidRPr="00AC3DB6">
        <w:rPr>
          <w:rFonts w:ascii="Arial Narrow" w:hAnsi="Arial Narrow"/>
          <w:lang w:val="en-US"/>
        </w:rPr>
        <w:t xml:space="preserve">for second year undergraduate Biochemistry and Chemistry students. 20 h theory and 50 h practical computer sessions. </w:t>
      </w:r>
      <w:r w:rsidRPr="00AC3DB6">
        <w:rPr>
          <w:rFonts w:ascii="Arial Narrow" w:hAnsi="Arial Narrow"/>
          <w:b/>
          <w:lang w:val="en-US"/>
        </w:rPr>
        <w:t>Personal participation</w:t>
      </w:r>
      <w:r w:rsidRPr="00AC3DB6">
        <w:rPr>
          <w:rFonts w:ascii="Arial Narrow" w:hAnsi="Arial Narrow"/>
          <w:lang w:val="en-US"/>
        </w:rPr>
        <w:t>: course holder (theory + computer practices with MATLAB computer software).</w:t>
      </w:r>
      <w:r w:rsidR="00B118DD">
        <w:rPr>
          <w:rFonts w:ascii="Arial Narrow" w:hAnsi="Arial Narrow"/>
          <w:lang w:val="en-US"/>
        </w:rPr>
        <w:t xml:space="preserve"> </w:t>
      </w:r>
      <w:r w:rsidR="00B118DD">
        <w:rPr>
          <w:rFonts w:ascii="Arial Narrow" w:hAnsi="Arial Narrow"/>
          <w:b/>
          <w:lang w:val="en-US"/>
        </w:rPr>
        <w:t>(#s.25)</w:t>
      </w:r>
      <w:r w:rsidR="00B118DD">
        <w:rPr>
          <w:rFonts w:ascii="Arial Narrow" w:hAnsi="Arial Narrow"/>
          <w:lang w:val="en-US"/>
        </w:rPr>
        <w:t>.</w:t>
      </w:r>
    </w:p>
    <w:p w14:paraId="3B5D4ED7" w14:textId="487044CA"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2015-2016: Associate Professor UNAV. </w:t>
      </w:r>
      <w:r w:rsidRPr="00AC3DB6">
        <w:rPr>
          <w:rFonts w:ascii="Arial Narrow" w:hAnsi="Arial Narrow"/>
          <w:lang w:val="en-US"/>
        </w:rPr>
        <w:t xml:space="preserve">Course: </w:t>
      </w:r>
      <w:r w:rsidRPr="00AC3DB6">
        <w:rPr>
          <w:rFonts w:ascii="Arial Narrow" w:hAnsi="Arial Narrow"/>
          <w:b/>
          <w:lang w:val="en-US"/>
        </w:rPr>
        <w:t xml:space="preserve">Biophysics </w:t>
      </w:r>
      <w:r w:rsidRPr="00AC3DB6">
        <w:rPr>
          <w:rFonts w:ascii="Arial Narrow" w:hAnsi="Arial Narrow"/>
          <w:lang w:val="en-US"/>
        </w:rPr>
        <w:t xml:space="preserve">for fourth year undergraduate Biochemistry and Chemistry students. 25 h theory and 5 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Pr>
          <w:rFonts w:ascii="Arial Narrow" w:hAnsi="Arial Narrow"/>
          <w:lang w:val="en-US"/>
        </w:rPr>
        <w:t xml:space="preserve"> </w:t>
      </w:r>
      <w:r w:rsidR="00B118DD">
        <w:rPr>
          <w:rFonts w:ascii="Arial Narrow" w:hAnsi="Arial Narrow"/>
          <w:b/>
          <w:lang w:val="en-US"/>
        </w:rPr>
        <w:t>(#s.10)</w:t>
      </w:r>
      <w:r w:rsidR="00B118DD">
        <w:rPr>
          <w:rFonts w:ascii="Arial Narrow" w:hAnsi="Arial Narrow"/>
          <w:lang w:val="en-US"/>
        </w:rPr>
        <w:t>.</w:t>
      </w:r>
    </w:p>
    <w:p w14:paraId="05A665B3" w14:textId="64825E04"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lastRenderedPageBreak/>
        <w:t xml:space="preserve">2015-2016: Associate Professor UNAV. </w:t>
      </w:r>
      <w:r w:rsidRPr="00AC3DB6">
        <w:rPr>
          <w:rFonts w:ascii="Arial Narrow" w:hAnsi="Arial Narrow"/>
          <w:lang w:val="en-US"/>
        </w:rPr>
        <w:t xml:space="preserve">Course: </w:t>
      </w:r>
      <w:proofErr w:type="spellStart"/>
      <w:r w:rsidRPr="00AC3DB6">
        <w:rPr>
          <w:rFonts w:ascii="Arial Narrow" w:hAnsi="Arial Narrow"/>
          <w:b/>
          <w:lang w:val="en-US"/>
        </w:rPr>
        <w:t>BioStatistics</w:t>
      </w:r>
      <w:proofErr w:type="spellEnd"/>
      <w:r w:rsidRPr="00AC3DB6">
        <w:rPr>
          <w:rFonts w:ascii="Arial Narrow" w:hAnsi="Arial Narrow"/>
          <w:b/>
          <w:lang w:val="en-US"/>
        </w:rPr>
        <w:t xml:space="preserve"> </w:t>
      </w:r>
      <w:r w:rsidRPr="00AC3DB6">
        <w:rPr>
          <w:rFonts w:ascii="Arial Narrow" w:hAnsi="Arial Narrow"/>
          <w:lang w:val="en-US"/>
        </w:rPr>
        <w:t xml:space="preserve">for first year undergraduate Biochemistry and Chemistry students. 45h theory and 15 h practical computer sessions. </w:t>
      </w:r>
      <w:r w:rsidRPr="00AC3DB6">
        <w:rPr>
          <w:rFonts w:ascii="Arial Narrow" w:hAnsi="Arial Narrow"/>
          <w:b/>
          <w:lang w:val="en-US"/>
        </w:rPr>
        <w:t>Personal participation</w:t>
      </w:r>
      <w:r w:rsidRPr="00AC3DB6">
        <w:rPr>
          <w:rFonts w:ascii="Arial Narrow" w:hAnsi="Arial Narrow"/>
          <w:lang w:val="en-US"/>
        </w:rPr>
        <w:t>: course holder (theory + computer practices with R Studio software).</w:t>
      </w:r>
      <w:r w:rsidR="00B118DD">
        <w:rPr>
          <w:rFonts w:ascii="Arial Narrow" w:hAnsi="Arial Narrow"/>
          <w:lang w:val="en-US"/>
        </w:rPr>
        <w:t xml:space="preserve"> </w:t>
      </w:r>
      <w:r w:rsidR="00B118DD">
        <w:rPr>
          <w:rFonts w:ascii="Arial Narrow" w:hAnsi="Arial Narrow"/>
          <w:b/>
          <w:lang w:val="en-US"/>
        </w:rPr>
        <w:t>(#s.180)</w:t>
      </w:r>
      <w:r w:rsidR="00B118DD">
        <w:rPr>
          <w:rFonts w:ascii="Arial Narrow" w:hAnsi="Arial Narrow"/>
          <w:lang w:val="en-US"/>
        </w:rPr>
        <w:t>.</w:t>
      </w:r>
    </w:p>
    <w:p w14:paraId="5B984477" w14:textId="30562183"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2015-2016: Associate Professor UNAV. </w:t>
      </w:r>
      <w:r w:rsidRPr="00AC3DB6">
        <w:rPr>
          <w:rFonts w:ascii="Arial Narrow" w:hAnsi="Arial Narrow"/>
          <w:lang w:val="en-US"/>
        </w:rPr>
        <w:t xml:space="preserve">Course: </w:t>
      </w:r>
      <w:r w:rsidRPr="00AC3DB6">
        <w:rPr>
          <w:rFonts w:ascii="Arial Narrow" w:hAnsi="Arial Narrow"/>
          <w:b/>
          <w:lang w:val="en-US"/>
        </w:rPr>
        <w:t xml:space="preserve">Basic Numerical Methods with MATLAB </w:t>
      </w:r>
      <w:r w:rsidRPr="00AC3DB6">
        <w:rPr>
          <w:rFonts w:ascii="Arial Narrow" w:hAnsi="Arial Narrow"/>
          <w:lang w:val="en-US"/>
        </w:rPr>
        <w:t xml:space="preserve">for second year undergraduate Biochemistry and Chemistry students. 20 h theory and 50 h practical computer sessions. </w:t>
      </w:r>
      <w:r w:rsidRPr="00AC3DB6">
        <w:rPr>
          <w:rFonts w:ascii="Arial Narrow" w:hAnsi="Arial Narrow"/>
          <w:b/>
          <w:lang w:val="en-US"/>
        </w:rPr>
        <w:t>Personal participation</w:t>
      </w:r>
      <w:r w:rsidRPr="00AC3DB6">
        <w:rPr>
          <w:rFonts w:ascii="Arial Narrow" w:hAnsi="Arial Narrow"/>
          <w:lang w:val="en-US"/>
        </w:rPr>
        <w:t>: course holder (theory + computer practices with MATLAB computer software).</w:t>
      </w:r>
      <w:r w:rsidR="00B118DD">
        <w:rPr>
          <w:rFonts w:ascii="Arial Narrow" w:hAnsi="Arial Narrow"/>
          <w:lang w:val="en-US"/>
        </w:rPr>
        <w:t xml:space="preserve"> </w:t>
      </w:r>
      <w:r w:rsidR="00B118DD">
        <w:rPr>
          <w:rFonts w:ascii="Arial Narrow" w:hAnsi="Arial Narrow"/>
          <w:b/>
          <w:lang w:val="en-US"/>
        </w:rPr>
        <w:t>(#s.20)</w:t>
      </w:r>
      <w:r w:rsidR="00B118DD">
        <w:rPr>
          <w:rFonts w:ascii="Arial Narrow" w:hAnsi="Arial Narrow"/>
          <w:lang w:val="en-US"/>
        </w:rPr>
        <w:t>.</w:t>
      </w:r>
    </w:p>
    <w:p w14:paraId="7B876B29" w14:textId="60BFF5A3"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2016-2017: Associate Professor UNAV. </w:t>
      </w:r>
      <w:r w:rsidRPr="00AC3DB6">
        <w:rPr>
          <w:rFonts w:ascii="Arial Narrow" w:hAnsi="Arial Narrow"/>
          <w:lang w:val="en-US"/>
        </w:rPr>
        <w:t xml:space="preserve">Course: </w:t>
      </w:r>
      <w:r w:rsidRPr="00AC3DB6">
        <w:rPr>
          <w:rFonts w:ascii="Arial Narrow" w:hAnsi="Arial Narrow"/>
          <w:b/>
          <w:lang w:val="en-US"/>
        </w:rPr>
        <w:t xml:space="preserve">Biophysics </w:t>
      </w:r>
      <w:r w:rsidRPr="00AC3DB6">
        <w:rPr>
          <w:rFonts w:ascii="Arial Narrow" w:hAnsi="Arial Narrow"/>
          <w:lang w:val="en-US"/>
        </w:rPr>
        <w:t xml:space="preserve">for fourth year undergraduate Biochemistry and Chemistry students. 25 h theory and 5 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Pr>
          <w:rFonts w:ascii="Arial Narrow" w:hAnsi="Arial Narrow"/>
          <w:lang w:val="en-US"/>
        </w:rPr>
        <w:t xml:space="preserve"> </w:t>
      </w:r>
      <w:r w:rsidR="00B118DD">
        <w:rPr>
          <w:rFonts w:ascii="Arial Narrow" w:hAnsi="Arial Narrow"/>
          <w:b/>
          <w:lang w:val="en-US"/>
        </w:rPr>
        <w:t>(#s.10)</w:t>
      </w:r>
      <w:r w:rsidR="00B118DD">
        <w:rPr>
          <w:rFonts w:ascii="Arial Narrow" w:hAnsi="Arial Narrow"/>
          <w:lang w:val="en-US"/>
        </w:rPr>
        <w:t>.</w:t>
      </w:r>
    </w:p>
    <w:p w14:paraId="1526ED3F" w14:textId="5F1B87CC"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2016-2017: Associate Professor UNAV. </w:t>
      </w:r>
      <w:r w:rsidRPr="00AC3DB6">
        <w:rPr>
          <w:rFonts w:ascii="Arial Narrow" w:hAnsi="Arial Narrow"/>
          <w:lang w:val="en-US"/>
        </w:rPr>
        <w:t xml:space="preserve">Course: </w:t>
      </w:r>
      <w:r w:rsidRPr="00AC3DB6">
        <w:rPr>
          <w:rFonts w:ascii="Arial Narrow" w:hAnsi="Arial Narrow"/>
          <w:b/>
          <w:lang w:val="en-US"/>
        </w:rPr>
        <w:t xml:space="preserve">Basic Numerical Methods with MATLAB </w:t>
      </w:r>
      <w:r w:rsidRPr="00AC3DB6">
        <w:rPr>
          <w:rFonts w:ascii="Arial Narrow" w:hAnsi="Arial Narrow"/>
          <w:lang w:val="en-US"/>
        </w:rPr>
        <w:t xml:space="preserve">for second year undergraduate Biochemistry and Chemistry students. 20 h theory and 50 h practical computer sessions. </w:t>
      </w:r>
      <w:r w:rsidRPr="00AC3DB6">
        <w:rPr>
          <w:rFonts w:ascii="Arial Narrow" w:hAnsi="Arial Narrow"/>
          <w:b/>
          <w:lang w:val="en-US"/>
        </w:rPr>
        <w:t>Personal participation</w:t>
      </w:r>
      <w:r w:rsidRPr="00AC3DB6">
        <w:rPr>
          <w:rFonts w:ascii="Arial Narrow" w:hAnsi="Arial Narrow"/>
          <w:lang w:val="en-US"/>
        </w:rPr>
        <w:t>: course holder (theory + computer practices with MATLAB computer software).</w:t>
      </w:r>
      <w:r w:rsidR="00B118DD" w:rsidRPr="00B118DD">
        <w:rPr>
          <w:rFonts w:ascii="Arial Narrow" w:hAnsi="Arial Narrow"/>
          <w:b/>
          <w:lang w:val="en-US"/>
        </w:rPr>
        <w:t xml:space="preserve"> </w:t>
      </w:r>
      <w:r w:rsidR="00B118DD">
        <w:rPr>
          <w:rFonts w:ascii="Arial Narrow" w:hAnsi="Arial Narrow"/>
          <w:b/>
          <w:lang w:val="en-US"/>
        </w:rPr>
        <w:t>(#s.20)</w:t>
      </w:r>
      <w:r w:rsidR="00B118DD">
        <w:rPr>
          <w:rFonts w:ascii="Arial Narrow" w:hAnsi="Arial Narrow"/>
          <w:lang w:val="en-US"/>
        </w:rPr>
        <w:t>.</w:t>
      </w:r>
    </w:p>
    <w:p w14:paraId="11684C5A" w14:textId="0FE0B1CC"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2016-2017: Associate Professor UNAV. </w:t>
      </w:r>
      <w:r w:rsidRPr="00AC3DB6">
        <w:rPr>
          <w:rFonts w:ascii="Arial Narrow" w:hAnsi="Arial Narrow"/>
          <w:lang w:val="en-US"/>
        </w:rPr>
        <w:t xml:space="preserve">Course: </w:t>
      </w:r>
      <w:r w:rsidRPr="00AC3DB6">
        <w:rPr>
          <w:rFonts w:ascii="Arial Narrow" w:hAnsi="Arial Narrow"/>
          <w:b/>
          <w:lang w:val="en-US"/>
        </w:rPr>
        <w:t xml:space="preserve">Differential Equations </w:t>
      </w:r>
      <w:r w:rsidRPr="00AC3DB6">
        <w:rPr>
          <w:rFonts w:ascii="Arial Narrow" w:hAnsi="Arial Narrow"/>
          <w:lang w:val="en-US"/>
        </w:rPr>
        <w:t xml:space="preserve">for second year undergraduate Biochemistry and Chemistry students. 25 h theory and 5 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sidRPr="00B118DD">
        <w:rPr>
          <w:rFonts w:ascii="Arial Narrow" w:hAnsi="Arial Narrow"/>
          <w:b/>
          <w:lang w:val="en-US"/>
        </w:rPr>
        <w:t xml:space="preserve"> </w:t>
      </w:r>
      <w:r w:rsidR="00B118DD">
        <w:rPr>
          <w:rFonts w:ascii="Arial Narrow" w:hAnsi="Arial Narrow"/>
          <w:b/>
          <w:lang w:val="en-US"/>
        </w:rPr>
        <w:t>(#s.20)</w:t>
      </w:r>
      <w:r w:rsidR="00B118DD">
        <w:rPr>
          <w:rFonts w:ascii="Arial Narrow" w:hAnsi="Arial Narrow"/>
          <w:lang w:val="en-US"/>
        </w:rPr>
        <w:t>.</w:t>
      </w:r>
    </w:p>
    <w:p w14:paraId="6945D097" w14:textId="1871E0DD"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2017-2018: Full Professor UNAV. </w:t>
      </w:r>
      <w:r w:rsidRPr="00AC3DB6">
        <w:rPr>
          <w:rFonts w:ascii="Arial Narrow" w:hAnsi="Arial Narrow"/>
          <w:lang w:val="en-US"/>
        </w:rPr>
        <w:t xml:space="preserve">Course: </w:t>
      </w:r>
      <w:r w:rsidRPr="00AC3DB6">
        <w:rPr>
          <w:rFonts w:ascii="Arial Narrow" w:hAnsi="Arial Narrow"/>
          <w:b/>
          <w:lang w:val="en-US"/>
        </w:rPr>
        <w:t xml:space="preserve">Basic Numerical Methods with MATLAB </w:t>
      </w:r>
      <w:r w:rsidRPr="00AC3DB6">
        <w:rPr>
          <w:rFonts w:ascii="Arial Narrow" w:hAnsi="Arial Narrow"/>
          <w:lang w:val="en-US"/>
        </w:rPr>
        <w:t xml:space="preserve">for second year undergraduate Biochemistry and Chemistry students. 20 h theory and 50 h practical computer sessions. </w:t>
      </w:r>
      <w:r w:rsidRPr="00AC3DB6">
        <w:rPr>
          <w:rFonts w:ascii="Arial Narrow" w:hAnsi="Arial Narrow"/>
          <w:b/>
          <w:lang w:val="en-US"/>
        </w:rPr>
        <w:t>Personal participation</w:t>
      </w:r>
      <w:r w:rsidRPr="00AC3DB6">
        <w:rPr>
          <w:rFonts w:ascii="Arial Narrow" w:hAnsi="Arial Narrow"/>
          <w:lang w:val="en-US"/>
        </w:rPr>
        <w:t>: course holder (theory + computer practices with MATLAB computer software).</w:t>
      </w:r>
      <w:r w:rsidR="00B118DD" w:rsidRPr="00B118DD">
        <w:rPr>
          <w:rFonts w:ascii="Arial Narrow" w:hAnsi="Arial Narrow"/>
          <w:b/>
          <w:lang w:val="en-US"/>
        </w:rPr>
        <w:t xml:space="preserve"> </w:t>
      </w:r>
      <w:r w:rsidR="00B118DD">
        <w:rPr>
          <w:rFonts w:ascii="Arial Narrow" w:hAnsi="Arial Narrow"/>
          <w:b/>
          <w:lang w:val="en-US"/>
        </w:rPr>
        <w:t>(#s.20)</w:t>
      </w:r>
      <w:r w:rsidR="00B118DD">
        <w:rPr>
          <w:rFonts w:ascii="Arial Narrow" w:hAnsi="Arial Narrow"/>
          <w:lang w:val="en-US"/>
        </w:rPr>
        <w:t>.</w:t>
      </w:r>
    </w:p>
    <w:p w14:paraId="36601E07" w14:textId="09F68C7D"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2017-2018: Full Professor UNAV. </w:t>
      </w:r>
      <w:r w:rsidRPr="00AC3DB6">
        <w:rPr>
          <w:rFonts w:ascii="Arial Narrow" w:hAnsi="Arial Narrow"/>
          <w:lang w:val="en-US"/>
        </w:rPr>
        <w:t xml:space="preserve">Course: </w:t>
      </w:r>
      <w:r w:rsidRPr="00AC3DB6">
        <w:rPr>
          <w:rFonts w:ascii="Arial Narrow" w:hAnsi="Arial Narrow"/>
          <w:b/>
          <w:lang w:val="en-US"/>
        </w:rPr>
        <w:t xml:space="preserve">Differential Equations </w:t>
      </w:r>
      <w:r w:rsidRPr="00AC3DB6">
        <w:rPr>
          <w:rFonts w:ascii="Arial Narrow" w:hAnsi="Arial Narrow"/>
          <w:lang w:val="en-US"/>
        </w:rPr>
        <w:t xml:space="preserve">for second year undergraduate Biochemistry and Chemistry students. 25 h theory and 5 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sidRPr="00B118DD">
        <w:rPr>
          <w:rFonts w:ascii="Arial Narrow" w:hAnsi="Arial Narrow"/>
          <w:b/>
          <w:lang w:val="en-US"/>
        </w:rPr>
        <w:t xml:space="preserve"> </w:t>
      </w:r>
      <w:r w:rsidR="00B118DD">
        <w:rPr>
          <w:rFonts w:ascii="Arial Narrow" w:hAnsi="Arial Narrow"/>
          <w:b/>
          <w:lang w:val="en-US"/>
        </w:rPr>
        <w:t>(#s.20)</w:t>
      </w:r>
      <w:r w:rsidR="00B118DD">
        <w:rPr>
          <w:rFonts w:ascii="Arial Narrow" w:hAnsi="Arial Narrow"/>
          <w:lang w:val="en-US"/>
        </w:rPr>
        <w:t>.</w:t>
      </w:r>
    </w:p>
    <w:p w14:paraId="206CBEF9" w14:textId="77EA6CEB"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2018-2019: Full Professor UNAV. </w:t>
      </w:r>
      <w:r w:rsidRPr="00AC3DB6">
        <w:rPr>
          <w:rFonts w:ascii="Arial Narrow" w:hAnsi="Arial Narrow"/>
          <w:lang w:val="en-US"/>
        </w:rPr>
        <w:t xml:space="preserve">Course: </w:t>
      </w:r>
      <w:r w:rsidRPr="00AC3DB6">
        <w:rPr>
          <w:rFonts w:ascii="Arial Narrow" w:hAnsi="Arial Narrow"/>
          <w:b/>
          <w:lang w:val="en-US"/>
        </w:rPr>
        <w:t xml:space="preserve">Basic Numerical Methods with MATLAB </w:t>
      </w:r>
      <w:r w:rsidRPr="00AC3DB6">
        <w:rPr>
          <w:rFonts w:ascii="Arial Narrow" w:hAnsi="Arial Narrow"/>
          <w:lang w:val="en-US"/>
        </w:rPr>
        <w:t xml:space="preserve">for second year undergraduate Biochemistry and Chemistry students. 20 h theory and 50 h practical computer sessions. </w:t>
      </w:r>
      <w:r w:rsidRPr="00AC3DB6">
        <w:rPr>
          <w:rFonts w:ascii="Arial Narrow" w:hAnsi="Arial Narrow"/>
          <w:b/>
          <w:lang w:val="en-US"/>
        </w:rPr>
        <w:t>Personal participation</w:t>
      </w:r>
      <w:r w:rsidRPr="00AC3DB6">
        <w:rPr>
          <w:rFonts w:ascii="Arial Narrow" w:hAnsi="Arial Narrow"/>
          <w:lang w:val="en-US"/>
        </w:rPr>
        <w:t>: course holder (theory + computer practices with MATLAB computer software).</w:t>
      </w:r>
      <w:r w:rsidR="00B118DD" w:rsidRPr="00B118DD">
        <w:rPr>
          <w:rFonts w:ascii="Arial Narrow" w:hAnsi="Arial Narrow"/>
          <w:b/>
          <w:lang w:val="en-US"/>
        </w:rPr>
        <w:t xml:space="preserve"> </w:t>
      </w:r>
      <w:r w:rsidR="00B118DD">
        <w:rPr>
          <w:rFonts w:ascii="Arial Narrow" w:hAnsi="Arial Narrow"/>
          <w:b/>
          <w:lang w:val="en-US"/>
        </w:rPr>
        <w:t>(#s.20)</w:t>
      </w:r>
      <w:r w:rsidR="00B118DD">
        <w:rPr>
          <w:rFonts w:ascii="Arial Narrow" w:hAnsi="Arial Narrow"/>
          <w:lang w:val="en-US"/>
        </w:rPr>
        <w:t>.</w:t>
      </w:r>
    </w:p>
    <w:p w14:paraId="06E7146D" w14:textId="0754D757"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2018-2019: Full Professor UNAV. </w:t>
      </w:r>
      <w:r w:rsidRPr="00AC3DB6">
        <w:rPr>
          <w:rFonts w:ascii="Arial Narrow" w:hAnsi="Arial Narrow"/>
          <w:lang w:val="en-US"/>
        </w:rPr>
        <w:t xml:space="preserve">Course: </w:t>
      </w:r>
      <w:r w:rsidRPr="00AC3DB6">
        <w:rPr>
          <w:rFonts w:ascii="Arial Narrow" w:hAnsi="Arial Narrow"/>
          <w:b/>
          <w:lang w:val="en-US"/>
        </w:rPr>
        <w:t xml:space="preserve">Differential Equations </w:t>
      </w:r>
      <w:r w:rsidRPr="00AC3DB6">
        <w:rPr>
          <w:rFonts w:ascii="Arial Narrow" w:hAnsi="Arial Narrow"/>
          <w:lang w:val="en-US"/>
        </w:rPr>
        <w:t xml:space="preserve">for second year undergraduate Biochemistry and Chemistry students. 25 h theory and 5 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sidRPr="00B118DD">
        <w:rPr>
          <w:rFonts w:ascii="Arial Narrow" w:hAnsi="Arial Narrow"/>
          <w:b/>
          <w:lang w:val="en-US"/>
        </w:rPr>
        <w:t xml:space="preserve"> </w:t>
      </w:r>
      <w:r w:rsidR="00B118DD">
        <w:rPr>
          <w:rFonts w:ascii="Arial Narrow" w:hAnsi="Arial Narrow"/>
          <w:b/>
          <w:lang w:val="en-US"/>
        </w:rPr>
        <w:t>(#s.20)</w:t>
      </w:r>
      <w:r w:rsidR="00B118DD">
        <w:rPr>
          <w:rFonts w:ascii="Arial Narrow" w:hAnsi="Arial Narrow"/>
          <w:lang w:val="en-US"/>
        </w:rPr>
        <w:t>.</w:t>
      </w:r>
    </w:p>
    <w:p w14:paraId="6A075563" w14:textId="7CB268D6"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2018-2019: Full Professor UNAV. </w:t>
      </w:r>
      <w:r w:rsidRPr="00AC3DB6">
        <w:rPr>
          <w:rFonts w:ascii="Arial Narrow" w:hAnsi="Arial Narrow"/>
          <w:lang w:val="en-US"/>
        </w:rPr>
        <w:t xml:space="preserve">Course: </w:t>
      </w:r>
      <w:proofErr w:type="spellStart"/>
      <w:r w:rsidRPr="00AC3DB6">
        <w:rPr>
          <w:rFonts w:ascii="Arial Narrow" w:hAnsi="Arial Narrow"/>
          <w:b/>
          <w:lang w:val="en-US"/>
        </w:rPr>
        <w:t>BioStatistics</w:t>
      </w:r>
      <w:proofErr w:type="spellEnd"/>
      <w:r w:rsidRPr="00AC3DB6">
        <w:rPr>
          <w:rFonts w:ascii="Arial Narrow" w:hAnsi="Arial Narrow"/>
          <w:b/>
          <w:lang w:val="en-US"/>
        </w:rPr>
        <w:t xml:space="preserve"> </w:t>
      </w:r>
      <w:r w:rsidRPr="00AC3DB6">
        <w:rPr>
          <w:rFonts w:ascii="Arial Narrow" w:hAnsi="Arial Narrow"/>
          <w:lang w:val="en-US"/>
        </w:rPr>
        <w:t xml:space="preserve">for first year undergraduate Biochemistry and Chemistry students. 45h theory and 15 h practical computer sessions. </w:t>
      </w:r>
      <w:r w:rsidRPr="00AC3DB6">
        <w:rPr>
          <w:rFonts w:ascii="Arial Narrow" w:hAnsi="Arial Narrow"/>
          <w:b/>
          <w:lang w:val="en-US"/>
        </w:rPr>
        <w:t>Personal participation</w:t>
      </w:r>
      <w:r w:rsidRPr="00AC3DB6">
        <w:rPr>
          <w:rFonts w:ascii="Arial Narrow" w:hAnsi="Arial Narrow"/>
          <w:lang w:val="en-US"/>
        </w:rPr>
        <w:t>: course holder (theory + computer practices with R Studio software).</w:t>
      </w:r>
      <w:r w:rsidR="00B118DD" w:rsidRPr="00B118DD">
        <w:rPr>
          <w:rFonts w:ascii="Arial Narrow" w:hAnsi="Arial Narrow"/>
          <w:b/>
          <w:lang w:val="en-US"/>
        </w:rPr>
        <w:t xml:space="preserve"> </w:t>
      </w:r>
      <w:r w:rsidR="00B118DD">
        <w:rPr>
          <w:rFonts w:ascii="Arial Narrow" w:hAnsi="Arial Narrow"/>
          <w:b/>
          <w:lang w:val="en-US"/>
        </w:rPr>
        <w:t>(#s.140)</w:t>
      </w:r>
      <w:r w:rsidR="00B118DD">
        <w:rPr>
          <w:rFonts w:ascii="Arial Narrow" w:hAnsi="Arial Narrow"/>
          <w:lang w:val="en-US"/>
        </w:rPr>
        <w:t>.</w:t>
      </w:r>
    </w:p>
    <w:p w14:paraId="3663B538" w14:textId="398C8D40"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2019-2020: Full Professor UNAV. </w:t>
      </w:r>
      <w:r w:rsidRPr="00AC3DB6">
        <w:rPr>
          <w:rFonts w:ascii="Arial Narrow" w:hAnsi="Arial Narrow"/>
          <w:lang w:val="en-US"/>
        </w:rPr>
        <w:t xml:space="preserve">Course: </w:t>
      </w:r>
      <w:r w:rsidRPr="00AC3DB6">
        <w:rPr>
          <w:rFonts w:ascii="Arial Narrow" w:hAnsi="Arial Narrow"/>
          <w:b/>
          <w:lang w:val="en-US"/>
        </w:rPr>
        <w:t xml:space="preserve">Basic Numerical Methods with MATLAB </w:t>
      </w:r>
      <w:r w:rsidRPr="00AC3DB6">
        <w:rPr>
          <w:rFonts w:ascii="Arial Narrow" w:hAnsi="Arial Narrow"/>
          <w:lang w:val="en-US"/>
        </w:rPr>
        <w:t xml:space="preserve">for second year undergraduate Biochemistry and Chemistry students. 20 h theory and 50 h practical computer sessions. </w:t>
      </w:r>
      <w:r w:rsidRPr="00AC3DB6">
        <w:rPr>
          <w:rFonts w:ascii="Arial Narrow" w:hAnsi="Arial Narrow"/>
          <w:b/>
          <w:lang w:val="en-US"/>
        </w:rPr>
        <w:t>Personal participation</w:t>
      </w:r>
      <w:r w:rsidRPr="00AC3DB6">
        <w:rPr>
          <w:rFonts w:ascii="Arial Narrow" w:hAnsi="Arial Narrow"/>
          <w:lang w:val="en-US"/>
        </w:rPr>
        <w:t>: course holder (theory + computer practices with MATLAB computer software).</w:t>
      </w:r>
      <w:r w:rsidR="00B118DD" w:rsidRPr="00B118DD">
        <w:rPr>
          <w:rFonts w:ascii="Arial Narrow" w:hAnsi="Arial Narrow"/>
          <w:b/>
          <w:lang w:val="en-US"/>
        </w:rPr>
        <w:t xml:space="preserve"> </w:t>
      </w:r>
      <w:r w:rsidR="00B118DD">
        <w:rPr>
          <w:rFonts w:ascii="Arial Narrow" w:hAnsi="Arial Narrow"/>
          <w:b/>
          <w:lang w:val="en-US"/>
        </w:rPr>
        <w:t>(#s.20)</w:t>
      </w:r>
      <w:r w:rsidR="00B118DD">
        <w:rPr>
          <w:rFonts w:ascii="Arial Narrow" w:hAnsi="Arial Narrow"/>
          <w:lang w:val="en-US"/>
        </w:rPr>
        <w:t>.</w:t>
      </w:r>
    </w:p>
    <w:p w14:paraId="2A2C01A8" w14:textId="2441BAB7" w:rsidR="00447098" w:rsidRPr="00AC3DB6" w:rsidRDefault="00447098" w:rsidP="0044709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2019-2020: Full Professor UNAV. </w:t>
      </w:r>
      <w:r w:rsidRPr="00AC3DB6">
        <w:rPr>
          <w:rFonts w:ascii="Arial Narrow" w:hAnsi="Arial Narrow"/>
          <w:lang w:val="en-US"/>
        </w:rPr>
        <w:t xml:space="preserve">Course: </w:t>
      </w:r>
      <w:r w:rsidRPr="00AC3DB6">
        <w:rPr>
          <w:rFonts w:ascii="Arial Narrow" w:hAnsi="Arial Narrow"/>
          <w:b/>
          <w:lang w:val="en-US"/>
        </w:rPr>
        <w:t xml:space="preserve">Differential Equations </w:t>
      </w:r>
      <w:r w:rsidRPr="00AC3DB6">
        <w:rPr>
          <w:rFonts w:ascii="Arial Narrow" w:hAnsi="Arial Narrow"/>
          <w:lang w:val="en-US"/>
        </w:rPr>
        <w:t xml:space="preserve">for second year undergraduate Biochemistry and Chemistry students. 25 h theory and 5 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00B118DD" w:rsidRPr="00B118DD">
        <w:rPr>
          <w:rFonts w:ascii="Arial Narrow" w:hAnsi="Arial Narrow"/>
          <w:b/>
          <w:lang w:val="en-US"/>
        </w:rPr>
        <w:t xml:space="preserve"> </w:t>
      </w:r>
      <w:r w:rsidR="00B118DD">
        <w:rPr>
          <w:rFonts w:ascii="Arial Narrow" w:hAnsi="Arial Narrow"/>
          <w:b/>
          <w:lang w:val="en-US"/>
        </w:rPr>
        <w:t>(#s.20)</w:t>
      </w:r>
      <w:r w:rsidR="00B118DD">
        <w:rPr>
          <w:rFonts w:ascii="Arial Narrow" w:hAnsi="Arial Narrow"/>
          <w:lang w:val="en-US"/>
        </w:rPr>
        <w:t>.</w:t>
      </w:r>
    </w:p>
    <w:p w14:paraId="73EA422A" w14:textId="62CEFA78" w:rsidR="00447098" w:rsidRDefault="00447098" w:rsidP="00B118DD">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 xml:space="preserve">2019-2020: Full Professor UNAV. </w:t>
      </w:r>
      <w:r w:rsidRPr="00AC3DB6">
        <w:rPr>
          <w:rFonts w:ascii="Arial Narrow" w:hAnsi="Arial Narrow"/>
          <w:lang w:val="en-US"/>
        </w:rPr>
        <w:t xml:space="preserve">Course: </w:t>
      </w:r>
      <w:proofErr w:type="spellStart"/>
      <w:r w:rsidRPr="00AC3DB6">
        <w:rPr>
          <w:rFonts w:ascii="Arial Narrow" w:hAnsi="Arial Narrow"/>
          <w:b/>
          <w:lang w:val="en-US"/>
        </w:rPr>
        <w:t>BioStatistics</w:t>
      </w:r>
      <w:proofErr w:type="spellEnd"/>
      <w:r w:rsidRPr="00AC3DB6">
        <w:rPr>
          <w:rFonts w:ascii="Arial Narrow" w:hAnsi="Arial Narrow"/>
          <w:b/>
          <w:lang w:val="en-US"/>
        </w:rPr>
        <w:t xml:space="preserve"> </w:t>
      </w:r>
      <w:r w:rsidRPr="00AC3DB6">
        <w:rPr>
          <w:rFonts w:ascii="Arial Narrow" w:hAnsi="Arial Narrow"/>
          <w:lang w:val="en-US"/>
        </w:rPr>
        <w:t xml:space="preserve">for first year undergraduate Biochemistry and Chemistry students. 45h theory and 15 h practical computer sessions. </w:t>
      </w:r>
      <w:r w:rsidRPr="00AC3DB6">
        <w:rPr>
          <w:rFonts w:ascii="Arial Narrow" w:hAnsi="Arial Narrow"/>
          <w:b/>
          <w:lang w:val="en-US"/>
        </w:rPr>
        <w:t>Personal participation</w:t>
      </w:r>
      <w:r w:rsidRPr="00AC3DB6">
        <w:rPr>
          <w:rFonts w:ascii="Arial Narrow" w:hAnsi="Arial Narrow"/>
          <w:lang w:val="en-US"/>
        </w:rPr>
        <w:t>: course holder (theory + computer practices with R Studio software).</w:t>
      </w:r>
      <w:r w:rsidR="00B118DD" w:rsidRPr="00B118DD">
        <w:rPr>
          <w:rFonts w:ascii="Arial Narrow" w:hAnsi="Arial Narrow"/>
          <w:b/>
          <w:lang w:val="en-US"/>
        </w:rPr>
        <w:t xml:space="preserve"> </w:t>
      </w:r>
      <w:r w:rsidR="00B118DD">
        <w:rPr>
          <w:rFonts w:ascii="Arial Narrow" w:hAnsi="Arial Narrow"/>
          <w:b/>
          <w:lang w:val="en-US"/>
        </w:rPr>
        <w:t>(#s.140)</w:t>
      </w:r>
      <w:r w:rsidR="00B118DD">
        <w:rPr>
          <w:rFonts w:ascii="Arial Narrow" w:hAnsi="Arial Narrow"/>
          <w:lang w:val="en-US"/>
        </w:rPr>
        <w:t>.</w:t>
      </w:r>
    </w:p>
    <w:p w14:paraId="12F2F9E0" w14:textId="5519DF86" w:rsidR="005A1358" w:rsidRPr="00AC3DB6" w:rsidRDefault="005A1358" w:rsidP="005A135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20</w:t>
      </w:r>
      <w:r>
        <w:rPr>
          <w:rFonts w:ascii="Arial Narrow" w:hAnsi="Arial Narrow"/>
          <w:b/>
          <w:lang w:val="en-US"/>
        </w:rPr>
        <w:t>20</w:t>
      </w:r>
      <w:r w:rsidRPr="00AC3DB6">
        <w:rPr>
          <w:rFonts w:ascii="Arial Narrow" w:hAnsi="Arial Narrow"/>
          <w:b/>
          <w:lang w:val="en-US"/>
        </w:rPr>
        <w:t>-202</w:t>
      </w:r>
      <w:r>
        <w:rPr>
          <w:rFonts w:ascii="Arial Narrow" w:hAnsi="Arial Narrow"/>
          <w:b/>
          <w:lang w:val="en-US"/>
        </w:rPr>
        <w:t>1</w:t>
      </w:r>
      <w:r w:rsidRPr="00AC3DB6">
        <w:rPr>
          <w:rFonts w:ascii="Arial Narrow" w:hAnsi="Arial Narrow"/>
          <w:b/>
          <w:lang w:val="en-US"/>
        </w:rPr>
        <w:t xml:space="preserve">: Full Professor UNAV. </w:t>
      </w:r>
      <w:r w:rsidRPr="00AC3DB6">
        <w:rPr>
          <w:rFonts w:ascii="Arial Narrow" w:hAnsi="Arial Narrow"/>
          <w:lang w:val="en-US"/>
        </w:rPr>
        <w:t xml:space="preserve">Course: </w:t>
      </w:r>
      <w:r w:rsidRPr="00AC3DB6">
        <w:rPr>
          <w:rFonts w:ascii="Arial Narrow" w:hAnsi="Arial Narrow"/>
          <w:b/>
          <w:lang w:val="en-US"/>
        </w:rPr>
        <w:t xml:space="preserve">Basic Numerical Methods with MATLAB </w:t>
      </w:r>
      <w:r w:rsidRPr="00AC3DB6">
        <w:rPr>
          <w:rFonts w:ascii="Arial Narrow" w:hAnsi="Arial Narrow"/>
          <w:lang w:val="en-US"/>
        </w:rPr>
        <w:t xml:space="preserve">for second year undergraduate Biochemistry and Chemistry students. 20 h theory and 50 h practical computer sessions. </w:t>
      </w:r>
      <w:r w:rsidRPr="00AC3DB6">
        <w:rPr>
          <w:rFonts w:ascii="Arial Narrow" w:hAnsi="Arial Narrow"/>
          <w:b/>
          <w:lang w:val="en-US"/>
        </w:rPr>
        <w:t>Personal participation</w:t>
      </w:r>
      <w:r w:rsidRPr="00AC3DB6">
        <w:rPr>
          <w:rFonts w:ascii="Arial Narrow" w:hAnsi="Arial Narrow"/>
          <w:lang w:val="en-US"/>
        </w:rPr>
        <w:t>: course holder (theory + computer practices with MATLAB computer software).</w:t>
      </w:r>
      <w:r w:rsidRPr="00B118DD">
        <w:rPr>
          <w:rFonts w:ascii="Arial Narrow" w:hAnsi="Arial Narrow"/>
          <w:b/>
          <w:lang w:val="en-US"/>
        </w:rPr>
        <w:t xml:space="preserve"> </w:t>
      </w:r>
      <w:r>
        <w:rPr>
          <w:rFonts w:ascii="Arial Narrow" w:hAnsi="Arial Narrow"/>
          <w:b/>
          <w:lang w:val="en-US"/>
        </w:rPr>
        <w:t>(#s.20)</w:t>
      </w:r>
      <w:r>
        <w:rPr>
          <w:rFonts w:ascii="Arial Narrow" w:hAnsi="Arial Narrow"/>
          <w:lang w:val="en-US"/>
        </w:rPr>
        <w:t>.</w:t>
      </w:r>
    </w:p>
    <w:p w14:paraId="0E68D1AE" w14:textId="3AAE80E8" w:rsidR="005A1358" w:rsidRPr="00AC3DB6" w:rsidRDefault="005A1358" w:rsidP="005A1358">
      <w:pPr>
        <w:numPr>
          <w:ilvl w:val="0"/>
          <w:numId w:val="2"/>
        </w:numPr>
        <w:tabs>
          <w:tab w:val="left" w:pos="360"/>
        </w:tabs>
        <w:spacing w:before="80" w:after="80"/>
        <w:jc w:val="both"/>
        <w:rPr>
          <w:rFonts w:ascii="Arial Narrow" w:hAnsi="Arial Narrow"/>
          <w:lang w:val="en-US"/>
        </w:rPr>
      </w:pPr>
      <w:r>
        <w:rPr>
          <w:rFonts w:ascii="Arial Narrow" w:hAnsi="Arial Narrow"/>
          <w:b/>
          <w:lang w:val="en-US"/>
        </w:rPr>
        <w:t>2020-2021</w:t>
      </w:r>
      <w:r w:rsidRPr="00AC3DB6">
        <w:rPr>
          <w:rFonts w:ascii="Arial Narrow" w:hAnsi="Arial Narrow"/>
          <w:b/>
          <w:lang w:val="en-US"/>
        </w:rPr>
        <w:t xml:space="preserve">: Full Professor UNAV. </w:t>
      </w:r>
      <w:r w:rsidRPr="00AC3DB6">
        <w:rPr>
          <w:rFonts w:ascii="Arial Narrow" w:hAnsi="Arial Narrow"/>
          <w:lang w:val="en-US"/>
        </w:rPr>
        <w:t xml:space="preserve">Course: </w:t>
      </w:r>
      <w:r w:rsidRPr="00AC3DB6">
        <w:rPr>
          <w:rFonts w:ascii="Arial Narrow" w:hAnsi="Arial Narrow"/>
          <w:b/>
          <w:lang w:val="en-US"/>
        </w:rPr>
        <w:t xml:space="preserve">Differential Equations </w:t>
      </w:r>
      <w:r w:rsidRPr="00AC3DB6">
        <w:rPr>
          <w:rFonts w:ascii="Arial Narrow" w:hAnsi="Arial Narrow"/>
          <w:lang w:val="en-US"/>
        </w:rPr>
        <w:t xml:space="preserve">for second year undergraduate Biochemistry and Chemistry students. 25 h theory and 5 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Pr="00B118DD">
        <w:rPr>
          <w:rFonts w:ascii="Arial Narrow" w:hAnsi="Arial Narrow"/>
          <w:b/>
          <w:lang w:val="en-US"/>
        </w:rPr>
        <w:t xml:space="preserve"> </w:t>
      </w:r>
      <w:r>
        <w:rPr>
          <w:rFonts w:ascii="Arial Narrow" w:hAnsi="Arial Narrow"/>
          <w:b/>
          <w:lang w:val="en-US"/>
        </w:rPr>
        <w:t>(#s.20)</w:t>
      </w:r>
      <w:r>
        <w:rPr>
          <w:rFonts w:ascii="Arial Narrow" w:hAnsi="Arial Narrow"/>
          <w:lang w:val="en-US"/>
        </w:rPr>
        <w:t>.</w:t>
      </w:r>
    </w:p>
    <w:p w14:paraId="4EE06E44" w14:textId="5C1D21DD" w:rsidR="005A1358" w:rsidRDefault="005A1358" w:rsidP="005A135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20</w:t>
      </w:r>
      <w:r>
        <w:rPr>
          <w:rFonts w:ascii="Arial Narrow" w:hAnsi="Arial Narrow"/>
          <w:b/>
          <w:lang w:val="en-US"/>
        </w:rPr>
        <w:t>20</w:t>
      </w:r>
      <w:r w:rsidRPr="00AC3DB6">
        <w:rPr>
          <w:rFonts w:ascii="Arial Narrow" w:hAnsi="Arial Narrow"/>
          <w:b/>
          <w:lang w:val="en-US"/>
        </w:rPr>
        <w:t>-202</w:t>
      </w:r>
      <w:r>
        <w:rPr>
          <w:rFonts w:ascii="Arial Narrow" w:hAnsi="Arial Narrow"/>
          <w:b/>
          <w:lang w:val="en-US"/>
        </w:rPr>
        <w:t>1</w:t>
      </w:r>
      <w:r w:rsidRPr="00AC3DB6">
        <w:rPr>
          <w:rFonts w:ascii="Arial Narrow" w:hAnsi="Arial Narrow"/>
          <w:b/>
          <w:lang w:val="en-US"/>
        </w:rPr>
        <w:t xml:space="preserve">: Full Professor UNAV. </w:t>
      </w:r>
      <w:r w:rsidRPr="00AC3DB6">
        <w:rPr>
          <w:rFonts w:ascii="Arial Narrow" w:hAnsi="Arial Narrow"/>
          <w:lang w:val="en-US"/>
        </w:rPr>
        <w:t xml:space="preserve">Course: </w:t>
      </w:r>
      <w:proofErr w:type="spellStart"/>
      <w:r w:rsidRPr="00AC3DB6">
        <w:rPr>
          <w:rFonts w:ascii="Arial Narrow" w:hAnsi="Arial Narrow"/>
          <w:b/>
          <w:lang w:val="en-US"/>
        </w:rPr>
        <w:t>BioStatistics</w:t>
      </w:r>
      <w:proofErr w:type="spellEnd"/>
      <w:r w:rsidRPr="00AC3DB6">
        <w:rPr>
          <w:rFonts w:ascii="Arial Narrow" w:hAnsi="Arial Narrow"/>
          <w:b/>
          <w:lang w:val="en-US"/>
        </w:rPr>
        <w:t xml:space="preserve"> </w:t>
      </w:r>
      <w:r w:rsidRPr="00AC3DB6">
        <w:rPr>
          <w:rFonts w:ascii="Arial Narrow" w:hAnsi="Arial Narrow"/>
          <w:lang w:val="en-US"/>
        </w:rPr>
        <w:t xml:space="preserve">for first year undergraduate Biochemistry and Chemistry students. 45h theory and 15 h practical computer sessions. </w:t>
      </w:r>
      <w:r w:rsidRPr="00AC3DB6">
        <w:rPr>
          <w:rFonts w:ascii="Arial Narrow" w:hAnsi="Arial Narrow"/>
          <w:b/>
          <w:lang w:val="en-US"/>
        </w:rPr>
        <w:t>Personal participation</w:t>
      </w:r>
      <w:r w:rsidRPr="00AC3DB6">
        <w:rPr>
          <w:rFonts w:ascii="Arial Narrow" w:hAnsi="Arial Narrow"/>
          <w:lang w:val="en-US"/>
        </w:rPr>
        <w:t>: course holder (theory + computer practices with R Studio software).</w:t>
      </w:r>
      <w:r w:rsidRPr="00B118DD">
        <w:rPr>
          <w:rFonts w:ascii="Arial Narrow" w:hAnsi="Arial Narrow"/>
          <w:b/>
          <w:lang w:val="en-US"/>
        </w:rPr>
        <w:t xml:space="preserve"> </w:t>
      </w:r>
      <w:r>
        <w:rPr>
          <w:rFonts w:ascii="Arial Narrow" w:hAnsi="Arial Narrow"/>
          <w:b/>
          <w:lang w:val="en-US"/>
        </w:rPr>
        <w:t>(#s.140)</w:t>
      </w:r>
      <w:r>
        <w:rPr>
          <w:rFonts w:ascii="Arial Narrow" w:hAnsi="Arial Narrow"/>
          <w:lang w:val="en-US"/>
        </w:rPr>
        <w:t>.</w:t>
      </w:r>
    </w:p>
    <w:p w14:paraId="4E0B5DD8" w14:textId="2E47885E" w:rsidR="00106E58" w:rsidRPr="00AC3DB6" w:rsidRDefault="00106E58" w:rsidP="00106E5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20</w:t>
      </w:r>
      <w:r>
        <w:rPr>
          <w:rFonts w:ascii="Arial Narrow" w:hAnsi="Arial Narrow"/>
          <w:b/>
          <w:lang w:val="en-US"/>
        </w:rPr>
        <w:t>21</w:t>
      </w:r>
      <w:r w:rsidRPr="00AC3DB6">
        <w:rPr>
          <w:rFonts w:ascii="Arial Narrow" w:hAnsi="Arial Narrow"/>
          <w:b/>
          <w:lang w:val="en-US"/>
        </w:rPr>
        <w:t>-202</w:t>
      </w:r>
      <w:r>
        <w:rPr>
          <w:rFonts w:ascii="Arial Narrow" w:hAnsi="Arial Narrow"/>
          <w:b/>
          <w:lang w:val="en-US"/>
        </w:rPr>
        <w:t>2</w:t>
      </w:r>
      <w:r w:rsidRPr="00AC3DB6">
        <w:rPr>
          <w:rFonts w:ascii="Arial Narrow" w:hAnsi="Arial Narrow"/>
          <w:b/>
          <w:lang w:val="en-US"/>
        </w:rPr>
        <w:t xml:space="preserve">: Full Professor UNAV. </w:t>
      </w:r>
      <w:r w:rsidRPr="00AC3DB6">
        <w:rPr>
          <w:rFonts w:ascii="Arial Narrow" w:hAnsi="Arial Narrow"/>
          <w:lang w:val="en-US"/>
        </w:rPr>
        <w:t xml:space="preserve">Course: </w:t>
      </w:r>
      <w:r w:rsidRPr="00AC3DB6">
        <w:rPr>
          <w:rFonts w:ascii="Arial Narrow" w:hAnsi="Arial Narrow"/>
          <w:b/>
          <w:lang w:val="en-US"/>
        </w:rPr>
        <w:t xml:space="preserve">Basic Numerical Methods with MATLAB </w:t>
      </w:r>
      <w:r w:rsidRPr="00AC3DB6">
        <w:rPr>
          <w:rFonts w:ascii="Arial Narrow" w:hAnsi="Arial Narrow"/>
          <w:lang w:val="en-US"/>
        </w:rPr>
        <w:t xml:space="preserve">for second year undergraduate Biochemistry and Chemistry students. 20 h theory and 50 h practical computer sessions. </w:t>
      </w:r>
      <w:r w:rsidRPr="00AC3DB6">
        <w:rPr>
          <w:rFonts w:ascii="Arial Narrow" w:hAnsi="Arial Narrow"/>
          <w:b/>
          <w:lang w:val="en-US"/>
        </w:rPr>
        <w:t>Personal participation</w:t>
      </w:r>
      <w:r w:rsidRPr="00AC3DB6">
        <w:rPr>
          <w:rFonts w:ascii="Arial Narrow" w:hAnsi="Arial Narrow"/>
          <w:lang w:val="en-US"/>
        </w:rPr>
        <w:t>: course holder (theory + computer practices with MATLAB computer software).</w:t>
      </w:r>
      <w:r w:rsidRPr="00B118DD">
        <w:rPr>
          <w:rFonts w:ascii="Arial Narrow" w:hAnsi="Arial Narrow"/>
          <w:b/>
          <w:lang w:val="en-US"/>
        </w:rPr>
        <w:t xml:space="preserve"> </w:t>
      </w:r>
      <w:r>
        <w:rPr>
          <w:rFonts w:ascii="Arial Narrow" w:hAnsi="Arial Narrow"/>
          <w:b/>
          <w:lang w:val="en-US"/>
        </w:rPr>
        <w:t>(#s.35)</w:t>
      </w:r>
      <w:r>
        <w:rPr>
          <w:rFonts w:ascii="Arial Narrow" w:hAnsi="Arial Narrow"/>
          <w:lang w:val="en-US"/>
        </w:rPr>
        <w:t>.</w:t>
      </w:r>
    </w:p>
    <w:p w14:paraId="251C0295" w14:textId="3F5F8D24" w:rsidR="00106E58" w:rsidRPr="00AC3DB6" w:rsidRDefault="00106E58" w:rsidP="00106E58">
      <w:pPr>
        <w:numPr>
          <w:ilvl w:val="0"/>
          <w:numId w:val="2"/>
        </w:numPr>
        <w:tabs>
          <w:tab w:val="left" w:pos="360"/>
        </w:tabs>
        <w:spacing w:before="80" w:after="80"/>
        <w:jc w:val="both"/>
        <w:rPr>
          <w:rFonts w:ascii="Arial Narrow" w:hAnsi="Arial Narrow"/>
          <w:lang w:val="en-US"/>
        </w:rPr>
      </w:pPr>
      <w:r>
        <w:rPr>
          <w:rFonts w:ascii="Arial Narrow" w:hAnsi="Arial Narrow"/>
          <w:b/>
          <w:lang w:val="en-US"/>
        </w:rPr>
        <w:t>2021-2022</w:t>
      </w:r>
      <w:r w:rsidRPr="00AC3DB6">
        <w:rPr>
          <w:rFonts w:ascii="Arial Narrow" w:hAnsi="Arial Narrow"/>
          <w:b/>
          <w:lang w:val="en-US"/>
        </w:rPr>
        <w:t xml:space="preserve">: Full Professor UNAV. </w:t>
      </w:r>
      <w:r w:rsidRPr="00AC3DB6">
        <w:rPr>
          <w:rFonts w:ascii="Arial Narrow" w:hAnsi="Arial Narrow"/>
          <w:lang w:val="en-US"/>
        </w:rPr>
        <w:t xml:space="preserve">Course: </w:t>
      </w:r>
      <w:r w:rsidRPr="00AC3DB6">
        <w:rPr>
          <w:rFonts w:ascii="Arial Narrow" w:hAnsi="Arial Narrow"/>
          <w:b/>
          <w:lang w:val="en-US"/>
        </w:rPr>
        <w:t xml:space="preserve">Differential Equations </w:t>
      </w:r>
      <w:r w:rsidRPr="00AC3DB6">
        <w:rPr>
          <w:rFonts w:ascii="Arial Narrow" w:hAnsi="Arial Narrow"/>
          <w:lang w:val="en-US"/>
        </w:rPr>
        <w:t xml:space="preserve">for second year undergraduate Biochemistry and Chemistry students. 25 h theory and 5 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Pr="00B118DD">
        <w:rPr>
          <w:rFonts w:ascii="Arial Narrow" w:hAnsi="Arial Narrow"/>
          <w:b/>
          <w:lang w:val="en-US"/>
        </w:rPr>
        <w:t xml:space="preserve"> </w:t>
      </w:r>
      <w:r>
        <w:rPr>
          <w:rFonts w:ascii="Arial Narrow" w:hAnsi="Arial Narrow"/>
          <w:b/>
          <w:lang w:val="en-US"/>
        </w:rPr>
        <w:t>(#s.35)</w:t>
      </w:r>
      <w:r>
        <w:rPr>
          <w:rFonts w:ascii="Arial Narrow" w:hAnsi="Arial Narrow"/>
          <w:lang w:val="en-US"/>
        </w:rPr>
        <w:t>.</w:t>
      </w:r>
    </w:p>
    <w:p w14:paraId="3E9BE32C" w14:textId="30EC7159" w:rsidR="00106E58" w:rsidRDefault="00106E58" w:rsidP="00106E5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lastRenderedPageBreak/>
        <w:t>20</w:t>
      </w:r>
      <w:r>
        <w:rPr>
          <w:rFonts w:ascii="Arial Narrow" w:hAnsi="Arial Narrow"/>
          <w:b/>
          <w:lang w:val="en-US"/>
        </w:rPr>
        <w:t>21</w:t>
      </w:r>
      <w:r w:rsidRPr="00AC3DB6">
        <w:rPr>
          <w:rFonts w:ascii="Arial Narrow" w:hAnsi="Arial Narrow"/>
          <w:b/>
          <w:lang w:val="en-US"/>
        </w:rPr>
        <w:t>-202</w:t>
      </w:r>
      <w:r>
        <w:rPr>
          <w:rFonts w:ascii="Arial Narrow" w:hAnsi="Arial Narrow"/>
          <w:b/>
          <w:lang w:val="en-US"/>
        </w:rPr>
        <w:t>2</w:t>
      </w:r>
      <w:r w:rsidRPr="00AC3DB6">
        <w:rPr>
          <w:rFonts w:ascii="Arial Narrow" w:hAnsi="Arial Narrow"/>
          <w:b/>
          <w:lang w:val="en-US"/>
        </w:rPr>
        <w:t xml:space="preserve">: Full Professor UNAV. </w:t>
      </w:r>
      <w:r w:rsidRPr="00AC3DB6">
        <w:rPr>
          <w:rFonts w:ascii="Arial Narrow" w:hAnsi="Arial Narrow"/>
          <w:lang w:val="en-US"/>
        </w:rPr>
        <w:t xml:space="preserve">Course: </w:t>
      </w:r>
      <w:proofErr w:type="spellStart"/>
      <w:r w:rsidRPr="00AC3DB6">
        <w:rPr>
          <w:rFonts w:ascii="Arial Narrow" w:hAnsi="Arial Narrow"/>
          <w:b/>
          <w:lang w:val="en-US"/>
        </w:rPr>
        <w:t>BioStatistics</w:t>
      </w:r>
      <w:proofErr w:type="spellEnd"/>
      <w:r w:rsidRPr="00AC3DB6">
        <w:rPr>
          <w:rFonts w:ascii="Arial Narrow" w:hAnsi="Arial Narrow"/>
          <w:b/>
          <w:lang w:val="en-US"/>
        </w:rPr>
        <w:t xml:space="preserve"> </w:t>
      </w:r>
      <w:r w:rsidRPr="00AC3DB6">
        <w:rPr>
          <w:rFonts w:ascii="Arial Narrow" w:hAnsi="Arial Narrow"/>
          <w:lang w:val="en-US"/>
        </w:rPr>
        <w:t>for first year undergraduate Biochemistry and Chemi</w:t>
      </w:r>
      <w:r w:rsidR="002679C1">
        <w:rPr>
          <w:rFonts w:ascii="Arial Narrow" w:hAnsi="Arial Narrow"/>
          <w:lang w:val="en-US"/>
        </w:rPr>
        <w:t>stry students. 50h theory and 30</w:t>
      </w:r>
      <w:r w:rsidRPr="00AC3DB6">
        <w:rPr>
          <w:rFonts w:ascii="Arial Narrow" w:hAnsi="Arial Narrow"/>
          <w:lang w:val="en-US"/>
        </w:rPr>
        <w:t xml:space="preserve"> h practical computer sessions. </w:t>
      </w:r>
      <w:r w:rsidRPr="00AC3DB6">
        <w:rPr>
          <w:rFonts w:ascii="Arial Narrow" w:hAnsi="Arial Narrow"/>
          <w:b/>
          <w:lang w:val="en-US"/>
        </w:rPr>
        <w:t>Personal participation</w:t>
      </w:r>
      <w:r w:rsidRPr="00AC3DB6">
        <w:rPr>
          <w:rFonts w:ascii="Arial Narrow" w:hAnsi="Arial Narrow"/>
          <w:lang w:val="en-US"/>
        </w:rPr>
        <w:t>: course holder (theory + computer practices with R Studio software).</w:t>
      </w:r>
      <w:r w:rsidRPr="00B118DD">
        <w:rPr>
          <w:rFonts w:ascii="Arial Narrow" w:hAnsi="Arial Narrow"/>
          <w:b/>
          <w:lang w:val="en-US"/>
        </w:rPr>
        <w:t xml:space="preserve"> </w:t>
      </w:r>
      <w:r>
        <w:rPr>
          <w:rFonts w:ascii="Arial Narrow" w:hAnsi="Arial Narrow"/>
          <w:b/>
          <w:lang w:val="en-US"/>
        </w:rPr>
        <w:t>(#s.140)</w:t>
      </w:r>
      <w:r>
        <w:rPr>
          <w:rFonts w:ascii="Arial Narrow" w:hAnsi="Arial Narrow"/>
          <w:lang w:val="en-US"/>
        </w:rPr>
        <w:t>.</w:t>
      </w:r>
    </w:p>
    <w:p w14:paraId="1B81386C" w14:textId="526A946A" w:rsidR="009D1938" w:rsidRPr="00AC3DB6" w:rsidRDefault="009D1938" w:rsidP="009D193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20</w:t>
      </w:r>
      <w:r>
        <w:rPr>
          <w:rFonts w:ascii="Arial Narrow" w:hAnsi="Arial Narrow"/>
          <w:b/>
          <w:lang w:val="en-US"/>
        </w:rPr>
        <w:t>22</w:t>
      </w:r>
      <w:r w:rsidRPr="00AC3DB6">
        <w:rPr>
          <w:rFonts w:ascii="Arial Narrow" w:hAnsi="Arial Narrow"/>
          <w:b/>
          <w:lang w:val="en-US"/>
        </w:rPr>
        <w:t>-202</w:t>
      </w:r>
      <w:r>
        <w:rPr>
          <w:rFonts w:ascii="Arial Narrow" w:hAnsi="Arial Narrow"/>
          <w:b/>
          <w:lang w:val="en-US"/>
        </w:rPr>
        <w:t>3</w:t>
      </w:r>
      <w:r w:rsidRPr="00AC3DB6">
        <w:rPr>
          <w:rFonts w:ascii="Arial Narrow" w:hAnsi="Arial Narrow"/>
          <w:b/>
          <w:lang w:val="en-US"/>
        </w:rPr>
        <w:t xml:space="preserve">: Full Professor UNAV. </w:t>
      </w:r>
      <w:r w:rsidRPr="00AC3DB6">
        <w:rPr>
          <w:rFonts w:ascii="Arial Narrow" w:hAnsi="Arial Narrow"/>
          <w:lang w:val="en-US"/>
        </w:rPr>
        <w:t xml:space="preserve">Course: </w:t>
      </w:r>
      <w:r w:rsidRPr="00AC3DB6">
        <w:rPr>
          <w:rFonts w:ascii="Arial Narrow" w:hAnsi="Arial Narrow"/>
          <w:b/>
          <w:lang w:val="en-US"/>
        </w:rPr>
        <w:t xml:space="preserve">Basic Numerical Methods with MATLAB </w:t>
      </w:r>
      <w:r w:rsidRPr="00AC3DB6">
        <w:rPr>
          <w:rFonts w:ascii="Arial Narrow" w:hAnsi="Arial Narrow"/>
          <w:lang w:val="en-US"/>
        </w:rPr>
        <w:t xml:space="preserve">for second year undergraduate Biochemistry and Chemistry students. 20 h theory and 50 h practical computer sessions. </w:t>
      </w:r>
      <w:r w:rsidRPr="00AC3DB6">
        <w:rPr>
          <w:rFonts w:ascii="Arial Narrow" w:hAnsi="Arial Narrow"/>
          <w:b/>
          <w:lang w:val="en-US"/>
        </w:rPr>
        <w:t>Personal participation</w:t>
      </w:r>
      <w:r w:rsidRPr="00AC3DB6">
        <w:rPr>
          <w:rFonts w:ascii="Arial Narrow" w:hAnsi="Arial Narrow"/>
          <w:lang w:val="en-US"/>
        </w:rPr>
        <w:t>: course holder (theory + computer practices with MATLAB computer software).</w:t>
      </w:r>
      <w:r w:rsidRPr="00B118DD">
        <w:rPr>
          <w:rFonts w:ascii="Arial Narrow" w:hAnsi="Arial Narrow"/>
          <w:b/>
          <w:lang w:val="en-US"/>
        </w:rPr>
        <w:t xml:space="preserve"> </w:t>
      </w:r>
      <w:r>
        <w:rPr>
          <w:rFonts w:ascii="Arial Narrow" w:hAnsi="Arial Narrow"/>
          <w:b/>
          <w:lang w:val="en-US"/>
        </w:rPr>
        <w:t>(#s.45)</w:t>
      </w:r>
      <w:r>
        <w:rPr>
          <w:rFonts w:ascii="Arial Narrow" w:hAnsi="Arial Narrow"/>
          <w:lang w:val="en-US"/>
        </w:rPr>
        <w:t>.</w:t>
      </w:r>
    </w:p>
    <w:p w14:paraId="475E487F" w14:textId="1159EF6F" w:rsidR="009D1938" w:rsidRPr="00AC3DB6" w:rsidRDefault="009D1938" w:rsidP="009D1938">
      <w:pPr>
        <w:numPr>
          <w:ilvl w:val="0"/>
          <w:numId w:val="2"/>
        </w:numPr>
        <w:tabs>
          <w:tab w:val="left" w:pos="360"/>
        </w:tabs>
        <w:spacing w:before="80" w:after="80"/>
        <w:jc w:val="both"/>
        <w:rPr>
          <w:rFonts w:ascii="Arial Narrow" w:hAnsi="Arial Narrow"/>
          <w:lang w:val="en-US"/>
        </w:rPr>
      </w:pPr>
      <w:r>
        <w:rPr>
          <w:rFonts w:ascii="Arial Narrow" w:hAnsi="Arial Narrow"/>
          <w:b/>
          <w:lang w:val="en-US"/>
        </w:rPr>
        <w:t>2022-2023</w:t>
      </w:r>
      <w:r w:rsidRPr="00AC3DB6">
        <w:rPr>
          <w:rFonts w:ascii="Arial Narrow" w:hAnsi="Arial Narrow"/>
          <w:b/>
          <w:lang w:val="en-US"/>
        </w:rPr>
        <w:t xml:space="preserve">: Full Professor UNAV. </w:t>
      </w:r>
      <w:r w:rsidRPr="00AC3DB6">
        <w:rPr>
          <w:rFonts w:ascii="Arial Narrow" w:hAnsi="Arial Narrow"/>
          <w:lang w:val="en-US"/>
        </w:rPr>
        <w:t xml:space="preserve">Course: </w:t>
      </w:r>
      <w:r w:rsidRPr="00AC3DB6">
        <w:rPr>
          <w:rFonts w:ascii="Arial Narrow" w:hAnsi="Arial Narrow"/>
          <w:b/>
          <w:lang w:val="en-US"/>
        </w:rPr>
        <w:t xml:space="preserve">Differential Equations </w:t>
      </w:r>
      <w:r w:rsidRPr="00AC3DB6">
        <w:rPr>
          <w:rFonts w:ascii="Arial Narrow" w:hAnsi="Arial Narrow"/>
          <w:lang w:val="en-US"/>
        </w:rPr>
        <w:t xml:space="preserve">for second year undergraduate Biochemistry and Chemistry students. 25 h theory and 5 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Pr="00B118DD">
        <w:rPr>
          <w:rFonts w:ascii="Arial Narrow" w:hAnsi="Arial Narrow"/>
          <w:b/>
          <w:lang w:val="en-US"/>
        </w:rPr>
        <w:t xml:space="preserve"> </w:t>
      </w:r>
      <w:r>
        <w:rPr>
          <w:rFonts w:ascii="Arial Narrow" w:hAnsi="Arial Narrow"/>
          <w:b/>
          <w:lang w:val="en-US"/>
        </w:rPr>
        <w:t>(#s.35)</w:t>
      </w:r>
      <w:r>
        <w:rPr>
          <w:rFonts w:ascii="Arial Narrow" w:hAnsi="Arial Narrow"/>
          <w:lang w:val="en-US"/>
        </w:rPr>
        <w:t>.</w:t>
      </w:r>
    </w:p>
    <w:p w14:paraId="071011FF" w14:textId="1067242F" w:rsidR="009D1938" w:rsidRDefault="009D1938" w:rsidP="009D1938">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20</w:t>
      </w:r>
      <w:r>
        <w:rPr>
          <w:rFonts w:ascii="Arial Narrow" w:hAnsi="Arial Narrow"/>
          <w:b/>
          <w:lang w:val="en-US"/>
        </w:rPr>
        <w:t>22</w:t>
      </w:r>
      <w:r w:rsidRPr="00AC3DB6">
        <w:rPr>
          <w:rFonts w:ascii="Arial Narrow" w:hAnsi="Arial Narrow"/>
          <w:b/>
          <w:lang w:val="en-US"/>
        </w:rPr>
        <w:t>-202</w:t>
      </w:r>
      <w:r>
        <w:rPr>
          <w:rFonts w:ascii="Arial Narrow" w:hAnsi="Arial Narrow"/>
          <w:b/>
          <w:lang w:val="en-US"/>
        </w:rPr>
        <w:t>3</w:t>
      </w:r>
      <w:r w:rsidRPr="00AC3DB6">
        <w:rPr>
          <w:rFonts w:ascii="Arial Narrow" w:hAnsi="Arial Narrow"/>
          <w:b/>
          <w:lang w:val="en-US"/>
        </w:rPr>
        <w:t xml:space="preserve">: Full Professor UNAV. </w:t>
      </w:r>
      <w:r w:rsidRPr="00AC3DB6">
        <w:rPr>
          <w:rFonts w:ascii="Arial Narrow" w:hAnsi="Arial Narrow"/>
          <w:lang w:val="en-US"/>
        </w:rPr>
        <w:t xml:space="preserve">Course: </w:t>
      </w:r>
      <w:proofErr w:type="spellStart"/>
      <w:r w:rsidRPr="00AC3DB6">
        <w:rPr>
          <w:rFonts w:ascii="Arial Narrow" w:hAnsi="Arial Narrow"/>
          <w:b/>
          <w:lang w:val="en-US"/>
        </w:rPr>
        <w:t>BioStatistics</w:t>
      </w:r>
      <w:proofErr w:type="spellEnd"/>
      <w:r w:rsidRPr="00AC3DB6">
        <w:rPr>
          <w:rFonts w:ascii="Arial Narrow" w:hAnsi="Arial Narrow"/>
          <w:b/>
          <w:lang w:val="en-US"/>
        </w:rPr>
        <w:t xml:space="preserve"> </w:t>
      </w:r>
      <w:r w:rsidRPr="00AC3DB6">
        <w:rPr>
          <w:rFonts w:ascii="Arial Narrow" w:hAnsi="Arial Narrow"/>
          <w:lang w:val="en-US"/>
        </w:rPr>
        <w:t>for first year undergraduate Biochemistry and Chemi</w:t>
      </w:r>
      <w:r>
        <w:rPr>
          <w:rFonts w:ascii="Arial Narrow" w:hAnsi="Arial Narrow"/>
          <w:lang w:val="en-US"/>
        </w:rPr>
        <w:t>stry students. 50h theory and 30</w:t>
      </w:r>
      <w:r w:rsidRPr="00AC3DB6">
        <w:rPr>
          <w:rFonts w:ascii="Arial Narrow" w:hAnsi="Arial Narrow"/>
          <w:lang w:val="en-US"/>
        </w:rPr>
        <w:t xml:space="preserve"> h practical computer sessions. </w:t>
      </w:r>
      <w:r w:rsidRPr="00AC3DB6">
        <w:rPr>
          <w:rFonts w:ascii="Arial Narrow" w:hAnsi="Arial Narrow"/>
          <w:b/>
          <w:lang w:val="en-US"/>
        </w:rPr>
        <w:t>Personal participation</w:t>
      </w:r>
      <w:r w:rsidRPr="00AC3DB6">
        <w:rPr>
          <w:rFonts w:ascii="Arial Narrow" w:hAnsi="Arial Narrow"/>
          <w:lang w:val="en-US"/>
        </w:rPr>
        <w:t>: course holder (theory + computer practices with R Studio software).</w:t>
      </w:r>
      <w:r w:rsidRPr="00B118DD">
        <w:rPr>
          <w:rFonts w:ascii="Arial Narrow" w:hAnsi="Arial Narrow"/>
          <w:b/>
          <w:lang w:val="en-US"/>
        </w:rPr>
        <w:t xml:space="preserve"> </w:t>
      </w:r>
      <w:r>
        <w:rPr>
          <w:rFonts w:ascii="Arial Narrow" w:hAnsi="Arial Narrow"/>
          <w:b/>
          <w:lang w:val="en-US"/>
        </w:rPr>
        <w:t>(#s.140)</w:t>
      </w:r>
      <w:r>
        <w:rPr>
          <w:rFonts w:ascii="Arial Narrow" w:hAnsi="Arial Narrow"/>
          <w:lang w:val="en-US"/>
        </w:rPr>
        <w:t>.</w:t>
      </w:r>
    </w:p>
    <w:p w14:paraId="433F0F51" w14:textId="29BB7F62" w:rsidR="000C0A25" w:rsidRPr="00AC3DB6" w:rsidRDefault="000C0A25" w:rsidP="000C0A25">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20</w:t>
      </w:r>
      <w:r>
        <w:rPr>
          <w:rFonts w:ascii="Arial Narrow" w:hAnsi="Arial Narrow"/>
          <w:b/>
          <w:lang w:val="en-US"/>
        </w:rPr>
        <w:t>2</w:t>
      </w:r>
      <w:r>
        <w:rPr>
          <w:rFonts w:ascii="Arial Narrow" w:hAnsi="Arial Narrow"/>
          <w:b/>
          <w:lang w:val="en-US"/>
        </w:rPr>
        <w:t>3</w:t>
      </w:r>
      <w:r w:rsidRPr="00AC3DB6">
        <w:rPr>
          <w:rFonts w:ascii="Arial Narrow" w:hAnsi="Arial Narrow"/>
          <w:b/>
          <w:lang w:val="en-US"/>
        </w:rPr>
        <w:t>-202</w:t>
      </w:r>
      <w:r>
        <w:rPr>
          <w:rFonts w:ascii="Arial Narrow" w:hAnsi="Arial Narrow"/>
          <w:b/>
          <w:lang w:val="en-US"/>
        </w:rPr>
        <w:t>4</w:t>
      </w:r>
      <w:r w:rsidRPr="00AC3DB6">
        <w:rPr>
          <w:rFonts w:ascii="Arial Narrow" w:hAnsi="Arial Narrow"/>
          <w:b/>
          <w:lang w:val="en-US"/>
        </w:rPr>
        <w:t xml:space="preserve">: Full Professor UNAV. </w:t>
      </w:r>
      <w:r w:rsidRPr="00AC3DB6">
        <w:rPr>
          <w:rFonts w:ascii="Arial Narrow" w:hAnsi="Arial Narrow"/>
          <w:lang w:val="en-US"/>
        </w:rPr>
        <w:t xml:space="preserve">Course: </w:t>
      </w:r>
      <w:r w:rsidRPr="00AC3DB6">
        <w:rPr>
          <w:rFonts w:ascii="Arial Narrow" w:hAnsi="Arial Narrow"/>
          <w:b/>
          <w:lang w:val="en-US"/>
        </w:rPr>
        <w:t xml:space="preserve">Basic Numerical Methods with MATLAB </w:t>
      </w:r>
      <w:r w:rsidRPr="00AC3DB6">
        <w:rPr>
          <w:rFonts w:ascii="Arial Narrow" w:hAnsi="Arial Narrow"/>
          <w:lang w:val="en-US"/>
        </w:rPr>
        <w:t xml:space="preserve">for second year undergraduate Biochemistry and Chemistry students. 20 h theory and 50 h practical computer sessions. </w:t>
      </w:r>
      <w:r w:rsidRPr="00AC3DB6">
        <w:rPr>
          <w:rFonts w:ascii="Arial Narrow" w:hAnsi="Arial Narrow"/>
          <w:b/>
          <w:lang w:val="en-US"/>
        </w:rPr>
        <w:t>Personal participation</w:t>
      </w:r>
      <w:r w:rsidRPr="00AC3DB6">
        <w:rPr>
          <w:rFonts w:ascii="Arial Narrow" w:hAnsi="Arial Narrow"/>
          <w:lang w:val="en-US"/>
        </w:rPr>
        <w:t>: course holder (theory + computer practices with MATLAB computer software).</w:t>
      </w:r>
      <w:r w:rsidRPr="00B118DD">
        <w:rPr>
          <w:rFonts w:ascii="Arial Narrow" w:hAnsi="Arial Narrow"/>
          <w:b/>
          <w:lang w:val="en-US"/>
        </w:rPr>
        <w:t xml:space="preserve"> </w:t>
      </w:r>
      <w:r>
        <w:rPr>
          <w:rFonts w:ascii="Arial Narrow" w:hAnsi="Arial Narrow"/>
          <w:b/>
          <w:lang w:val="en-US"/>
        </w:rPr>
        <w:t>(#s.45)</w:t>
      </w:r>
      <w:r>
        <w:rPr>
          <w:rFonts w:ascii="Arial Narrow" w:hAnsi="Arial Narrow"/>
          <w:lang w:val="en-US"/>
        </w:rPr>
        <w:t>.</w:t>
      </w:r>
    </w:p>
    <w:p w14:paraId="653B6519" w14:textId="3580C15E" w:rsidR="000C0A25" w:rsidRPr="00AC3DB6" w:rsidRDefault="000C0A25" w:rsidP="000C0A25">
      <w:pPr>
        <w:numPr>
          <w:ilvl w:val="0"/>
          <w:numId w:val="2"/>
        </w:numPr>
        <w:tabs>
          <w:tab w:val="left" w:pos="360"/>
        </w:tabs>
        <w:spacing w:before="80" w:after="80"/>
        <w:jc w:val="both"/>
        <w:rPr>
          <w:rFonts w:ascii="Arial Narrow" w:hAnsi="Arial Narrow"/>
          <w:lang w:val="en-US"/>
        </w:rPr>
      </w:pPr>
      <w:r>
        <w:rPr>
          <w:rFonts w:ascii="Arial Narrow" w:hAnsi="Arial Narrow"/>
          <w:b/>
          <w:lang w:val="en-US"/>
        </w:rPr>
        <w:t>202</w:t>
      </w:r>
      <w:r>
        <w:rPr>
          <w:rFonts w:ascii="Arial Narrow" w:hAnsi="Arial Narrow"/>
          <w:b/>
          <w:lang w:val="en-US"/>
        </w:rPr>
        <w:t>3</w:t>
      </w:r>
      <w:r>
        <w:rPr>
          <w:rFonts w:ascii="Arial Narrow" w:hAnsi="Arial Narrow"/>
          <w:b/>
          <w:lang w:val="en-US"/>
        </w:rPr>
        <w:t>-202</w:t>
      </w:r>
      <w:r>
        <w:rPr>
          <w:rFonts w:ascii="Arial Narrow" w:hAnsi="Arial Narrow"/>
          <w:b/>
          <w:lang w:val="en-US"/>
        </w:rPr>
        <w:t>4</w:t>
      </w:r>
      <w:r w:rsidRPr="00AC3DB6">
        <w:rPr>
          <w:rFonts w:ascii="Arial Narrow" w:hAnsi="Arial Narrow"/>
          <w:b/>
          <w:lang w:val="en-US"/>
        </w:rPr>
        <w:t xml:space="preserve">: Full Professor UNAV. </w:t>
      </w:r>
      <w:r w:rsidRPr="00AC3DB6">
        <w:rPr>
          <w:rFonts w:ascii="Arial Narrow" w:hAnsi="Arial Narrow"/>
          <w:lang w:val="en-US"/>
        </w:rPr>
        <w:t xml:space="preserve">Course: </w:t>
      </w:r>
      <w:r w:rsidRPr="00AC3DB6">
        <w:rPr>
          <w:rFonts w:ascii="Arial Narrow" w:hAnsi="Arial Narrow"/>
          <w:b/>
          <w:lang w:val="en-US"/>
        </w:rPr>
        <w:t xml:space="preserve">Differential Equations </w:t>
      </w:r>
      <w:r w:rsidRPr="00AC3DB6">
        <w:rPr>
          <w:rFonts w:ascii="Arial Narrow" w:hAnsi="Arial Narrow"/>
          <w:lang w:val="en-US"/>
        </w:rPr>
        <w:t xml:space="preserve">for second year undergraduate Biochemistry and Chemistry students. 25 h theory and 5 h problem sessions. </w:t>
      </w:r>
      <w:r w:rsidRPr="00AC3DB6">
        <w:rPr>
          <w:rFonts w:ascii="Arial Narrow" w:hAnsi="Arial Narrow"/>
          <w:b/>
          <w:lang w:val="en-US"/>
        </w:rPr>
        <w:t>Personal participation</w:t>
      </w:r>
      <w:r w:rsidRPr="00AC3DB6">
        <w:rPr>
          <w:rFonts w:ascii="Arial Narrow" w:hAnsi="Arial Narrow"/>
          <w:lang w:val="en-US"/>
        </w:rPr>
        <w:t>: course holder (</w:t>
      </w:r>
      <w:proofErr w:type="spellStart"/>
      <w:r w:rsidRPr="00AC3DB6">
        <w:rPr>
          <w:rFonts w:ascii="Arial Narrow" w:hAnsi="Arial Narrow"/>
          <w:lang w:val="en-US"/>
        </w:rPr>
        <w:t>theory+problems</w:t>
      </w:r>
      <w:proofErr w:type="spellEnd"/>
      <w:r w:rsidRPr="00AC3DB6">
        <w:rPr>
          <w:rFonts w:ascii="Arial Narrow" w:hAnsi="Arial Narrow"/>
          <w:lang w:val="en-US"/>
        </w:rPr>
        <w:t>).</w:t>
      </w:r>
      <w:r w:rsidRPr="00B118DD">
        <w:rPr>
          <w:rFonts w:ascii="Arial Narrow" w:hAnsi="Arial Narrow"/>
          <w:b/>
          <w:lang w:val="en-US"/>
        </w:rPr>
        <w:t xml:space="preserve"> </w:t>
      </w:r>
      <w:r>
        <w:rPr>
          <w:rFonts w:ascii="Arial Narrow" w:hAnsi="Arial Narrow"/>
          <w:b/>
          <w:lang w:val="en-US"/>
        </w:rPr>
        <w:t>(#s.35)</w:t>
      </w:r>
      <w:r>
        <w:rPr>
          <w:rFonts w:ascii="Arial Narrow" w:hAnsi="Arial Narrow"/>
          <w:lang w:val="en-US"/>
        </w:rPr>
        <w:t>.</w:t>
      </w:r>
    </w:p>
    <w:p w14:paraId="5FE3DA6A" w14:textId="72AA81A5" w:rsidR="000C0A25" w:rsidRPr="000C0A25" w:rsidRDefault="000C0A25" w:rsidP="000C0A25">
      <w:pPr>
        <w:numPr>
          <w:ilvl w:val="0"/>
          <w:numId w:val="2"/>
        </w:numPr>
        <w:tabs>
          <w:tab w:val="left" w:pos="360"/>
        </w:tabs>
        <w:spacing w:before="80" w:after="80"/>
        <w:jc w:val="both"/>
        <w:rPr>
          <w:rFonts w:ascii="Arial Narrow" w:hAnsi="Arial Narrow"/>
          <w:lang w:val="en-US"/>
        </w:rPr>
      </w:pPr>
      <w:r w:rsidRPr="00AC3DB6">
        <w:rPr>
          <w:rFonts w:ascii="Arial Narrow" w:hAnsi="Arial Narrow"/>
          <w:b/>
          <w:lang w:val="en-US"/>
        </w:rPr>
        <w:t>20</w:t>
      </w:r>
      <w:r>
        <w:rPr>
          <w:rFonts w:ascii="Arial Narrow" w:hAnsi="Arial Narrow"/>
          <w:b/>
          <w:lang w:val="en-US"/>
        </w:rPr>
        <w:t>2</w:t>
      </w:r>
      <w:r>
        <w:rPr>
          <w:rFonts w:ascii="Arial Narrow" w:hAnsi="Arial Narrow"/>
          <w:b/>
          <w:lang w:val="en-US"/>
        </w:rPr>
        <w:t>3</w:t>
      </w:r>
      <w:r w:rsidRPr="00AC3DB6">
        <w:rPr>
          <w:rFonts w:ascii="Arial Narrow" w:hAnsi="Arial Narrow"/>
          <w:b/>
          <w:lang w:val="en-US"/>
        </w:rPr>
        <w:t>-202</w:t>
      </w:r>
      <w:r>
        <w:rPr>
          <w:rFonts w:ascii="Arial Narrow" w:hAnsi="Arial Narrow"/>
          <w:b/>
          <w:lang w:val="en-US"/>
        </w:rPr>
        <w:t>4</w:t>
      </w:r>
      <w:r w:rsidRPr="00AC3DB6">
        <w:rPr>
          <w:rFonts w:ascii="Arial Narrow" w:hAnsi="Arial Narrow"/>
          <w:b/>
          <w:lang w:val="en-US"/>
        </w:rPr>
        <w:t xml:space="preserve">: Full Professor UNAV. </w:t>
      </w:r>
      <w:r w:rsidRPr="00AC3DB6">
        <w:rPr>
          <w:rFonts w:ascii="Arial Narrow" w:hAnsi="Arial Narrow"/>
          <w:lang w:val="en-US"/>
        </w:rPr>
        <w:t xml:space="preserve">Course: </w:t>
      </w:r>
      <w:proofErr w:type="spellStart"/>
      <w:r w:rsidRPr="00AC3DB6">
        <w:rPr>
          <w:rFonts w:ascii="Arial Narrow" w:hAnsi="Arial Narrow"/>
          <w:b/>
          <w:lang w:val="en-US"/>
        </w:rPr>
        <w:t>BioStatistics</w:t>
      </w:r>
      <w:proofErr w:type="spellEnd"/>
      <w:r w:rsidRPr="00AC3DB6">
        <w:rPr>
          <w:rFonts w:ascii="Arial Narrow" w:hAnsi="Arial Narrow"/>
          <w:b/>
          <w:lang w:val="en-US"/>
        </w:rPr>
        <w:t xml:space="preserve"> </w:t>
      </w:r>
      <w:r w:rsidRPr="00AC3DB6">
        <w:rPr>
          <w:rFonts w:ascii="Arial Narrow" w:hAnsi="Arial Narrow"/>
          <w:lang w:val="en-US"/>
        </w:rPr>
        <w:t>for first year undergraduate Biochemistry and Chemi</w:t>
      </w:r>
      <w:r>
        <w:rPr>
          <w:rFonts w:ascii="Arial Narrow" w:hAnsi="Arial Narrow"/>
          <w:lang w:val="en-US"/>
        </w:rPr>
        <w:t>stry students. 50h theory and 30</w:t>
      </w:r>
      <w:r w:rsidRPr="00AC3DB6">
        <w:rPr>
          <w:rFonts w:ascii="Arial Narrow" w:hAnsi="Arial Narrow"/>
          <w:lang w:val="en-US"/>
        </w:rPr>
        <w:t xml:space="preserve"> h practical computer sessions. </w:t>
      </w:r>
      <w:r w:rsidRPr="00AC3DB6">
        <w:rPr>
          <w:rFonts w:ascii="Arial Narrow" w:hAnsi="Arial Narrow"/>
          <w:b/>
          <w:lang w:val="en-US"/>
        </w:rPr>
        <w:t>Personal participation</w:t>
      </w:r>
      <w:r w:rsidRPr="00AC3DB6">
        <w:rPr>
          <w:rFonts w:ascii="Arial Narrow" w:hAnsi="Arial Narrow"/>
          <w:lang w:val="en-US"/>
        </w:rPr>
        <w:t>: course holder (theory + computer practices with R Studio software).</w:t>
      </w:r>
      <w:r w:rsidRPr="00B118DD">
        <w:rPr>
          <w:rFonts w:ascii="Arial Narrow" w:hAnsi="Arial Narrow"/>
          <w:b/>
          <w:lang w:val="en-US"/>
        </w:rPr>
        <w:t xml:space="preserve"> </w:t>
      </w:r>
      <w:r>
        <w:rPr>
          <w:rFonts w:ascii="Arial Narrow" w:hAnsi="Arial Narrow"/>
          <w:b/>
          <w:lang w:val="en-US"/>
        </w:rPr>
        <w:t>(#s.140)</w:t>
      </w:r>
      <w:r>
        <w:rPr>
          <w:rFonts w:ascii="Arial Narrow" w:hAnsi="Arial Narrow"/>
          <w:lang w:val="en-US"/>
        </w:rPr>
        <w:t>.</w:t>
      </w:r>
    </w:p>
    <w:p w14:paraId="1F53B216" w14:textId="77777777" w:rsidR="00462D72" w:rsidRPr="005A1358" w:rsidRDefault="00462D72" w:rsidP="000C0A25">
      <w:pPr>
        <w:spacing w:before="80" w:after="80"/>
        <w:jc w:val="both"/>
        <w:rPr>
          <w:rFonts w:ascii="Arial Narrow" w:hAnsi="Arial Narrow"/>
          <w:lang w:val="en-US"/>
        </w:rPr>
      </w:pPr>
    </w:p>
    <w:p w14:paraId="392FE62C" w14:textId="77777777" w:rsidR="00447098" w:rsidRDefault="00447098" w:rsidP="003550D5">
      <w:pPr>
        <w:jc w:val="both"/>
        <w:rPr>
          <w:rFonts w:ascii="Arial Narrow" w:hAnsi="Arial Narrow"/>
          <w:lang w:val="en-US"/>
        </w:rPr>
      </w:pPr>
    </w:p>
    <w:p w14:paraId="082724CB" w14:textId="77777777" w:rsidR="00447098" w:rsidRPr="00AC3DB6" w:rsidRDefault="00447098" w:rsidP="00447098">
      <w:pPr>
        <w:pStyle w:val="Heading1"/>
        <w:numPr>
          <w:ilvl w:val="0"/>
          <w:numId w:val="0"/>
        </w:numPr>
        <w:rPr>
          <w:lang w:val="en-US"/>
        </w:rPr>
      </w:pPr>
      <w:bookmarkStart w:id="20" w:name="_Toc433043735"/>
      <w:r w:rsidRPr="00AC3DB6">
        <w:rPr>
          <w:lang w:val="en-US"/>
        </w:rPr>
        <w:t>11. GRADUATE COURSES AND INVITED SEMINARS</w:t>
      </w:r>
      <w:bookmarkEnd w:id="20"/>
    </w:p>
    <w:p w14:paraId="60BB4341" w14:textId="77777777" w:rsidR="00447098" w:rsidRPr="00AC3DB6" w:rsidRDefault="00447098" w:rsidP="00447098">
      <w:pPr>
        <w:jc w:val="both"/>
        <w:rPr>
          <w:rFonts w:ascii="Arial Narrow" w:hAnsi="Arial Narrow"/>
          <w:b/>
          <w:lang w:val="en-US"/>
        </w:rPr>
      </w:pPr>
    </w:p>
    <w:p w14:paraId="0B1007B5" w14:textId="77777777" w:rsidR="00447098" w:rsidRPr="00AC3DB6" w:rsidRDefault="00447098" w:rsidP="00447098">
      <w:pPr>
        <w:pStyle w:val="Heading2"/>
        <w:rPr>
          <w:lang w:val="en-US"/>
        </w:rPr>
      </w:pPr>
      <w:bookmarkStart w:id="21" w:name="_Toc433043736"/>
      <w:r w:rsidRPr="00AC3DB6">
        <w:rPr>
          <w:lang w:val="en-US"/>
        </w:rPr>
        <w:t>11.1 Graduate courses</w:t>
      </w:r>
      <w:bookmarkEnd w:id="21"/>
    </w:p>
    <w:p w14:paraId="01045E3C" w14:textId="77777777" w:rsidR="00447098" w:rsidRPr="00AC3DB6" w:rsidRDefault="00447098" w:rsidP="00447098">
      <w:pPr>
        <w:numPr>
          <w:ilvl w:val="0"/>
          <w:numId w:val="21"/>
        </w:numPr>
        <w:tabs>
          <w:tab w:val="left" w:pos="360"/>
        </w:tabs>
        <w:spacing w:before="80" w:after="80"/>
        <w:jc w:val="both"/>
        <w:rPr>
          <w:rFonts w:ascii="Arial Narrow" w:hAnsi="Arial Narrow"/>
          <w:b/>
          <w:lang w:val="en-US"/>
        </w:rPr>
      </w:pPr>
      <w:r w:rsidRPr="00AC3DB6">
        <w:rPr>
          <w:rFonts w:ascii="Arial Narrow" w:hAnsi="Arial Narrow"/>
          <w:b/>
          <w:lang w:val="en-US"/>
        </w:rPr>
        <w:t>Numerical Methods (40 hours)</w:t>
      </w:r>
    </w:p>
    <w:p w14:paraId="1F9FCF1C" w14:textId="77777777" w:rsidR="00447098" w:rsidRPr="00AC3DB6" w:rsidRDefault="00447098" w:rsidP="00447098">
      <w:pPr>
        <w:pStyle w:val="Sangra2detindependiente"/>
        <w:rPr>
          <w:sz w:val="20"/>
          <w:lang w:val="en-US"/>
        </w:rPr>
      </w:pPr>
      <w:r w:rsidRPr="00AC3DB6">
        <w:rPr>
          <w:sz w:val="20"/>
          <w:lang w:val="en-US"/>
        </w:rPr>
        <w:t xml:space="preserve">Department of Physics and Applied Mathematics. Faculty of Science. Doctoral program “Instability in dissipative systems”. University of Navarra. Pamplona, Academic years: </w:t>
      </w:r>
      <w:r w:rsidRPr="00AC3DB6">
        <w:rPr>
          <w:b/>
          <w:sz w:val="20"/>
          <w:lang w:val="en-US"/>
        </w:rPr>
        <w:t>2002-2003; 2003-2004; 2005-2006; 2007-2008; 2010-2011</w:t>
      </w:r>
      <w:r w:rsidRPr="00AC3DB6">
        <w:rPr>
          <w:sz w:val="20"/>
          <w:lang w:val="en-US"/>
        </w:rPr>
        <w:t xml:space="preserve"> </w:t>
      </w:r>
    </w:p>
    <w:p w14:paraId="50D91833" w14:textId="77777777" w:rsidR="00447098" w:rsidRPr="00AC3DB6" w:rsidRDefault="00447098" w:rsidP="00447098">
      <w:pPr>
        <w:pStyle w:val="Sangra2detindependiente"/>
        <w:rPr>
          <w:sz w:val="16"/>
          <w:szCs w:val="16"/>
          <w:lang w:val="en-US"/>
        </w:rPr>
      </w:pPr>
    </w:p>
    <w:p w14:paraId="33823641" w14:textId="77777777" w:rsidR="00447098" w:rsidRPr="00AC3DB6" w:rsidRDefault="00447098" w:rsidP="00447098">
      <w:pPr>
        <w:numPr>
          <w:ilvl w:val="0"/>
          <w:numId w:val="21"/>
        </w:numPr>
        <w:tabs>
          <w:tab w:val="left" w:pos="360"/>
        </w:tabs>
        <w:spacing w:before="80" w:after="80"/>
        <w:jc w:val="both"/>
        <w:rPr>
          <w:rFonts w:ascii="Arial Narrow" w:hAnsi="Arial Narrow"/>
          <w:b/>
          <w:lang w:val="en-US"/>
        </w:rPr>
      </w:pPr>
      <w:r w:rsidRPr="00AC3DB6">
        <w:rPr>
          <w:rFonts w:ascii="Arial Narrow" w:hAnsi="Arial Narrow"/>
          <w:b/>
          <w:lang w:val="en-US"/>
        </w:rPr>
        <w:t>Medical Physics (30 hours)</w:t>
      </w:r>
    </w:p>
    <w:p w14:paraId="256835FB" w14:textId="77777777" w:rsidR="00447098" w:rsidRPr="00AC3DB6" w:rsidRDefault="00447098" w:rsidP="00447098">
      <w:pPr>
        <w:pStyle w:val="Sangra2detindependiente"/>
        <w:rPr>
          <w:sz w:val="20"/>
          <w:lang w:val="en-US"/>
        </w:rPr>
      </w:pPr>
      <w:r w:rsidRPr="00AC3DB6">
        <w:rPr>
          <w:sz w:val="20"/>
          <w:lang w:val="en-US"/>
        </w:rPr>
        <w:t xml:space="preserve">Department of Physics and Applied Mathematics. Faculty of Science. Program in </w:t>
      </w:r>
      <w:proofErr w:type="gramStart"/>
      <w:r w:rsidRPr="00AC3DB6">
        <w:rPr>
          <w:sz w:val="20"/>
          <w:lang w:val="en-US"/>
        </w:rPr>
        <w:t>Master in Biomedical Engineering</w:t>
      </w:r>
      <w:proofErr w:type="gramEnd"/>
      <w:r w:rsidRPr="00AC3DB6">
        <w:rPr>
          <w:sz w:val="20"/>
          <w:lang w:val="en-US"/>
        </w:rPr>
        <w:t xml:space="preserve">. Collaboration: University Navarra-TECNUN-CIMA. Pamplona, from January until February 2008. </w:t>
      </w:r>
    </w:p>
    <w:p w14:paraId="29EB93E9" w14:textId="77777777" w:rsidR="00447098" w:rsidRPr="00AC3DB6" w:rsidRDefault="00447098" w:rsidP="00447098">
      <w:pPr>
        <w:pStyle w:val="Sangra2detindependiente"/>
        <w:rPr>
          <w:sz w:val="16"/>
          <w:szCs w:val="16"/>
          <w:lang w:val="en-US"/>
        </w:rPr>
      </w:pPr>
    </w:p>
    <w:p w14:paraId="4D960E30" w14:textId="77777777" w:rsidR="00447098" w:rsidRPr="00AC3DB6" w:rsidRDefault="00447098" w:rsidP="00447098">
      <w:pPr>
        <w:numPr>
          <w:ilvl w:val="0"/>
          <w:numId w:val="21"/>
        </w:numPr>
        <w:tabs>
          <w:tab w:val="left" w:pos="360"/>
        </w:tabs>
        <w:spacing w:before="80" w:after="80"/>
        <w:jc w:val="both"/>
        <w:rPr>
          <w:rFonts w:ascii="Arial Narrow" w:hAnsi="Arial Narrow"/>
          <w:b/>
          <w:lang w:val="en-US"/>
        </w:rPr>
      </w:pPr>
      <w:r w:rsidRPr="00AC3DB6">
        <w:rPr>
          <w:rFonts w:ascii="Arial Narrow" w:hAnsi="Arial Narrow"/>
          <w:b/>
          <w:lang w:val="en-US"/>
        </w:rPr>
        <w:t>Advanced Biophysics (30 hours)</w:t>
      </w:r>
    </w:p>
    <w:p w14:paraId="10AB184A" w14:textId="77777777" w:rsidR="00447098" w:rsidRDefault="00447098" w:rsidP="00447098">
      <w:pPr>
        <w:pStyle w:val="Sangra2detindependiente"/>
        <w:rPr>
          <w:sz w:val="20"/>
          <w:lang w:val="en-US"/>
        </w:rPr>
      </w:pPr>
      <w:r w:rsidRPr="00AC3DB6">
        <w:rPr>
          <w:sz w:val="20"/>
          <w:lang w:val="en-US"/>
        </w:rPr>
        <w:t xml:space="preserve">Department of Physics and Applied Mathematics. Faculty of Science. Program in </w:t>
      </w:r>
      <w:proofErr w:type="gramStart"/>
      <w:r w:rsidRPr="00AC3DB6">
        <w:rPr>
          <w:sz w:val="20"/>
          <w:lang w:val="en-US"/>
        </w:rPr>
        <w:t>Master in Biomedical Engineering</w:t>
      </w:r>
      <w:proofErr w:type="gramEnd"/>
      <w:r w:rsidRPr="00AC3DB6">
        <w:rPr>
          <w:sz w:val="20"/>
          <w:lang w:val="en-US"/>
        </w:rPr>
        <w:t xml:space="preserve">. Collaboration: University Navarra-TECNUN-CIMA. Pamplona, from September until October 2008. </w:t>
      </w:r>
    </w:p>
    <w:p w14:paraId="0ECF81FD" w14:textId="77777777" w:rsidR="00447098" w:rsidRDefault="00447098" w:rsidP="00CB6785">
      <w:pPr>
        <w:pStyle w:val="Sangra2detindependiente"/>
        <w:ind w:left="0"/>
        <w:rPr>
          <w:sz w:val="20"/>
          <w:lang w:val="en-US"/>
        </w:rPr>
      </w:pPr>
    </w:p>
    <w:p w14:paraId="2DC99FD7" w14:textId="77777777" w:rsidR="00CB6785" w:rsidRDefault="00CB6785" w:rsidP="00CB6785">
      <w:pPr>
        <w:pStyle w:val="Sangra2detindependiente"/>
        <w:ind w:left="0"/>
        <w:rPr>
          <w:sz w:val="20"/>
          <w:lang w:val="en-US"/>
        </w:rPr>
      </w:pPr>
    </w:p>
    <w:p w14:paraId="25FC67CA" w14:textId="77777777" w:rsidR="0022785A" w:rsidRPr="00AC3DB6" w:rsidRDefault="0022785A" w:rsidP="00CB6785">
      <w:pPr>
        <w:pStyle w:val="Sangra2detindependiente"/>
        <w:ind w:left="0"/>
        <w:rPr>
          <w:sz w:val="20"/>
          <w:lang w:val="en-US"/>
        </w:rPr>
      </w:pPr>
    </w:p>
    <w:p w14:paraId="49BA75BD" w14:textId="77777777" w:rsidR="00447098" w:rsidRPr="00AC3DB6" w:rsidRDefault="00447098" w:rsidP="00447098">
      <w:pPr>
        <w:pStyle w:val="Heading2"/>
        <w:rPr>
          <w:lang w:val="en-US"/>
        </w:rPr>
      </w:pPr>
      <w:bookmarkStart w:id="22" w:name="_Toc433043737"/>
      <w:r w:rsidRPr="00AC3DB6">
        <w:rPr>
          <w:lang w:val="en-US"/>
        </w:rPr>
        <w:t>11.2 Invited seminars</w:t>
      </w:r>
      <w:bookmarkEnd w:id="22"/>
    </w:p>
    <w:p w14:paraId="1143C1A8" w14:textId="77777777" w:rsidR="00447098" w:rsidRDefault="00447098" w:rsidP="00447098">
      <w:pPr>
        <w:jc w:val="both"/>
        <w:rPr>
          <w:rFonts w:ascii="Arial Narrow" w:hAnsi="Arial Narrow"/>
          <w:b/>
          <w:lang w:val="en-US"/>
        </w:rPr>
      </w:pPr>
    </w:p>
    <w:p w14:paraId="1CACA32B" w14:textId="77777777" w:rsidR="0022785A" w:rsidRPr="00AC3DB6" w:rsidRDefault="0022785A" w:rsidP="00447098">
      <w:pPr>
        <w:jc w:val="both"/>
        <w:rPr>
          <w:rFonts w:ascii="Arial Narrow" w:hAnsi="Arial Narrow"/>
          <w:b/>
          <w:lang w:val="en-US"/>
        </w:rPr>
      </w:pPr>
    </w:p>
    <w:p w14:paraId="6F691661" w14:textId="77777777" w:rsidR="00447098" w:rsidRPr="00AC3DB6" w:rsidRDefault="00447098" w:rsidP="00447098">
      <w:pPr>
        <w:numPr>
          <w:ilvl w:val="0"/>
          <w:numId w:val="21"/>
        </w:numPr>
        <w:tabs>
          <w:tab w:val="left" w:pos="360"/>
        </w:tabs>
        <w:jc w:val="both"/>
        <w:rPr>
          <w:rFonts w:ascii="Arial Narrow" w:hAnsi="Arial Narrow"/>
          <w:lang w:val="en-US"/>
        </w:rPr>
      </w:pPr>
      <w:r w:rsidRPr="00AC3DB6">
        <w:rPr>
          <w:rFonts w:ascii="Arial Narrow" w:hAnsi="Arial Narrow"/>
          <w:b/>
          <w:lang w:val="en-US"/>
        </w:rPr>
        <w:t xml:space="preserve">“Patterns formation in </w:t>
      </w:r>
      <w:proofErr w:type="spellStart"/>
      <w:proofErr w:type="gramStart"/>
      <w:r w:rsidRPr="00AC3DB6">
        <w:rPr>
          <w:rFonts w:ascii="Arial Narrow" w:hAnsi="Arial Narrow"/>
          <w:b/>
          <w:lang w:val="en-US"/>
        </w:rPr>
        <w:t>non linear</w:t>
      </w:r>
      <w:proofErr w:type="spellEnd"/>
      <w:proofErr w:type="gramEnd"/>
      <w:r w:rsidRPr="00AC3DB6">
        <w:rPr>
          <w:rFonts w:ascii="Arial Narrow" w:hAnsi="Arial Narrow"/>
          <w:b/>
          <w:lang w:val="en-US"/>
        </w:rPr>
        <w:t xml:space="preserve"> optical systems”</w:t>
      </w:r>
      <w:r w:rsidRPr="00AC3DB6">
        <w:rPr>
          <w:rFonts w:ascii="Arial Narrow" w:hAnsi="Arial Narrow"/>
          <w:b/>
          <w:lang w:val="en-US"/>
        </w:rPr>
        <w:tab/>
      </w:r>
      <w:r w:rsidRPr="00AC3DB6">
        <w:rPr>
          <w:rFonts w:ascii="Arial Narrow" w:hAnsi="Arial Narrow"/>
          <w:b/>
          <w:lang w:val="en-US"/>
        </w:rPr>
        <w:tab/>
      </w:r>
      <w:r w:rsidRPr="00AC3DB6">
        <w:rPr>
          <w:rFonts w:ascii="Arial Narrow" w:hAnsi="Arial Narrow"/>
          <w:b/>
          <w:lang w:val="en-US"/>
        </w:rPr>
        <w:tab/>
      </w:r>
    </w:p>
    <w:p w14:paraId="2D8C8AF7" w14:textId="77777777" w:rsidR="00447098" w:rsidRPr="00AC3DB6" w:rsidRDefault="00447098" w:rsidP="00447098">
      <w:pPr>
        <w:ind w:left="360"/>
        <w:jc w:val="both"/>
        <w:rPr>
          <w:rFonts w:ascii="Arial Narrow" w:hAnsi="Arial Narrow"/>
          <w:lang w:val="en-US"/>
        </w:rPr>
      </w:pPr>
      <w:r w:rsidRPr="00AC3DB6">
        <w:rPr>
          <w:rFonts w:ascii="Arial Narrow" w:hAnsi="Arial Narrow"/>
          <w:lang w:val="en-US"/>
        </w:rPr>
        <w:t>CIRCS Seminars. Northeastern University, Boston, USA, 10</w:t>
      </w:r>
      <w:r w:rsidRPr="00AC3DB6">
        <w:rPr>
          <w:rFonts w:ascii="Arial Narrow" w:hAnsi="Arial Narrow"/>
          <w:vertAlign w:val="superscript"/>
          <w:lang w:val="en-US"/>
        </w:rPr>
        <w:t>th</w:t>
      </w:r>
      <w:r w:rsidRPr="00AC3DB6">
        <w:rPr>
          <w:rFonts w:ascii="Arial Narrow" w:hAnsi="Arial Narrow"/>
          <w:lang w:val="en-US"/>
        </w:rPr>
        <w:t xml:space="preserve"> October 2000.</w:t>
      </w:r>
    </w:p>
    <w:p w14:paraId="03BBE5CC" w14:textId="77777777" w:rsidR="00447098" w:rsidRPr="00AC3DB6" w:rsidRDefault="00447098" w:rsidP="00447098">
      <w:pPr>
        <w:ind w:left="360"/>
        <w:jc w:val="both"/>
        <w:rPr>
          <w:rFonts w:ascii="Arial Narrow" w:hAnsi="Arial Narrow"/>
          <w:lang w:val="en-US"/>
        </w:rPr>
      </w:pPr>
    </w:p>
    <w:p w14:paraId="5A6B8233" w14:textId="77777777" w:rsidR="00447098" w:rsidRPr="009D1938" w:rsidRDefault="00447098" w:rsidP="00447098">
      <w:pPr>
        <w:numPr>
          <w:ilvl w:val="0"/>
          <w:numId w:val="21"/>
        </w:numPr>
        <w:tabs>
          <w:tab w:val="left" w:pos="360"/>
        </w:tabs>
        <w:jc w:val="both"/>
        <w:rPr>
          <w:rFonts w:ascii="Arial Narrow" w:hAnsi="Arial Narrow"/>
          <w:lang w:val="es-ES"/>
        </w:rPr>
      </w:pPr>
      <w:r w:rsidRPr="009D1938">
        <w:rPr>
          <w:rFonts w:ascii="Arial Narrow" w:hAnsi="Arial Narrow"/>
          <w:b/>
          <w:lang w:val="es-ES"/>
        </w:rPr>
        <w:t>“Sincronización anómala en sistemas caóticos extendidos”</w:t>
      </w:r>
      <w:r w:rsidRPr="009D1938">
        <w:rPr>
          <w:rFonts w:ascii="Arial Narrow" w:hAnsi="Arial Narrow"/>
          <w:b/>
          <w:lang w:val="es-ES"/>
        </w:rPr>
        <w:tab/>
      </w:r>
      <w:r w:rsidRPr="009D1938">
        <w:rPr>
          <w:rFonts w:ascii="Arial Narrow" w:hAnsi="Arial Narrow"/>
          <w:b/>
          <w:lang w:val="es-ES"/>
        </w:rPr>
        <w:tab/>
      </w:r>
    </w:p>
    <w:p w14:paraId="696EB61E" w14:textId="77777777" w:rsidR="00447098" w:rsidRPr="00AC3DB6" w:rsidRDefault="00447098" w:rsidP="00447098">
      <w:pPr>
        <w:ind w:left="360"/>
        <w:jc w:val="both"/>
        <w:rPr>
          <w:rFonts w:ascii="Arial Narrow" w:hAnsi="Arial Narrow"/>
          <w:lang w:val="en-US"/>
        </w:rPr>
      </w:pPr>
      <w:r w:rsidRPr="00AC3DB6">
        <w:rPr>
          <w:rFonts w:ascii="Arial Narrow" w:hAnsi="Arial Narrow"/>
          <w:lang w:val="en-US"/>
        </w:rPr>
        <w:t xml:space="preserve">Dept. of Applied Physics, U. </w:t>
      </w:r>
      <w:proofErr w:type="spellStart"/>
      <w:r w:rsidRPr="00AC3DB6">
        <w:rPr>
          <w:rFonts w:ascii="Arial Narrow" w:hAnsi="Arial Narrow"/>
          <w:lang w:val="en-US"/>
        </w:rPr>
        <w:t>Politécnica</w:t>
      </w:r>
      <w:proofErr w:type="spellEnd"/>
      <w:r w:rsidRPr="00AC3DB6">
        <w:rPr>
          <w:rFonts w:ascii="Arial Narrow" w:hAnsi="Arial Narrow"/>
          <w:lang w:val="en-US"/>
        </w:rPr>
        <w:t xml:space="preserve"> Cataluña, Barcelona. 4</w:t>
      </w:r>
      <w:r w:rsidRPr="00AC3DB6">
        <w:rPr>
          <w:rFonts w:ascii="Arial Narrow" w:hAnsi="Arial Narrow"/>
          <w:vertAlign w:val="superscript"/>
          <w:lang w:val="en-US"/>
        </w:rPr>
        <w:t>th</w:t>
      </w:r>
      <w:r w:rsidRPr="00AC3DB6">
        <w:rPr>
          <w:rFonts w:ascii="Arial Narrow" w:hAnsi="Arial Narrow"/>
          <w:lang w:val="en-US"/>
        </w:rPr>
        <w:t xml:space="preserve"> November 2004.</w:t>
      </w:r>
    </w:p>
    <w:p w14:paraId="574D83B3" w14:textId="77777777" w:rsidR="00447098" w:rsidRPr="00AC3DB6" w:rsidRDefault="00447098" w:rsidP="00447098">
      <w:pPr>
        <w:ind w:left="360"/>
        <w:jc w:val="both"/>
        <w:rPr>
          <w:rFonts w:ascii="Arial Narrow" w:hAnsi="Arial Narrow"/>
          <w:lang w:val="en-US"/>
        </w:rPr>
      </w:pPr>
    </w:p>
    <w:p w14:paraId="53C24BF5" w14:textId="77777777" w:rsidR="00447098" w:rsidRPr="009D1938" w:rsidRDefault="00447098" w:rsidP="00447098">
      <w:pPr>
        <w:numPr>
          <w:ilvl w:val="0"/>
          <w:numId w:val="21"/>
        </w:numPr>
        <w:tabs>
          <w:tab w:val="left" w:pos="360"/>
        </w:tabs>
        <w:rPr>
          <w:rFonts w:ascii="Arial Narrow" w:hAnsi="Arial Narrow"/>
          <w:lang w:val="es-ES"/>
        </w:rPr>
      </w:pPr>
      <w:r w:rsidRPr="009D1938">
        <w:rPr>
          <w:rFonts w:ascii="Arial Narrow" w:hAnsi="Arial Narrow"/>
          <w:b/>
          <w:lang w:val="es-ES"/>
        </w:rPr>
        <w:t>“Aplicación del programa informático Matlab a la resolución numérica de cinética química”</w:t>
      </w:r>
    </w:p>
    <w:p w14:paraId="5FE8DF5A" w14:textId="77777777" w:rsidR="00447098" w:rsidRPr="00AC3DB6" w:rsidRDefault="00447098" w:rsidP="00447098">
      <w:pPr>
        <w:pStyle w:val="Sangra2detindependiente"/>
        <w:rPr>
          <w:sz w:val="20"/>
          <w:lang w:val="en-US"/>
        </w:rPr>
      </w:pPr>
      <w:r w:rsidRPr="009D1938">
        <w:rPr>
          <w:sz w:val="20"/>
          <w:lang w:val="es-ES"/>
        </w:rPr>
        <w:t xml:space="preserve">Summer </w:t>
      </w:r>
      <w:proofErr w:type="spellStart"/>
      <w:r w:rsidRPr="009D1938">
        <w:rPr>
          <w:sz w:val="20"/>
          <w:lang w:val="es-ES"/>
        </w:rPr>
        <w:t>school</w:t>
      </w:r>
      <w:proofErr w:type="spellEnd"/>
      <w:r w:rsidRPr="009D1938">
        <w:rPr>
          <w:sz w:val="20"/>
          <w:lang w:val="es-ES"/>
        </w:rPr>
        <w:t xml:space="preserve"> “Química y Física interactuando en el mundo de hoy”, UNAV, Pamplona. </w:t>
      </w:r>
      <w:r w:rsidRPr="00AC3DB6">
        <w:rPr>
          <w:sz w:val="20"/>
          <w:lang w:val="en-US"/>
        </w:rPr>
        <w:t>8</w:t>
      </w:r>
      <w:r w:rsidRPr="00AC3DB6">
        <w:rPr>
          <w:sz w:val="20"/>
          <w:vertAlign w:val="superscript"/>
          <w:lang w:val="en-US"/>
        </w:rPr>
        <w:t>th</w:t>
      </w:r>
      <w:r w:rsidRPr="00AC3DB6">
        <w:rPr>
          <w:sz w:val="20"/>
          <w:lang w:val="en-US"/>
        </w:rPr>
        <w:t xml:space="preserve"> September 2005.</w:t>
      </w:r>
    </w:p>
    <w:p w14:paraId="03CD6860" w14:textId="77777777" w:rsidR="00447098" w:rsidRPr="00AC3DB6" w:rsidRDefault="00447098" w:rsidP="00447098">
      <w:pPr>
        <w:numPr>
          <w:ilvl w:val="0"/>
          <w:numId w:val="21"/>
        </w:numPr>
        <w:tabs>
          <w:tab w:val="left" w:pos="360"/>
        </w:tabs>
        <w:rPr>
          <w:rFonts w:ascii="Arial Narrow" w:hAnsi="Arial Narrow"/>
          <w:lang w:val="en-US"/>
        </w:rPr>
      </w:pPr>
      <w:r w:rsidRPr="00AC3DB6">
        <w:rPr>
          <w:rFonts w:ascii="Arial Narrow" w:hAnsi="Arial Narrow"/>
          <w:b/>
          <w:lang w:val="en-US"/>
        </w:rPr>
        <w:t>“Fractal growth of malignant cells”</w:t>
      </w:r>
      <w:r w:rsidRPr="00AC3DB6">
        <w:rPr>
          <w:rFonts w:ascii="Arial Narrow" w:hAnsi="Arial Narrow"/>
          <w:b/>
          <w:lang w:val="en-US"/>
        </w:rPr>
        <w:tab/>
      </w:r>
      <w:r w:rsidRPr="00AC3DB6">
        <w:rPr>
          <w:rFonts w:ascii="Arial Narrow" w:hAnsi="Arial Narrow"/>
          <w:b/>
          <w:lang w:val="en-US"/>
        </w:rPr>
        <w:tab/>
      </w:r>
      <w:r w:rsidRPr="00AC3DB6">
        <w:rPr>
          <w:rFonts w:ascii="Arial Narrow" w:hAnsi="Arial Narrow"/>
          <w:b/>
          <w:lang w:val="en-US"/>
        </w:rPr>
        <w:tab/>
      </w:r>
    </w:p>
    <w:p w14:paraId="7A29D4D5" w14:textId="77777777" w:rsidR="00447098" w:rsidRPr="00AC3DB6" w:rsidRDefault="00447098" w:rsidP="00447098">
      <w:pPr>
        <w:pStyle w:val="Sangra2detindependiente"/>
        <w:rPr>
          <w:sz w:val="20"/>
          <w:lang w:val="en-US"/>
        </w:rPr>
      </w:pPr>
      <w:r w:rsidRPr="00AC3DB6">
        <w:rPr>
          <w:sz w:val="20"/>
          <w:lang w:val="en-US"/>
        </w:rPr>
        <w:t>Seminar, Center for Applied Medical Research, UNAV, Pamplona, Spain. 17</w:t>
      </w:r>
      <w:r w:rsidRPr="00AC3DB6">
        <w:rPr>
          <w:sz w:val="20"/>
          <w:vertAlign w:val="superscript"/>
          <w:lang w:val="en-US"/>
        </w:rPr>
        <w:t>th</w:t>
      </w:r>
      <w:r w:rsidRPr="00AC3DB6">
        <w:rPr>
          <w:sz w:val="20"/>
          <w:lang w:val="en-US"/>
        </w:rPr>
        <w:t xml:space="preserve"> November 2005. </w:t>
      </w:r>
    </w:p>
    <w:p w14:paraId="31D6E4CB" w14:textId="77777777" w:rsidR="00447098" w:rsidRPr="00AC3DB6" w:rsidRDefault="00447098" w:rsidP="00447098">
      <w:pPr>
        <w:pStyle w:val="Sangra2detindependiente"/>
        <w:rPr>
          <w:sz w:val="20"/>
          <w:lang w:val="en-US"/>
        </w:rPr>
      </w:pPr>
    </w:p>
    <w:p w14:paraId="1C140B80" w14:textId="77777777" w:rsidR="00447098" w:rsidRPr="009D1938" w:rsidRDefault="00447098" w:rsidP="00447098">
      <w:pPr>
        <w:numPr>
          <w:ilvl w:val="0"/>
          <w:numId w:val="21"/>
        </w:numPr>
        <w:tabs>
          <w:tab w:val="left" w:pos="360"/>
        </w:tabs>
        <w:rPr>
          <w:rFonts w:ascii="Arial Narrow" w:hAnsi="Arial Narrow"/>
          <w:lang w:val="es-ES"/>
        </w:rPr>
      </w:pPr>
      <w:r w:rsidRPr="009D1938">
        <w:rPr>
          <w:rFonts w:ascii="Arial Narrow" w:hAnsi="Arial Narrow"/>
          <w:b/>
          <w:lang w:val="es-ES"/>
        </w:rPr>
        <w:t>“Análisis de series temporales; Aplicación a los ECG”</w:t>
      </w:r>
      <w:r w:rsidRPr="009D1938">
        <w:rPr>
          <w:rFonts w:ascii="Arial Narrow" w:hAnsi="Arial Narrow"/>
          <w:b/>
          <w:lang w:val="es-ES"/>
        </w:rPr>
        <w:tab/>
      </w:r>
      <w:r w:rsidRPr="009D1938">
        <w:rPr>
          <w:rFonts w:ascii="Arial Narrow" w:hAnsi="Arial Narrow"/>
          <w:b/>
          <w:lang w:val="es-ES"/>
        </w:rPr>
        <w:tab/>
      </w:r>
      <w:r w:rsidRPr="009D1938">
        <w:rPr>
          <w:rFonts w:ascii="Arial Narrow" w:hAnsi="Arial Narrow"/>
          <w:b/>
          <w:lang w:val="es-ES"/>
        </w:rPr>
        <w:tab/>
      </w:r>
    </w:p>
    <w:p w14:paraId="41B49E34" w14:textId="123C9900" w:rsidR="00447098" w:rsidRPr="00AC3DB6" w:rsidRDefault="00447098" w:rsidP="000C0A25">
      <w:pPr>
        <w:pStyle w:val="Sangra2detindependiente"/>
        <w:rPr>
          <w:sz w:val="20"/>
          <w:lang w:val="en-US"/>
        </w:rPr>
      </w:pPr>
      <w:r w:rsidRPr="00AC3DB6">
        <w:rPr>
          <w:sz w:val="20"/>
          <w:lang w:val="en-US"/>
        </w:rPr>
        <w:t>Seminar, U.P.C. Valparaíso, Chile. 5</w:t>
      </w:r>
      <w:r w:rsidRPr="00AC3DB6">
        <w:rPr>
          <w:sz w:val="20"/>
          <w:vertAlign w:val="superscript"/>
          <w:lang w:val="en-US"/>
        </w:rPr>
        <w:t>th</w:t>
      </w:r>
      <w:r w:rsidRPr="00AC3DB6">
        <w:rPr>
          <w:sz w:val="20"/>
          <w:lang w:val="en-US"/>
        </w:rPr>
        <w:t xml:space="preserve"> July 2006. </w:t>
      </w:r>
    </w:p>
    <w:p w14:paraId="49260569" w14:textId="77777777" w:rsidR="00447098" w:rsidRPr="00AC3DB6" w:rsidRDefault="00447098" w:rsidP="00447098">
      <w:pPr>
        <w:numPr>
          <w:ilvl w:val="0"/>
          <w:numId w:val="21"/>
        </w:numPr>
        <w:tabs>
          <w:tab w:val="left" w:pos="360"/>
        </w:tabs>
        <w:rPr>
          <w:rFonts w:ascii="Arial Narrow" w:hAnsi="Arial Narrow"/>
          <w:lang w:val="en-US"/>
        </w:rPr>
      </w:pPr>
      <w:r w:rsidRPr="00AC3DB6">
        <w:rPr>
          <w:rFonts w:ascii="Arial Narrow" w:hAnsi="Arial Narrow"/>
          <w:b/>
          <w:lang w:val="en-US"/>
        </w:rPr>
        <w:lastRenderedPageBreak/>
        <w:t>“Model of defibrillation in rabbit heart”</w:t>
      </w:r>
      <w:r w:rsidRPr="00AC3DB6">
        <w:rPr>
          <w:rFonts w:ascii="Arial Narrow" w:hAnsi="Arial Narrow"/>
          <w:b/>
          <w:lang w:val="en-US"/>
        </w:rPr>
        <w:tab/>
      </w:r>
      <w:r w:rsidRPr="00AC3DB6">
        <w:rPr>
          <w:rFonts w:ascii="Arial Narrow" w:hAnsi="Arial Narrow"/>
          <w:b/>
          <w:lang w:val="en-US"/>
        </w:rPr>
        <w:tab/>
      </w:r>
      <w:r w:rsidRPr="00AC3DB6">
        <w:rPr>
          <w:rFonts w:ascii="Arial Narrow" w:hAnsi="Arial Narrow"/>
          <w:b/>
          <w:lang w:val="en-US"/>
        </w:rPr>
        <w:tab/>
      </w:r>
    </w:p>
    <w:p w14:paraId="52AA62C9" w14:textId="77777777" w:rsidR="00447098" w:rsidRPr="00AC3DB6" w:rsidRDefault="00447098" w:rsidP="00447098">
      <w:pPr>
        <w:pStyle w:val="Sangra2detindependiente"/>
        <w:rPr>
          <w:sz w:val="20"/>
          <w:lang w:val="en-US"/>
        </w:rPr>
      </w:pPr>
      <w:r w:rsidRPr="00AC3DB6">
        <w:rPr>
          <w:sz w:val="20"/>
          <w:lang w:val="en-US"/>
        </w:rPr>
        <w:t>Seminar, Universidad de Cornell (EE.UU.) 31</w:t>
      </w:r>
      <w:r w:rsidRPr="00AC3DB6">
        <w:rPr>
          <w:sz w:val="20"/>
          <w:vertAlign w:val="superscript"/>
          <w:lang w:val="en-US"/>
        </w:rPr>
        <w:t>st</w:t>
      </w:r>
      <w:r w:rsidRPr="00AC3DB6">
        <w:rPr>
          <w:sz w:val="20"/>
          <w:lang w:val="en-US"/>
        </w:rPr>
        <w:t xml:space="preserve"> August 2007.</w:t>
      </w:r>
    </w:p>
    <w:p w14:paraId="2E444ADC" w14:textId="77777777" w:rsidR="00447098" w:rsidRPr="00AC3DB6" w:rsidRDefault="00447098" w:rsidP="00A96268">
      <w:pPr>
        <w:pStyle w:val="Sangra2detindependiente"/>
        <w:ind w:left="0"/>
        <w:rPr>
          <w:sz w:val="20"/>
          <w:lang w:val="en-US"/>
        </w:rPr>
      </w:pPr>
    </w:p>
    <w:p w14:paraId="0CF8933F" w14:textId="77777777" w:rsidR="00447098" w:rsidRPr="00AC3DB6" w:rsidRDefault="00447098" w:rsidP="00447098">
      <w:pPr>
        <w:numPr>
          <w:ilvl w:val="0"/>
          <w:numId w:val="21"/>
        </w:numPr>
        <w:tabs>
          <w:tab w:val="left" w:pos="360"/>
        </w:tabs>
        <w:rPr>
          <w:rFonts w:ascii="Arial Narrow" w:hAnsi="Arial Narrow"/>
          <w:lang w:val="en-US"/>
        </w:rPr>
      </w:pPr>
      <w:r w:rsidRPr="00AC3DB6">
        <w:rPr>
          <w:rFonts w:ascii="Arial Narrow" w:hAnsi="Arial Narrow"/>
          <w:b/>
          <w:lang w:val="en-US"/>
        </w:rPr>
        <w:t>“Model of defibrillation in rabbit heart”</w:t>
      </w:r>
      <w:r w:rsidRPr="00AC3DB6">
        <w:rPr>
          <w:rFonts w:ascii="Arial Narrow" w:hAnsi="Arial Narrow"/>
          <w:b/>
          <w:lang w:val="en-US"/>
        </w:rPr>
        <w:tab/>
      </w:r>
      <w:r w:rsidRPr="00AC3DB6">
        <w:rPr>
          <w:rFonts w:ascii="Arial Narrow" w:hAnsi="Arial Narrow"/>
          <w:b/>
          <w:lang w:val="en-US"/>
        </w:rPr>
        <w:tab/>
      </w:r>
      <w:r w:rsidRPr="00AC3DB6">
        <w:rPr>
          <w:rFonts w:ascii="Arial Narrow" w:hAnsi="Arial Narrow"/>
          <w:b/>
          <w:lang w:val="en-US"/>
        </w:rPr>
        <w:tab/>
      </w:r>
    </w:p>
    <w:p w14:paraId="1BEE236F" w14:textId="64A8F87E" w:rsidR="00447098" w:rsidRPr="009D1938" w:rsidRDefault="00447098" w:rsidP="005A1358">
      <w:pPr>
        <w:pStyle w:val="Sangra2detindependiente"/>
        <w:rPr>
          <w:sz w:val="20"/>
          <w:lang w:val="es-ES"/>
        </w:rPr>
      </w:pPr>
      <w:proofErr w:type="spellStart"/>
      <w:r w:rsidRPr="009D1938">
        <w:rPr>
          <w:sz w:val="20"/>
          <w:lang w:val="es-ES"/>
        </w:rPr>
        <w:t>Seminar</w:t>
      </w:r>
      <w:proofErr w:type="spellEnd"/>
      <w:r w:rsidRPr="009D1938">
        <w:rPr>
          <w:sz w:val="20"/>
          <w:lang w:val="es-ES"/>
        </w:rPr>
        <w:t xml:space="preserve">, Universidad </w:t>
      </w:r>
      <w:proofErr w:type="spellStart"/>
      <w:r w:rsidRPr="009D1938">
        <w:rPr>
          <w:sz w:val="20"/>
          <w:lang w:val="es-ES"/>
        </w:rPr>
        <w:t>Politecnica</w:t>
      </w:r>
      <w:proofErr w:type="spellEnd"/>
      <w:r w:rsidRPr="009D1938">
        <w:rPr>
          <w:sz w:val="20"/>
          <w:lang w:val="es-ES"/>
        </w:rPr>
        <w:t xml:space="preserve"> de Barcelona, 19</w:t>
      </w:r>
      <w:r w:rsidRPr="009D1938">
        <w:rPr>
          <w:sz w:val="20"/>
          <w:vertAlign w:val="superscript"/>
          <w:lang w:val="es-ES"/>
        </w:rPr>
        <w:t>th</w:t>
      </w:r>
      <w:r w:rsidRPr="009D1938">
        <w:rPr>
          <w:sz w:val="20"/>
          <w:lang w:val="es-ES"/>
        </w:rPr>
        <w:t xml:space="preserve"> </w:t>
      </w:r>
      <w:proofErr w:type="spellStart"/>
      <w:r w:rsidRPr="009D1938">
        <w:rPr>
          <w:sz w:val="20"/>
          <w:lang w:val="es-ES"/>
        </w:rPr>
        <w:t>Dicember</w:t>
      </w:r>
      <w:proofErr w:type="spellEnd"/>
      <w:r w:rsidRPr="009D1938">
        <w:rPr>
          <w:sz w:val="20"/>
          <w:lang w:val="es-ES"/>
        </w:rPr>
        <w:t xml:space="preserve"> 2007.</w:t>
      </w:r>
    </w:p>
    <w:p w14:paraId="791524D9" w14:textId="77777777" w:rsidR="0022785A" w:rsidRPr="009D1938" w:rsidRDefault="0022785A" w:rsidP="005A1358">
      <w:pPr>
        <w:pStyle w:val="Sangra2detindependiente"/>
        <w:rPr>
          <w:sz w:val="20"/>
          <w:lang w:val="es-ES"/>
        </w:rPr>
      </w:pPr>
    </w:p>
    <w:p w14:paraId="19D21E69" w14:textId="77777777" w:rsidR="00447098" w:rsidRPr="009D1938" w:rsidRDefault="00447098" w:rsidP="00447098">
      <w:pPr>
        <w:numPr>
          <w:ilvl w:val="0"/>
          <w:numId w:val="21"/>
        </w:numPr>
        <w:tabs>
          <w:tab w:val="left" w:pos="360"/>
        </w:tabs>
        <w:rPr>
          <w:rFonts w:ascii="Arial Narrow" w:hAnsi="Arial Narrow"/>
          <w:lang w:val="es-ES"/>
        </w:rPr>
      </w:pPr>
      <w:r w:rsidRPr="009D1938">
        <w:rPr>
          <w:rFonts w:ascii="Arial Narrow" w:hAnsi="Arial Narrow"/>
          <w:b/>
          <w:lang w:val="es-ES"/>
        </w:rPr>
        <w:t>“Modelización de la propagación del potencial de acción en los ventrículos cardíacos y sus posibles aplicaciones”</w:t>
      </w:r>
      <w:r w:rsidRPr="009D1938">
        <w:rPr>
          <w:rFonts w:ascii="Arial Narrow" w:hAnsi="Arial Narrow"/>
          <w:b/>
          <w:lang w:val="es-ES"/>
        </w:rPr>
        <w:tab/>
      </w:r>
      <w:r w:rsidRPr="009D1938">
        <w:rPr>
          <w:rFonts w:ascii="Arial Narrow" w:hAnsi="Arial Narrow"/>
          <w:b/>
          <w:lang w:val="es-ES"/>
        </w:rPr>
        <w:tab/>
      </w:r>
      <w:r w:rsidRPr="009D1938">
        <w:rPr>
          <w:rFonts w:ascii="Arial Narrow" w:hAnsi="Arial Narrow"/>
          <w:b/>
          <w:lang w:val="es-ES"/>
        </w:rPr>
        <w:tab/>
      </w:r>
    </w:p>
    <w:p w14:paraId="2CE567C1" w14:textId="77777777" w:rsidR="00447098" w:rsidRPr="00AC3DB6" w:rsidRDefault="00447098" w:rsidP="00447098">
      <w:pPr>
        <w:pStyle w:val="Sangra2detindependiente"/>
        <w:rPr>
          <w:sz w:val="20"/>
          <w:lang w:val="en-US"/>
        </w:rPr>
      </w:pPr>
      <w:r w:rsidRPr="00AC3DB6">
        <w:rPr>
          <w:sz w:val="20"/>
          <w:lang w:val="en-US"/>
        </w:rPr>
        <w:t>Seminar, University of Malaga, 19</w:t>
      </w:r>
      <w:r w:rsidRPr="00AC3DB6">
        <w:rPr>
          <w:sz w:val="20"/>
          <w:vertAlign w:val="superscript"/>
          <w:lang w:val="en-US"/>
        </w:rPr>
        <w:t>th</w:t>
      </w:r>
      <w:r w:rsidRPr="00AC3DB6">
        <w:rPr>
          <w:sz w:val="20"/>
          <w:lang w:val="en-US"/>
        </w:rPr>
        <w:t xml:space="preserve"> May 2008.</w:t>
      </w:r>
    </w:p>
    <w:p w14:paraId="77CA2722" w14:textId="77777777" w:rsidR="00447098" w:rsidRPr="00AC3DB6" w:rsidRDefault="00447098" w:rsidP="00447098">
      <w:pPr>
        <w:pStyle w:val="Sangra2detindependiente"/>
        <w:ind w:left="0"/>
        <w:rPr>
          <w:sz w:val="20"/>
          <w:lang w:val="en-US"/>
        </w:rPr>
      </w:pPr>
    </w:p>
    <w:p w14:paraId="214C4342" w14:textId="77777777" w:rsidR="00447098" w:rsidRPr="009D1938" w:rsidRDefault="00447098" w:rsidP="00447098">
      <w:pPr>
        <w:numPr>
          <w:ilvl w:val="0"/>
          <w:numId w:val="21"/>
        </w:numPr>
        <w:tabs>
          <w:tab w:val="left" w:pos="360"/>
        </w:tabs>
        <w:rPr>
          <w:rFonts w:ascii="Arial Narrow" w:hAnsi="Arial Narrow"/>
          <w:lang w:val="es-ES"/>
        </w:rPr>
      </w:pPr>
      <w:r w:rsidRPr="009D1938">
        <w:rPr>
          <w:rFonts w:ascii="Arial Narrow" w:hAnsi="Arial Narrow"/>
          <w:b/>
          <w:lang w:val="es-ES"/>
        </w:rPr>
        <w:t>“La Biofísica: un matrimonio entre la Biología y la Física”</w:t>
      </w:r>
      <w:r w:rsidRPr="009D1938">
        <w:rPr>
          <w:rFonts w:ascii="Arial Narrow" w:hAnsi="Arial Narrow"/>
          <w:b/>
          <w:lang w:val="es-ES"/>
        </w:rPr>
        <w:tab/>
      </w:r>
      <w:r w:rsidRPr="009D1938">
        <w:rPr>
          <w:rFonts w:ascii="Arial Narrow" w:hAnsi="Arial Narrow"/>
          <w:b/>
          <w:lang w:val="es-ES"/>
        </w:rPr>
        <w:tab/>
      </w:r>
      <w:r w:rsidRPr="009D1938">
        <w:rPr>
          <w:rFonts w:ascii="Arial Narrow" w:hAnsi="Arial Narrow"/>
          <w:b/>
          <w:lang w:val="es-ES"/>
        </w:rPr>
        <w:tab/>
      </w:r>
    </w:p>
    <w:p w14:paraId="05BCF0DB" w14:textId="77777777" w:rsidR="00447098" w:rsidRPr="00AC3DB6" w:rsidRDefault="00447098" w:rsidP="00447098">
      <w:pPr>
        <w:pStyle w:val="Sangra2detindependiente"/>
        <w:rPr>
          <w:sz w:val="20"/>
          <w:lang w:val="en-US"/>
        </w:rPr>
      </w:pPr>
      <w:r w:rsidRPr="00AC3DB6">
        <w:rPr>
          <w:sz w:val="20"/>
          <w:lang w:val="en-US"/>
        </w:rPr>
        <w:t xml:space="preserve">Seminar for the </w:t>
      </w:r>
      <w:proofErr w:type="gramStart"/>
      <w:r w:rsidRPr="00AC3DB6">
        <w:rPr>
          <w:sz w:val="20"/>
          <w:lang w:val="en-US"/>
        </w:rPr>
        <w:t>general public</w:t>
      </w:r>
      <w:proofErr w:type="gramEnd"/>
      <w:r w:rsidRPr="00AC3DB6">
        <w:rPr>
          <w:sz w:val="20"/>
          <w:lang w:val="en-US"/>
        </w:rPr>
        <w:t>, Public Library of Pamplona, 2</w:t>
      </w:r>
      <w:r w:rsidRPr="00AC3DB6">
        <w:rPr>
          <w:sz w:val="20"/>
          <w:vertAlign w:val="superscript"/>
          <w:lang w:val="en-US"/>
        </w:rPr>
        <w:t>nd</w:t>
      </w:r>
      <w:r w:rsidRPr="00AC3DB6">
        <w:rPr>
          <w:sz w:val="20"/>
          <w:lang w:val="en-US"/>
        </w:rPr>
        <w:t xml:space="preserve"> September 2008.</w:t>
      </w:r>
    </w:p>
    <w:p w14:paraId="3C70A5AD" w14:textId="77777777" w:rsidR="00447098" w:rsidRPr="00AC3DB6" w:rsidRDefault="00447098" w:rsidP="00447098">
      <w:pPr>
        <w:pStyle w:val="Sangra2detindependiente"/>
        <w:rPr>
          <w:sz w:val="20"/>
          <w:lang w:val="en-US"/>
        </w:rPr>
      </w:pPr>
    </w:p>
    <w:p w14:paraId="4890A674" w14:textId="77777777" w:rsidR="00447098" w:rsidRPr="00AC3DB6" w:rsidRDefault="00447098" w:rsidP="00447098">
      <w:pPr>
        <w:numPr>
          <w:ilvl w:val="0"/>
          <w:numId w:val="21"/>
        </w:numPr>
        <w:tabs>
          <w:tab w:val="left" w:pos="360"/>
        </w:tabs>
        <w:rPr>
          <w:rFonts w:ascii="Arial Narrow" w:hAnsi="Arial Narrow"/>
          <w:lang w:val="en-US"/>
        </w:rPr>
      </w:pPr>
      <w:r w:rsidRPr="00AC3DB6">
        <w:rPr>
          <w:rFonts w:ascii="Arial Narrow" w:hAnsi="Arial Narrow"/>
          <w:b/>
          <w:lang w:val="en-US"/>
        </w:rPr>
        <w:t>“Nobel Laureates in Physics 2008”</w:t>
      </w:r>
      <w:r w:rsidRPr="00AC3DB6">
        <w:rPr>
          <w:rFonts w:ascii="Arial Narrow" w:hAnsi="Arial Narrow"/>
          <w:b/>
          <w:lang w:val="en-US"/>
        </w:rPr>
        <w:tab/>
      </w:r>
      <w:r w:rsidRPr="00AC3DB6">
        <w:rPr>
          <w:rFonts w:ascii="Arial Narrow" w:hAnsi="Arial Narrow"/>
          <w:b/>
          <w:lang w:val="en-US"/>
        </w:rPr>
        <w:tab/>
      </w:r>
      <w:r w:rsidRPr="00AC3DB6">
        <w:rPr>
          <w:rFonts w:ascii="Arial Narrow" w:hAnsi="Arial Narrow"/>
          <w:b/>
          <w:lang w:val="en-US"/>
        </w:rPr>
        <w:tab/>
      </w:r>
    </w:p>
    <w:p w14:paraId="704E8A5A" w14:textId="77777777" w:rsidR="00447098" w:rsidRPr="00AC3DB6" w:rsidRDefault="00447098" w:rsidP="00447098">
      <w:pPr>
        <w:pStyle w:val="Sangra2detindependiente"/>
        <w:rPr>
          <w:sz w:val="20"/>
          <w:lang w:val="en-US"/>
        </w:rPr>
      </w:pPr>
      <w:r w:rsidRPr="00AC3DB6">
        <w:rPr>
          <w:sz w:val="20"/>
          <w:lang w:val="en-US"/>
        </w:rPr>
        <w:t xml:space="preserve">Seminar for the </w:t>
      </w:r>
      <w:proofErr w:type="gramStart"/>
      <w:r w:rsidRPr="00AC3DB6">
        <w:rPr>
          <w:sz w:val="20"/>
          <w:lang w:val="en-US"/>
        </w:rPr>
        <w:t>general public</w:t>
      </w:r>
      <w:proofErr w:type="gramEnd"/>
      <w:r w:rsidRPr="00AC3DB6">
        <w:rPr>
          <w:sz w:val="20"/>
          <w:lang w:val="en-US"/>
        </w:rPr>
        <w:t>, UNAV, Pamplona, 17</w:t>
      </w:r>
      <w:r w:rsidRPr="00AC3DB6">
        <w:rPr>
          <w:sz w:val="20"/>
          <w:vertAlign w:val="superscript"/>
          <w:lang w:val="en-US"/>
        </w:rPr>
        <w:t>th</w:t>
      </w:r>
      <w:r w:rsidRPr="00AC3DB6">
        <w:rPr>
          <w:sz w:val="20"/>
          <w:lang w:val="en-US"/>
        </w:rPr>
        <w:t xml:space="preserve"> November 2008.</w:t>
      </w:r>
    </w:p>
    <w:p w14:paraId="101E9336" w14:textId="77777777" w:rsidR="00447098" w:rsidRPr="00AC3DB6" w:rsidRDefault="00447098" w:rsidP="00447098">
      <w:pPr>
        <w:pStyle w:val="Sangra2detindependiente"/>
        <w:rPr>
          <w:sz w:val="20"/>
          <w:lang w:val="en-US"/>
        </w:rPr>
      </w:pPr>
    </w:p>
    <w:p w14:paraId="0002437B" w14:textId="77777777" w:rsidR="00447098" w:rsidRPr="00AC3DB6" w:rsidRDefault="00447098" w:rsidP="00447098">
      <w:pPr>
        <w:numPr>
          <w:ilvl w:val="0"/>
          <w:numId w:val="21"/>
        </w:numPr>
        <w:tabs>
          <w:tab w:val="left" w:pos="360"/>
        </w:tabs>
        <w:rPr>
          <w:rFonts w:ascii="Arial Narrow" w:hAnsi="Arial Narrow"/>
          <w:lang w:val="en-US"/>
        </w:rPr>
      </w:pPr>
      <w:r w:rsidRPr="00AC3DB6">
        <w:rPr>
          <w:rFonts w:ascii="Arial Narrow" w:hAnsi="Arial Narrow"/>
          <w:b/>
          <w:lang w:val="en-US"/>
        </w:rPr>
        <w:t>“Numerical study of defibrillation”</w:t>
      </w:r>
      <w:r w:rsidRPr="00AC3DB6">
        <w:rPr>
          <w:rFonts w:ascii="Arial Narrow" w:hAnsi="Arial Narrow"/>
          <w:b/>
          <w:lang w:val="en-US"/>
        </w:rPr>
        <w:tab/>
      </w:r>
      <w:r w:rsidRPr="00AC3DB6">
        <w:rPr>
          <w:rFonts w:ascii="Arial Narrow" w:hAnsi="Arial Narrow"/>
          <w:b/>
          <w:lang w:val="en-US"/>
        </w:rPr>
        <w:tab/>
      </w:r>
      <w:r w:rsidRPr="00AC3DB6">
        <w:rPr>
          <w:rFonts w:ascii="Arial Narrow" w:hAnsi="Arial Narrow"/>
          <w:b/>
          <w:lang w:val="en-US"/>
        </w:rPr>
        <w:tab/>
      </w:r>
    </w:p>
    <w:p w14:paraId="71E37662" w14:textId="77777777" w:rsidR="00447098" w:rsidRPr="00AC3DB6" w:rsidRDefault="00447098" w:rsidP="00447098">
      <w:pPr>
        <w:pStyle w:val="Sangra2detindependiente"/>
        <w:rPr>
          <w:sz w:val="20"/>
          <w:lang w:val="en-US"/>
        </w:rPr>
      </w:pPr>
      <w:r w:rsidRPr="00AC3DB6">
        <w:rPr>
          <w:sz w:val="20"/>
          <w:lang w:val="en-US"/>
        </w:rPr>
        <w:t>Seminar in the Engineering Dept., Uni. Zaragoza, 26</w:t>
      </w:r>
      <w:r w:rsidRPr="00AC3DB6">
        <w:rPr>
          <w:sz w:val="20"/>
          <w:vertAlign w:val="superscript"/>
          <w:lang w:val="en-US"/>
        </w:rPr>
        <w:t>th</w:t>
      </w:r>
      <w:r w:rsidRPr="00AC3DB6">
        <w:rPr>
          <w:sz w:val="20"/>
          <w:lang w:val="en-US"/>
        </w:rPr>
        <w:t xml:space="preserve"> February 2009.</w:t>
      </w:r>
    </w:p>
    <w:p w14:paraId="3E41905A" w14:textId="77777777" w:rsidR="00447098" w:rsidRPr="00AC3DB6" w:rsidRDefault="00447098" w:rsidP="00447098">
      <w:pPr>
        <w:pStyle w:val="Sangra2detindependiente"/>
        <w:rPr>
          <w:sz w:val="20"/>
          <w:lang w:val="en-US"/>
        </w:rPr>
      </w:pPr>
    </w:p>
    <w:p w14:paraId="744BB2F8" w14:textId="77777777" w:rsidR="00447098" w:rsidRPr="00AC3DB6" w:rsidRDefault="00447098" w:rsidP="00447098">
      <w:pPr>
        <w:numPr>
          <w:ilvl w:val="0"/>
          <w:numId w:val="21"/>
        </w:numPr>
        <w:tabs>
          <w:tab w:val="left" w:pos="360"/>
        </w:tabs>
        <w:rPr>
          <w:rFonts w:ascii="Arial Narrow" w:hAnsi="Arial Narrow"/>
          <w:lang w:val="en-US"/>
        </w:rPr>
      </w:pPr>
      <w:r w:rsidRPr="00AC3DB6">
        <w:rPr>
          <w:rFonts w:ascii="Arial Narrow" w:hAnsi="Arial Narrow"/>
          <w:b/>
          <w:lang w:val="en-US"/>
        </w:rPr>
        <w:t>“Electrical activity in the heart”</w:t>
      </w:r>
      <w:r w:rsidRPr="00AC3DB6">
        <w:rPr>
          <w:rFonts w:ascii="Arial Narrow" w:hAnsi="Arial Narrow"/>
          <w:b/>
          <w:lang w:val="en-US"/>
        </w:rPr>
        <w:tab/>
      </w:r>
      <w:r w:rsidRPr="00AC3DB6">
        <w:rPr>
          <w:rFonts w:ascii="Arial Narrow" w:hAnsi="Arial Narrow"/>
          <w:b/>
          <w:lang w:val="en-US"/>
        </w:rPr>
        <w:tab/>
      </w:r>
      <w:r w:rsidRPr="00AC3DB6">
        <w:rPr>
          <w:rFonts w:ascii="Arial Narrow" w:hAnsi="Arial Narrow"/>
          <w:b/>
          <w:lang w:val="en-US"/>
        </w:rPr>
        <w:tab/>
      </w:r>
    </w:p>
    <w:p w14:paraId="6E0D1D4A" w14:textId="2C06622F" w:rsidR="00447098" w:rsidRDefault="00447098" w:rsidP="007477A8">
      <w:pPr>
        <w:pStyle w:val="Sangra2detindependiente"/>
        <w:rPr>
          <w:sz w:val="20"/>
          <w:lang w:val="en-US"/>
        </w:rPr>
      </w:pPr>
      <w:r w:rsidRPr="00AC3DB6">
        <w:rPr>
          <w:sz w:val="20"/>
          <w:lang w:val="en-US"/>
        </w:rPr>
        <w:t xml:space="preserve">Seminar in the Engineering Dept., UNAV, TECNUN, Campus </w:t>
      </w:r>
      <w:proofErr w:type="spellStart"/>
      <w:r w:rsidRPr="00AC3DB6">
        <w:rPr>
          <w:sz w:val="20"/>
          <w:lang w:val="en-US"/>
        </w:rPr>
        <w:t>Ibaeta</w:t>
      </w:r>
      <w:proofErr w:type="spellEnd"/>
      <w:r w:rsidRPr="00AC3DB6">
        <w:rPr>
          <w:sz w:val="20"/>
          <w:lang w:val="en-US"/>
        </w:rPr>
        <w:t>, 8</w:t>
      </w:r>
      <w:r w:rsidRPr="00AC3DB6">
        <w:rPr>
          <w:sz w:val="20"/>
          <w:vertAlign w:val="superscript"/>
          <w:lang w:val="en-US"/>
        </w:rPr>
        <w:t>th</w:t>
      </w:r>
      <w:r w:rsidRPr="00AC3DB6">
        <w:rPr>
          <w:sz w:val="20"/>
          <w:lang w:val="en-US"/>
        </w:rPr>
        <w:t xml:space="preserve"> February 2010.</w:t>
      </w:r>
    </w:p>
    <w:p w14:paraId="5F266894" w14:textId="77777777" w:rsidR="0022785A" w:rsidRPr="00AC3DB6" w:rsidRDefault="0022785A" w:rsidP="00447098">
      <w:pPr>
        <w:pStyle w:val="Sangra2detindependiente"/>
        <w:rPr>
          <w:sz w:val="20"/>
          <w:lang w:val="en-US"/>
        </w:rPr>
      </w:pPr>
    </w:p>
    <w:p w14:paraId="082985F0" w14:textId="77777777" w:rsidR="00447098" w:rsidRPr="00AC3DB6" w:rsidRDefault="00447098" w:rsidP="00447098">
      <w:pPr>
        <w:numPr>
          <w:ilvl w:val="0"/>
          <w:numId w:val="21"/>
        </w:numPr>
        <w:tabs>
          <w:tab w:val="left" w:pos="360"/>
        </w:tabs>
        <w:rPr>
          <w:rFonts w:ascii="Arial Narrow" w:hAnsi="Arial Narrow"/>
          <w:lang w:val="en-US"/>
        </w:rPr>
      </w:pPr>
      <w:r w:rsidRPr="00AC3DB6">
        <w:rPr>
          <w:rFonts w:ascii="Arial Narrow" w:hAnsi="Arial Narrow"/>
          <w:b/>
          <w:lang w:val="en-US"/>
        </w:rPr>
        <w:t>“Calcium wave stability”</w:t>
      </w:r>
      <w:r w:rsidRPr="00AC3DB6">
        <w:rPr>
          <w:rFonts w:ascii="Arial Narrow" w:hAnsi="Arial Narrow"/>
          <w:b/>
          <w:lang w:val="en-US"/>
        </w:rPr>
        <w:tab/>
      </w:r>
      <w:r w:rsidRPr="00AC3DB6">
        <w:rPr>
          <w:rFonts w:ascii="Arial Narrow" w:hAnsi="Arial Narrow"/>
          <w:b/>
          <w:lang w:val="en-US"/>
        </w:rPr>
        <w:tab/>
      </w:r>
      <w:r w:rsidRPr="00AC3DB6">
        <w:rPr>
          <w:rFonts w:ascii="Arial Narrow" w:hAnsi="Arial Narrow"/>
          <w:b/>
          <w:lang w:val="en-US"/>
        </w:rPr>
        <w:tab/>
      </w:r>
    </w:p>
    <w:p w14:paraId="3C040AF3" w14:textId="77777777" w:rsidR="00447098" w:rsidRPr="00AC3DB6" w:rsidRDefault="00447098" w:rsidP="00447098">
      <w:pPr>
        <w:pStyle w:val="Sangra2detindependiente"/>
        <w:rPr>
          <w:sz w:val="20"/>
          <w:lang w:val="en-US"/>
        </w:rPr>
      </w:pPr>
      <w:r w:rsidRPr="00AC3DB6">
        <w:rPr>
          <w:sz w:val="20"/>
          <w:lang w:val="en-US"/>
        </w:rPr>
        <w:t>Seminar in the Physics Dept., UPC, Barcelona, 10</w:t>
      </w:r>
      <w:r w:rsidRPr="00AC3DB6">
        <w:rPr>
          <w:sz w:val="20"/>
          <w:vertAlign w:val="superscript"/>
          <w:lang w:val="en-US"/>
        </w:rPr>
        <w:t>th</w:t>
      </w:r>
      <w:r w:rsidRPr="00AC3DB6">
        <w:rPr>
          <w:sz w:val="20"/>
          <w:lang w:val="en-US"/>
        </w:rPr>
        <w:t xml:space="preserve"> March 2010.</w:t>
      </w:r>
    </w:p>
    <w:p w14:paraId="0224E00D" w14:textId="77777777" w:rsidR="00447098" w:rsidRPr="00AC3DB6" w:rsidRDefault="00447098" w:rsidP="00447098">
      <w:pPr>
        <w:pStyle w:val="Sangra2detindependiente"/>
        <w:rPr>
          <w:sz w:val="20"/>
          <w:lang w:val="en-US"/>
        </w:rPr>
      </w:pPr>
    </w:p>
    <w:p w14:paraId="5BB4090B" w14:textId="77777777" w:rsidR="00447098" w:rsidRPr="009D1938" w:rsidRDefault="00447098" w:rsidP="00447098">
      <w:pPr>
        <w:numPr>
          <w:ilvl w:val="0"/>
          <w:numId w:val="21"/>
        </w:numPr>
        <w:tabs>
          <w:tab w:val="left" w:pos="360"/>
        </w:tabs>
        <w:rPr>
          <w:rFonts w:ascii="Arial Narrow" w:hAnsi="Arial Narrow"/>
          <w:lang w:val="es-ES"/>
        </w:rPr>
      </w:pPr>
      <w:r w:rsidRPr="009D1938">
        <w:rPr>
          <w:rFonts w:ascii="Arial Narrow" w:hAnsi="Arial Narrow"/>
          <w:b/>
          <w:lang w:val="es-ES"/>
        </w:rPr>
        <w:t>“Bioelectricidad. La física al encuentro de la Medicina”</w:t>
      </w:r>
      <w:r w:rsidRPr="009D1938">
        <w:rPr>
          <w:rFonts w:ascii="Arial Narrow" w:hAnsi="Arial Narrow"/>
          <w:b/>
          <w:lang w:val="es-ES"/>
        </w:rPr>
        <w:tab/>
      </w:r>
      <w:r w:rsidRPr="009D1938">
        <w:rPr>
          <w:rFonts w:ascii="Arial Narrow" w:hAnsi="Arial Narrow"/>
          <w:b/>
          <w:lang w:val="es-ES"/>
        </w:rPr>
        <w:tab/>
      </w:r>
      <w:r w:rsidRPr="009D1938">
        <w:rPr>
          <w:rFonts w:ascii="Arial Narrow" w:hAnsi="Arial Narrow"/>
          <w:b/>
          <w:lang w:val="es-ES"/>
        </w:rPr>
        <w:tab/>
      </w:r>
    </w:p>
    <w:p w14:paraId="3C41E0C4" w14:textId="7D70B4AA" w:rsidR="00447098" w:rsidRDefault="00447098" w:rsidP="00A96268">
      <w:pPr>
        <w:pStyle w:val="Sangra2detindependiente"/>
        <w:rPr>
          <w:sz w:val="20"/>
          <w:lang w:val="en-US"/>
        </w:rPr>
      </w:pPr>
      <w:r w:rsidRPr="00AC3DB6">
        <w:rPr>
          <w:sz w:val="20"/>
          <w:lang w:val="en-US"/>
        </w:rPr>
        <w:t xml:space="preserve">Seminar for the </w:t>
      </w:r>
      <w:proofErr w:type="gramStart"/>
      <w:r w:rsidRPr="00AC3DB6">
        <w:rPr>
          <w:sz w:val="20"/>
          <w:lang w:val="en-US"/>
        </w:rPr>
        <w:t>general public</w:t>
      </w:r>
      <w:proofErr w:type="gramEnd"/>
      <w:r w:rsidRPr="00AC3DB6">
        <w:rPr>
          <w:sz w:val="20"/>
          <w:lang w:val="en-US"/>
        </w:rPr>
        <w:t>, Public Library of Pamplona, 14</w:t>
      </w:r>
      <w:r w:rsidRPr="00AC3DB6">
        <w:rPr>
          <w:sz w:val="20"/>
          <w:vertAlign w:val="superscript"/>
          <w:lang w:val="en-US"/>
        </w:rPr>
        <w:t>th</w:t>
      </w:r>
      <w:r w:rsidRPr="00AC3DB6">
        <w:rPr>
          <w:sz w:val="20"/>
          <w:lang w:val="en-US"/>
        </w:rPr>
        <w:t xml:space="preserve"> June 2010.</w:t>
      </w:r>
    </w:p>
    <w:p w14:paraId="36029538" w14:textId="77777777" w:rsidR="00DD1636" w:rsidRPr="00AC3DB6" w:rsidRDefault="00DD1636" w:rsidP="00A96268">
      <w:pPr>
        <w:pStyle w:val="Sangra2detindependiente"/>
        <w:rPr>
          <w:sz w:val="20"/>
          <w:lang w:val="en-US"/>
        </w:rPr>
      </w:pPr>
    </w:p>
    <w:p w14:paraId="46589299" w14:textId="77777777" w:rsidR="00447098" w:rsidRPr="009D1938" w:rsidRDefault="00447098" w:rsidP="00447098">
      <w:pPr>
        <w:numPr>
          <w:ilvl w:val="0"/>
          <w:numId w:val="21"/>
        </w:numPr>
        <w:tabs>
          <w:tab w:val="left" w:pos="360"/>
        </w:tabs>
        <w:rPr>
          <w:rFonts w:ascii="Arial Narrow" w:hAnsi="Arial Narrow"/>
          <w:lang w:val="es-ES"/>
        </w:rPr>
      </w:pPr>
      <w:r w:rsidRPr="009D1938">
        <w:rPr>
          <w:rFonts w:ascii="Arial Narrow" w:hAnsi="Arial Narrow"/>
          <w:b/>
          <w:lang w:val="es-ES"/>
        </w:rPr>
        <w:t>“Bioelectricidad. La física al encuentro de la Medicina”</w:t>
      </w:r>
      <w:r w:rsidRPr="009D1938">
        <w:rPr>
          <w:rFonts w:ascii="Arial Narrow" w:hAnsi="Arial Narrow"/>
          <w:b/>
          <w:lang w:val="es-ES"/>
        </w:rPr>
        <w:tab/>
      </w:r>
      <w:r w:rsidRPr="009D1938">
        <w:rPr>
          <w:rFonts w:ascii="Arial Narrow" w:hAnsi="Arial Narrow"/>
          <w:b/>
          <w:lang w:val="es-ES"/>
        </w:rPr>
        <w:tab/>
      </w:r>
      <w:r w:rsidRPr="009D1938">
        <w:rPr>
          <w:rFonts w:ascii="Arial Narrow" w:hAnsi="Arial Narrow"/>
          <w:b/>
          <w:lang w:val="es-ES"/>
        </w:rPr>
        <w:tab/>
      </w:r>
    </w:p>
    <w:p w14:paraId="4EFCD7CA" w14:textId="77777777" w:rsidR="00447098" w:rsidRPr="00AC3DB6" w:rsidRDefault="00447098" w:rsidP="00447098">
      <w:pPr>
        <w:pStyle w:val="Sangra2detindependiente"/>
        <w:rPr>
          <w:sz w:val="20"/>
          <w:lang w:val="en-US"/>
        </w:rPr>
      </w:pPr>
      <w:r w:rsidRPr="00AC3DB6">
        <w:rPr>
          <w:sz w:val="20"/>
          <w:lang w:val="en-US"/>
        </w:rPr>
        <w:t xml:space="preserve">Seminar for the </w:t>
      </w:r>
      <w:proofErr w:type="gramStart"/>
      <w:r w:rsidRPr="00AC3DB6">
        <w:rPr>
          <w:sz w:val="20"/>
          <w:lang w:val="en-US"/>
        </w:rPr>
        <w:t>general public</w:t>
      </w:r>
      <w:proofErr w:type="gramEnd"/>
      <w:r w:rsidRPr="00AC3DB6">
        <w:rPr>
          <w:sz w:val="20"/>
          <w:lang w:val="en-US"/>
        </w:rPr>
        <w:t>, Public Library of Pamplona, 27</w:t>
      </w:r>
      <w:r w:rsidRPr="00AC3DB6">
        <w:rPr>
          <w:sz w:val="20"/>
          <w:vertAlign w:val="superscript"/>
          <w:lang w:val="en-US"/>
        </w:rPr>
        <w:t>th</w:t>
      </w:r>
      <w:r w:rsidRPr="00AC3DB6">
        <w:rPr>
          <w:sz w:val="20"/>
          <w:lang w:val="en-US"/>
        </w:rPr>
        <w:t xml:space="preserve"> June 2011.</w:t>
      </w:r>
    </w:p>
    <w:p w14:paraId="54EF42EA" w14:textId="77777777" w:rsidR="00447098" w:rsidRPr="00AC3DB6" w:rsidRDefault="00447098" w:rsidP="00447098">
      <w:pPr>
        <w:pStyle w:val="Sangra2detindependiente"/>
        <w:rPr>
          <w:sz w:val="20"/>
          <w:lang w:val="en-US"/>
        </w:rPr>
      </w:pPr>
    </w:p>
    <w:p w14:paraId="79E6DF60" w14:textId="77777777" w:rsidR="00447098" w:rsidRPr="00AC3DB6" w:rsidRDefault="00447098" w:rsidP="00447098">
      <w:pPr>
        <w:numPr>
          <w:ilvl w:val="0"/>
          <w:numId w:val="21"/>
        </w:numPr>
        <w:tabs>
          <w:tab w:val="left" w:pos="360"/>
        </w:tabs>
        <w:rPr>
          <w:rFonts w:ascii="Arial Narrow" w:hAnsi="Arial Narrow"/>
          <w:lang w:val="en-US"/>
        </w:rPr>
      </w:pPr>
      <w:r w:rsidRPr="00AC3DB6">
        <w:rPr>
          <w:rFonts w:ascii="Arial Narrow" w:hAnsi="Arial Narrow"/>
          <w:b/>
          <w:lang w:val="en-US"/>
        </w:rPr>
        <w:t>“Study of defibrillation through numerical simulations”</w:t>
      </w:r>
      <w:r w:rsidRPr="00AC3DB6">
        <w:rPr>
          <w:rFonts w:ascii="Arial Narrow" w:hAnsi="Arial Narrow"/>
          <w:b/>
          <w:lang w:val="en-US"/>
        </w:rPr>
        <w:tab/>
      </w:r>
    </w:p>
    <w:p w14:paraId="291453F2" w14:textId="77777777" w:rsidR="00447098" w:rsidRPr="00AC3DB6" w:rsidRDefault="00447098" w:rsidP="00447098">
      <w:pPr>
        <w:pStyle w:val="Sangra2detindependiente"/>
        <w:rPr>
          <w:sz w:val="20"/>
          <w:lang w:val="en-US"/>
        </w:rPr>
      </w:pPr>
      <w:r w:rsidRPr="00AC3DB6">
        <w:rPr>
          <w:sz w:val="20"/>
          <w:lang w:val="en-US"/>
        </w:rPr>
        <w:t>Seminar, Physics Dept., University of Liege (Belgium), 22</w:t>
      </w:r>
      <w:r w:rsidRPr="00AC3DB6">
        <w:rPr>
          <w:sz w:val="20"/>
          <w:vertAlign w:val="superscript"/>
          <w:lang w:val="en-US"/>
        </w:rPr>
        <w:t>nd</w:t>
      </w:r>
      <w:r w:rsidRPr="00AC3DB6">
        <w:rPr>
          <w:sz w:val="20"/>
          <w:lang w:val="en-US"/>
        </w:rPr>
        <w:t xml:space="preserve"> November 2011.</w:t>
      </w:r>
    </w:p>
    <w:p w14:paraId="0BE53E50" w14:textId="77777777" w:rsidR="00447098" w:rsidRPr="00AC3DB6" w:rsidRDefault="00447098" w:rsidP="00447098">
      <w:pPr>
        <w:pStyle w:val="Sangra2detindependiente"/>
        <w:rPr>
          <w:sz w:val="20"/>
          <w:lang w:val="en-US"/>
        </w:rPr>
      </w:pPr>
    </w:p>
    <w:p w14:paraId="74943CE7" w14:textId="77777777" w:rsidR="00447098" w:rsidRPr="009D1938" w:rsidRDefault="00447098" w:rsidP="00447098">
      <w:pPr>
        <w:numPr>
          <w:ilvl w:val="0"/>
          <w:numId w:val="21"/>
        </w:numPr>
        <w:tabs>
          <w:tab w:val="left" w:pos="360"/>
        </w:tabs>
        <w:rPr>
          <w:rFonts w:ascii="Arial Narrow" w:hAnsi="Arial Narrow"/>
          <w:lang w:val="es-ES"/>
        </w:rPr>
      </w:pPr>
      <w:r w:rsidRPr="009D1938">
        <w:rPr>
          <w:rFonts w:ascii="Arial Narrow" w:hAnsi="Arial Narrow"/>
          <w:b/>
          <w:lang w:val="es-ES"/>
        </w:rPr>
        <w:t xml:space="preserve">“Arritmias y </w:t>
      </w:r>
      <w:proofErr w:type="spellStart"/>
      <w:r w:rsidRPr="009D1938">
        <w:rPr>
          <w:rFonts w:ascii="Arial Narrow" w:hAnsi="Arial Narrow"/>
          <w:b/>
          <w:lang w:val="es-ES"/>
        </w:rPr>
        <w:t>defibrilación</w:t>
      </w:r>
      <w:proofErr w:type="spellEnd"/>
      <w:r w:rsidRPr="009D1938">
        <w:rPr>
          <w:rFonts w:ascii="Arial Narrow" w:hAnsi="Arial Narrow"/>
          <w:b/>
          <w:lang w:val="es-ES"/>
        </w:rPr>
        <w:t xml:space="preserve">: Modelos numéricos y visualización de la actividad </w:t>
      </w:r>
      <w:proofErr w:type="spellStart"/>
      <w:r w:rsidRPr="009D1938">
        <w:rPr>
          <w:rFonts w:ascii="Arial Narrow" w:hAnsi="Arial Narrow"/>
          <w:b/>
          <w:lang w:val="es-ES"/>
        </w:rPr>
        <w:t>electrica</w:t>
      </w:r>
      <w:proofErr w:type="spellEnd"/>
      <w:r w:rsidRPr="009D1938">
        <w:rPr>
          <w:rFonts w:ascii="Arial Narrow" w:hAnsi="Arial Narrow"/>
          <w:b/>
          <w:lang w:val="es-ES"/>
        </w:rPr>
        <w:t xml:space="preserve"> del corazón”</w:t>
      </w:r>
      <w:r w:rsidRPr="009D1938">
        <w:rPr>
          <w:rFonts w:ascii="Arial Narrow" w:hAnsi="Arial Narrow"/>
          <w:b/>
          <w:lang w:val="es-ES"/>
        </w:rPr>
        <w:tab/>
      </w:r>
    </w:p>
    <w:p w14:paraId="75F172CF" w14:textId="77777777" w:rsidR="00447098" w:rsidRPr="00AC3DB6" w:rsidRDefault="00447098" w:rsidP="00447098">
      <w:pPr>
        <w:pStyle w:val="Sangra2detindependiente"/>
        <w:rPr>
          <w:sz w:val="20"/>
          <w:lang w:val="en-US"/>
        </w:rPr>
      </w:pPr>
      <w:r w:rsidRPr="00AC3DB6">
        <w:rPr>
          <w:sz w:val="20"/>
          <w:lang w:val="en-US"/>
        </w:rPr>
        <w:t>Colloquium, University Alfonso X, Madrid (Spain), 15</w:t>
      </w:r>
      <w:r w:rsidRPr="00AC3DB6">
        <w:rPr>
          <w:sz w:val="20"/>
          <w:vertAlign w:val="superscript"/>
          <w:lang w:val="en-US"/>
        </w:rPr>
        <w:t>th</w:t>
      </w:r>
      <w:r w:rsidRPr="00AC3DB6">
        <w:rPr>
          <w:sz w:val="20"/>
          <w:lang w:val="en-US"/>
        </w:rPr>
        <w:t xml:space="preserve"> December 2011.</w:t>
      </w:r>
    </w:p>
    <w:p w14:paraId="4ACE6A02" w14:textId="77777777" w:rsidR="00447098" w:rsidRPr="00AC3DB6" w:rsidRDefault="00447098" w:rsidP="00447098">
      <w:pPr>
        <w:pStyle w:val="Sangra2detindependiente"/>
        <w:rPr>
          <w:sz w:val="20"/>
          <w:lang w:val="en-US"/>
        </w:rPr>
      </w:pPr>
    </w:p>
    <w:p w14:paraId="6BC59D79" w14:textId="77777777" w:rsidR="00447098" w:rsidRPr="00AC3DB6" w:rsidRDefault="00447098" w:rsidP="00447098">
      <w:pPr>
        <w:numPr>
          <w:ilvl w:val="0"/>
          <w:numId w:val="21"/>
        </w:numPr>
        <w:tabs>
          <w:tab w:val="left" w:pos="360"/>
        </w:tabs>
        <w:rPr>
          <w:rFonts w:ascii="Arial Narrow" w:hAnsi="Arial Narrow"/>
          <w:lang w:val="en-US"/>
        </w:rPr>
      </w:pPr>
      <w:r w:rsidRPr="00AC3DB6">
        <w:rPr>
          <w:rFonts w:ascii="Arial Narrow" w:hAnsi="Arial Narrow"/>
          <w:b/>
          <w:lang w:val="en-US"/>
        </w:rPr>
        <w:t>“Arrhythmias and defibrillation: Numerical models of electrical activity in the heart”</w:t>
      </w:r>
      <w:r w:rsidRPr="00AC3DB6">
        <w:rPr>
          <w:rFonts w:ascii="Arial Narrow" w:hAnsi="Arial Narrow"/>
          <w:b/>
          <w:lang w:val="en-US"/>
        </w:rPr>
        <w:tab/>
      </w:r>
    </w:p>
    <w:p w14:paraId="1737277E" w14:textId="77777777" w:rsidR="00447098" w:rsidRPr="00AC3DB6" w:rsidRDefault="00447098" w:rsidP="00447098">
      <w:pPr>
        <w:pStyle w:val="Sangra2detindependiente"/>
        <w:rPr>
          <w:sz w:val="20"/>
          <w:lang w:val="en-US"/>
        </w:rPr>
      </w:pPr>
      <w:r w:rsidRPr="00AC3DB6">
        <w:rPr>
          <w:sz w:val="20"/>
          <w:lang w:val="en-US"/>
        </w:rPr>
        <w:t>Invited seminar. Indiana University, Bloomington, IN (USA), 21</w:t>
      </w:r>
      <w:r w:rsidRPr="00AC3DB6">
        <w:rPr>
          <w:sz w:val="20"/>
          <w:vertAlign w:val="superscript"/>
          <w:lang w:val="en-US"/>
        </w:rPr>
        <w:t>st</w:t>
      </w:r>
      <w:r w:rsidRPr="00AC3DB6">
        <w:rPr>
          <w:sz w:val="20"/>
          <w:lang w:val="en-US"/>
        </w:rPr>
        <w:t xml:space="preserve"> of May 2012.</w:t>
      </w:r>
    </w:p>
    <w:p w14:paraId="39F2BC0E" w14:textId="77777777" w:rsidR="00447098" w:rsidRPr="00AC3DB6" w:rsidRDefault="00447098" w:rsidP="00447098">
      <w:pPr>
        <w:pStyle w:val="Sangra2detindependiente"/>
        <w:rPr>
          <w:sz w:val="20"/>
          <w:lang w:val="en-US"/>
        </w:rPr>
      </w:pPr>
    </w:p>
    <w:p w14:paraId="3025302A" w14:textId="77777777" w:rsidR="00447098" w:rsidRPr="00AC3DB6" w:rsidRDefault="00447098" w:rsidP="00447098">
      <w:pPr>
        <w:numPr>
          <w:ilvl w:val="0"/>
          <w:numId w:val="21"/>
        </w:numPr>
        <w:tabs>
          <w:tab w:val="left" w:pos="360"/>
        </w:tabs>
        <w:rPr>
          <w:rFonts w:ascii="Arial Narrow" w:hAnsi="Arial Narrow"/>
          <w:lang w:val="en-US"/>
        </w:rPr>
      </w:pPr>
      <w:r w:rsidRPr="00AC3DB6">
        <w:rPr>
          <w:rFonts w:ascii="Arial Narrow" w:hAnsi="Arial Narrow"/>
          <w:b/>
          <w:lang w:val="en-US"/>
        </w:rPr>
        <w:t>“Arrhythmias and defibrillation: Numerical models of electrical activity in the heart”</w:t>
      </w:r>
      <w:r w:rsidRPr="00AC3DB6">
        <w:rPr>
          <w:rFonts w:ascii="Arial Narrow" w:hAnsi="Arial Narrow"/>
          <w:b/>
          <w:lang w:val="en-US"/>
        </w:rPr>
        <w:tab/>
      </w:r>
    </w:p>
    <w:p w14:paraId="1DB59540" w14:textId="77777777" w:rsidR="00447098" w:rsidRPr="00AC3DB6" w:rsidRDefault="00447098" w:rsidP="00447098">
      <w:pPr>
        <w:pStyle w:val="Sangra2detindependiente"/>
        <w:rPr>
          <w:sz w:val="20"/>
          <w:lang w:val="en-US"/>
        </w:rPr>
      </w:pPr>
      <w:r w:rsidRPr="00AC3DB6">
        <w:rPr>
          <w:sz w:val="20"/>
          <w:lang w:val="en-US"/>
        </w:rPr>
        <w:t>Invited seminar. Indiana School of Medicine, Indianapolis, IN (USA), 22</w:t>
      </w:r>
      <w:r w:rsidRPr="00AC3DB6">
        <w:rPr>
          <w:sz w:val="20"/>
          <w:vertAlign w:val="superscript"/>
          <w:lang w:val="en-US"/>
        </w:rPr>
        <w:t>nd</w:t>
      </w:r>
      <w:r w:rsidRPr="00AC3DB6">
        <w:rPr>
          <w:sz w:val="20"/>
          <w:lang w:val="en-US"/>
        </w:rPr>
        <w:t xml:space="preserve"> of May 2012.</w:t>
      </w:r>
    </w:p>
    <w:p w14:paraId="5A2B717E" w14:textId="77777777" w:rsidR="00447098" w:rsidRPr="00AC3DB6" w:rsidRDefault="00447098" w:rsidP="00447098">
      <w:pPr>
        <w:pStyle w:val="Sangra2detindependiente"/>
        <w:rPr>
          <w:sz w:val="20"/>
          <w:lang w:val="en-US"/>
        </w:rPr>
      </w:pPr>
    </w:p>
    <w:p w14:paraId="4FADE649" w14:textId="77777777" w:rsidR="00447098" w:rsidRPr="00AC3DB6" w:rsidRDefault="00447098" w:rsidP="00447098">
      <w:pPr>
        <w:numPr>
          <w:ilvl w:val="0"/>
          <w:numId w:val="21"/>
        </w:numPr>
        <w:tabs>
          <w:tab w:val="left" w:pos="360"/>
        </w:tabs>
        <w:rPr>
          <w:rFonts w:ascii="Arial Narrow" w:hAnsi="Arial Narrow"/>
          <w:lang w:val="en-US"/>
        </w:rPr>
      </w:pPr>
      <w:r w:rsidRPr="00AC3DB6">
        <w:rPr>
          <w:rFonts w:ascii="Arial Narrow" w:hAnsi="Arial Narrow"/>
          <w:b/>
          <w:lang w:val="en-US"/>
        </w:rPr>
        <w:t>“Arrhythmias and defibrillation: Numerical models of electrical activity in the heart”</w:t>
      </w:r>
      <w:r w:rsidRPr="00AC3DB6">
        <w:rPr>
          <w:rFonts w:ascii="Arial Narrow" w:hAnsi="Arial Narrow"/>
          <w:b/>
          <w:lang w:val="en-US"/>
        </w:rPr>
        <w:tab/>
      </w:r>
    </w:p>
    <w:p w14:paraId="5D684D7E" w14:textId="77777777" w:rsidR="00447098" w:rsidRPr="00AC3DB6" w:rsidRDefault="00447098" w:rsidP="00447098">
      <w:pPr>
        <w:pStyle w:val="Sangra2detindependiente"/>
        <w:rPr>
          <w:sz w:val="20"/>
          <w:lang w:val="en-US"/>
        </w:rPr>
      </w:pPr>
      <w:r w:rsidRPr="00AC3DB6">
        <w:rPr>
          <w:sz w:val="20"/>
          <w:lang w:val="en-US"/>
        </w:rPr>
        <w:t>Invited seminar. Dept. Physics, Georgia Tech. University, Atlanta, GA (USA), 9</w:t>
      </w:r>
      <w:r w:rsidRPr="00AC3DB6">
        <w:rPr>
          <w:sz w:val="20"/>
          <w:vertAlign w:val="superscript"/>
          <w:lang w:val="en-US"/>
        </w:rPr>
        <w:t>th</w:t>
      </w:r>
      <w:r w:rsidRPr="00AC3DB6">
        <w:rPr>
          <w:sz w:val="20"/>
          <w:lang w:val="en-US"/>
        </w:rPr>
        <w:t xml:space="preserve"> of July 2012.</w:t>
      </w:r>
    </w:p>
    <w:p w14:paraId="0571C5DA" w14:textId="77777777" w:rsidR="00447098" w:rsidRPr="00AC3DB6" w:rsidRDefault="00447098" w:rsidP="00447098">
      <w:pPr>
        <w:pStyle w:val="Sangra2detindependiente"/>
        <w:rPr>
          <w:sz w:val="20"/>
          <w:lang w:val="en-US"/>
        </w:rPr>
      </w:pPr>
    </w:p>
    <w:p w14:paraId="78BFDEF5" w14:textId="77777777" w:rsidR="00447098" w:rsidRPr="00AC3DB6" w:rsidRDefault="00447098" w:rsidP="00447098">
      <w:pPr>
        <w:numPr>
          <w:ilvl w:val="0"/>
          <w:numId w:val="21"/>
        </w:numPr>
        <w:tabs>
          <w:tab w:val="left" w:pos="360"/>
        </w:tabs>
        <w:rPr>
          <w:rFonts w:ascii="Arial Narrow" w:hAnsi="Arial Narrow"/>
          <w:lang w:val="en-US"/>
        </w:rPr>
      </w:pPr>
      <w:r w:rsidRPr="00AC3DB6">
        <w:rPr>
          <w:rFonts w:ascii="Arial Narrow" w:hAnsi="Arial Narrow"/>
          <w:b/>
          <w:lang w:val="en-US"/>
        </w:rPr>
        <w:t>“Arrhythmias and defibrillation: Numerical models of electrical activity in the heart”</w:t>
      </w:r>
      <w:r w:rsidRPr="00AC3DB6">
        <w:rPr>
          <w:rFonts w:ascii="Arial Narrow" w:hAnsi="Arial Narrow"/>
          <w:b/>
          <w:lang w:val="en-US"/>
        </w:rPr>
        <w:tab/>
      </w:r>
    </w:p>
    <w:p w14:paraId="73D967FE" w14:textId="77777777" w:rsidR="00447098" w:rsidRPr="00AC3DB6" w:rsidRDefault="00447098" w:rsidP="00447098">
      <w:pPr>
        <w:pStyle w:val="Sangra2detindependiente"/>
        <w:rPr>
          <w:sz w:val="20"/>
          <w:lang w:val="en-US"/>
        </w:rPr>
      </w:pPr>
      <w:r w:rsidRPr="00AC3DB6">
        <w:rPr>
          <w:sz w:val="20"/>
          <w:lang w:val="en-US"/>
        </w:rPr>
        <w:t>Invited seminar. Dept. Applied Mathematics, UNESP, Rio Claro, SP (Brazil), 19</w:t>
      </w:r>
      <w:r w:rsidRPr="00AC3DB6">
        <w:rPr>
          <w:sz w:val="20"/>
          <w:vertAlign w:val="superscript"/>
          <w:lang w:val="en-US"/>
        </w:rPr>
        <w:t>th</w:t>
      </w:r>
      <w:r w:rsidRPr="00AC3DB6">
        <w:rPr>
          <w:sz w:val="20"/>
          <w:lang w:val="en-US"/>
        </w:rPr>
        <w:t xml:space="preserve"> of October 2012.</w:t>
      </w:r>
    </w:p>
    <w:p w14:paraId="76777960" w14:textId="77777777" w:rsidR="00447098" w:rsidRPr="00AC3DB6" w:rsidRDefault="00447098" w:rsidP="00447098">
      <w:pPr>
        <w:pStyle w:val="Sangra2detindependiente"/>
        <w:rPr>
          <w:sz w:val="20"/>
          <w:lang w:val="en-US"/>
        </w:rPr>
      </w:pPr>
    </w:p>
    <w:p w14:paraId="60784CB0" w14:textId="77777777" w:rsidR="00447098" w:rsidRPr="009D1938" w:rsidRDefault="00447098" w:rsidP="00447098">
      <w:pPr>
        <w:numPr>
          <w:ilvl w:val="0"/>
          <w:numId w:val="21"/>
        </w:numPr>
        <w:tabs>
          <w:tab w:val="left" w:pos="360"/>
        </w:tabs>
        <w:rPr>
          <w:rFonts w:ascii="Arial Narrow" w:hAnsi="Arial Narrow"/>
          <w:lang w:val="es-ES"/>
        </w:rPr>
      </w:pPr>
      <w:r w:rsidRPr="009D1938">
        <w:rPr>
          <w:rFonts w:ascii="Arial Narrow" w:hAnsi="Arial Narrow"/>
          <w:b/>
          <w:lang w:val="es-ES"/>
        </w:rPr>
        <w:t>“Arritmias y desfibrilación: Modelos numéricos y visualización de la actividad eléctrica del corazón”</w:t>
      </w:r>
      <w:r w:rsidRPr="009D1938">
        <w:rPr>
          <w:rFonts w:ascii="Arial Narrow" w:hAnsi="Arial Narrow"/>
          <w:b/>
          <w:lang w:val="es-ES"/>
        </w:rPr>
        <w:tab/>
      </w:r>
    </w:p>
    <w:p w14:paraId="0222DCAD" w14:textId="77777777" w:rsidR="00447098" w:rsidRPr="00AC3DB6" w:rsidRDefault="00447098" w:rsidP="00447098">
      <w:pPr>
        <w:pStyle w:val="Sangra2detindependiente"/>
        <w:rPr>
          <w:sz w:val="20"/>
          <w:lang w:val="en-US"/>
        </w:rPr>
      </w:pPr>
      <w:r w:rsidRPr="00AC3DB6">
        <w:rPr>
          <w:sz w:val="20"/>
          <w:lang w:val="en-US"/>
        </w:rPr>
        <w:t>Invited seminar. Dept. of Applied Physics, University of Malaga, Malaga, (Spain), 4</w:t>
      </w:r>
      <w:r w:rsidRPr="00AC3DB6">
        <w:rPr>
          <w:sz w:val="20"/>
          <w:vertAlign w:val="superscript"/>
          <w:lang w:val="en-US"/>
        </w:rPr>
        <w:t>th</w:t>
      </w:r>
      <w:r w:rsidRPr="00AC3DB6">
        <w:rPr>
          <w:sz w:val="20"/>
          <w:lang w:val="en-US"/>
        </w:rPr>
        <w:t xml:space="preserve"> of December 2012.</w:t>
      </w:r>
    </w:p>
    <w:p w14:paraId="0E787912" w14:textId="77777777" w:rsidR="00447098" w:rsidRPr="00AC3DB6" w:rsidRDefault="00447098" w:rsidP="00447098">
      <w:pPr>
        <w:pStyle w:val="Sangra2detindependiente"/>
        <w:rPr>
          <w:sz w:val="20"/>
          <w:lang w:val="en-US"/>
        </w:rPr>
      </w:pPr>
    </w:p>
    <w:p w14:paraId="3EC95F10" w14:textId="77777777" w:rsidR="00447098" w:rsidRPr="009D1938" w:rsidRDefault="00447098" w:rsidP="00447098">
      <w:pPr>
        <w:numPr>
          <w:ilvl w:val="0"/>
          <w:numId w:val="21"/>
        </w:numPr>
        <w:tabs>
          <w:tab w:val="left" w:pos="360"/>
        </w:tabs>
        <w:rPr>
          <w:rFonts w:ascii="Arial Narrow" w:hAnsi="Arial Narrow"/>
          <w:lang w:val="es-ES"/>
        </w:rPr>
      </w:pPr>
      <w:r w:rsidRPr="009D1938">
        <w:rPr>
          <w:rFonts w:ascii="Arial Narrow" w:hAnsi="Arial Narrow"/>
          <w:b/>
          <w:lang w:val="es-ES"/>
        </w:rPr>
        <w:t>“Bioelectricidad. La física al encuentro de la Medicina”</w:t>
      </w:r>
      <w:r w:rsidRPr="009D1938">
        <w:rPr>
          <w:rFonts w:ascii="Arial Narrow" w:hAnsi="Arial Narrow"/>
          <w:b/>
          <w:lang w:val="es-ES"/>
        </w:rPr>
        <w:tab/>
      </w:r>
      <w:r w:rsidRPr="009D1938">
        <w:rPr>
          <w:rFonts w:ascii="Arial Narrow" w:hAnsi="Arial Narrow"/>
          <w:b/>
          <w:lang w:val="es-ES"/>
        </w:rPr>
        <w:tab/>
      </w:r>
      <w:r w:rsidRPr="009D1938">
        <w:rPr>
          <w:rFonts w:ascii="Arial Narrow" w:hAnsi="Arial Narrow"/>
          <w:b/>
          <w:lang w:val="es-ES"/>
        </w:rPr>
        <w:tab/>
      </w:r>
    </w:p>
    <w:p w14:paraId="4E50CA25" w14:textId="77777777" w:rsidR="00447098" w:rsidRPr="00AC3DB6" w:rsidRDefault="00447098" w:rsidP="00447098">
      <w:pPr>
        <w:pStyle w:val="Sangra2detindependiente"/>
        <w:rPr>
          <w:sz w:val="20"/>
          <w:lang w:val="en-US"/>
        </w:rPr>
      </w:pPr>
      <w:r w:rsidRPr="00AC3DB6">
        <w:rPr>
          <w:sz w:val="20"/>
          <w:lang w:val="en-US"/>
        </w:rPr>
        <w:t xml:space="preserve">Seminar for the </w:t>
      </w:r>
      <w:proofErr w:type="gramStart"/>
      <w:r w:rsidRPr="00AC3DB6">
        <w:rPr>
          <w:sz w:val="20"/>
          <w:lang w:val="en-US"/>
        </w:rPr>
        <w:t>general public</w:t>
      </w:r>
      <w:proofErr w:type="gramEnd"/>
      <w:r w:rsidRPr="00AC3DB6">
        <w:rPr>
          <w:sz w:val="20"/>
          <w:lang w:val="en-US"/>
        </w:rPr>
        <w:t>, Public Library of Pamplona, 25</w:t>
      </w:r>
      <w:r w:rsidRPr="00AC3DB6">
        <w:rPr>
          <w:sz w:val="20"/>
          <w:vertAlign w:val="superscript"/>
          <w:lang w:val="en-US"/>
        </w:rPr>
        <w:t>th</w:t>
      </w:r>
      <w:r w:rsidRPr="00AC3DB6">
        <w:rPr>
          <w:sz w:val="20"/>
          <w:lang w:val="en-US"/>
        </w:rPr>
        <w:t xml:space="preserve"> of June 2014.</w:t>
      </w:r>
    </w:p>
    <w:p w14:paraId="0C67C569" w14:textId="77777777" w:rsidR="00447098" w:rsidRPr="00AC3DB6" w:rsidRDefault="00447098" w:rsidP="00447098">
      <w:pPr>
        <w:pStyle w:val="Sangra2detindependiente"/>
        <w:rPr>
          <w:sz w:val="20"/>
          <w:lang w:val="en-US"/>
        </w:rPr>
      </w:pPr>
    </w:p>
    <w:p w14:paraId="040D0A11" w14:textId="77777777" w:rsidR="00447098" w:rsidRPr="00AC3DB6" w:rsidRDefault="00447098" w:rsidP="00447098">
      <w:pPr>
        <w:numPr>
          <w:ilvl w:val="0"/>
          <w:numId w:val="21"/>
        </w:numPr>
        <w:tabs>
          <w:tab w:val="left" w:pos="360"/>
        </w:tabs>
        <w:rPr>
          <w:rFonts w:ascii="Arial Narrow" w:hAnsi="Arial Narrow"/>
          <w:lang w:val="en-US"/>
        </w:rPr>
      </w:pPr>
      <w:r w:rsidRPr="00AC3DB6">
        <w:rPr>
          <w:rFonts w:ascii="Arial Narrow" w:hAnsi="Arial Narrow"/>
          <w:b/>
          <w:lang w:val="en-US"/>
        </w:rPr>
        <w:t>“Advantage of the four- versus two-electrode defibrillators”</w:t>
      </w:r>
      <w:r w:rsidRPr="00AC3DB6">
        <w:rPr>
          <w:rFonts w:ascii="Arial Narrow" w:hAnsi="Arial Narrow"/>
          <w:b/>
          <w:lang w:val="en-US"/>
        </w:rPr>
        <w:tab/>
      </w:r>
    </w:p>
    <w:p w14:paraId="0347D524" w14:textId="77777777" w:rsidR="00447098" w:rsidRPr="00AC3DB6" w:rsidRDefault="00447098" w:rsidP="00447098">
      <w:pPr>
        <w:pStyle w:val="Sangra2detindependiente"/>
        <w:rPr>
          <w:sz w:val="20"/>
          <w:lang w:val="en-US"/>
        </w:rPr>
      </w:pPr>
      <w:r w:rsidRPr="00AC3DB6">
        <w:rPr>
          <w:sz w:val="20"/>
          <w:lang w:val="en-US"/>
        </w:rPr>
        <w:t>Invited seminar. Dept. Electrical Engineering, U. Liege, (Belgium), 2</w:t>
      </w:r>
      <w:r w:rsidRPr="00AC3DB6">
        <w:rPr>
          <w:sz w:val="20"/>
          <w:vertAlign w:val="superscript"/>
          <w:lang w:val="en-US"/>
        </w:rPr>
        <w:t>nd</w:t>
      </w:r>
      <w:r w:rsidRPr="00AC3DB6">
        <w:rPr>
          <w:sz w:val="20"/>
          <w:lang w:val="en-US"/>
        </w:rPr>
        <w:t xml:space="preserve"> of October 2015.</w:t>
      </w:r>
    </w:p>
    <w:p w14:paraId="75C88AEF" w14:textId="77777777" w:rsidR="00447098" w:rsidRPr="00AC3DB6" w:rsidRDefault="00447098" w:rsidP="00447098">
      <w:pPr>
        <w:pStyle w:val="Sangra2detindependiente"/>
        <w:rPr>
          <w:sz w:val="20"/>
          <w:lang w:val="en-US"/>
        </w:rPr>
      </w:pPr>
    </w:p>
    <w:p w14:paraId="2986F042" w14:textId="77777777" w:rsidR="00447098" w:rsidRPr="00AC3DB6" w:rsidRDefault="00447098" w:rsidP="00447098">
      <w:pPr>
        <w:numPr>
          <w:ilvl w:val="0"/>
          <w:numId w:val="21"/>
        </w:numPr>
        <w:tabs>
          <w:tab w:val="left" w:pos="360"/>
        </w:tabs>
        <w:rPr>
          <w:rFonts w:ascii="Arial Narrow" w:hAnsi="Arial Narrow"/>
          <w:lang w:val="en-US"/>
        </w:rPr>
      </w:pPr>
      <w:r w:rsidRPr="00AC3DB6">
        <w:rPr>
          <w:rFonts w:ascii="Arial Narrow" w:hAnsi="Arial Narrow"/>
          <w:b/>
          <w:lang w:val="en-US"/>
        </w:rPr>
        <w:t>“Advantage of the four- versus two-electrode defibrillators”</w:t>
      </w:r>
      <w:r w:rsidRPr="00AC3DB6">
        <w:rPr>
          <w:rFonts w:ascii="Arial Narrow" w:hAnsi="Arial Narrow"/>
          <w:b/>
          <w:lang w:val="en-US"/>
        </w:rPr>
        <w:tab/>
      </w:r>
    </w:p>
    <w:p w14:paraId="38BBE114" w14:textId="77777777" w:rsidR="00447098" w:rsidRPr="00AC3DB6" w:rsidRDefault="00447098" w:rsidP="00447098">
      <w:pPr>
        <w:pStyle w:val="Sangra2detindependiente"/>
        <w:rPr>
          <w:sz w:val="20"/>
          <w:lang w:val="en-US"/>
        </w:rPr>
      </w:pPr>
      <w:r w:rsidRPr="00AC3DB6">
        <w:rPr>
          <w:sz w:val="20"/>
          <w:lang w:val="en-US"/>
        </w:rPr>
        <w:t>Invited seminar. Center for Applied Medicine CIMA, Pamplona, (Spain), 29</w:t>
      </w:r>
      <w:r w:rsidRPr="00AC3DB6">
        <w:rPr>
          <w:sz w:val="20"/>
          <w:vertAlign w:val="superscript"/>
          <w:lang w:val="en-US"/>
        </w:rPr>
        <w:t>th</w:t>
      </w:r>
      <w:r w:rsidRPr="00AC3DB6">
        <w:rPr>
          <w:sz w:val="20"/>
          <w:lang w:val="en-US"/>
        </w:rPr>
        <w:t xml:space="preserve"> of January 2016.</w:t>
      </w:r>
    </w:p>
    <w:p w14:paraId="1AB69296" w14:textId="77777777" w:rsidR="00447098" w:rsidRPr="00AC3DB6" w:rsidRDefault="00447098" w:rsidP="00447098">
      <w:pPr>
        <w:pStyle w:val="Sangra2detindependiente"/>
        <w:rPr>
          <w:sz w:val="20"/>
          <w:lang w:val="en-US"/>
        </w:rPr>
      </w:pPr>
    </w:p>
    <w:p w14:paraId="6922418E" w14:textId="77777777" w:rsidR="00447098" w:rsidRPr="00AC3DB6" w:rsidRDefault="00447098" w:rsidP="00447098">
      <w:pPr>
        <w:numPr>
          <w:ilvl w:val="0"/>
          <w:numId w:val="21"/>
        </w:numPr>
        <w:tabs>
          <w:tab w:val="left" w:pos="360"/>
        </w:tabs>
        <w:rPr>
          <w:rFonts w:ascii="Arial Narrow" w:hAnsi="Arial Narrow"/>
          <w:lang w:val="en-US"/>
        </w:rPr>
      </w:pPr>
      <w:r w:rsidRPr="00AC3DB6">
        <w:rPr>
          <w:rFonts w:ascii="Arial Narrow" w:hAnsi="Arial Narrow"/>
          <w:b/>
          <w:lang w:val="en-US"/>
        </w:rPr>
        <w:lastRenderedPageBreak/>
        <w:t>“Comparison of defibrillation protocols through a simple cardiac dynamic model”</w:t>
      </w:r>
      <w:r w:rsidRPr="00AC3DB6">
        <w:rPr>
          <w:rFonts w:ascii="Arial Narrow" w:hAnsi="Arial Narrow"/>
          <w:b/>
          <w:lang w:val="en-US"/>
        </w:rPr>
        <w:tab/>
      </w:r>
    </w:p>
    <w:p w14:paraId="6239E636" w14:textId="77777777" w:rsidR="00447098" w:rsidRPr="00AC3DB6" w:rsidRDefault="00447098" w:rsidP="00447098">
      <w:pPr>
        <w:pStyle w:val="Sangra2detindependiente"/>
        <w:rPr>
          <w:sz w:val="20"/>
          <w:lang w:val="en-US"/>
        </w:rPr>
      </w:pPr>
      <w:r w:rsidRPr="00AC3DB6">
        <w:rPr>
          <w:sz w:val="20"/>
          <w:lang w:val="en-US"/>
        </w:rPr>
        <w:t>Invited seminar. Max-Planck Institute for Dynamics and self-organization, Gottingen, Germany, 6</w:t>
      </w:r>
      <w:r w:rsidRPr="00AC3DB6">
        <w:rPr>
          <w:sz w:val="20"/>
          <w:vertAlign w:val="superscript"/>
          <w:lang w:val="en-US"/>
        </w:rPr>
        <w:t>th</w:t>
      </w:r>
      <w:r w:rsidRPr="00AC3DB6">
        <w:rPr>
          <w:sz w:val="20"/>
          <w:lang w:val="en-US"/>
        </w:rPr>
        <w:t xml:space="preserve"> of June 2016.</w:t>
      </w:r>
    </w:p>
    <w:p w14:paraId="62418898" w14:textId="77777777" w:rsidR="00447098" w:rsidRPr="00AC3DB6" w:rsidRDefault="00447098" w:rsidP="00447098">
      <w:pPr>
        <w:pStyle w:val="Sangra2detindependiente"/>
        <w:rPr>
          <w:sz w:val="20"/>
          <w:lang w:val="en-US"/>
        </w:rPr>
      </w:pPr>
    </w:p>
    <w:p w14:paraId="07222D67" w14:textId="77777777" w:rsidR="00447098" w:rsidRPr="009D1938" w:rsidRDefault="00447098" w:rsidP="00447098">
      <w:pPr>
        <w:numPr>
          <w:ilvl w:val="0"/>
          <w:numId w:val="21"/>
        </w:numPr>
        <w:tabs>
          <w:tab w:val="left" w:pos="360"/>
        </w:tabs>
        <w:rPr>
          <w:rFonts w:ascii="Arial Narrow" w:hAnsi="Arial Narrow"/>
          <w:lang w:val="es-ES"/>
        </w:rPr>
      </w:pPr>
      <w:r w:rsidRPr="009D1938">
        <w:rPr>
          <w:rFonts w:ascii="Arial Narrow" w:hAnsi="Arial Narrow"/>
          <w:b/>
          <w:lang w:val="es-ES"/>
        </w:rPr>
        <w:t>“La Biofísica: el encuentro entre la Biología y la Física”</w:t>
      </w:r>
      <w:r w:rsidRPr="009D1938">
        <w:rPr>
          <w:rFonts w:ascii="Arial Narrow" w:hAnsi="Arial Narrow"/>
          <w:b/>
          <w:lang w:val="es-ES"/>
        </w:rPr>
        <w:tab/>
      </w:r>
      <w:r w:rsidRPr="009D1938">
        <w:rPr>
          <w:rFonts w:ascii="Arial Narrow" w:hAnsi="Arial Narrow"/>
          <w:b/>
          <w:lang w:val="es-ES"/>
        </w:rPr>
        <w:tab/>
      </w:r>
      <w:r w:rsidRPr="009D1938">
        <w:rPr>
          <w:rFonts w:ascii="Arial Narrow" w:hAnsi="Arial Narrow"/>
          <w:b/>
          <w:lang w:val="es-ES"/>
        </w:rPr>
        <w:tab/>
      </w:r>
    </w:p>
    <w:p w14:paraId="31276607" w14:textId="1C234389" w:rsidR="00B118DD" w:rsidRPr="00AC3DB6" w:rsidRDefault="00447098" w:rsidP="00DD1636">
      <w:pPr>
        <w:pStyle w:val="Sangra2detindependiente"/>
        <w:rPr>
          <w:sz w:val="20"/>
          <w:lang w:val="en-US"/>
        </w:rPr>
      </w:pPr>
      <w:r w:rsidRPr="00AC3DB6">
        <w:rPr>
          <w:sz w:val="20"/>
          <w:lang w:val="en-US"/>
        </w:rPr>
        <w:t xml:space="preserve">Seminar for the </w:t>
      </w:r>
      <w:proofErr w:type="gramStart"/>
      <w:r w:rsidRPr="00AC3DB6">
        <w:rPr>
          <w:sz w:val="20"/>
          <w:lang w:val="en-US"/>
        </w:rPr>
        <w:t>general public</w:t>
      </w:r>
      <w:proofErr w:type="gramEnd"/>
      <w:r w:rsidRPr="00AC3DB6">
        <w:rPr>
          <w:sz w:val="20"/>
          <w:lang w:val="en-US"/>
        </w:rPr>
        <w:t>, Navarra University, 15</w:t>
      </w:r>
      <w:r w:rsidRPr="00AC3DB6">
        <w:rPr>
          <w:sz w:val="20"/>
          <w:vertAlign w:val="superscript"/>
          <w:lang w:val="en-US"/>
        </w:rPr>
        <w:t>th</w:t>
      </w:r>
      <w:r w:rsidRPr="00AC3DB6">
        <w:rPr>
          <w:sz w:val="20"/>
          <w:lang w:val="en-US"/>
        </w:rPr>
        <w:t xml:space="preserve"> of June 2016.</w:t>
      </w:r>
    </w:p>
    <w:p w14:paraId="08D559A0" w14:textId="77777777" w:rsidR="00447098" w:rsidRPr="00AC3DB6" w:rsidRDefault="00447098" w:rsidP="00447098">
      <w:pPr>
        <w:pStyle w:val="Sangra2detindependiente"/>
        <w:rPr>
          <w:sz w:val="20"/>
          <w:lang w:val="en-US"/>
        </w:rPr>
      </w:pPr>
    </w:p>
    <w:p w14:paraId="7BDC133B" w14:textId="77777777" w:rsidR="00447098" w:rsidRPr="009D1938" w:rsidRDefault="00447098" w:rsidP="00447098">
      <w:pPr>
        <w:numPr>
          <w:ilvl w:val="0"/>
          <w:numId w:val="21"/>
        </w:numPr>
        <w:tabs>
          <w:tab w:val="left" w:pos="360"/>
        </w:tabs>
        <w:rPr>
          <w:rFonts w:ascii="Arial Narrow" w:hAnsi="Arial Narrow"/>
          <w:lang w:val="es-ES"/>
        </w:rPr>
      </w:pPr>
      <w:r w:rsidRPr="009D1938">
        <w:rPr>
          <w:rFonts w:ascii="Arial Narrow" w:hAnsi="Arial Narrow"/>
          <w:b/>
          <w:lang w:val="es-ES"/>
        </w:rPr>
        <w:t xml:space="preserve">“Red Española de Modelización </w:t>
      </w:r>
      <w:proofErr w:type="gramStart"/>
      <w:r w:rsidRPr="009D1938">
        <w:rPr>
          <w:rFonts w:ascii="Arial Narrow" w:hAnsi="Arial Narrow"/>
          <w:b/>
          <w:lang w:val="es-ES"/>
        </w:rPr>
        <w:t>Cardiaca :</w:t>
      </w:r>
      <w:proofErr w:type="gramEnd"/>
      <w:r w:rsidRPr="009D1938">
        <w:rPr>
          <w:rFonts w:ascii="Arial Narrow" w:hAnsi="Arial Narrow"/>
          <w:b/>
          <w:lang w:val="es-ES"/>
        </w:rPr>
        <w:t xml:space="preserve"> Presentación del grupo de la UNAV”</w:t>
      </w:r>
      <w:r w:rsidRPr="009D1938">
        <w:rPr>
          <w:rFonts w:ascii="Arial Narrow" w:hAnsi="Arial Narrow"/>
          <w:b/>
          <w:lang w:val="es-ES"/>
        </w:rPr>
        <w:tab/>
      </w:r>
      <w:r w:rsidRPr="009D1938">
        <w:rPr>
          <w:rFonts w:ascii="Arial Narrow" w:hAnsi="Arial Narrow"/>
          <w:b/>
          <w:lang w:val="es-ES"/>
        </w:rPr>
        <w:tab/>
      </w:r>
      <w:r w:rsidRPr="009D1938">
        <w:rPr>
          <w:rFonts w:ascii="Arial Narrow" w:hAnsi="Arial Narrow"/>
          <w:b/>
          <w:lang w:val="es-ES"/>
        </w:rPr>
        <w:tab/>
      </w:r>
    </w:p>
    <w:p w14:paraId="44DAC2E8" w14:textId="77777777" w:rsidR="00447098" w:rsidRPr="00AC3DB6" w:rsidRDefault="00447098" w:rsidP="00447098">
      <w:pPr>
        <w:pStyle w:val="Sangra2detindependiente"/>
        <w:rPr>
          <w:sz w:val="20"/>
          <w:lang w:val="en-US"/>
        </w:rPr>
      </w:pPr>
      <w:r w:rsidRPr="00AC3DB6">
        <w:rPr>
          <w:sz w:val="20"/>
          <w:lang w:val="en-US"/>
        </w:rPr>
        <w:t>Launch meeting of the Virtual-Heart Spanish Network, UP Valence, 22</w:t>
      </w:r>
      <w:r w:rsidRPr="00AC3DB6">
        <w:rPr>
          <w:sz w:val="20"/>
          <w:vertAlign w:val="superscript"/>
          <w:lang w:val="en-US"/>
        </w:rPr>
        <w:t>nd</w:t>
      </w:r>
      <w:r w:rsidRPr="00AC3DB6">
        <w:rPr>
          <w:sz w:val="20"/>
          <w:lang w:val="en-US"/>
        </w:rPr>
        <w:t xml:space="preserve"> of November 2016.</w:t>
      </w:r>
    </w:p>
    <w:p w14:paraId="17741D85" w14:textId="77777777" w:rsidR="00447098" w:rsidRPr="00AC3DB6" w:rsidRDefault="00447098" w:rsidP="00447098">
      <w:pPr>
        <w:pStyle w:val="Sangra2detindependiente"/>
        <w:rPr>
          <w:sz w:val="20"/>
          <w:lang w:val="en-US"/>
        </w:rPr>
      </w:pPr>
    </w:p>
    <w:p w14:paraId="5C9D259F" w14:textId="77777777" w:rsidR="00447098" w:rsidRPr="009D1938" w:rsidRDefault="00447098" w:rsidP="00447098">
      <w:pPr>
        <w:numPr>
          <w:ilvl w:val="0"/>
          <w:numId w:val="21"/>
        </w:numPr>
        <w:tabs>
          <w:tab w:val="left" w:pos="360"/>
        </w:tabs>
        <w:rPr>
          <w:rFonts w:ascii="Arial Narrow" w:hAnsi="Arial Narrow"/>
          <w:lang w:val="es-ES"/>
        </w:rPr>
      </w:pPr>
      <w:r w:rsidRPr="009D1938">
        <w:rPr>
          <w:rFonts w:ascii="Arial Narrow" w:hAnsi="Arial Narrow"/>
          <w:b/>
          <w:lang w:val="es-ES"/>
        </w:rPr>
        <w:t>“Fenómenos eléctricos en el interior del cuerpo”</w:t>
      </w:r>
      <w:r w:rsidRPr="009D1938">
        <w:rPr>
          <w:rFonts w:ascii="Arial Narrow" w:hAnsi="Arial Narrow"/>
          <w:b/>
          <w:lang w:val="es-ES"/>
        </w:rPr>
        <w:tab/>
      </w:r>
      <w:r w:rsidRPr="009D1938">
        <w:rPr>
          <w:rFonts w:ascii="Arial Narrow" w:hAnsi="Arial Narrow"/>
          <w:b/>
          <w:lang w:val="es-ES"/>
        </w:rPr>
        <w:tab/>
      </w:r>
      <w:r w:rsidRPr="009D1938">
        <w:rPr>
          <w:rFonts w:ascii="Arial Narrow" w:hAnsi="Arial Narrow"/>
          <w:b/>
          <w:lang w:val="es-ES"/>
        </w:rPr>
        <w:tab/>
      </w:r>
    </w:p>
    <w:p w14:paraId="13B92858" w14:textId="77777777" w:rsidR="00447098" w:rsidRPr="00AC3DB6" w:rsidRDefault="00447098" w:rsidP="00447098">
      <w:pPr>
        <w:pStyle w:val="Sangra2detindependiente"/>
        <w:rPr>
          <w:sz w:val="20"/>
          <w:lang w:val="en-US"/>
        </w:rPr>
      </w:pPr>
      <w:r w:rsidRPr="00AC3DB6">
        <w:rPr>
          <w:sz w:val="20"/>
          <w:lang w:val="en-US"/>
        </w:rPr>
        <w:t xml:space="preserve">Seminar for the </w:t>
      </w:r>
      <w:proofErr w:type="gramStart"/>
      <w:r w:rsidRPr="00AC3DB6">
        <w:rPr>
          <w:sz w:val="20"/>
          <w:lang w:val="en-US"/>
        </w:rPr>
        <w:t>general public</w:t>
      </w:r>
      <w:proofErr w:type="gramEnd"/>
      <w:r w:rsidRPr="00AC3DB6">
        <w:rPr>
          <w:sz w:val="20"/>
          <w:lang w:val="en-US"/>
        </w:rPr>
        <w:t>, Public Library of Pamplona, 27</w:t>
      </w:r>
      <w:r w:rsidRPr="00AC3DB6">
        <w:rPr>
          <w:sz w:val="20"/>
          <w:vertAlign w:val="superscript"/>
          <w:lang w:val="en-US"/>
        </w:rPr>
        <w:t>th</w:t>
      </w:r>
      <w:r w:rsidRPr="00AC3DB6">
        <w:rPr>
          <w:sz w:val="20"/>
          <w:lang w:val="en-US"/>
        </w:rPr>
        <w:t xml:space="preserve"> June 2017.</w:t>
      </w:r>
    </w:p>
    <w:p w14:paraId="414D7ACE" w14:textId="77777777" w:rsidR="00447098" w:rsidRPr="00AC3DB6" w:rsidRDefault="00447098" w:rsidP="00447098">
      <w:pPr>
        <w:pStyle w:val="Sangra2detindependiente"/>
        <w:ind w:left="0"/>
        <w:rPr>
          <w:sz w:val="20"/>
          <w:lang w:val="en-US"/>
        </w:rPr>
      </w:pPr>
    </w:p>
    <w:p w14:paraId="546D0B93" w14:textId="77777777" w:rsidR="00447098" w:rsidRPr="00AC3DB6" w:rsidRDefault="00447098" w:rsidP="00447098">
      <w:pPr>
        <w:numPr>
          <w:ilvl w:val="0"/>
          <w:numId w:val="21"/>
        </w:numPr>
        <w:tabs>
          <w:tab w:val="left" w:pos="360"/>
        </w:tabs>
        <w:rPr>
          <w:rFonts w:ascii="Arial Narrow" w:hAnsi="Arial Narrow"/>
          <w:lang w:val="en-US"/>
        </w:rPr>
      </w:pPr>
      <w:r w:rsidRPr="00AC3DB6">
        <w:rPr>
          <w:rFonts w:ascii="Arial Narrow" w:hAnsi="Arial Narrow"/>
          <w:b/>
          <w:lang w:val="en-US"/>
        </w:rPr>
        <w:t>“Study of high-resolution voltage maps of the left atrium”</w:t>
      </w:r>
      <w:r w:rsidRPr="00AC3DB6">
        <w:rPr>
          <w:rFonts w:ascii="Arial Narrow" w:hAnsi="Arial Narrow"/>
          <w:b/>
          <w:lang w:val="en-US"/>
        </w:rPr>
        <w:tab/>
      </w:r>
    </w:p>
    <w:p w14:paraId="7661DEF7" w14:textId="77777777" w:rsidR="00447098" w:rsidRPr="00AC3DB6" w:rsidRDefault="00447098" w:rsidP="00447098">
      <w:pPr>
        <w:pStyle w:val="Sangra2detindependiente"/>
        <w:rPr>
          <w:sz w:val="20"/>
          <w:lang w:val="en-US"/>
        </w:rPr>
      </w:pPr>
      <w:r w:rsidRPr="00AC3DB6">
        <w:rPr>
          <w:sz w:val="20"/>
          <w:lang w:val="en-US"/>
        </w:rPr>
        <w:t>Invited seminar. CVRTI, University of Utah, (USA), 29</w:t>
      </w:r>
      <w:r w:rsidRPr="00AC3DB6">
        <w:rPr>
          <w:sz w:val="20"/>
          <w:vertAlign w:val="superscript"/>
          <w:lang w:val="en-US"/>
        </w:rPr>
        <w:t>th</w:t>
      </w:r>
      <w:r w:rsidRPr="00AC3DB6">
        <w:rPr>
          <w:sz w:val="20"/>
          <w:lang w:val="en-US"/>
        </w:rPr>
        <w:t xml:space="preserve"> of January 2018.</w:t>
      </w:r>
    </w:p>
    <w:p w14:paraId="23B39E65" w14:textId="77777777" w:rsidR="00447098" w:rsidRPr="00AC3DB6" w:rsidRDefault="00447098" w:rsidP="00447098">
      <w:pPr>
        <w:pStyle w:val="Sangra2detindependiente"/>
        <w:rPr>
          <w:sz w:val="20"/>
          <w:lang w:val="en-US"/>
        </w:rPr>
      </w:pPr>
    </w:p>
    <w:p w14:paraId="3CD05B7D" w14:textId="77777777" w:rsidR="00447098" w:rsidRPr="00AC3DB6" w:rsidRDefault="00447098" w:rsidP="00447098">
      <w:pPr>
        <w:numPr>
          <w:ilvl w:val="0"/>
          <w:numId w:val="21"/>
        </w:numPr>
        <w:tabs>
          <w:tab w:val="left" w:pos="360"/>
        </w:tabs>
        <w:rPr>
          <w:rFonts w:ascii="Arial Narrow" w:hAnsi="Arial Narrow"/>
          <w:lang w:val="en-US"/>
        </w:rPr>
      </w:pPr>
      <w:r w:rsidRPr="00AC3DB6">
        <w:rPr>
          <w:rFonts w:ascii="Arial Narrow" w:hAnsi="Arial Narrow"/>
          <w:b/>
          <w:lang w:val="en-US"/>
        </w:rPr>
        <w:t>“Computational model of defibrillation: Importance of fibrotic content in modifying the virtual electrode strengths”</w:t>
      </w:r>
      <w:r w:rsidRPr="00AC3DB6">
        <w:rPr>
          <w:rFonts w:ascii="Arial Narrow" w:hAnsi="Arial Narrow"/>
          <w:b/>
          <w:lang w:val="en-US"/>
        </w:rPr>
        <w:tab/>
      </w:r>
    </w:p>
    <w:p w14:paraId="2052993D" w14:textId="1661DC25" w:rsidR="00447098" w:rsidRDefault="00447098" w:rsidP="00447098">
      <w:pPr>
        <w:pStyle w:val="Sangra2detindependiente"/>
        <w:rPr>
          <w:sz w:val="20"/>
          <w:lang w:val="en-US"/>
        </w:rPr>
      </w:pPr>
      <w:r w:rsidRPr="00AC3DB6">
        <w:rPr>
          <w:sz w:val="20"/>
          <w:lang w:val="en-US"/>
        </w:rPr>
        <w:t>Invited seminar. Center for Applied Medicine CIMA, Pamplona, (Spain), 26</w:t>
      </w:r>
      <w:r w:rsidRPr="00AC3DB6">
        <w:rPr>
          <w:sz w:val="20"/>
          <w:vertAlign w:val="superscript"/>
          <w:lang w:val="en-US"/>
        </w:rPr>
        <w:t>th</w:t>
      </w:r>
      <w:r w:rsidRPr="00AC3DB6">
        <w:rPr>
          <w:sz w:val="20"/>
          <w:lang w:val="en-US"/>
        </w:rPr>
        <w:t xml:space="preserve"> of March 2019.</w:t>
      </w:r>
    </w:p>
    <w:p w14:paraId="43473E06" w14:textId="1F234A11" w:rsidR="00EA58E4" w:rsidRDefault="00EA58E4" w:rsidP="00447098">
      <w:pPr>
        <w:pStyle w:val="Sangra2detindependiente"/>
        <w:rPr>
          <w:sz w:val="20"/>
          <w:lang w:val="en-US"/>
        </w:rPr>
      </w:pPr>
    </w:p>
    <w:p w14:paraId="0EAF4ADC" w14:textId="293973E9" w:rsidR="00EA58E4" w:rsidRPr="009D1938" w:rsidRDefault="00EA58E4" w:rsidP="00EA58E4">
      <w:pPr>
        <w:numPr>
          <w:ilvl w:val="0"/>
          <w:numId w:val="21"/>
        </w:numPr>
        <w:tabs>
          <w:tab w:val="left" w:pos="360"/>
        </w:tabs>
        <w:rPr>
          <w:rFonts w:ascii="Arial Narrow" w:hAnsi="Arial Narrow"/>
          <w:lang w:val="es-ES"/>
        </w:rPr>
      </w:pPr>
      <w:r w:rsidRPr="009D1938">
        <w:rPr>
          <w:rFonts w:ascii="Arial Narrow" w:hAnsi="Arial Narrow"/>
          <w:b/>
          <w:lang w:val="es-ES"/>
        </w:rPr>
        <w:t>“</w:t>
      </w:r>
      <w:r>
        <w:rPr>
          <w:rFonts w:ascii="Arial Narrow" w:hAnsi="Arial Narrow"/>
          <w:b/>
          <w:lang w:val="es-ES"/>
        </w:rPr>
        <w:t>B</w:t>
      </w:r>
      <w:r>
        <w:rPr>
          <w:rFonts w:ascii="Arial Narrow" w:hAnsi="Arial Narrow"/>
          <w:b/>
          <w:lang w:val="es-ES"/>
        </w:rPr>
        <w:t>iofísica en Medicina</w:t>
      </w:r>
      <w:r>
        <w:rPr>
          <w:rFonts w:ascii="Arial Narrow" w:hAnsi="Arial Narrow"/>
          <w:b/>
          <w:lang w:val="es-ES"/>
        </w:rPr>
        <w:t xml:space="preserve">: Flujo ocular, cáncer y </w:t>
      </w:r>
      <w:proofErr w:type="gramStart"/>
      <w:r>
        <w:rPr>
          <w:rFonts w:ascii="Arial Narrow" w:hAnsi="Arial Narrow"/>
          <w:b/>
          <w:lang w:val="es-ES"/>
        </w:rPr>
        <w:t>electro-fisiología</w:t>
      </w:r>
      <w:proofErr w:type="gramEnd"/>
      <w:r>
        <w:rPr>
          <w:rFonts w:ascii="Arial Narrow" w:hAnsi="Arial Narrow"/>
          <w:b/>
          <w:lang w:val="es-ES"/>
        </w:rPr>
        <w:t>”</w:t>
      </w:r>
      <w:r w:rsidRPr="009D1938">
        <w:rPr>
          <w:rFonts w:ascii="Arial Narrow" w:hAnsi="Arial Narrow"/>
          <w:b/>
          <w:lang w:val="es-ES"/>
        </w:rPr>
        <w:tab/>
      </w:r>
    </w:p>
    <w:p w14:paraId="27DD3882" w14:textId="6F1229DD" w:rsidR="00EA58E4" w:rsidRPr="00AC3DB6" w:rsidRDefault="00EA58E4" w:rsidP="00EA58E4">
      <w:pPr>
        <w:pStyle w:val="Sangra2detindependiente"/>
        <w:rPr>
          <w:sz w:val="20"/>
          <w:lang w:val="en-US"/>
        </w:rPr>
      </w:pPr>
      <w:r>
        <w:rPr>
          <w:sz w:val="20"/>
          <w:lang w:val="en-US"/>
        </w:rPr>
        <w:t xml:space="preserve">Invited </w:t>
      </w:r>
      <w:r w:rsidRPr="00AC3DB6">
        <w:rPr>
          <w:sz w:val="20"/>
          <w:lang w:val="en-US"/>
        </w:rPr>
        <w:t xml:space="preserve">Colloquium, University </w:t>
      </w:r>
      <w:r>
        <w:rPr>
          <w:sz w:val="20"/>
          <w:lang w:val="en-US"/>
        </w:rPr>
        <w:t>Complutense</w:t>
      </w:r>
      <w:r w:rsidRPr="00AC3DB6">
        <w:rPr>
          <w:sz w:val="20"/>
          <w:lang w:val="en-US"/>
        </w:rPr>
        <w:t>, Madrid (Spain), 1</w:t>
      </w:r>
      <w:r>
        <w:rPr>
          <w:sz w:val="20"/>
          <w:lang w:val="en-US"/>
        </w:rPr>
        <w:t>3</w:t>
      </w:r>
      <w:r w:rsidRPr="00AC3DB6">
        <w:rPr>
          <w:sz w:val="20"/>
          <w:vertAlign w:val="superscript"/>
          <w:lang w:val="en-US"/>
        </w:rPr>
        <w:t>th</w:t>
      </w:r>
      <w:r w:rsidRPr="00AC3DB6">
        <w:rPr>
          <w:sz w:val="20"/>
          <w:lang w:val="en-US"/>
        </w:rPr>
        <w:t xml:space="preserve"> </w:t>
      </w:r>
      <w:r>
        <w:rPr>
          <w:sz w:val="20"/>
          <w:lang w:val="en-US"/>
        </w:rPr>
        <w:t xml:space="preserve">October </w:t>
      </w:r>
      <w:r w:rsidRPr="00AC3DB6">
        <w:rPr>
          <w:sz w:val="20"/>
          <w:lang w:val="en-US"/>
        </w:rPr>
        <w:t>20</w:t>
      </w:r>
      <w:r>
        <w:rPr>
          <w:sz w:val="20"/>
          <w:lang w:val="en-US"/>
        </w:rPr>
        <w:t>2</w:t>
      </w:r>
      <w:r>
        <w:rPr>
          <w:sz w:val="20"/>
          <w:lang w:val="en-US"/>
        </w:rPr>
        <w:t>2</w:t>
      </w:r>
      <w:r w:rsidRPr="00AC3DB6">
        <w:rPr>
          <w:sz w:val="20"/>
          <w:lang w:val="en-US"/>
        </w:rPr>
        <w:t>.</w:t>
      </w:r>
    </w:p>
    <w:p w14:paraId="2F9D4826" w14:textId="77777777" w:rsidR="00447098" w:rsidRPr="00AC3DB6" w:rsidRDefault="00447098" w:rsidP="003550D5">
      <w:pPr>
        <w:jc w:val="both"/>
        <w:rPr>
          <w:rFonts w:ascii="Arial Narrow" w:hAnsi="Arial Narrow"/>
          <w:lang w:val="en-US"/>
        </w:rPr>
      </w:pPr>
    </w:p>
    <w:p w14:paraId="1790A13E" w14:textId="4D3C72C5" w:rsidR="00EA58E4" w:rsidRPr="009D1938" w:rsidRDefault="00EA58E4" w:rsidP="00EA58E4">
      <w:pPr>
        <w:numPr>
          <w:ilvl w:val="0"/>
          <w:numId w:val="21"/>
        </w:numPr>
        <w:tabs>
          <w:tab w:val="left" w:pos="360"/>
        </w:tabs>
        <w:rPr>
          <w:rFonts w:ascii="Arial Narrow" w:hAnsi="Arial Narrow"/>
          <w:lang w:val="es-ES"/>
        </w:rPr>
      </w:pPr>
      <w:r w:rsidRPr="009D1938">
        <w:rPr>
          <w:rFonts w:ascii="Arial Narrow" w:hAnsi="Arial Narrow"/>
          <w:b/>
          <w:lang w:val="es-ES"/>
        </w:rPr>
        <w:t>“</w:t>
      </w:r>
      <w:r>
        <w:rPr>
          <w:rFonts w:ascii="Arial Narrow" w:hAnsi="Arial Narrow"/>
          <w:b/>
          <w:lang w:val="es-ES"/>
        </w:rPr>
        <w:t>Problemas de biofísica en Medicina</w:t>
      </w:r>
      <w:r w:rsidRPr="009D1938">
        <w:rPr>
          <w:rFonts w:ascii="Arial Narrow" w:hAnsi="Arial Narrow"/>
          <w:b/>
          <w:lang w:val="es-ES"/>
        </w:rPr>
        <w:t>”</w:t>
      </w:r>
      <w:r w:rsidRPr="009D1938">
        <w:rPr>
          <w:rFonts w:ascii="Arial Narrow" w:hAnsi="Arial Narrow"/>
          <w:b/>
          <w:lang w:val="es-ES"/>
        </w:rPr>
        <w:tab/>
      </w:r>
    </w:p>
    <w:p w14:paraId="2286862A" w14:textId="0FB29325" w:rsidR="00EA58E4" w:rsidRPr="00AC3DB6" w:rsidRDefault="00EA58E4" w:rsidP="00EA58E4">
      <w:pPr>
        <w:pStyle w:val="Sangra2detindependiente"/>
        <w:rPr>
          <w:sz w:val="20"/>
          <w:lang w:val="en-US"/>
        </w:rPr>
      </w:pPr>
      <w:r>
        <w:rPr>
          <w:sz w:val="20"/>
          <w:lang w:val="en-US"/>
        </w:rPr>
        <w:t xml:space="preserve">Invited </w:t>
      </w:r>
      <w:r w:rsidRPr="00AC3DB6">
        <w:rPr>
          <w:sz w:val="20"/>
          <w:lang w:val="en-US"/>
        </w:rPr>
        <w:t xml:space="preserve">Colloquium, University </w:t>
      </w:r>
      <w:proofErr w:type="spellStart"/>
      <w:r>
        <w:rPr>
          <w:sz w:val="20"/>
          <w:lang w:val="en-US"/>
        </w:rPr>
        <w:t>Europea</w:t>
      </w:r>
      <w:proofErr w:type="spellEnd"/>
      <w:r w:rsidRPr="00AC3DB6">
        <w:rPr>
          <w:sz w:val="20"/>
          <w:lang w:val="en-US"/>
        </w:rPr>
        <w:t>, Madrid (Spain), 1</w:t>
      </w:r>
      <w:r>
        <w:rPr>
          <w:sz w:val="20"/>
          <w:lang w:val="en-US"/>
        </w:rPr>
        <w:t>6</w:t>
      </w:r>
      <w:r w:rsidRPr="00AC3DB6">
        <w:rPr>
          <w:sz w:val="20"/>
          <w:vertAlign w:val="superscript"/>
          <w:lang w:val="en-US"/>
        </w:rPr>
        <w:t>th</w:t>
      </w:r>
      <w:r w:rsidRPr="00AC3DB6">
        <w:rPr>
          <w:sz w:val="20"/>
          <w:lang w:val="en-US"/>
        </w:rPr>
        <w:t xml:space="preserve"> </w:t>
      </w:r>
      <w:r>
        <w:rPr>
          <w:sz w:val="20"/>
          <w:lang w:val="en-US"/>
        </w:rPr>
        <w:t xml:space="preserve">October </w:t>
      </w:r>
      <w:r w:rsidRPr="00AC3DB6">
        <w:rPr>
          <w:sz w:val="20"/>
          <w:lang w:val="en-US"/>
        </w:rPr>
        <w:t>20</w:t>
      </w:r>
      <w:r>
        <w:rPr>
          <w:sz w:val="20"/>
          <w:lang w:val="en-US"/>
        </w:rPr>
        <w:t>23</w:t>
      </w:r>
      <w:r w:rsidRPr="00AC3DB6">
        <w:rPr>
          <w:sz w:val="20"/>
          <w:lang w:val="en-US"/>
        </w:rPr>
        <w:t>.</w:t>
      </w:r>
    </w:p>
    <w:p w14:paraId="4015BAD0" w14:textId="77777777" w:rsidR="0022785A" w:rsidRDefault="0022785A" w:rsidP="003550D5">
      <w:pPr>
        <w:jc w:val="both"/>
        <w:rPr>
          <w:rFonts w:ascii="Arial Narrow" w:hAnsi="Arial Narrow"/>
          <w:lang w:val="en-US"/>
        </w:rPr>
      </w:pPr>
    </w:p>
    <w:p w14:paraId="5F86D872" w14:textId="68E3B11C" w:rsidR="0022785A" w:rsidRDefault="0022785A" w:rsidP="003550D5">
      <w:pPr>
        <w:jc w:val="both"/>
        <w:rPr>
          <w:rFonts w:ascii="Arial Narrow" w:hAnsi="Arial Narrow"/>
          <w:lang w:val="en-US"/>
        </w:rPr>
      </w:pPr>
    </w:p>
    <w:p w14:paraId="020E6514" w14:textId="7D4864F0" w:rsidR="00462D72" w:rsidRDefault="00462D72" w:rsidP="003550D5">
      <w:pPr>
        <w:jc w:val="both"/>
        <w:rPr>
          <w:rFonts w:ascii="Arial Narrow" w:hAnsi="Arial Narrow"/>
          <w:lang w:val="en-US"/>
        </w:rPr>
      </w:pPr>
    </w:p>
    <w:p w14:paraId="5D553FA0" w14:textId="1D7445ED" w:rsidR="00462D72" w:rsidRDefault="00462D72" w:rsidP="003550D5">
      <w:pPr>
        <w:jc w:val="both"/>
        <w:rPr>
          <w:rFonts w:ascii="Arial Narrow" w:hAnsi="Arial Narrow"/>
          <w:lang w:val="en-US"/>
        </w:rPr>
      </w:pPr>
    </w:p>
    <w:p w14:paraId="10AB4BF3" w14:textId="77777777" w:rsidR="00462D72" w:rsidRPr="00AC3DB6" w:rsidRDefault="00462D72" w:rsidP="003550D5">
      <w:pPr>
        <w:jc w:val="both"/>
        <w:rPr>
          <w:rFonts w:ascii="Arial Narrow" w:hAnsi="Arial Narrow"/>
          <w:lang w:val="en-US"/>
        </w:rPr>
      </w:pPr>
    </w:p>
    <w:p w14:paraId="57D65FAB" w14:textId="2ABF92FC" w:rsidR="003550D5" w:rsidRPr="00AC3DB6" w:rsidRDefault="003550D5" w:rsidP="003550D5">
      <w:pPr>
        <w:pStyle w:val="Heading1"/>
        <w:numPr>
          <w:ilvl w:val="0"/>
          <w:numId w:val="0"/>
        </w:numPr>
        <w:rPr>
          <w:lang w:val="en-US"/>
        </w:rPr>
      </w:pPr>
      <w:bookmarkStart w:id="23" w:name="_Toc433043738"/>
      <w:r w:rsidRPr="00AC3DB6">
        <w:rPr>
          <w:lang w:val="en-US"/>
        </w:rPr>
        <w:t>1</w:t>
      </w:r>
      <w:r w:rsidR="00E15284">
        <w:rPr>
          <w:lang w:val="en-US"/>
        </w:rPr>
        <w:t>2</w:t>
      </w:r>
      <w:r w:rsidRPr="00AC3DB6">
        <w:rPr>
          <w:lang w:val="en-US"/>
        </w:rPr>
        <w:t>. COMUNICATIONS AND PARTICIPATIONS AT CONFERENCES</w:t>
      </w:r>
      <w:bookmarkEnd w:id="23"/>
    </w:p>
    <w:p w14:paraId="5620F8FD" w14:textId="77777777" w:rsidR="003550D5" w:rsidRPr="00AC3DB6" w:rsidRDefault="003550D5" w:rsidP="003550D5">
      <w:pPr>
        <w:rPr>
          <w:lang w:val="en-US"/>
        </w:rPr>
      </w:pPr>
    </w:p>
    <w:p w14:paraId="49FCE1E5" w14:textId="6B4B664B" w:rsidR="003550D5" w:rsidRPr="00AC3DB6" w:rsidRDefault="003550D5" w:rsidP="003550D5">
      <w:pPr>
        <w:pStyle w:val="Heading2"/>
        <w:rPr>
          <w:lang w:val="en-US"/>
        </w:rPr>
      </w:pPr>
      <w:bookmarkStart w:id="24" w:name="_Toc433043739"/>
      <w:r w:rsidRPr="00AC3DB6">
        <w:rPr>
          <w:lang w:val="en-US"/>
        </w:rPr>
        <w:t>1</w:t>
      </w:r>
      <w:r w:rsidR="00E15284">
        <w:rPr>
          <w:lang w:val="en-US"/>
        </w:rPr>
        <w:t>2</w:t>
      </w:r>
      <w:r w:rsidRPr="00AC3DB6">
        <w:rPr>
          <w:lang w:val="en-US"/>
        </w:rPr>
        <w:t>.1 Invited conference</w:t>
      </w:r>
      <w:bookmarkEnd w:id="24"/>
    </w:p>
    <w:p w14:paraId="0572DBD2" w14:textId="77777777" w:rsidR="003550D5" w:rsidRPr="00AC3DB6" w:rsidRDefault="003550D5">
      <w:pPr>
        <w:tabs>
          <w:tab w:val="left" w:pos="426"/>
        </w:tabs>
        <w:jc w:val="both"/>
        <w:rPr>
          <w:rFonts w:ascii="Arial Narrow" w:hAnsi="Arial Narrow"/>
          <w:lang w:val="en-US"/>
        </w:rPr>
      </w:pPr>
    </w:p>
    <w:p w14:paraId="2267C1A9" w14:textId="77777777" w:rsidR="003550D5" w:rsidRPr="00AC3DB6" w:rsidRDefault="003550D5">
      <w:pPr>
        <w:numPr>
          <w:ilvl w:val="0"/>
          <w:numId w:val="4"/>
        </w:numPr>
        <w:tabs>
          <w:tab w:val="left" w:pos="360"/>
          <w:tab w:val="left" w:pos="426"/>
        </w:tabs>
        <w:jc w:val="both"/>
        <w:rPr>
          <w:rFonts w:ascii="Arial Narrow" w:hAnsi="Arial Narrow"/>
          <w:b/>
          <w:i/>
          <w:lang w:val="en-US"/>
        </w:rPr>
      </w:pPr>
      <w:r w:rsidRPr="00AC3DB6">
        <w:rPr>
          <w:rFonts w:ascii="Arial Narrow" w:hAnsi="Arial Narrow"/>
          <w:b/>
          <w:smallCaps/>
          <w:lang w:val="en-US"/>
        </w:rPr>
        <w:t>J. Bragard.</w:t>
      </w:r>
      <w:r w:rsidRPr="00AC3DB6">
        <w:rPr>
          <w:rFonts w:ascii="Arial Narrow" w:hAnsi="Arial Narrow"/>
          <w:b/>
          <w:lang w:val="en-US"/>
        </w:rPr>
        <w:t xml:space="preserve"> </w:t>
      </w:r>
      <w:r w:rsidRPr="00AC3DB6">
        <w:rPr>
          <w:rFonts w:ascii="Arial Narrow" w:hAnsi="Arial Narrow"/>
          <w:lang w:val="en-US"/>
        </w:rPr>
        <w:t>“Asymmetry in the synchronization of extended systems”</w:t>
      </w:r>
      <w:r w:rsidRPr="00AC3DB6">
        <w:rPr>
          <w:rFonts w:ascii="Arial Narrow" w:hAnsi="Arial Narrow"/>
          <w:smallCaps/>
          <w:lang w:val="en-US"/>
        </w:rPr>
        <w:t xml:space="preserve">. Trends in Pattern Formation: </w:t>
      </w:r>
      <w:r w:rsidRPr="00AC3DB6">
        <w:rPr>
          <w:rFonts w:ascii="Arial Narrow" w:hAnsi="Arial Narrow"/>
          <w:smallCaps/>
          <w:lang w:val="en-US"/>
        </w:rPr>
        <w:br/>
        <w:t>From Amplitude Equations to Applications</w:t>
      </w:r>
      <w:r w:rsidRPr="00AC3DB6">
        <w:rPr>
          <w:rFonts w:ascii="Arial Narrow" w:hAnsi="Arial Narrow"/>
          <w:lang w:val="en-US"/>
        </w:rPr>
        <w:t>. Dresden (Germany) 25-30 August 2003.</w:t>
      </w:r>
    </w:p>
    <w:p w14:paraId="017D36FB" w14:textId="77777777" w:rsidR="003550D5" w:rsidRPr="00AC3DB6" w:rsidRDefault="003550D5" w:rsidP="003550D5">
      <w:pPr>
        <w:tabs>
          <w:tab w:val="left" w:pos="426"/>
        </w:tabs>
        <w:jc w:val="both"/>
        <w:rPr>
          <w:rFonts w:ascii="Arial Narrow" w:hAnsi="Arial Narrow"/>
          <w:b/>
          <w:i/>
          <w:lang w:val="en-US"/>
        </w:rPr>
      </w:pPr>
    </w:p>
    <w:p w14:paraId="3BB2F2B5" w14:textId="77777777" w:rsidR="003550D5" w:rsidRPr="00AC3DB6" w:rsidRDefault="003550D5">
      <w:pPr>
        <w:numPr>
          <w:ilvl w:val="0"/>
          <w:numId w:val="4"/>
        </w:numPr>
        <w:tabs>
          <w:tab w:val="left" w:pos="360"/>
          <w:tab w:val="left" w:pos="426"/>
        </w:tabs>
        <w:jc w:val="both"/>
        <w:rPr>
          <w:rFonts w:ascii="Arial Narrow" w:hAnsi="Arial Narrow"/>
          <w:b/>
          <w:i/>
          <w:lang w:val="en-US"/>
        </w:rPr>
      </w:pPr>
      <w:r w:rsidRPr="00AC3DB6">
        <w:rPr>
          <w:rFonts w:ascii="Arial Narrow" w:hAnsi="Arial Narrow"/>
          <w:b/>
          <w:smallCaps/>
          <w:lang w:val="en-US"/>
        </w:rPr>
        <w:t>J. Bragard.</w:t>
      </w:r>
      <w:r w:rsidRPr="00AC3DB6">
        <w:rPr>
          <w:rFonts w:ascii="Arial Narrow" w:hAnsi="Arial Narrow"/>
          <w:smallCaps/>
          <w:lang w:val="en-US"/>
        </w:rPr>
        <w:t xml:space="preserve"> “</w:t>
      </w:r>
      <w:proofErr w:type="spellStart"/>
      <w:r w:rsidRPr="00AC3DB6">
        <w:rPr>
          <w:rFonts w:ascii="Arial Narrow" w:hAnsi="Arial Narrow"/>
          <w:lang w:val="en-US"/>
        </w:rPr>
        <w:t>Modelization</w:t>
      </w:r>
      <w:proofErr w:type="spellEnd"/>
      <w:r w:rsidRPr="00AC3DB6">
        <w:rPr>
          <w:rFonts w:ascii="Arial Narrow" w:hAnsi="Arial Narrow"/>
          <w:lang w:val="en-US"/>
        </w:rPr>
        <w:t xml:space="preserve"> of action potential propagation through heart´s ventricles”. </w:t>
      </w:r>
      <w:r w:rsidRPr="00AC3DB6">
        <w:rPr>
          <w:rFonts w:ascii="Arial Narrow" w:hAnsi="Arial Narrow"/>
          <w:smallCaps/>
          <w:lang w:val="en-US"/>
        </w:rPr>
        <w:t>Workshop in System Biology in Medicine.</w:t>
      </w:r>
      <w:r w:rsidRPr="00AC3DB6">
        <w:rPr>
          <w:rFonts w:ascii="Arial Narrow" w:hAnsi="Arial Narrow"/>
          <w:lang w:val="en-US"/>
        </w:rPr>
        <w:t xml:space="preserve"> Hospital Clinic, University of Barcelona 8-10</w:t>
      </w:r>
      <w:r w:rsidRPr="00AC3DB6">
        <w:rPr>
          <w:rFonts w:ascii="Arial Narrow" w:hAnsi="Arial Narrow"/>
          <w:vertAlign w:val="superscript"/>
          <w:lang w:val="en-US"/>
        </w:rPr>
        <w:t>th</w:t>
      </w:r>
      <w:r w:rsidRPr="00AC3DB6">
        <w:rPr>
          <w:rFonts w:ascii="Arial Narrow" w:hAnsi="Arial Narrow"/>
          <w:lang w:val="en-US"/>
        </w:rPr>
        <w:t xml:space="preserve"> May 2008.</w:t>
      </w:r>
    </w:p>
    <w:p w14:paraId="36B94EC1" w14:textId="77777777" w:rsidR="005B762D" w:rsidRPr="00AC3DB6" w:rsidRDefault="005B762D" w:rsidP="005B762D">
      <w:pPr>
        <w:tabs>
          <w:tab w:val="left" w:pos="426"/>
        </w:tabs>
        <w:jc w:val="both"/>
        <w:rPr>
          <w:rFonts w:ascii="Arial Narrow" w:hAnsi="Arial Narrow"/>
          <w:b/>
          <w:i/>
          <w:lang w:val="en-US"/>
        </w:rPr>
      </w:pPr>
    </w:p>
    <w:p w14:paraId="7B06067E" w14:textId="20F66036" w:rsidR="00DC17EE" w:rsidRPr="001F3D97" w:rsidRDefault="005B762D" w:rsidP="005B762D">
      <w:pPr>
        <w:numPr>
          <w:ilvl w:val="0"/>
          <w:numId w:val="4"/>
        </w:numPr>
        <w:tabs>
          <w:tab w:val="left" w:pos="360"/>
          <w:tab w:val="left" w:pos="426"/>
        </w:tabs>
        <w:jc w:val="both"/>
        <w:rPr>
          <w:rFonts w:ascii="Arial Narrow" w:hAnsi="Arial Narrow"/>
          <w:b/>
          <w:i/>
          <w:lang w:val="en-US"/>
        </w:rPr>
      </w:pPr>
      <w:r w:rsidRPr="00AC3DB6">
        <w:rPr>
          <w:rFonts w:ascii="Arial Narrow" w:hAnsi="Arial Narrow"/>
          <w:b/>
          <w:smallCaps/>
          <w:lang w:val="en-US"/>
        </w:rPr>
        <w:t>J. Bragard.</w:t>
      </w:r>
      <w:r w:rsidRPr="00AC3DB6">
        <w:rPr>
          <w:rFonts w:ascii="Arial Narrow" w:hAnsi="Arial Narrow"/>
          <w:smallCaps/>
          <w:lang w:val="en-US"/>
        </w:rPr>
        <w:t xml:space="preserve"> “</w:t>
      </w:r>
      <w:r w:rsidRPr="00AC3DB6">
        <w:rPr>
          <w:rFonts w:ascii="Arial Narrow" w:hAnsi="Arial Narrow"/>
          <w:lang w:val="en-US"/>
        </w:rPr>
        <w:t xml:space="preserve">Computational model of defibrillation: Importance of fibrotic content in modifying the virtual electrode strengths”. </w:t>
      </w:r>
      <w:r w:rsidRPr="00AC3DB6">
        <w:rPr>
          <w:rFonts w:ascii="Arial Narrow" w:hAnsi="Arial Narrow"/>
          <w:smallCaps/>
          <w:lang w:val="en-US"/>
        </w:rPr>
        <w:t>2</w:t>
      </w:r>
      <w:r w:rsidRPr="00AC3DB6">
        <w:rPr>
          <w:rFonts w:ascii="Arial Narrow" w:hAnsi="Arial Narrow"/>
          <w:smallCaps/>
          <w:vertAlign w:val="superscript"/>
          <w:lang w:val="en-US"/>
        </w:rPr>
        <w:t>nd</w:t>
      </w:r>
      <w:r w:rsidRPr="00AC3DB6">
        <w:rPr>
          <w:rFonts w:ascii="Arial Narrow" w:hAnsi="Arial Narrow"/>
          <w:smallCaps/>
          <w:lang w:val="en-US"/>
        </w:rPr>
        <w:t xml:space="preserve"> </w:t>
      </w:r>
      <w:proofErr w:type="spellStart"/>
      <w:r w:rsidRPr="00AC3DB6">
        <w:rPr>
          <w:rFonts w:ascii="Arial Narrow" w:hAnsi="Arial Narrow"/>
          <w:smallCaps/>
          <w:lang w:val="en-US"/>
        </w:rPr>
        <w:t>Transcardio</w:t>
      </w:r>
      <w:proofErr w:type="spellEnd"/>
      <w:r w:rsidRPr="00AC3DB6">
        <w:rPr>
          <w:rFonts w:ascii="Arial Narrow" w:hAnsi="Arial Narrow"/>
          <w:smallCaps/>
          <w:lang w:val="en-US"/>
        </w:rPr>
        <w:t xml:space="preserve"> Workshop, Translational Sciences in Cardiology</w:t>
      </w:r>
      <w:r w:rsidRPr="00AC3DB6">
        <w:rPr>
          <w:rFonts w:ascii="Arial Narrow" w:hAnsi="Arial Narrow"/>
          <w:lang w:val="en-US"/>
        </w:rPr>
        <w:t>, Barcelona 19</w:t>
      </w:r>
      <w:r w:rsidRPr="00AC3DB6">
        <w:rPr>
          <w:rFonts w:ascii="Arial Narrow" w:hAnsi="Arial Narrow"/>
          <w:vertAlign w:val="superscript"/>
          <w:lang w:val="en-US"/>
        </w:rPr>
        <w:t>th</w:t>
      </w:r>
      <w:r w:rsidRPr="00AC3DB6">
        <w:rPr>
          <w:rFonts w:ascii="Arial Narrow" w:hAnsi="Arial Narrow"/>
          <w:lang w:val="en-US"/>
        </w:rPr>
        <w:t xml:space="preserve"> December 2018.</w:t>
      </w:r>
    </w:p>
    <w:p w14:paraId="245F315C" w14:textId="77777777" w:rsidR="001F3D97" w:rsidRDefault="001F3D97" w:rsidP="001F3D97">
      <w:pPr>
        <w:tabs>
          <w:tab w:val="left" w:pos="426"/>
        </w:tabs>
        <w:jc w:val="both"/>
        <w:rPr>
          <w:rFonts w:ascii="Arial Narrow" w:hAnsi="Arial Narrow"/>
          <w:b/>
          <w:i/>
          <w:lang w:val="en-US"/>
        </w:rPr>
      </w:pPr>
    </w:p>
    <w:p w14:paraId="49B047BE" w14:textId="5096A5DD" w:rsidR="001F3D97" w:rsidRPr="001F3D97" w:rsidRDefault="001F3D97" w:rsidP="001F3D97">
      <w:pPr>
        <w:numPr>
          <w:ilvl w:val="0"/>
          <w:numId w:val="4"/>
        </w:numPr>
        <w:tabs>
          <w:tab w:val="left" w:pos="360"/>
          <w:tab w:val="left" w:pos="426"/>
        </w:tabs>
        <w:jc w:val="both"/>
        <w:rPr>
          <w:rFonts w:ascii="Arial Narrow" w:hAnsi="Arial Narrow"/>
          <w:b/>
          <w:i/>
          <w:lang w:val="en-US"/>
        </w:rPr>
      </w:pPr>
      <w:r w:rsidRPr="00AC3DB6">
        <w:rPr>
          <w:rFonts w:ascii="Arial Narrow" w:hAnsi="Arial Narrow"/>
          <w:b/>
          <w:smallCaps/>
          <w:lang w:val="en-US"/>
        </w:rPr>
        <w:t>J. Bragard.</w:t>
      </w:r>
      <w:r w:rsidRPr="00AC3DB6">
        <w:rPr>
          <w:rFonts w:ascii="Arial Narrow" w:hAnsi="Arial Narrow"/>
          <w:smallCaps/>
          <w:lang w:val="en-US"/>
        </w:rPr>
        <w:t xml:space="preserve"> “</w:t>
      </w:r>
      <w:r>
        <w:rPr>
          <w:rFonts w:ascii="Arial Narrow" w:hAnsi="Arial Narrow"/>
          <w:lang w:val="en-US"/>
        </w:rPr>
        <w:t>Biomedical images and cardiac dynamics</w:t>
      </w:r>
      <w:r w:rsidRPr="00AC3DB6">
        <w:rPr>
          <w:rFonts w:ascii="Arial Narrow" w:hAnsi="Arial Narrow"/>
          <w:lang w:val="en-US"/>
        </w:rPr>
        <w:t xml:space="preserve">”. </w:t>
      </w:r>
      <w:r>
        <w:rPr>
          <w:rFonts w:ascii="Arial Narrow" w:hAnsi="Arial Narrow"/>
          <w:smallCaps/>
          <w:lang w:val="en-US"/>
        </w:rPr>
        <w:t>Autumn Science Days</w:t>
      </w:r>
      <w:r w:rsidRPr="00AC3DB6">
        <w:rPr>
          <w:rFonts w:ascii="Arial Narrow" w:hAnsi="Arial Narrow"/>
          <w:lang w:val="en-US"/>
        </w:rPr>
        <w:t xml:space="preserve">, </w:t>
      </w:r>
      <w:r>
        <w:rPr>
          <w:rFonts w:ascii="Arial Narrow" w:hAnsi="Arial Narrow"/>
          <w:lang w:val="en-US"/>
        </w:rPr>
        <w:t>University of Almeria</w:t>
      </w:r>
      <w:r w:rsidRPr="00AC3DB6">
        <w:rPr>
          <w:rFonts w:ascii="Arial Narrow" w:hAnsi="Arial Narrow"/>
          <w:lang w:val="en-US"/>
        </w:rPr>
        <w:t xml:space="preserve"> </w:t>
      </w:r>
      <w:r>
        <w:rPr>
          <w:rFonts w:ascii="Arial Narrow" w:hAnsi="Arial Narrow"/>
          <w:lang w:val="en-US"/>
        </w:rPr>
        <w:t>26</w:t>
      </w:r>
      <w:r w:rsidRPr="00AC3DB6">
        <w:rPr>
          <w:rFonts w:ascii="Arial Narrow" w:hAnsi="Arial Narrow"/>
          <w:vertAlign w:val="superscript"/>
          <w:lang w:val="en-US"/>
        </w:rPr>
        <w:t>th</w:t>
      </w:r>
      <w:r>
        <w:rPr>
          <w:rFonts w:ascii="Arial Narrow" w:hAnsi="Arial Narrow"/>
          <w:lang w:val="en-US"/>
        </w:rPr>
        <w:t xml:space="preserve"> September</w:t>
      </w:r>
      <w:r w:rsidRPr="00AC3DB6">
        <w:rPr>
          <w:rFonts w:ascii="Arial Narrow" w:hAnsi="Arial Narrow"/>
          <w:lang w:val="en-US"/>
        </w:rPr>
        <w:t xml:space="preserve"> 201</w:t>
      </w:r>
      <w:r>
        <w:rPr>
          <w:rFonts w:ascii="Arial Narrow" w:hAnsi="Arial Narrow"/>
          <w:lang w:val="en-US"/>
        </w:rPr>
        <w:t>9</w:t>
      </w:r>
      <w:r w:rsidRPr="00AC3DB6">
        <w:rPr>
          <w:rFonts w:ascii="Arial Narrow" w:hAnsi="Arial Narrow"/>
          <w:lang w:val="en-US"/>
        </w:rPr>
        <w:t>.</w:t>
      </w:r>
    </w:p>
    <w:p w14:paraId="0294DFED" w14:textId="77777777" w:rsidR="001F3D97" w:rsidRPr="00AC3DB6" w:rsidRDefault="001F3D97" w:rsidP="001F3D97">
      <w:pPr>
        <w:tabs>
          <w:tab w:val="left" w:pos="426"/>
        </w:tabs>
        <w:ind w:left="360"/>
        <w:jc w:val="both"/>
        <w:rPr>
          <w:rFonts w:ascii="Arial Narrow" w:hAnsi="Arial Narrow"/>
          <w:b/>
          <w:i/>
          <w:lang w:val="en-US"/>
        </w:rPr>
      </w:pPr>
    </w:p>
    <w:p w14:paraId="6F76161F" w14:textId="77777777" w:rsidR="003550D5" w:rsidRPr="00AC3DB6" w:rsidRDefault="003550D5">
      <w:pPr>
        <w:jc w:val="both"/>
        <w:rPr>
          <w:rFonts w:ascii="Arial Narrow" w:hAnsi="Arial Narrow"/>
          <w:lang w:val="en-US"/>
        </w:rPr>
      </w:pPr>
    </w:p>
    <w:p w14:paraId="203BA411" w14:textId="0A8D39CB" w:rsidR="003550D5" w:rsidRPr="00AC3DB6" w:rsidRDefault="00E15284" w:rsidP="003550D5">
      <w:pPr>
        <w:pStyle w:val="Heading2"/>
        <w:rPr>
          <w:lang w:val="en-US"/>
        </w:rPr>
      </w:pPr>
      <w:bookmarkStart w:id="25" w:name="_Toc433043740"/>
      <w:r>
        <w:rPr>
          <w:lang w:val="en-US"/>
        </w:rPr>
        <w:t>12</w:t>
      </w:r>
      <w:r w:rsidR="003550D5" w:rsidRPr="00AC3DB6">
        <w:rPr>
          <w:lang w:val="en-US"/>
        </w:rPr>
        <w:t xml:space="preserve">.2 </w:t>
      </w:r>
      <w:proofErr w:type="spellStart"/>
      <w:r w:rsidR="003550D5" w:rsidRPr="00AC3DB6">
        <w:rPr>
          <w:lang w:val="en-US"/>
        </w:rPr>
        <w:t>Participacipation</w:t>
      </w:r>
      <w:proofErr w:type="spellEnd"/>
      <w:r w:rsidR="003550D5" w:rsidRPr="00AC3DB6">
        <w:rPr>
          <w:lang w:val="en-US"/>
        </w:rPr>
        <w:t xml:space="preserve"> in conference organizing committee</w:t>
      </w:r>
      <w:bookmarkEnd w:id="25"/>
    </w:p>
    <w:p w14:paraId="2B11DCF2" w14:textId="77777777" w:rsidR="003550D5" w:rsidRPr="00AC3DB6" w:rsidRDefault="003550D5">
      <w:pPr>
        <w:tabs>
          <w:tab w:val="left" w:pos="426"/>
        </w:tabs>
        <w:ind w:left="915" w:hanging="426"/>
        <w:jc w:val="both"/>
        <w:rPr>
          <w:rFonts w:ascii="Arial Narrow" w:hAnsi="Arial Narrow"/>
          <w:lang w:val="en-US"/>
        </w:rPr>
      </w:pPr>
    </w:p>
    <w:p w14:paraId="6755EF4D" w14:textId="77777777" w:rsidR="003550D5" w:rsidRPr="00AC3DB6" w:rsidRDefault="003550D5" w:rsidP="003550D5">
      <w:pPr>
        <w:numPr>
          <w:ilvl w:val="0"/>
          <w:numId w:val="4"/>
        </w:numPr>
        <w:tabs>
          <w:tab w:val="left" w:pos="360"/>
        </w:tabs>
        <w:jc w:val="both"/>
        <w:rPr>
          <w:rFonts w:ascii="Arial Narrow" w:hAnsi="Arial Narrow"/>
          <w:b/>
          <w:lang w:val="en-US"/>
        </w:rPr>
      </w:pPr>
      <w:r w:rsidRPr="00AC3DB6">
        <w:rPr>
          <w:rFonts w:ascii="Arial Narrow" w:hAnsi="Arial Narrow"/>
          <w:b/>
          <w:lang w:val="en-US"/>
        </w:rPr>
        <w:t xml:space="preserve">Organizing committee. </w:t>
      </w:r>
      <w:r w:rsidRPr="00AC3DB6">
        <w:rPr>
          <w:rFonts w:ascii="Arial Narrow" w:hAnsi="Arial Narrow"/>
          <w:smallCaps/>
          <w:lang w:val="en-US"/>
        </w:rPr>
        <w:t xml:space="preserve">XII Statistical Physics, </w:t>
      </w:r>
      <w:proofErr w:type="spellStart"/>
      <w:r w:rsidRPr="00AC3DB6">
        <w:rPr>
          <w:rFonts w:ascii="Arial Narrow" w:hAnsi="Arial Narrow"/>
          <w:smallCaps/>
          <w:lang w:val="en-US"/>
        </w:rPr>
        <w:t>FisEs</w:t>
      </w:r>
      <w:proofErr w:type="spellEnd"/>
      <w:r w:rsidRPr="00AC3DB6">
        <w:rPr>
          <w:rFonts w:ascii="Arial Narrow" w:hAnsi="Arial Narrow"/>
          <w:smallCaps/>
          <w:lang w:val="en-US"/>
        </w:rPr>
        <w:t xml:space="preserve"> ’03, Física </w:t>
      </w:r>
      <w:proofErr w:type="spellStart"/>
      <w:r w:rsidRPr="00AC3DB6">
        <w:rPr>
          <w:rFonts w:ascii="Arial Narrow" w:hAnsi="Arial Narrow"/>
          <w:smallCaps/>
          <w:lang w:val="en-US"/>
        </w:rPr>
        <w:t>Estadística</w:t>
      </w:r>
      <w:proofErr w:type="spellEnd"/>
      <w:r w:rsidRPr="00AC3DB6">
        <w:rPr>
          <w:rFonts w:ascii="Arial Narrow" w:hAnsi="Arial Narrow"/>
          <w:lang w:val="en-US"/>
        </w:rPr>
        <w:t>. Pamplona, Spain. 23-25 October 2003.</w:t>
      </w:r>
    </w:p>
    <w:p w14:paraId="66CA506F" w14:textId="77777777" w:rsidR="003550D5" w:rsidRPr="00AC3DB6" w:rsidRDefault="003550D5" w:rsidP="003550D5">
      <w:pPr>
        <w:jc w:val="both"/>
        <w:rPr>
          <w:rFonts w:ascii="Arial Narrow" w:hAnsi="Arial Narrow"/>
          <w:b/>
          <w:lang w:val="en-US"/>
        </w:rPr>
      </w:pPr>
    </w:p>
    <w:p w14:paraId="7A7CAF00" w14:textId="77777777" w:rsidR="003550D5" w:rsidRPr="00AC3DB6" w:rsidRDefault="003550D5" w:rsidP="003550D5">
      <w:pPr>
        <w:numPr>
          <w:ilvl w:val="0"/>
          <w:numId w:val="4"/>
        </w:numPr>
        <w:tabs>
          <w:tab w:val="left" w:pos="360"/>
        </w:tabs>
        <w:jc w:val="both"/>
        <w:rPr>
          <w:rFonts w:ascii="Arial Narrow" w:hAnsi="Arial Narrow"/>
          <w:b/>
          <w:lang w:val="en-US"/>
        </w:rPr>
      </w:pPr>
      <w:proofErr w:type="spellStart"/>
      <w:r w:rsidRPr="009D1938">
        <w:rPr>
          <w:rFonts w:ascii="Arial Narrow" w:hAnsi="Arial Narrow"/>
          <w:b/>
          <w:lang w:val="es-ES"/>
        </w:rPr>
        <w:t>Organizing</w:t>
      </w:r>
      <w:proofErr w:type="spellEnd"/>
      <w:r w:rsidRPr="009D1938">
        <w:rPr>
          <w:rFonts w:ascii="Arial Narrow" w:hAnsi="Arial Narrow"/>
          <w:b/>
          <w:lang w:val="es-ES"/>
        </w:rPr>
        <w:t xml:space="preserve"> </w:t>
      </w:r>
      <w:proofErr w:type="spellStart"/>
      <w:r w:rsidRPr="009D1938">
        <w:rPr>
          <w:rFonts w:ascii="Arial Narrow" w:hAnsi="Arial Narrow"/>
          <w:b/>
          <w:lang w:val="es-ES"/>
        </w:rPr>
        <w:t>committee</w:t>
      </w:r>
      <w:proofErr w:type="spellEnd"/>
      <w:r w:rsidRPr="009D1938">
        <w:rPr>
          <w:rFonts w:ascii="Arial Narrow" w:hAnsi="Arial Narrow"/>
          <w:b/>
          <w:lang w:val="es-ES"/>
        </w:rPr>
        <w:t xml:space="preserve">. </w:t>
      </w:r>
      <w:r w:rsidRPr="009D1938">
        <w:rPr>
          <w:rFonts w:ascii="Arial Narrow" w:hAnsi="Arial Narrow"/>
          <w:smallCaps/>
          <w:lang w:val="es-ES"/>
        </w:rPr>
        <w:t>Física de los sistemas fuera de equilibrio</w:t>
      </w:r>
      <w:r w:rsidRPr="009D1938">
        <w:rPr>
          <w:rFonts w:ascii="Arial Narrow" w:hAnsi="Arial Narrow"/>
          <w:lang w:val="es-ES"/>
        </w:rPr>
        <w:t xml:space="preserve">. </w:t>
      </w:r>
      <w:r w:rsidRPr="00AC3DB6">
        <w:rPr>
          <w:rFonts w:ascii="Arial Narrow" w:hAnsi="Arial Narrow"/>
          <w:lang w:val="en-US"/>
        </w:rPr>
        <w:t>Pamplona, Spain. 17-19 February 2011.</w:t>
      </w:r>
    </w:p>
    <w:p w14:paraId="1C529CCC" w14:textId="77777777" w:rsidR="003550D5" w:rsidRPr="00AC3DB6" w:rsidRDefault="003550D5" w:rsidP="003550D5">
      <w:pPr>
        <w:jc w:val="both"/>
        <w:rPr>
          <w:rFonts w:ascii="Arial Narrow" w:hAnsi="Arial Narrow"/>
          <w:b/>
          <w:lang w:val="en-US"/>
        </w:rPr>
      </w:pPr>
    </w:p>
    <w:p w14:paraId="2855F316" w14:textId="77777777" w:rsidR="003550D5" w:rsidRPr="00AC3DB6" w:rsidRDefault="003550D5" w:rsidP="003550D5">
      <w:pPr>
        <w:numPr>
          <w:ilvl w:val="0"/>
          <w:numId w:val="4"/>
        </w:numPr>
        <w:tabs>
          <w:tab w:val="left" w:pos="360"/>
        </w:tabs>
        <w:jc w:val="both"/>
        <w:rPr>
          <w:rFonts w:ascii="Arial Narrow" w:hAnsi="Arial Narrow"/>
          <w:b/>
          <w:lang w:val="en-US"/>
        </w:rPr>
      </w:pPr>
      <w:r w:rsidRPr="00AC3DB6">
        <w:rPr>
          <w:rFonts w:ascii="Arial Narrow" w:hAnsi="Arial Narrow"/>
          <w:b/>
          <w:lang w:val="en-US"/>
        </w:rPr>
        <w:t xml:space="preserve">Organizing and scientific committees. </w:t>
      </w:r>
      <w:r w:rsidRPr="00AC3DB6">
        <w:rPr>
          <w:rFonts w:ascii="Arial Narrow" w:hAnsi="Arial Narrow"/>
          <w:smallCaps/>
          <w:lang w:val="en-US"/>
        </w:rPr>
        <w:t>Week of Science (in honor of Pr. M.G. Velarde)</w:t>
      </w:r>
      <w:r w:rsidRPr="00AC3DB6">
        <w:rPr>
          <w:rFonts w:ascii="Arial Narrow" w:hAnsi="Arial Narrow"/>
          <w:lang w:val="en-US"/>
        </w:rPr>
        <w:t>. Madrid, Spain. 12-16 September 2011.</w:t>
      </w:r>
    </w:p>
    <w:p w14:paraId="2EE36282" w14:textId="77777777" w:rsidR="002943F6" w:rsidRPr="00AC3DB6" w:rsidRDefault="002943F6" w:rsidP="002943F6">
      <w:pPr>
        <w:ind w:left="360"/>
        <w:jc w:val="both"/>
        <w:rPr>
          <w:rFonts w:ascii="Arial Narrow" w:hAnsi="Arial Narrow"/>
          <w:b/>
          <w:lang w:val="en-US"/>
        </w:rPr>
      </w:pPr>
    </w:p>
    <w:p w14:paraId="65BD6BF4" w14:textId="3BAC8A70" w:rsidR="002943F6" w:rsidRPr="00591777" w:rsidRDefault="002943F6" w:rsidP="002943F6">
      <w:pPr>
        <w:numPr>
          <w:ilvl w:val="0"/>
          <w:numId w:val="4"/>
        </w:numPr>
        <w:tabs>
          <w:tab w:val="left" w:pos="360"/>
        </w:tabs>
        <w:jc w:val="both"/>
        <w:rPr>
          <w:rFonts w:ascii="Arial Narrow" w:hAnsi="Arial Narrow"/>
          <w:b/>
          <w:lang w:val="en-US"/>
        </w:rPr>
      </w:pPr>
      <w:r w:rsidRPr="00AC3DB6">
        <w:rPr>
          <w:rFonts w:ascii="Arial Narrow" w:hAnsi="Arial Narrow"/>
          <w:b/>
          <w:lang w:val="en-US"/>
        </w:rPr>
        <w:t xml:space="preserve">Organizing committee. </w:t>
      </w:r>
      <w:proofErr w:type="spellStart"/>
      <w:proofErr w:type="gramStart"/>
      <w:r w:rsidR="002C7AE5" w:rsidRPr="00AC3DB6">
        <w:rPr>
          <w:rFonts w:ascii="Arial Narrow" w:hAnsi="Arial Narrow"/>
          <w:smallCaps/>
          <w:lang w:val="en-US"/>
        </w:rPr>
        <w:t>VI</w:t>
      </w:r>
      <w:r w:rsidR="002C7AE5" w:rsidRPr="00AC3DB6">
        <w:rPr>
          <w:rFonts w:ascii="Arial Narrow" w:hAnsi="Arial Narrow"/>
          <w:smallCaps/>
          <w:vertAlign w:val="superscript"/>
          <w:lang w:val="en-US"/>
        </w:rPr>
        <w:t>th</w:t>
      </w:r>
      <w:proofErr w:type="spellEnd"/>
      <w:r w:rsidR="002C7AE5" w:rsidRPr="00AC3DB6">
        <w:rPr>
          <w:rFonts w:ascii="Arial Narrow" w:hAnsi="Arial Narrow"/>
          <w:smallCaps/>
          <w:lang w:val="en-US"/>
        </w:rPr>
        <w:t xml:space="preserve">  Summer</w:t>
      </w:r>
      <w:proofErr w:type="gramEnd"/>
      <w:r w:rsidR="002C7AE5" w:rsidRPr="00AC3DB6">
        <w:rPr>
          <w:rFonts w:ascii="Arial Narrow" w:hAnsi="Arial Narrow"/>
          <w:smallCaps/>
          <w:lang w:val="en-US"/>
        </w:rPr>
        <w:t xml:space="preserve"> School on Statistical Physics and Complex Systems</w:t>
      </w:r>
      <w:r w:rsidR="002C7AE5" w:rsidRPr="00AC3DB6">
        <w:rPr>
          <w:rFonts w:ascii="Arial Narrow" w:hAnsi="Arial Narrow"/>
          <w:lang w:val="en-US"/>
        </w:rPr>
        <w:t>. Pamplona, Spain. 20</w:t>
      </w:r>
      <w:proofErr w:type="gramStart"/>
      <w:r w:rsidR="002C7AE5" w:rsidRPr="00AC3DB6">
        <w:rPr>
          <w:rFonts w:ascii="Arial Narrow" w:hAnsi="Arial Narrow"/>
          <w:vertAlign w:val="superscript"/>
          <w:lang w:val="en-US"/>
        </w:rPr>
        <w:t>th</w:t>
      </w:r>
      <w:r w:rsidR="002C7AE5" w:rsidRPr="00AC3DB6">
        <w:rPr>
          <w:rFonts w:ascii="Arial Narrow" w:hAnsi="Arial Narrow"/>
          <w:lang w:val="en-US"/>
        </w:rPr>
        <w:t xml:space="preserve">  June</w:t>
      </w:r>
      <w:proofErr w:type="gramEnd"/>
      <w:r w:rsidR="002C7AE5" w:rsidRPr="00AC3DB6">
        <w:rPr>
          <w:rFonts w:ascii="Arial Narrow" w:hAnsi="Arial Narrow"/>
          <w:lang w:val="en-US"/>
        </w:rPr>
        <w:t>-1</w:t>
      </w:r>
      <w:r w:rsidR="002C7AE5" w:rsidRPr="00AC3DB6">
        <w:rPr>
          <w:rFonts w:ascii="Arial Narrow" w:hAnsi="Arial Narrow"/>
          <w:vertAlign w:val="superscript"/>
          <w:lang w:val="en-US"/>
        </w:rPr>
        <w:t>st</w:t>
      </w:r>
      <w:r w:rsidR="002C7AE5" w:rsidRPr="00AC3DB6">
        <w:rPr>
          <w:rFonts w:ascii="Arial Narrow" w:hAnsi="Arial Narrow"/>
          <w:lang w:val="en-US"/>
        </w:rPr>
        <w:t xml:space="preserve"> July 2016</w:t>
      </w:r>
      <w:r w:rsidRPr="00AC3DB6">
        <w:rPr>
          <w:rFonts w:ascii="Arial Narrow" w:hAnsi="Arial Narrow"/>
          <w:lang w:val="en-US"/>
        </w:rPr>
        <w:t>.</w:t>
      </w:r>
    </w:p>
    <w:p w14:paraId="6547B90F" w14:textId="77777777" w:rsidR="00591777" w:rsidRPr="00AC3DB6" w:rsidRDefault="00591777" w:rsidP="00591777">
      <w:pPr>
        <w:jc w:val="both"/>
        <w:rPr>
          <w:rFonts w:ascii="Arial Narrow" w:hAnsi="Arial Narrow"/>
          <w:b/>
          <w:lang w:val="en-US"/>
        </w:rPr>
      </w:pPr>
    </w:p>
    <w:p w14:paraId="7F14C30C" w14:textId="7F8AE4D5" w:rsidR="00591777" w:rsidRPr="00AC3DB6" w:rsidRDefault="00591777" w:rsidP="00591777">
      <w:pPr>
        <w:numPr>
          <w:ilvl w:val="0"/>
          <w:numId w:val="4"/>
        </w:numPr>
        <w:tabs>
          <w:tab w:val="left" w:pos="360"/>
        </w:tabs>
        <w:jc w:val="both"/>
        <w:rPr>
          <w:rFonts w:ascii="Arial Narrow" w:hAnsi="Arial Narrow"/>
          <w:b/>
          <w:lang w:val="en-US"/>
        </w:rPr>
      </w:pPr>
      <w:r w:rsidRPr="00AC3DB6">
        <w:rPr>
          <w:rFonts w:ascii="Arial Narrow" w:hAnsi="Arial Narrow"/>
          <w:b/>
          <w:lang w:val="en-US"/>
        </w:rPr>
        <w:t xml:space="preserve">Organizing committee. </w:t>
      </w:r>
      <w:r w:rsidRPr="00AC3DB6">
        <w:rPr>
          <w:rFonts w:ascii="Arial Narrow" w:hAnsi="Arial Narrow"/>
          <w:smallCaps/>
          <w:lang w:val="en-US"/>
        </w:rPr>
        <w:t>X</w:t>
      </w:r>
      <w:r w:rsidR="00F0467D">
        <w:rPr>
          <w:rFonts w:ascii="Arial Narrow" w:hAnsi="Arial Narrow"/>
          <w:smallCaps/>
          <w:lang w:val="en-US"/>
        </w:rPr>
        <w:t>X</w:t>
      </w:r>
      <w:r w:rsidRPr="00AC3DB6">
        <w:rPr>
          <w:rFonts w:ascii="Arial Narrow" w:hAnsi="Arial Narrow"/>
          <w:smallCaps/>
          <w:lang w:val="en-US"/>
        </w:rPr>
        <w:t>I</w:t>
      </w:r>
      <w:r w:rsidR="00F0467D">
        <w:rPr>
          <w:rFonts w:ascii="Arial Narrow" w:hAnsi="Arial Narrow"/>
          <w:smallCaps/>
          <w:lang w:val="en-US"/>
        </w:rPr>
        <w:t>V</w:t>
      </w:r>
      <w:r w:rsidRPr="00AC3DB6">
        <w:rPr>
          <w:rFonts w:ascii="Arial Narrow" w:hAnsi="Arial Narrow"/>
          <w:smallCaps/>
          <w:lang w:val="en-US"/>
        </w:rPr>
        <w:t xml:space="preserve"> Statistical Physics, </w:t>
      </w:r>
      <w:proofErr w:type="spellStart"/>
      <w:r w:rsidRPr="00AC3DB6">
        <w:rPr>
          <w:rFonts w:ascii="Arial Narrow" w:hAnsi="Arial Narrow"/>
          <w:smallCaps/>
          <w:lang w:val="en-US"/>
        </w:rPr>
        <w:t>FisEs</w:t>
      </w:r>
      <w:proofErr w:type="spellEnd"/>
      <w:r w:rsidRPr="00AC3DB6">
        <w:rPr>
          <w:rFonts w:ascii="Arial Narrow" w:hAnsi="Arial Narrow"/>
          <w:smallCaps/>
          <w:lang w:val="en-US"/>
        </w:rPr>
        <w:t xml:space="preserve"> ’</w:t>
      </w:r>
      <w:r w:rsidR="00F0467D">
        <w:rPr>
          <w:rFonts w:ascii="Arial Narrow" w:hAnsi="Arial Narrow"/>
          <w:smallCaps/>
          <w:lang w:val="en-US"/>
        </w:rPr>
        <w:t>2</w:t>
      </w:r>
      <w:r w:rsidRPr="00AC3DB6">
        <w:rPr>
          <w:rFonts w:ascii="Arial Narrow" w:hAnsi="Arial Narrow"/>
          <w:smallCaps/>
          <w:lang w:val="en-US"/>
        </w:rPr>
        <w:t xml:space="preserve">3, Física </w:t>
      </w:r>
      <w:proofErr w:type="spellStart"/>
      <w:r w:rsidRPr="00AC3DB6">
        <w:rPr>
          <w:rFonts w:ascii="Arial Narrow" w:hAnsi="Arial Narrow"/>
          <w:smallCaps/>
          <w:lang w:val="en-US"/>
        </w:rPr>
        <w:t>Estadística</w:t>
      </w:r>
      <w:proofErr w:type="spellEnd"/>
      <w:r w:rsidRPr="00AC3DB6">
        <w:rPr>
          <w:rFonts w:ascii="Arial Narrow" w:hAnsi="Arial Narrow"/>
          <w:lang w:val="en-US"/>
        </w:rPr>
        <w:t>. Pamplona, Spain. 2</w:t>
      </w:r>
      <w:r w:rsidR="00F0467D">
        <w:rPr>
          <w:rFonts w:ascii="Arial Narrow" w:hAnsi="Arial Narrow"/>
          <w:lang w:val="en-US"/>
        </w:rPr>
        <w:t>5</w:t>
      </w:r>
      <w:r w:rsidRPr="00AC3DB6">
        <w:rPr>
          <w:rFonts w:ascii="Arial Narrow" w:hAnsi="Arial Narrow"/>
          <w:lang w:val="en-US"/>
        </w:rPr>
        <w:t>-2</w:t>
      </w:r>
      <w:r w:rsidR="00F0467D">
        <w:rPr>
          <w:rFonts w:ascii="Arial Narrow" w:hAnsi="Arial Narrow"/>
          <w:lang w:val="en-US"/>
        </w:rPr>
        <w:t>7</w:t>
      </w:r>
      <w:r w:rsidRPr="00AC3DB6">
        <w:rPr>
          <w:rFonts w:ascii="Arial Narrow" w:hAnsi="Arial Narrow"/>
          <w:lang w:val="en-US"/>
        </w:rPr>
        <w:t xml:space="preserve"> October 20</w:t>
      </w:r>
      <w:r w:rsidR="00F0467D">
        <w:rPr>
          <w:rFonts w:ascii="Arial Narrow" w:hAnsi="Arial Narrow"/>
          <w:lang w:val="en-US"/>
        </w:rPr>
        <w:t>2</w:t>
      </w:r>
      <w:r w:rsidRPr="00AC3DB6">
        <w:rPr>
          <w:rFonts w:ascii="Arial Narrow" w:hAnsi="Arial Narrow"/>
          <w:lang w:val="en-US"/>
        </w:rPr>
        <w:t>3.</w:t>
      </w:r>
    </w:p>
    <w:p w14:paraId="3CE7B056" w14:textId="77777777" w:rsidR="00AE4BBA" w:rsidRPr="00AC3DB6" w:rsidRDefault="00AE4BBA" w:rsidP="003550D5">
      <w:pPr>
        <w:tabs>
          <w:tab w:val="left" w:pos="360"/>
        </w:tabs>
        <w:jc w:val="both"/>
        <w:rPr>
          <w:rFonts w:ascii="Arial Narrow" w:hAnsi="Arial Narrow"/>
          <w:b/>
          <w:lang w:val="en-US"/>
        </w:rPr>
      </w:pPr>
    </w:p>
    <w:p w14:paraId="2D306796" w14:textId="71FA4FC4" w:rsidR="003550D5" w:rsidRPr="00AC3DB6" w:rsidRDefault="003550D5" w:rsidP="003550D5">
      <w:pPr>
        <w:pStyle w:val="Heading2"/>
        <w:rPr>
          <w:lang w:val="en-US"/>
        </w:rPr>
      </w:pPr>
      <w:bookmarkStart w:id="26" w:name="_Toc433043741"/>
      <w:r w:rsidRPr="00AC3DB6">
        <w:rPr>
          <w:lang w:val="en-US"/>
        </w:rPr>
        <w:lastRenderedPageBreak/>
        <w:t>1</w:t>
      </w:r>
      <w:r w:rsidR="00E15284">
        <w:rPr>
          <w:lang w:val="en-US"/>
        </w:rPr>
        <w:t>2</w:t>
      </w:r>
      <w:r w:rsidRPr="00AC3DB6">
        <w:rPr>
          <w:lang w:val="en-US"/>
        </w:rPr>
        <w:t>.3 Talks at conferences</w:t>
      </w:r>
      <w:bookmarkEnd w:id="26"/>
    </w:p>
    <w:p w14:paraId="3502B78A" w14:textId="77777777" w:rsidR="003550D5" w:rsidRPr="00AC3DB6" w:rsidRDefault="003550D5">
      <w:pPr>
        <w:tabs>
          <w:tab w:val="left" w:pos="426"/>
        </w:tabs>
        <w:ind w:left="993" w:hanging="426"/>
        <w:jc w:val="both"/>
        <w:rPr>
          <w:rFonts w:ascii="Arial Narrow" w:hAnsi="Arial Narrow"/>
          <w:lang w:val="en-US"/>
        </w:rPr>
      </w:pPr>
    </w:p>
    <w:p w14:paraId="4447FF00" w14:textId="77777777" w:rsidR="003550D5" w:rsidRPr="00AC3DB6" w:rsidRDefault="003550D5">
      <w:pPr>
        <w:numPr>
          <w:ilvl w:val="0"/>
          <w:numId w:val="4"/>
        </w:numPr>
        <w:tabs>
          <w:tab w:val="left" w:pos="360"/>
          <w:tab w:val="left" w:pos="426"/>
        </w:tabs>
        <w:jc w:val="both"/>
        <w:rPr>
          <w:rFonts w:ascii="Arial Narrow" w:hAnsi="Arial Narrow"/>
          <w:b/>
          <w:i/>
          <w:lang w:val="en-US"/>
        </w:rPr>
      </w:pPr>
      <w:r w:rsidRPr="00AC3DB6">
        <w:rPr>
          <w:rFonts w:ascii="Arial Narrow" w:hAnsi="Arial Narrow"/>
          <w:b/>
          <w:smallCaps/>
          <w:u w:val="single"/>
          <w:lang w:val="en-US"/>
        </w:rPr>
        <w:t>J. Bragard</w:t>
      </w:r>
      <w:r w:rsidRPr="00AC3DB6">
        <w:rPr>
          <w:rFonts w:ascii="Arial Narrow" w:hAnsi="Arial Narrow"/>
          <w:b/>
          <w:smallCaps/>
          <w:lang w:val="en-US"/>
        </w:rPr>
        <w:t xml:space="preserve"> </w:t>
      </w:r>
      <w:r w:rsidRPr="00AC3DB6">
        <w:rPr>
          <w:rFonts w:ascii="Arial Narrow" w:hAnsi="Arial Narrow"/>
          <w:b/>
          <w:lang w:val="en-US"/>
        </w:rPr>
        <w:t>“</w:t>
      </w:r>
      <w:r w:rsidRPr="00AC3DB6">
        <w:rPr>
          <w:rFonts w:ascii="Arial Narrow" w:hAnsi="Arial Narrow"/>
          <w:lang w:val="en-US"/>
        </w:rPr>
        <w:t xml:space="preserve">Patterns, defects and evolution of </w:t>
      </w:r>
      <w:proofErr w:type="spellStart"/>
      <w:r w:rsidRPr="00AC3DB6">
        <w:rPr>
          <w:rFonts w:ascii="Arial Narrow" w:hAnsi="Arial Narrow"/>
          <w:lang w:val="en-US"/>
        </w:rPr>
        <w:t>Bénard</w:t>
      </w:r>
      <w:proofErr w:type="spellEnd"/>
      <w:r w:rsidRPr="00AC3DB6">
        <w:rPr>
          <w:rFonts w:ascii="Arial Narrow" w:hAnsi="Arial Narrow"/>
          <w:lang w:val="en-US"/>
        </w:rPr>
        <w:t xml:space="preserve">-Marangoni cells”. </w:t>
      </w:r>
      <w:r w:rsidRPr="00AC3DB6">
        <w:rPr>
          <w:rFonts w:ascii="Arial Narrow" w:hAnsi="Arial Narrow"/>
          <w:smallCaps/>
          <w:lang w:val="en-US"/>
        </w:rPr>
        <w:t>Workshop on Discretely Coupled Dynamical Systems.</w:t>
      </w:r>
      <w:r w:rsidRPr="00AC3DB6">
        <w:rPr>
          <w:rFonts w:ascii="Arial Narrow" w:hAnsi="Arial Narrow"/>
          <w:lang w:val="en-US"/>
        </w:rPr>
        <w:t xml:space="preserve">  Santiago de Compostela 24-28 June 1995.</w:t>
      </w:r>
    </w:p>
    <w:p w14:paraId="190E82FC" w14:textId="77777777" w:rsidR="003550D5" w:rsidRPr="00AC3DB6" w:rsidRDefault="003550D5">
      <w:pPr>
        <w:tabs>
          <w:tab w:val="left" w:pos="426"/>
        </w:tabs>
        <w:jc w:val="both"/>
        <w:rPr>
          <w:rFonts w:ascii="Arial Narrow" w:hAnsi="Arial Narrow"/>
          <w:b/>
          <w:lang w:val="en-US"/>
        </w:rPr>
      </w:pPr>
    </w:p>
    <w:p w14:paraId="5FE56779" w14:textId="266E6E68" w:rsidR="008517A4" w:rsidRPr="00AC3DB6" w:rsidRDefault="003550D5" w:rsidP="008517A4">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J. Bragard</w:t>
      </w:r>
      <w:r w:rsidRPr="00AC3DB6">
        <w:rPr>
          <w:rFonts w:ascii="Arial Narrow" w:hAnsi="Arial Narrow"/>
          <w:b/>
          <w:lang w:val="en-US"/>
        </w:rPr>
        <w:t xml:space="preserve"> </w:t>
      </w:r>
      <w:r w:rsidRPr="00AC3DB6">
        <w:rPr>
          <w:rFonts w:ascii="Arial Narrow" w:hAnsi="Arial Narrow"/>
          <w:lang w:val="en-US"/>
        </w:rPr>
        <w:t xml:space="preserve">“Planforms selection in thermocapillary convection”. </w:t>
      </w:r>
      <w:r w:rsidRPr="00AC3DB6">
        <w:rPr>
          <w:rFonts w:ascii="Arial Narrow" w:hAnsi="Arial Narrow"/>
          <w:smallCaps/>
          <w:lang w:val="en-US"/>
        </w:rPr>
        <w:t xml:space="preserve">Dynamics of multiphase flows across interfaces (European Union Network Meeting). </w:t>
      </w:r>
      <w:proofErr w:type="spellStart"/>
      <w:r w:rsidRPr="00AC3DB6">
        <w:rPr>
          <w:rFonts w:ascii="Arial Narrow" w:hAnsi="Arial Narrow"/>
          <w:lang w:val="en-US"/>
        </w:rPr>
        <w:t>Wavre</w:t>
      </w:r>
      <w:proofErr w:type="spellEnd"/>
      <w:r w:rsidRPr="00AC3DB6">
        <w:rPr>
          <w:rFonts w:ascii="Arial Narrow" w:hAnsi="Arial Narrow"/>
          <w:lang w:val="en-US"/>
        </w:rPr>
        <w:t xml:space="preserve"> (Belgium) 7-8 January 1997.</w:t>
      </w:r>
    </w:p>
    <w:p w14:paraId="7829350F" w14:textId="77777777" w:rsidR="008517A4" w:rsidRPr="00AC3DB6" w:rsidRDefault="008517A4" w:rsidP="008517A4">
      <w:pPr>
        <w:tabs>
          <w:tab w:val="left" w:pos="294"/>
          <w:tab w:val="left" w:pos="426"/>
        </w:tabs>
        <w:ind w:left="294"/>
        <w:jc w:val="both"/>
        <w:rPr>
          <w:rFonts w:ascii="Arial Narrow" w:hAnsi="Arial Narrow"/>
          <w:b/>
          <w:i/>
          <w:lang w:val="en-US"/>
        </w:rPr>
      </w:pPr>
    </w:p>
    <w:p w14:paraId="3747B77C" w14:textId="7DE54D0C" w:rsidR="003550D5" w:rsidRPr="00425985" w:rsidRDefault="003550D5" w:rsidP="008517A4">
      <w:pPr>
        <w:numPr>
          <w:ilvl w:val="0"/>
          <w:numId w:val="4"/>
        </w:numPr>
        <w:tabs>
          <w:tab w:val="left" w:pos="294"/>
          <w:tab w:val="left" w:pos="426"/>
        </w:tabs>
        <w:ind w:left="294"/>
        <w:jc w:val="both"/>
        <w:rPr>
          <w:rFonts w:ascii="Arial Narrow" w:hAnsi="Arial Narrow"/>
          <w:b/>
          <w:lang w:val="en-US"/>
        </w:rPr>
      </w:pPr>
      <w:r w:rsidRPr="00AC3DB6">
        <w:rPr>
          <w:rFonts w:ascii="Arial Narrow" w:hAnsi="Arial Narrow"/>
          <w:b/>
          <w:smallCaps/>
          <w:u w:val="single"/>
          <w:lang w:val="en-US"/>
        </w:rPr>
        <w:t>J. Bragard</w:t>
      </w:r>
      <w:r w:rsidRPr="00AC3DB6">
        <w:rPr>
          <w:rFonts w:ascii="Arial Narrow" w:hAnsi="Arial Narrow"/>
          <w:b/>
          <w:lang w:val="en-US"/>
        </w:rPr>
        <w:t xml:space="preserve"> </w:t>
      </w:r>
      <w:r w:rsidRPr="00AC3DB6">
        <w:rPr>
          <w:rFonts w:ascii="Arial Narrow" w:hAnsi="Arial Narrow"/>
          <w:lang w:val="en-US"/>
        </w:rPr>
        <w:t xml:space="preserve">“Nonlinear longitudinal waves”. </w:t>
      </w:r>
      <w:r w:rsidRPr="00AC3DB6">
        <w:rPr>
          <w:rFonts w:ascii="Arial Narrow" w:hAnsi="Arial Narrow"/>
          <w:smallCaps/>
          <w:lang w:val="en-US"/>
        </w:rPr>
        <w:t xml:space="preserve">From Units to </w:t>
      </w:r>
      <w:proofErr w:type="spellStart"/>
      <w:r w:rsidRPr="00AC3DB6">
        <w:rPr>
          <w:rFonts w:ascii="Arial Narrow" w:hAnsi="Arial Narrow"/>
          <w:smallCaps/>
          <w:lang w:val="en-US"/>
        </w:rPr>
        <w:t>Synergetics</w:t>
      </w:r>
      <w:proofErr w:type="spellEnd"/>
      <w:r w:rsidRPr="00AC3DB6">
        <w:rPr>
          <w:rFonts w:ascii="Arial Narrow" w:hAnsi="Arial Narrow"/>
          <w:smallCaps/>
          <w:lang w:val="en-US"/>
        </w:rPr>
        <w:t xml:space="preserve"> in Neurobiology (European Union Network Meeting). </w:t>
      </w:r>
      <w:r w:rsidRPr="00AC3DB6">
        <w:rPr>
          <w:rFonts w:ascii="Arial Narrow" w:hAnsi="Arial Narrow"/>
          <w:lang w:val="en-US"/>
        </w:rPr>
        <w:t>Madrid February 1998.</w:t>
      </w:r>
    </w:p>
    <w:p w14:paraId="60C9B5D3" w14:textId="77777777" w:rsidR="00425985" w:rsidRPr="00425985" w:rsidRDefault="00425985" w:rsidP="00425985">
      <w:pPr>
        <w:tabs>
          <w:tab w:val="left" w:pos="294"/>
          <w:tab w:val="left" w:pos="426"/>
        </w:tabs>
        <w:jc w:val="both"/>
        <w:rPr>
          <w:rFonts w:ascii="Arial Narrow" w:hAnsi="Arial Narrow"/>
          <w:b/>
          <w:sz w:val="10"/>
          <w:szCs w:val="10"/>
          <w:lang w:val="en-US"/>
        </w:rPr>
      </w:pPr>
    </w:p>
    <w:p w14:paraId="5556DA60" w14:textId="77777777" w:rsidR="003550D5" w:rsidRPr="00AC3DB6" w:rsidRDefault="003550D5" w:rsidP="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 xml:space="preserve">P.L. </w:t>
      </w:r>
      <w:proofErr w:type="spellStart"/>
      <w:r w:rsidRPr="00AC3DB6">
        <w:rPr>
          <w:rFonts w:ascii="Arial Narrow" w:hAnsi="Arial Narrow"/>
          <w:b/>
          <w:smallCaps/>
          <w:u w:val="single"/>
          <w:lang w:val="en-US"/>
        </w:rPr>
        <w:t>Ramazza</w:t>
      </w:r>
      <w:proofErr w:type="spellEnd"/>
      <w:r w:rsidRPr="00AC3DB6">
        <w:rPr>
          <w:rFonts w:ascii="Arial Narrow" w:hAnsi="Arial Narrow"/>
          <w:smallCaps/>
          <w:lang w:val="en-US"/>
        </w:rPr>
        <w:t>,</w:t>
      </w:r>
      <w:r w:rsidRPr="00AC3DB6">
        <w:rPr>
          <w:rFonts w:ascii="Arial Narrow" w:hAnsi="Arial Narrow"/>
          <w:b/>
          <w:smallCaps/>
          <w:lang w:val="en-US"/>
        </w:rPr>
        <w:t xml:space="preserve"> J. Bragard &amp; S. F.T. </w:t>
      </w:r>
      <w:proofErr w:type="spellStart"/>
      <w:r w:rsidRPr="00AC3DB6">
        <w:rPr>
          <w:rFonts w:ascii="Arial Narrow" w:hAnsi="Arial Narrow"/>
          <w:b/>
          <w:smallCaps/>
          <w:lang w:val="en-US"/>
        </w:rPr>
        <w:t>Arecchi</w:t>
      </w:r>
      <w:proofErr w:type="spellEnd"/>
      <w:r w:rsidRPr="00AC3DB6">
        <w:rPr>
          <w:rFonts w:ascii="Arial Narrow" w:hAnsi="Arial Narrow"/>
          <w:b/>
          <w:lang w:val="en-US"/>
        </w:rPr>
        <w:t xml:space="preserve"> </w:t>
      </w:r>
      <w:r w:rsidRPr="00AC3DB6">
        <w:rPr>
          <w:rFonts w:ascii="Arial Narrow" w:hAnsi="Arial Narrow"/>
          <w:lang w:val="en-US"/>
        </w:rPr>
        <w:t>“Drift controlled domain generation in two-dimensional patterns”.</w:t>
      </w:r>
      <w:r w:rsidRPr="00AC3DB6">
        <w:rPr>
          <w:lang w:val="en-US"/>
        </w:rPr>
        <w:t xml:space="preserve"> </w:t>
      </w:r>
      <w:r w:rsidRPr="00AC3DB6">
        <w:rPr>
          <w:rFonts w:ascii="Arial Narrow" w:hAnsi="Arial Narrow"/>
          <w:smallCaps/>
          <w:lang w:val="en-US"/>
        </w:rPr>
        <w:t xml:space="preserve">PINOS, </w:t>
      </w:r>
      <w:proofErr w:type="spellStart"/>
      <w:r w:rsidRPr="00AC3DB6">
        <w:rPr>
          <w:rFonts w:ascii="Arial Narrow" w:hAnsi="Arial Narrow"/>
          <w:smallCaps/>
          <w:lang w:val="en-US"/>
        </w:rPr>
        <w:t>Euroconference</w:t>
      </w:r>
      <w:proofErr w:type="spellEnd"/>
      <w:r w:rsidRPr="00AC3DB6">
        <w:rPr>
          <w:rFonts w:ascii="Arial Narrow" w:hAnsi="Arial Narrow"/>
          <w:smallCaps/>
          <w:lang w:val="en-US"/>
        </w:rPr>
        <w:t xml:space="preserve"> on trends in optical nonlinear dynamics: physical problems and applications. </w:t>
      </w:r>
      <w:r w:rsidRPr="00AC3DB6">
        <w:rPr>
          <w:rFonts w:ascii="Arial Narrow" w:hAnsi="Arial Narrow"/>
          <w:lang w:val="en-US"/>
        </w:rPr>
        <w:t xml:space="preserve">Pueblo </w:t>
      </w:r>
      <w:proofErr w:type="spellStart"/>
      <w:r w:rsidRPr="00AC3DB6">
        <w:rPr>
          <w:rFonts w:ascii="Arial Narrow" w:hAnsi="Arial Narrow"/>
          <w:lang w:val="en-US"/>
        </w:rPr>
        <w:t>Acantilado</w:t>
      </w:r>
      <w:proofErr w:type="spellEnd"/>
      <w:r w:rsidRPr="00AC3DB6">
        <w:rPr>
          <w:rFonts w:ascii="Arial Narrow" w:hAnsi="Arial Narrow"/>
          <w:lang w:val="en-US"/>
        </w:rPr>
        <w:t>, Alicante, Spain, 21-23 May 1998.</w:t>
      </w:r>
    </w:p>
    <w:p w14:paraId="000475E9" w14:textId="77777777" w:rsidR="003550D5" w:rsidRPr="00AC3DB6" w:rsidRDefault="003550D5">
      <w:pPr>
        <w:tabs>
          <w:tab w:val="left" w:pos="426"/>
        </w:tabs>
        <w:jc w:val="both"/>
        <w:rPr>
          <w:rFonts w:ascii="Arial Narrow" w:hAnsi="Arial Narrow"/>
          <w:b/>
          <w:lang w:val="en-US"/>
        </w:rPr>
      </w:pPr>
    </w:p>
    <w:p w14:paraId="037EAF94" w14:textId="47E62B7F" w:rsidR="00A358A1" w:rsidRPr="00B118DD" w:rsidRDefault="003550D5" w:rsidP="00A358A1">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J. Bragard</w:t>
      </w:r>
      <w:r w:rsidRPr="00AC3DB6">
        <w:rPr>
          <w:rFonts w:ascii="Arial Narrow" w:hAnsi="Arial Narrow"/>
          <w:b/>
          <w:lang w:val="en-US"/>
        </w:rPr>
        <w:t xml:space="preserve"> </w:t>
      </w:r>
      <w:r w:rsidRPr="00AC3DB6">
        <w:rPr>
          <w:rFonts w:ascii="Arial Narrow" w:hAnsi="Arial Narrow"/>
          <w:lang w:val="en-US"/>
        </w:rPr>
        <w:t xml:space="preserve">“Pattern selection induced by a through flow””. </w:t>
      </w:r>
      <w:r w:rsidRPr="00AC3DB6">
        <w:rPr>
          <w:rFonts w:ascii="Arial Narrow" w:hAnsi="Arial Narrow"/>
          <w:smallCaps/>
          <w:lang w:val="en-US"/>
        </w:rPr>
        <w:t xml:space="preserve">European Union Mid-Term Network Meeting. </w:t>
      </w:r>
      <w:proofErr w:type="spellStart"/>
      <w:r w:rsidRPr="00AC3DB6">
        <w:rPr>
          <w:rFonts w:ascii="Arial Narrow" w:hAnsi="Arial Narrow"/>
          <w:lang w:val="en-US"/>
        </w:rPr>
        <w:t>Cargese</w:t>
      </w:r>
      <w:proofErr w:type="spellEnd"/>
      <w:r w:rsidRPr="00AC3DB6">
        <w:rPr>
          <w:rFonts w:ascii="Arial Narrow" w:hAnsi="Arial Narrow"/>
          <w:lang w:val="en-US"/>
        </w:rPr>
        <w:t xml:space="preserve"> (France) 31 August-4 September 1998.</w:t>
      </w:r>
    </w:p>
    <w:p w14:paraId="6C368AFB" w14:textId="691DE0BD" w:rsidR="00A358A1" w:rsidRPr="00AC3DB6" w:rsidRDefault="00A358A1">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 xml:space="preserve">F.T. </w:t>
      </w:r>
      <w:proofErr w:type="spellStart"/>
      <w:r w:rsidRPr="00AC3DB6">
        <w:rPr>
          <w:rFonts w:ascii="Arial Narrow" w:hAnsi="Arial Narrow"/>
          <w:b/>
          <w:smallCaps/>
          <w:u w:val="single"/>
          <w:lang w:val="en-US"/>
        </w:rPr>
        <w:t>Arecchi</w:t>
      </w:r>
      <w:proofErr w:type="spellEnd"/>
      <w:r w:rsidRPr="00AC3DB6">
        <w:rPr>
          <w:rFonts w:ascii="Arial Narrow" w:hAnsi="Arial Narrow"/>
          <w:b/>
          <w:smallCaps/>
          <w:u w:val="single"/>
          <w:lang w:val="en-US"/>
        </w:rPr>
        <w:t>,</w:t>
      </w:r>
      <w:r w:rsidRPr="00AC3DB6">
        <w:rPr>
          <w:rFonts w:ascii="Arial Narrow" w:hAnsi="Arial Narrow"/>
          <w:b/>
          <w:smallCaps/>
          <w:lang w:val="en-US"/>
        </w:rPr>
        <w:t xml:space="preserve"> J. Bragard &amp; L.M. Castellano</w:t>
      </w:r>
      <w:r w:rsidRPr="00AC3DB6">
        <w:rPr>
          <w:rFonts w:ascii="Arial Narrow" w:hAnsi="Arial Narrow"/>
          <w:lang w:val="en-US"/>
        </w:rPr>
        <w:t xml:space="preserve"> “Dissipative dynamics of an open Bose-Einstein condensate”. </w:t>
      </w:r>
      <w:r w:rsidRPr="00AC3DB6">
        <w:rPr>
          <w:rFonts w:ascii="Arial Narrow" w:hAnsi="Arial Narrow"/>
          <w:smallCaps/>
          <w:lang w:val="en-US"/>
        </w:rPr>
        <w:t>International School E. Majorana on Bose-Einstein Condensation.</w:t>
      </w:r>
      <w:r w:rsidRPr="00AC3DB6">
        <w:rPr>
          <w:rFonts w:ascii="Arial Narrow" w:hAnsi="Arial Narrow"/>
          <w:lang w:val="en-US"/>
        </w:rPr>
        <w:t xml:space="preserve"> </w:t>
      </w:r>
      <w:proofErr w:type="spellStart"/>
      <w:r w:rsidRPr="00AC3DB6">
        <w:rPr>
          <w:rFonts w:ascii="Arial Narrow" w:hAnsi="Arial Narrow"/>
          <w:lang w:val="en-US"/>
        </w:rPr>
        <w:t>Erice</w:t>
      </w:r>
      <w:proofErr w:type="spellEnd"/>
      <w:r w:rsidRPr="00AC3DB6">
        <w:rPr>
          <w:rFonts w:ascii="Arial Narrow" w:hAnsi="Arial Narrow"/>
          <w:lang w:val="en-US"/>
        </w:rPr>
        <w:t xml:space="preserve"> (Italy) 19-24 </w:t>
      </w:r>
      <w:proofErr w:type="spellStart"/>
      <w:r w:rsidRPr="00AC3DB6">
        <w:rPr>
          <w:rFonts w:ascii="Arial Narrow" w:hAnsi="Arial Narrow"/>
          <w:lang w:val="en-US"/>
        </w:rPr>
        <w:t>Octobre</w:t>
      </w:r>
      <w:proofErr w:type="spellEnd"/>
      <w:r w:rsidRPr="00AC3DB6">
        <w:rPr>
          <w:rFonts w:ascii="Arial Narrow" w:hAnsi="Arial Narrow"/>
          <w:lang w:val="en-US"/>
        </w:rPr>
        <w:t xml:space="preserve"> 1999.</w:t>
      </w:r>
    </w:p>
    <w:p w14:paraId="72819AD8" w14:textId="77777777" w:rsidR="00A136BF" w:rsidRPr="00AC3DB6" w:rsidRDefault="00A136BF" w:rsidP="00A358A1">
      <w:pPr>
        <w:tabs>
          <w:tab w:val="left" w:pos="294"/>
          <w:tab w:val="left" w:pos="426"/>
        </w:tabs>
        <w:jc w:val="both"/>
        <w:rPr>
          <w:rFonts w:ascii="Arial Narrow" w:hAnsi="Arial Narrow"/>
          <w:b/>
          <w:sz w:val="16"/>
          <w:lang w:val="en-US"/>
        </w:rPr>
      </w:pPr>
    </w:p>
    <w:p w14:paraId="29378C75" w14:textId="77777777" w:rsidR="003550D5" w:rsidRPr="00AC3DB6" w:rsidRDefault="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A. Karma,</w:t>
      </w:r>
      <w:r w:rsidRPr="00AC3DB6">
        <w:rPr>
          <w:rFonts w:ascii="Arial Narrow" w:hAnsi="Arial Narrow"/>
          <w:b/>
          <w:smallCaps/>
          <w:lang w:val="en-US"/>
        </w:rPr>
        <w:t xml:space="preserve"> &amp; J. Bragard</w:t>
      </w:r>
      <w:r w:rsidRPr="00AC3DB6">
        <w:rPr>
          <w:rFonts w:ascii="Arial Narrow" w:hAnsi="Arial Narrow"/>
          <w:b/>
          <w:lang w:val="en-US"/>
        </w:rPr>
        <w:t xml:space="preserve"> “</w:t>
      </w:r>
      <w:r w:rsidRPr="00AC3DB6">
        <w:rPr>
          <w:rFonts w:ascii="Arial Narrow" w:hAnsi="Arial Narrow"/>
          <w:lang w:val="en-US"/>
        </w:rPr>
        <w:t xml:space="preserve">Extracting fundamental noiseless anisotropic interfacial properties from noise” </w:t>
      </w:r>
      <w:r w:rsidRPr="00AC3DB6">
        <w:rPr>
          <w:rFonts w:ascii="Arial Narrow" w:hAnsi="Arial Narrow"/>
          <w:smallCaps/>
          <w:lang w:val="en-US"/>
        </w:rPr>
        <w:t>II</w:t>
      </w:r>
      <w:r w:rsidRPr="00AC3DB6">
        <w:rPr>
          <w:rFonts w:ascii="Arial Narrow" w:hAnsi="Arial Narrow"/>
          <w:smallCaps/>
          <w:vertAlign w:val="superscript"/>
          <w:lang w:val="en-US"/>
        </w:rPr>
        <w:t>ND</w:t>
      </w:r>
      <w:r w:rsidRPr="00AC3DB6">
        <w:rPr>
          <w:rFonts w:ascii="Arial Narrow" w:hAnsi="Arial Narrow"/>
          <w:smallCaps/>
          <w:lang w:val="en-US"/>
        </w:rPr>
        <w:t xml:space="preserve"> CMSN (Computational Materials Science Network) Workshop on Microstructural Evolution based on Fundamental Interfacial Properties</w:t>
      </w:r>
      <w:r w:rsidRPr="00AC3DB6">
        <w:rPr>
          <w:rFonts w:ascii="Arial Narrow" w:hAnsi="Arial Narrow"/>
          <w:lang w:val="en-US"/>
        </w:rPr>
        <w:t xml:space="preserve">. Northwestern University, Evanston, </w:t>
      </w:r>
      <w:proofErr w:type="gramStart"/>
      <w:r w:rsidRPr="00AC3DB6">
        <w:rPr>
          <w:rFonts w:ascii="Arial Narrow" w:hAnsi="Arial Narrow"/>
          <w:lang w:val="en-US"/>
        </w:rPr>
        <w:t>IL  (</w:t>
      </w:r>
      <w:proofErr w:type="gramEnd"/>
      <w:r w:rsidRPr="00AC3DB6">
        <w:rPr>
          <w:rFonts w:ascii="Arial Narrow" w:hAnsi="Arial Narrow"/>
          <w:lang w:val="en-US"/>
        </w:rPr>
        <w:t>USA) 11-12 April 2000.</w:t>
      </w:r>
    </w:p>
    <w:p w14:paraId="5314374D" w14:textId="77777777" w:rsidR="003550D5" w:rsidRPr="00AC3DB6" w:rsidRDefault="003550D5">
      <w:pPr>
        <w:tabs>
          <w:tab w:val="left" w:pos="426"/>
        </w:tabs>
        <w:jc w:val="both"/>
        <w:rPr>
          <w:rFonts w:ascii="Arial Narrow" w:hAnsi="Arial Narrow"/>
          <w:lang w:val="en-US"/>
        </w:rPr>
      </w:pPr>
    </w:p>
    <w:p w14:paraId="408D963F" w14:textId="46DA1C01" w:rsidR="003550D5" w:rsidRPr="00AC3DB6" w:rsidRDefault="003550D5" w:rsidP="00421B7B">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lang w:val="en-US"/>
        </w:rPr>
        <w:t>J. Bragard,</w:t>
      </w:r>
      <w:r w:rsidRPr="00AC3DB6">
        <w:rPr>
          <w:rFonts w:ascii="Arial Narrow" w:hAnsi="Arial Narrow"/>
          <w:b/>
          <w:lang w:val="en-US"/>
        </w:rPr>
        <w:t xml:space="preserve"> </w:t>
      </w:r>
      <w:r w:rsidRPr="00AC3DB6">
        <w:rPr>
          <w:rFonts w:ascii="Arial Narrow" w:hAnsi="Arial Narrow"/>
          <w:b/>
          <w:smallCaps/>
          <w:u w:val="single"/>
          <w:lang w:val="en-US"/>
        </w:rPr>
        <w:t>A. Karma</w:t>
      </w:r>
      <w:r w:rsidRPr="00AC3DB6">
        <w:rPr>
          <w:rFonts w:ascii="Arial Narrow" w:hAnsi="Arial Narrow"/>
          <w:b/>
          <w:lang w:val="en-US"/>
        </w:rPr>
        <w:t xml:space="preserve"> &amp; </w:t>
      </w:r>
      <w:r w:rsidRPr="00AC3DB6">
        <w:rPr>
          <w:rFonts w:ascii="Arial Narrow" w:hAnsi="Arial Narrow"/>
          <w:b/>
          <w:smallCaps/>
          <w:lang w:val="en-US"/>
        </w:rPr>
        <w:t xml:space="preserve">M. Plapp </w:t>
      </w:r>
      <w:r w:rsidRPr="00AC3DB6">
        <w:rPr>
          <w:rFonts w:ascii="Arial Narrow" w:hAnsi="Arial Narrow"/>
          <w:b/>
          <w:lang w:val="en-US"/>
        </w:rPr>
        <w:t>“</w:t>
      </w:r>
      <w:r w:rsidRPr="00AC3DB6">
        <w:rPr>
          <w:rFonts w:ascii="Arial Narrow" w:hAnsi="Arial Narrow"/>
          <w:lang w:val="en-US"/>
        </w:rPr>
        <w:t xml:space="preserve">Bridging length scales in solidification by linking atomistic and phase-field simulations” </w:t>
      </w:r>
      <w:r w:rsidRPr="00AC3DB6">
        <w:rPr>
          <w:rFonts w:ascii="Arial Narrow" w:hAnsi="Arial Narrow"/>
          <w:smallCaps/>
          <w:lang w:val="en-US"/>
        </w:rPr>
        <w:t>2000 MRS (Materials Research Society) Fall Meeting</w:t>
      </w:r>
      <w:r w:rsidRPr="00AC3DB6">
        <w:rPr>
          <w:rFonts w:ascii="Arial Narrow" w:hAnsi="Arial Narrow"/>
          <w:lang w:val="en-US"/>
        </w:rPr>
        <w:t>. Boston, NE, (USA) 27-30 November 2000.</w:t>
      </w:r>
    </w:p>
    <w:p w14:paraId="12C9C043" w14:textId="77777777" w:rsidR="003550D5" w:rsidRPr="00AC3DB6" w:rsidRDefault="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J. Bragard,</w:t>
      </w:r>
      <w:r w:rsidRPr="00AC3DB6">
        <w:rPr>
          <w:rFonts w:ascii="Arial Narrow" w:hAnsi="Arial Narrow"/>
          <w:b/>
          <w:smallCaps/>
          <w:lang w:val="en-US"/>
        </w:rPr>
        <w:t xml:space="preserve"> &amp; A. Karma</w:t>
      </w:r>
      <w:r w:rsidRPr="00AC3DB6">
        <w:rPr>
          <w:rFonts w:ascii="Arial Narrow" w:hAnsi="Arial Narrow"/>
          <w:b/>
          <w:lang w:val="en-US"/>
        </w:rPr>
        <w:t xml:space="preserve"> “</w:t>
      </w:r>
      <w:r w:rsidRPr="00AC3DB6">
        <w:rPr>
          <w:rFonts w:ascii="Arial Narrow" w:hAnsi="Arial Narrow"/>
          <w:lang w:val="en-US"/>
        </w:rPr>
        <w:t xml:space="preserve">Phase-field simulations of rapid dendritic growth” </w:t>
      </w:r>
      <w:r w:rsidRPr="00AC3DB6">
        <w:rPr>
          <w:rFonts w:ascii="Arial Narrow" w:hAnsi="Arial Narrow"/>
          <w:smallCaps/>
          <w:lang w:val="en-US"/>
        </w:rPr>
        <w:t>III</w:t>
      </w:r>
      <w:r w:rsidRPr="00AC3DB6">
        <w:rPr>
          <w:rFonts w:ascii="Arial Narrow" w:hAnsi="Arial Narrow"/>
          <w:smallCaps/>
          <w:vertAlign w:val="superscript"/>
          <w:lang w:val="en-US"/>
        </w:rPr>
        <w:t>RD</w:t>
      </w:r>
      <w:r w:rsidRPr="00AC3DB6">
        <w:rPr>
          <w:rFonts w:ascii="Arial Narrow" w:hAnsi="Arial Narrow"/>
          <w:smallCaps/>
          <w:lang w:val="en-US"/>
        </w:rPr>
        <w:t xml:space="preserve"> CMSN (Computational Materials Science Network) Workshop on Microstructural Evolution based on Fundamental Interfacial Properties</w:t>
      </w:r>
      <w:r w:rsidRPr="00AC3DB6">
        <w:rPr>
          <w:rFonts w:ascii="Arial Narrow" w:hAnsi="Arial Narrow"/>
          <w:lang w:val="en-US"/>
        </w:rPr>
        <w:t>. Santa Fe, NM, (USA) 11-12 January 2001.</w:t>
      </w:r>
    </w:p>
    <w:p w14:paraId="60E187DB" w14:textId="77777777" w:rsidR="003550D5" w:rsidRPr="00AC3DB6" w:rsidRDefault="003550D5">
      <w:pPr>
        <w:tabs>
          <w:tab w:val="left" w:pos="426"/>
        </w:tabs>
        <w:ind w:left="-66"/>
        <w:jc w:val="both"/>
        <w:rPr>
          <w:rFonts w:ascii="Arial Narrow" w:hAnsi="Arial Narrow"/>
          <w:lang w:val="en-US"/>
        </w:rPr>
      </w:pPr>
    </w:p>
    <w:p w14:paraId="4725BB45" w14:textId="77777777" w:rsidR="003550D5" w:rsidRPr="00AC3DB6" w:rsidRDefault="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lang w:val="en-US"/>
        </w:rPr>
        <w:t xml:space="preserve">J. Bragard, </w:t>
      </w:r>
      <w:r w:rsidRPr="00AC3DB6">
        <w:rPr>
          <w:rFonts w:ascii="Arial Narrow" w:hAnsi="Arial Narrow"/>
          <w:b/>
          <w:smallCaps/>
          <w:u w:val="single"/>
          <w:lang w:val="en-US"/>
        </w:rPr>
        <w:t>A. Karma,</w:t>
      </w:r>
      <w:r w:rsidRPr="00AC3DB6">
        <w:rPr>
          <w:rFonts w:ascii="Arial Narrow" w:hAnsi="Arial Narrow"/>
          <w:b/>
          <w:smallCaps/>
          <w:lang w:val="en-US"/>
        </w:rPr>
        <w:t xml:space="preserve"> Y. Lee &amp; M. Plapp </w:t>
      </w:r>
      <w:r w:rsidRPr="00AC3DB6">
        <w:rPr>
          <w:rFonts w:ascii="Arial Narrow" w:hAnsi="Arial Narrow"/>
          <w:b/>
          <w:lang w:val="en-US"/>
        </w:rPr>
        <w:t>“</w:t>
      </w:r>
      <w:r w:rsidRPr="00AC3DB6">
        <w:rPr>
          <w:rFonts w:ascii="Arial Narrow" w:hAnsi="Arial Narrow"/>
          <w:lang w:val="en-US"/>
        </w:rPr>
        <w:t xml:space="preserve">Dendritic growth in highly undercooled Ni melts” </w:t>
      </w:r>
      <w:r w:rsidRPr="00AC3DB6">
        <w:rPr>
          <w:rFonts w:ascii="Arial Narrow" w:hAnsi="Arial Narrow"/>
          <w:smallCaps/>
          <w:lang w:val="en-US"/>
        </w:rPr>
        <w:t>IV</w:t>
      </w:r>
      <w:r w:rsidRPr="00AC3DB6">
        <w:rPr>
          <w:rFonts w:ascii="Arial Narrow" w:hAnsi="Arial Narrow"/>
          <w:smallCaps/>
          <w:vertAlign w:val="superscript"/>
          <w:lang w:val="en-US"/>
        </w:rPr>
        <w:t>TH</w:t>
      </w:r>
      <w:r w:rsidRPr="00AC3DB6">
        <w:rPr>
          <w:rFonts w:ascii="Arial Narrow" w:hAnsi="Arial Narrow"/>
          <w:smallCaps/>
          <w:lang w:val="en-US"/>
        </w:rPr>
        <w:t xml:space="preserve"> CMSN (Computational Materials Science Network) Workshop on Microstructural Evolution based on Fundamental Interfacial Properties</w:t>
      </w:r>
      <w:r w:rsidRPr="00AC3DB6">
        <w:rPr>
          <w:rFonts w:ascii="Arial Narrow" w:hAnsi="Arial Narrow"/>
          <w:lang w:val="en-US"/>
        </w:rPr>
        <w:t>. Northeastern University, Boston, NE (USA) 24-25 September 2001.</w:t>
      </w:r>
    </w:p>
    <w:p w14:paraId="0D8E1053" w14:textId="77777777" w:rsidR="003550D5" w:rsidRPr="00AC3DB6" w:rsidRDefault="003550D5">
      <w:pPr>
        <w:tabs>
          <w:tab w:val="left" w:pos="426"/>
        </w:tabs>
        <w:jc w:val="both"/>
        <w:rPr>
          <w:rFonts w:ascii="Arial Narrow" w:hAnsi="Arial Narrow"/>
          <w:lang w:val="en-US"/>
        </w:rPr>
      </w:pPr>
    </w:p>
    <w:p w14:paraId="1E14F3DB" w14:textId="77777777" w:rsidR="003550D5" w:rsidRPr="00AC3DB6" w:rsidRDefault="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B. Echebarria,</w:t>
      </w:r>
      <w:r w:rsidRPr="00AC3DB6">
        <w:rPr>
          <w:rFonts w:ascii="Arial Narrow" w:hAnsi="Arial Narrow"/>
          <w:b/>
          <w:smallCaps/>
          <w:lang w:val="en-US"/>
        </w:rPr>
        <w:t xml:space="preserve"> J. Bragard &amp; A. Karma </w:t>
      </w:r>
      <w:r w:rsidRPr="00AC3DB6">
        <w:rPr>
          <w:rFonts w:ascii="Arial Narrow" w:hAnsi="Arial Narrow"/>
          <w:b/>
          <w:lang w:val="en-US"/>
        </w:rPr>
        <w:t>“</w:t>
      </w:r>
      <w:r w:rsidRPr="00AC3DB6">
        <w:rPr>
          <w:rFonts w:ascii="Arial Narrow" w:hAnsi="Arial Narrow"/>
          <w:lang w:val="en-US"/>
        </w:rPr>
        <w:t xml:space="preserve">Role of crystalline anisotropy in directional solidification of dilute binary alloys” </w:t>
      </w:r>
      <w:r w:rsidRPr="00AC3DB6">
        <w:rPr>
          <w:rFonts w:ascii="Arial Narrow" w:hAnsi="Arial Narrow"/>
          <w:smallCaps/>
          <w:lang w:val="en-US"/>
        </w:rPr>
        <w:t>IV</w:t>
      </w:r>
      <w:r w:rsidRPr="00AC3DB6">
        <w:rPr>
          <w:rFonts w:ascii="Arial Narrow" w:hAnsi="Arial Narrow"/>
          <w:smallCaps/>
          <w:vertAlign w:val="superscript"/>
          <w:lang w:val="en-US"/>
        </w:rPr>
        <w:t>TH</w:t>
      </w:r>
      <w:r w:rsidRPr="00AC3DB6">
        <w:rPr>
          <w:rFonts w:ascii="Arial Narrow" w:hAnsi="Arial Narrow"/>
          <w:smallCaps/>
          <w:lang w:val="en-US"/>
        </w:rPr>
        <w:t xml:space="preserve"> CMSN (Computational Materials Science Network) Workshop on Microstructural Evolution based on Fundamental Interfacial Properties</w:t>
      </w:r>
      <w:r w:rsidRPr="00AC3DB6">
        <w:rPr>
          <w:rFonts w:ascii="Arial Narrow" w:hAnsi="Arial Narrow"/>
          <w:lang w:val="en-US"/>
        </w:rPr>
        <w:t>. Northeastern University, Boston, NE (USA) 24-25 September 2001.</w:t>
      </w:r>
    </w:p>
    <w:p w14:paraId="24DBD8C6" w14:textId="77777777" w:rsidR="003550D5" w:rsidRPr="00AC3DB6" w:rsidRDefault="003550D5">
      <w:pPr>
        <w:tabs>
          <w:tab w:val="left" w:pos="426"/>
        </w:tabs>
        <w:jc w:val="both"/>
        <w:rPr>
          <w:rFonts w:ascii="Arial Narrow" w:hAnsi="Arial Narrow"/>
          <w:sz w:val="16"/>
          <w:lang w:val="en-US"/>
        </w:rPr>
      </w:pPr>
    </w:p>
    <w:p w14:paraId="2117F0F5" w14:textId="77777777" w:rsidR="003550D5" w:rsidRPr="00AC3DB6" w:rsidRDefault="003550D5" w:rsidP="003550D5">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u w:val="single"/>
          <w:lang w:val="en-US"/>
        </w:rPr>
        <w:t xml:space="preserve">J. </w:t>
      </w:r>
      <w:proofErr w:type="gramStart"/>
      <w:r w:rsidRPr="00AC3DB6">
        <w:rPr>
          <w:rFonts w:ascii="Arial Narrow" w:hAnsi="Arial Narrow"/>
          <w:b/>
          <w:smallCaps/>
          <w:u w:val="single"/>
          <w:lang w:val="en-US"/>
        </w:rPr>
        <w:t>Bragard</w:t>
      </w:r>
      <w:r w:rsidRPr="00AC3DB6">
        <w:rPr>
          <w:rFonts w:ascii="Arial Narrow" w:hAnsi="Arial Narrow"/>
          <w:b/>
          <w:lang w:val="en-US"/>
        </w:rPr>
        <w:t xml:space="preserve">  “</w:t>
      </w:r>
      <w:proofErr w:type="gramEnd"/>
      <w:r w:rsidRPr="00AC3DB6">
        <w:rPr>
          <w:rFonts w:ascii="Arial Narrow" w:hAnsi="Arial Narrow"/>
          <w:lang w:val="en-US"/>
        </w:rPr>
        <w:t xml:space="preserve">Non-symmetric coupling effects in synchronization of complex Ginzburg-Landau equations” </w:t>
      </w:r>
      <w:r w:rsidRPr="00AC3DB6">
        <w:rPr>
          <w:rFonts w:ascii="Arial Narrow" w:hAnsi="Arial Narrow"/>
          <w:smallCaps/>
          <w:lang w:val="en-US"/>
        </w:rPr>
        <w:t xml:space="preserve">Workshop on Synchronization, Collective Behavior and Complex Phenomena in Chaotic Systems. </w:t>
      </w:r>
      <w:r w:rsidRPr="00AC3DB6">
        <w:rPr>
          <w:rFonts w:ascii="Arial Narrow" w:hAnsi="Arial Narrow"/>
          <w:lang w:val="en-US"/>
        </w:rPr>
        <w:t xml:space="preserve">Florence (Italy) 15-16 October 2002. </w:t>
      </w:r>
    </w:p>
    <w:p w14:paraId="2E83B65B" w14:textId="77777777" w:rsidR="003550D5" w:rsidRPr="00AC3DB6" w:rsidRDefault="003550D5" w:rsidP="003550D5">
      <w:pPr>
        <w:tabs>
          <w:tab w:val="left" w:pos="294"/>
          <w:tab w:val="left" w:pos="426"/>
        </w:tabs>
        <w:jc w:val="both"/>
        <w:rPr>
          <w:rFonts w:ascii="Arial Narrow" w:hAnsi="Arial Narrow"/>
          <w:lang w:val="en-US"/>
        </w:rPr>
      </w:pPr>
    </w:p>
    <w:p w14:paraId="0DF78240" w14:textId="77777777" w:rsidR="003550D5" w:rsidRPr="00AC3DB6" w:rsidRDefault="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J. Bragard,</w:t>
      </w:r>
      <w:r w:rsidRPr="00AC3DB6">
        <w:rPr>
          <w:rFonts w:ascii="Arial Narrow" w:hAnsi="Arial Narrow"/>
          <w:b/>
          <w:smallCaps/>
          <w:lang w:val="en-US"/>
        </w:rPr>
        <w:t xml:space="preserve"> A. </w:t>
      </w:r>
      <w:proofErr w:type="spellStart"/>
      <w:r w:rsidRPr="00AC3DB6">
        <w:rPr>
          <w:rFonts w:ascii="Arial Narrow" w:hAnsi="Arial Narrow"/>
          <w:b/>
          <w:smallCaps/>
          <w:lang w:val="en-US"/>
        </w:rPr>
        <w:t>Bernardini</w:t>
      </w:r>
      <w:proofErr w:type="spellEnd"/>
      <w:r w:rsidRPr="00AC3DB6">
        <w:rPr>
          <w:rFonts w:ascii="Arial Narrow" w:hAnsi="Arial Narrow"/>
          <w:b/>
          <w:smallCaps/>
          <w:lang w:val="en-US"/>
        </w:rPr>
        <w:t xml:space="preserve"> &amp; H. </w:t>
      </w:r>
      <w:proofErr w:type="gramStart"/>
      <w:r w:rsidRPr="00AC3DB6">
        <w:rPr>
          <w:rFonts w:ascii="Arial Narrow" w:hAnsi="Arial Narrow"/>
          <w:b/>
          <w:smallCaps/>
          <w:lang w:val="en-US"/>
        </w:rPr>
        <w:t xml:space="preserve">Mancini </w:t>
      </w:r>
      <w:r w:rsidRPr="00AC3DB6">
        <w:rPr>
          <w:rFonts w:ascii="Arial Narrow" w:hAnsi="Arial Narrow"/>
          <w:b/>
          <w:lang w:val="en-US"/>
        </w:rPr>
        <w:t xml:space="preserve"> </w:t>
      </w:r>
      <w:r w:rsidRPr="00AC3DB6">
        <w:rPr>
          <w:rFonts w:ascii="Arial Narrow" w:hAnsi="Arial Narrow"/>
          <w:lang w:val="en-US"/>
        </w:rPr>
        <w:t>“</w:t>
      </w:r>
      <w:proofErr w:type="gramEnd"/>
      <w:r w:rsidRPr="00AC3DB6">
        <w:rPr>
          <w:rFonts w:ascii="Arial Narrow" w:hAnsi="Arial Narrow"/>
          <w:lang w:val="en-US"/>
        </w:rPr>
        <w:t xml:space="preserve">Synchronization between two Hele-Shaw cells”. </w:t>
      </w:r>
      <w:proofErr w:type="spellStart"/>
      <w:r w:rsidRPr="009D1938">
        <w:rPr>
          <w:rFonts w:ascii="Arial Narrow" w:hAnsi="Arial Narrow"/>
          <w:smallCaps/>
          <w:lang w:val="es-ES"/>
        </w:rPr>
        <w:t>Nolineal</w:t>
      </w:r>
      <w:proofErr w:type="spellEnd"/>
      <w:r w:rsidRPr="009D1938">
        <w:rPr>
          <w:rFonts w:ascii="Arial Narrow" w:hAnsi="Arial Narrow"/>
          <w:smallCaps/>
          <w:lang w:val="es-ES"/>
        </w:rPr>
        <w:t xml:space="preserve"> 2004 Nuevos Retos y Perspectivas de la Dinámica no lineal y sus Aplicaciones. </w:t>
      </w:r>
      <w:r w:rsidRPr="00AC3DB6">
        <w:rPr>
          <w:rFonts w:ascii="Arial Narrow" w:hAnsi="Arial Narrow"/>
          <w:lang w:val="en-US"/>
        </w:rPr>
        <w:t>Toledo (Spain) 1-4 June 2004.</w:t>
      </w:r>
    </w:p>
    <w:p w14:paraId="6B4C85C6" w14:textId="77777777" w:rsidR="003550D5" w:rsidRPr="00AC3DB6" w:rsidRDefault="003550D5" w:rsidP="003550D5">
      <w:pPr>
        <w:tabs>
          <w:tab w:val="left" w:pos="294"/>
          <w:tab w:val="left" w:pos="426"/>
        </w:tabs>
        <w:jc w:val="both"/>
        <w:rPr>
          <w:rFonts w:ascii="Arial Narrow" w:hAnsi="Arial Narrow"/>
          <w:b/>
          <w:smallCaps/>
          <w:u w:val="single"/>
          <w:lang w:val="en-US"/>
        </w:rPr>
      </w:pPr>
    </w:p>
    <w:p w14:paraId="71B4E36E" w14:textId="77777777" w:rsidR="003550D5" w:rsidRPr="00AC3DB6" w:rsidRDefault="003550D5" w:rsidP="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 xml:space="preserve"> J. Bragard</w:t>
      </w:r>
      <w:r w:rsidRPr="00AC3DB6">
        <w:rPr>
          <w:rFonts w:ascii="Arial Narrow" w:hAnsi="Arial Narrow"/>
          <w:b/>
          <w:lang w:val="en-US"/>
        </w:rPr>
        <w:t xml:space="preserve"> </w:t>
      </w:r>
      <w:r w:rsidRPr="00AC3DB6">
        <w:rPr>
          <w:rFonts w:ascii="Arial Narrow" w:hAnsi="Arial Narrow"/>
          <w:lang w:val="en-US"/>
        </w:rPr>
        <w:t xml:space="preserve">“Using Lyapunov exponents to detect synchronized states”. </w:t>
      </w:r>
      <w:proofErr w:type="spellStart"/>
      <w:r w:rsidRPr="009D1938">
        <w:rPr>
          <w:rFonts w:ascii="Arial Narrow" w:hAnsi="Arial Narrow"/>
          <w:smallCaps/>
          <w:lang w:val="es-ES"/>
        </w:rPr>
        <w:t>Nolineal</w:t>
      </w:r>
      <w:proofErr w:type="spellEnd"/>
      <w:r w:rsidRPr="009D1938">
        <w:rPr>
          <w:rFonts w:ascii="Arial Narrow" w:hAnsi="Arial Narrow"/>
          <w:smallCaps/>
          <w:lang w:val="es-ES"/>
        </w:rPr>
        <w:t xml:space="preserve"> 2007 Nuevos Retos y Perspectivas de la Dinámica no lineal y sus Aplicaciones. </w:t>
      </w:r>
      <w:r w:rsidRPr="00AC3DB6">
        <w:rPr>
          <w:rFonts w:ascii="Arial Narrow" w:hAnsi="Arial Narrow"/>
          <w:lang w:val="en-US"/>
        </w:rPr>
        <w:t>Ciudad Real (Spain) 5-8 June 2007.</w:t>
      </w:r>
    </w:p>
    <w:p w14:paraId="4385DF62" w14:textId="77777777" w:rsidR="003550D5" w:rsidRPr="00AC3DB6" w:rsidRDefault="003550D5" w:rsidP="003550D5">
      <w:pPr>
        <w:tabs>
          <w:tab w:val="left" w:pos="294"/>
          <w:tab w:val="left" w:pos="426"/>
        </w:tabs>
        <w:jc w:val="both"/>
        <w:rPr>
          <w:rFonts w:ascii="Arial Narrow" w:hAnsi="Arial Narrow"/>
          <w:b/>
          <w:i/>
          <w:lang w:val="en-US"/>
        </w:rPr>
      </w:pPr>
    </w:p>
    <w:p w14:paraId="01D78627" w14:textId="77777777" w:rsidR="003550D5" w:rsidRPr="00AC3DB6" w:rsidRDefault="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J. Bragard</w:t>
      </w:r>
      <w:r w:rsidRPr="00AC3DB6">
        <w:rPr>
          <w:rFonts w:ascii="Arial Narrow" w:hAnsi="Arial Narrow"/>
          <w:b/>
          <w:lang w:val="en-US"/>
        </w:rPr>
        <w:t xml:space="preserve"> &amp; </w:t>
      </w:r>
      <w:proofErr w:type="spellStart"/>
      <w:proofErr w:type="gramStart"/>
      <w:r w:rsidRPr="00AC3DB6">
        <w:rPr>
          <w:rFonts w:ascii="Arial Narrow" w:hAnsi="Arial Narrow"/>
          <w:b/>
          <w:lang w:val="en-US"/>
        </w:rPr>
        <w:t>S.Boccaletti</w:t>
      </w:r>
      <w:proofErr w:type="spellEnd"/>
      <w:proofErr w:type="gramEnd"/>
      <w:r w:rsidRPr="00AC3DB6">
        <w:rPr>
          <w:rFonts w:ascii="Arial Narrow" w:hAnsi="Arial Narrow"/>
          <w:b/>
          <w:lang w:val="en-US"/>
        </w:rPr>
        <w:t xml:space="preserve"> “</w:t>
      </w:r>
      <w:r w:rsidRPr="00AC3DB6">
        <w:rPr>
          <w:rFonts w:ascii="Arial Narrow" w:hAnsi="Arial Narrow"/>
          <w:lang w:val="en-US"/>
        </w:rPr>
        <w:t>Generalized synchronization between two identical chaotic oscillators” In</w:t>
      </w:r>
      <w:r w:rsidRPr="00AC3DB6">
        <w:rPr>
          <w:rFonts w:ascii="Arial Narrow" w:hAnsi="Arial Narrow"/>
          <w:smallCaps/>
          <w:lang w:val="en-US"/>
        </w:rPr>
        <w:t xml:space="preserve">ternational Symposium on Synchronization in Complex Networks. </w:t>
      </w:r>
      <w:r w:rsidRPr="00AC3DB6">
        <w:rPr>
          <w:rFonts w:ascii="Arial Narrow" w:hAnsi="Arial Narrow"/>
          <w:lang w:val="en-US"/>
        </w:rPr>
        <w:t>Leuven (Belgium) 2-4 July 2007.</w:t>
      </w:r>
    </w:p>
    <w:p w14:paraId="44422796" w14:textId="77777777" w:rsidR="003550D5" w:rsidRPr="00AC3DB6" w:rsidRDefault="003550D5" w:rsidP="003550D5">
      <w:pPr>
        <w:tabs>
          <w:tab w:val="left" w:pos="294"/>
          <w:tab w:val="left" w:pos="426"/>
        </w:tabs>
        <w:jc w:val="both"/>
        <w:rPr>
          <w:rFonts w:ascii="Arial Narrow" w:hAnsi="Arial Narrow"/>
          <w:b/>
          <w:i/>
          <w:lang w:val="en-US"/>
        </w:rPr>
      </w:pPr>
    </w:p>
    <w:p w14:paraId="38F57FC9" w14:textId="77777777" w:rsidR="003550D5" w:rsidRPr="00AC3DB6" w:rsidRDefault="003550D5" w:rsidP="003550D5">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u w:val="single"/>
          <w:lang w:val="en-US"/>
        </w:rPr>
        <w:t>J. Bragard</w:t>
      </w:r>
      <w:r w:rsidRPr="00AC3DB6">
        <w:rPr>
          <w:rFonts w:ascii="Arial Narrow" w:hAnsi="Arial Narrow"/>
          <w:b/>
          <w:lang w:val="en-US"/>
        </w:rPr>
        <w:t xml:space="preserve"> </w:t>
      </w:r>
      <w:r w:rsidRPr="00AC3DB6">
        <w:rPr>
          <w:rFonts w:ascii="Arial Narrow" w:hAnsi="Arial Narrow"/>
          <w:lang w:val="en-US"/>
        </w:rPr>
        <w:t xml:space="preserve">“Electrical model of rabbit heart for the study of defibrillation”. </w:t>
      </w:r>
      <w:r w:rsidRPr="00AC3DB6">
        <w:rPr>
          <w:rFonts w:ascii="Arial Narrow" w:hAnsi="Arial Narrow"/>
          <w:smallCaps/>
          <w:lang w:val="en-US"/>
        </w:rPr>
        <w:t xml:space="preserve">Workshop on heart dynamics held at </w:t>
      </w:r>
      <w:proofErr w:type="spellStart"/>
      <w:r w:rsidRPr="00AC3DB6">
        <w:rPr>
          <w:rFonts w:ascii="Arial Narrow" w:hAnsi="Arial Narrow"/>
          <w:smallCaps/>
          <w:lang w:val="en-US"/>
        </w:rPr>
        <w:t>upc</w:t>
      </w:r>
      <w:proofErr w:type="spellEnd"/>
      <w:r w:rsidRPr="00AC3DB6">
        <w:rPr>
          <w:rFonts w:ascii="Arial Narrow" w:hAnsi="Arial Narrow"/>
          <w:smallCaps/>
          <w:lang w:val="en-US"/>
        </w:rPr>
        <w:t xml:space="preserve">. </w:t>
      </w:r>
      <w:r w:rsidRPr="00AC3DB6">
        <w:rPr>
          <w:rFonts w:ascii="Arial Narrow" w:hAnsi="Arial Narrow"/>
          <w:lang w:val="en-US"/>
        </w:rPr>
        <w:t>Barcelona (Spain) 5</w:t>
      </w:r>
      <w:r w:rsidRPr="00AC3DB6">
        <w:rPr>
          <w:rFonts w:ascii="Arial Narrow" w:hAnsi="Arial Narrow"/>
          <w:vertAlign w:val="superscript"/>
          <w:lang w:val="en-US"/>
        </w:rPr>
        <w:t>th</w:t>
      </w:r>
      <w:r w:rsidRPr="00AC3DB6">
        <w:rPr>
          <w:rFonts w:ascii="Arial Narrow" w:hAnsi="Arial Narrow"/>
          <w:lang w:val="en-US"/>
        </w:rPr>
        <w:t xml:space="preserve"> March 2008.</w:t>
      </w:r>
    </w:p>
    <w:p w14:paraId="3D3407C7" w14:textId="77777777" w:rsidR="003550D5" w:rsidRPr="00AC3DB6" w:rsidRDefault="003550D5" w:rsidP="003550D5">
      <w:pPr>
        <w:tabs>
          <w:tab w:val="left" w:pos="294"/>
          <w:tab w:val="left" w:pos="426"/>
        </w:tabs>
        <w:jc w:val="both"/>
        <w:rPr>
          <w:rFonts w:ascii="Arial Narrow" w:hAnsi="Arial Narrow"/>
          <w:lang w:val="en-US"/>
        </w:rPr>
      </w:pPr>
    </w:p>
    <w:p w14:paraId="101B3B42" w14:textId="77777777" w:rsidR="003550D5" w:rsidRPr="00AC3DB6" w:rsidRDefault="003550D5" w:rsidP="003550D5">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u w:val="single"/>
          <w:lang w:val="en-US"/>
        </w:rPr>
        <w:t>J. Bragard</w:t>
      </w:r>
      <w:r w:rsidRPr="00AC3DB6">
        <w:rPr>
          <w:rFonts w:ascii="Arial Narrow" w:hAnsi="Arial Narrow"/>
          <w:b/>
          <w:lang w:val="en-US"/>
        </w:rPr>
        <w:t xml:space="preserve"> </w:t>
      </w:r>
      <w:r w:rsidRPr="00AC3DB6">
        <w:rPr>
          <w:rFonts w:ascii="Arial Narrow" w:hAnsi="Arial Narrow"/>
          <w:lang w:val="en-US"/>
        </w:rPr>
        <w:t xml:space="preserve">“Electrical model of rabbit heart for the study of defibrillation”. </w:t>
      </w:r>
      <w:r w:rsidRPr="00AC3DB6">
        <w:rPr>
          <w:rFonts w:ascii="Arial Narrow" w:hAnsi="Arial Narrow"/>
          <w:smallCaps/>
          <w:lang w:val="en-US"/>
        </w:rPr>
        <w:t xml:space="preserve">Siam Conference on Nonlinear Waves and Coherent Structure (NW08). </w:t>
      </w:r>
      <w:r w:rsidRPr="00AC3DB6">
        <w:rPr>
          <w:rFonts w:ascii="Arial Narrow" w:hAnsi="Arial Narrow"/>
          <w:lang w:val="en-US"/>
        </w:rPr>
        <w:t>Rome (Italy) 24</w:t>
      </w:r>
      <w:r w:rsidRPr="00AC3DB6">
        <w:rPr>
          <w:rFonts w:ascii="Arial Narrow" w:hAnsi="Arial Narrow"/>
          <w:vertAlign w:val="superscript"/>
          <w:lang w:val="en-US"/>
        </w:rPr>
        <w:t>th</w:t>
      </w:r>
      <w:r w:rsidRPr="00AC3DB6">
        <w:rPr>
          <w:rFonts w:ascii="Arial Narrow" w:hAnsi="Arial Narrow"/>
          <w:lang w:val="en-US"/>
        </w:rPr>
        <w:t xml:space="preserve"> July 2008.</w:t>
      </w:r>
    </w:p>
    <w:p w14:paraId="7FBCFDE8" w14:textId="77777777" w:rsidR="003550D5" w:rsidRPr="00AC3DB6" w:rsidRDefault="003550D5" w:rsidP="003550D5">
      <w:pPr>
        <w:tabs>
          <w:tab w:val="left" w:pos="294"/>
          <w:tab w:val="left" w:pos="426"/>
        </w:tabs>
        <w:jc w:val="both"/>
        <w:rPr>
          <w:rFonts w:ascii="Arial Narrow" w:hAnsi="Arial Narrow"/>
          <w:lang w:val="en-US"/>
        </w:rPr>
      </w:pPr>
    </w:p>
    <w:p w14:paraId="1065B08F" w14:textId="77777777" w:rsidR="003550D5" w:rsidRPr="009D1938" w:rsidRDefault="003550D5" w:rsidP="003550D5">
      <w:pPr>
        <w:numPr>
          <w:ilvl w:val="0"/>
          <w:numId w:val="4"/>
        </w:numPr>
        <w:tabs>
          <w:tab w:val="left" w:pos="294"/>
          <w:tab w:val="left" w:pos="426"/>
        </w:tabs>
        <w:ind w:left="294"/>
        <w:jc w:val="both"/>
        <w:rPr>
          <w:rFonts w:ascii="Arial Narrow" w:hAnsi="Arial Narrow"/>
          <w:lang w:val="es-ES"/>
        </w:rPr>
      </w:pPr>
      <w:r w:rsidRPr="00AC3DB6">
        <w:rPr>
          <w:rFonts w:ascii="Arial Narrow" w:hAnsi="Arial Narrow"/>
          <w:b/>
          <w:smallCaps/>
          <w:u w:val="single"/>
          <w:lang w:val="en-US"/>
        </w:rPr>
        <w:t>J. Elorza,</w:t>
      </w:r>
      <w:r w:rsidRPr="00AC3DB6">
        <w:rPr>
          <w:rFonts w:ascii="Arial Narrow" w:hAnsi="Arial Narrow"/>
          <w:b/>
          <w:smallCaps/>
          <w:lang w:val="en-US"/>
        </w:rPr>
        <w:t xml:space="preserve"> R. Fuentes-González, J. Bragard and P. </w:t>
      </w:r>
      <w:proofErr w:type="spellStart"/>
      <w:proofErr w:type="gramStart"/>
      <w:r w:rsidRPr="00AC3DB6">
        <w:rPr>
          <w:rFonts w:ascii="Arial Narrow" w:hAnsi="Arial Narrow"/>
          <w:b/>
          <w:smallCaps/>
          <w:lang w:val="en-US"/>
        </w:rPr>
        <w:t>Burillo</w:t>
      </w:r>
      <w:proofErr w:type="spellEnd"/>
      <w:r w:rsidRPr="00AC3DB6">
        <w:rPr>
          <w:rFonts w:ascii="Arial Narrow" w:hAnsi="Arial Narrow"/>
          <w:b/>
          <w:smallCaps/>
          <w:lang w:val="en-US"/>
        </w:rPr>
        <w:t xml:space="preserve">, </w:t>
      </w:r>
      <w:r w:rsidRPr="00AC3DB6">
        <w:rPr>
          <w:rFonts w:ascii="Arial Narrow" w:hAnsi="Arial Narrow"/>
          <w:b/>
          <w:lang w:val="en-US"/>
        </w:rPr>
        <w:t xml:space="preserve"> </w:t>
      </w:r>
      <w:r w:rsidRPr="00AC3DB6">
        <w:rPr>
          <w:rFonts w:ascii="Arial Narrow" w:hAnsi="Arial Narrow"/>
          <w:lang w:val="en-US"/>
        </w:rPr>
        <w:t>“</w:t>
      </w:r>
      <w:proofErr w:type="gramEnd"/>
      <w:r w:rsidRPr="00AC3DB6">
        <w:rPr>
          <w:rFonts w:ascii="Arial Narrow" w:hAnsi="Arial Narrow"/>
          <w:lang w:val="en-US"/>
        </w:rPr>
        <w:t xml:space="preserve">Fuzzy Closing Operators and their coherence as Fuzzy Consequence Operators.” </w:t>
      </w:r>
      <w:r w:rsidRPr="009D1938">
        <w:rPr>
          <w:rFonts w:ascii="Arial Narrow" w:hAnsi="Arial Narrow"/>
          <w:smallCaps/>
          <w:lang w:val="es-ES"/>
        </w:rPr>
        <w:t xml:space="preserve">XIV Congreso Español sobre Tecnologías y Lógica </w:t>
      </w:r>
      <w:proofErr w:type="spellStart"/>
      <w:r w:rsidRPr="009D1938">
        <w:rPr>
          <w:rFonts w:ascii="Arial Narrow" w:hAnsi="Arial Narrow"/>
          <w:smallCaps/>
          <w:lang w:val="es-ES"/>
        </w:rPr>
        <w:t>Fuzzy</w:t>
      </w:r>
      <w:proofErr w:type="spellEnd"/>
      <w:r w:rsidRPr="009D1938">
        <w:rPr>
          <w:rFonts w:ascii="Arial Narrow" w:hAnsi="Arial Narrow"/>
          <w:smallCaps/>
          <w:lang w:val="es-ES"/>
        </w:rPr>
        <w:t xml:space="preserve"> (ESTYLF 2008). </w:t>
      </w:r>
      <w:r w:rsidRPr="009D1938">
        <w:rPr>
          <w:rFonts w:ascii="Arial Narrow" w:hAnsi="Arial Narrow"/>
          <w:lang w:val="es-ES"/>
        </w:rPr>
        <w:t>Mieres (</w:t>
      </w:r>
      <w:proofErr w:type="spellStart"/>
      <w:r w:rsidRPr="009D1938">
        <w:rPr>
          <w:rFonts w:ascii="Arial Narrow" w:hAnsi="Arial Narrow"/>
          <w:lang w:val="es-ES"/>
        </w:rPr>
        <w:t>Spain</w:t>
      </w:r>
      <w:proofErr w:type="spellEnd"/>
      <w:r w:rsidRPr="009D1938">
        <w:rPr>
          <w:rFonts w:ascii="Arial Narrow" w:hAnsi="Arial Narrow"/>
          <w:lang w:val="es-ES"/>
        </w:rPr>
        <w:t>) 17</w:t>
      </w:r>
      <w:r w:rsidRPr="009D1938">
        <w:rPr>
          <w:rFonts w:ascii="Arial Narrow" w:hAnsi="Arial Narrow"/>
          <w:vertAlign w:val="superscript"/>
          <w:lang w:val="es-ES"/>
        </w:rPr>
        <w:t>th</w:t>
      </w:r>
      <w:r w:rsidRPr="009D1938">
        <w:rPr>
          <w:rFonts w:ascii="Arial Narrow" w:hAnsi="Arial Narrow"/>
          <w:lang w:val="es-ES"/>
        </w:rPr>
        <w:t xml:space="preserve"> </w:t>
      </w:r>
      <w:proofErr w:type="spellStart"/>
      <w:r w:rsidRPr="009D1938">
        <w:rPr>
          <w:rFonts w:ascii="Arial Narrow" w:hAnsi="Arial Narrow"/>
          <w:lang w:val="es-ES"/>
        </w:rPr>
        <w:t>September</w:t>
      </w:r>
      <w:proofErr w:type="spellEnd"/>
      <w:r w:rsidRPr="009D1938">
        <w:rPr>
          <w:rFonts w:ascii="Arial Narrow" w:hAnsi="Arial Narrow"/>
          <w:lang w:val="es-ES"/>
        </w:rPr>
        <w:t xml:space="preserve"> 2008.</w:t>
      </w:r>
    </w:p>
    <w:p w14:paraId="28331A6B" w14:textId="77777777" w:rsidR="003550D5" w:rsidRPr="009D1938" w:rsidRDefault="003550D5" w:rsidP="003550D5">
      <w:pPr>
        <w:tabs>
          <w:tab w:val="left" w:pos="294"/>
          <w:tab w:val="left" w:pos="426"/>
        </w:tabs>
        <w:jc w:val="both"/>
        <w:rPr>
          <w:rFonts w:ascii="Arial Narrow" w:hAnsi="Arial Narrow"/>
          <w:lang w:val="es-ES"/>
        </w:rPr>
      </w:pPr>
    </w:p>
    <w:p w14:paraId="4B8944C0" w14:textId="77777777" w:rsidR="003550D5" w:rsidRPr="00AC3DB6" w:rsidRDefault="003550D5" w:rsidP="003550D5">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u w:val="single"/>
          <w:lang w:val="en-US"/>
        </w:rPr>
        <w:lastRenderedPageBreak/>
        <w:t>J. Bragard,</w:t>
      </w:r>
      <w:r w:rsidRPr="00AC3DB6">
        <w:rPr>
          <w:rFonts w:ascii="Arial Narrow" w:hAnsi="Arial Narrow"/>
          <w:b/>
          <w:smallCaps/>
          <w:lang w:val="en-US"/>
        </w:rPr>
        <w:t xml:space="preserve"> A. Amann and E. </w:t>
      </w:r>
      <w:proofErr w:type="spellStart"/>
      <w:r w:rsidRPr="00AC3DB6">
        <w:rPr>
          <w:rFonts w:ascii="Arial Narrow" w:hAnsi="Arial Narrow"/>
          <w:b/>
          <w:smallCaps/>
          <w:lang w:val="en-US"/>
        </w:rPr>
        <w:t>Schoell</w:t>
      </w:r>
      <w:proofErr w:type="spellEnd"/>
      <w:r w:rsidRPr="00AC3DB6">
        <w:rPr>
          <w:rFonts w:ascii="Arial Narrow" w:hAnsi="Arial Narrow"/>
          <w:b/>
          <w:smallCaps/>
          <w:lang w:val="en-US"/>
        </w:rPr>
        <w:t>,</w:t>
      </w:r>
      <w:r w:rsidRPr="00AC3DB6">
        <w:rPr>
          <w:rFonts w:ascii="Arial Narrow" w:hAnsi="Arial Narrow"/>
          <w:b/>
          <w:lang w:val="en-US"/>
        </w:rPr>
        <w:t xml:space="preserve"> </w:t>
      </w:r>
      <w:r w:rsidRPr="00AC3DB6">
        <w:rPr>
          <w:rFonts w:ascii="Arial Narrow" w:hAnsi="Arial Narrow"/>
          <w:lang w:val="en-US"/>
        </w:rPr>
        <w:t xml:space="preserve">“Improving pinning control of nonlinear waves using </w:t>
      </w:r>
      <w:proofErr w:type="spellStart"/>
      <w:r w:rsidRPr="00AC3DB6">
        <w:rPr>
          <w:rFonts w:ascii="Arial Narrow" w:hAnsi="Arial Narrow"/>
          <w:lang w:val="en-US"/>
        </w:rPr>
        <w:t>Floquet</w:t>
      </w:r>
      <w:proofErr w:type="spellEnd"/>
      <w:r w:rsidRPr="00AC3DB6">
        <w:rPr>
          <w:rFonts w:ascii="Arial Narrow" w:hAnsi="Arial Narrow"/>
          <w:lang w:val="en-US"/>
        </w:rPr>
        <w:t xml:space="preserve"> modes”. </w:t>
      </w:r>
      <w:r w:rsidRPr="00AC3DB6">
        <w:rPr>
          <w:rFonts w:ascii="Arial Narrow" w:hAnsi="Arial Narrow"/>
          <w:smallCaps/>
          <w:lang w:val="en-US"/>
        </w:rPr>
        <w:t xml:space="preserve">International IMACS6 Conference. </w:t>
      </w:r>
      <w:r w:rsidRPr="00AC3DB6">
        <w:rPr>
          <w:rFonts w:ascii="Arial Narrow" w:hAnsi="Arial Narrow"/>
          <w:lang w:val="en-US"/>
        </w:rPr>
        <w:t>Athens, GA (US) 23</w:t>
      </w:r>
      <w:r w:rsidRPr="00AC3DB6">
        <w:rPr>
          <w:rFonts w:ascii="Arial Narrow" w:hAnsi="Arial Narrow"/>
          <w:vertAlign w:val="superscript"/>
          <w:lang w:val="en-US"/>
        </w:rPr>
        <w:t>rd</w:t>
      </w:r>
      <w:r w:rsidRPr="00AC3DB6">
        <w:rPr>
          <w:rFonts w:ascii="Arial Narrow" w:hAnsi="Arial Narrow"/>
          <w:lang w:val="en-US"/>
        </w:rPr>
        <w:t xml:space="preserve"> -26</w:t>
      </w:r>
      <w:r w:rsidRPr="00AC3DB6">
        <w:rPr>
          <w:rFonts w:ascii="Arial Narrow" w:hAnsi="Arial Narrow"/>
          <w:vertAlign w:val="superscript"/>
          <w:lang w:val="en-US"/>
        </w:rPr>
        <w:t>th</w:t>
      </w:r>
      <w:r w:rsidRPr="00AC3DB6">
        <w:rPr>
          <w:rFonts w:ascii="Arial Narrow" w:hAnsi="Arial Narrow"/>
          <w:lang w:val="en-US"/>
        </w:rPr>
        <w:t xml:space="preserve"> March 2009.</w:t>
      </w:r>
    </w:p>
    <w:p w14:paraId="6C1F5755" w14:textId="77777777" w:rsidR="003550D5" w:rsidRPr="00AC3DB6" w:rsidRDefault="003550D5" w:rsidP="003550D5">
      <w:pPr>
        <w:tabs>
          <w:tab w:val="left" w:pos="294"/>
          <w:tab w:val="left" w:pos="426"/>
        </w:tabs>
        <w:jc w:val="both"/>
        <w:rPr>
          <w:rFonts w:ascii="Arial Narrow" w:hAnsi="Arial Narrow"/>
          <w:lang w:val="en-US"/>
        </w:rPr>
      </w:pPr>
    </w:p>
    <w:p w14:paraId="09665311" w14:textId="77777777" w:rsidR="003550D5" w:rsidRPr="00AC3DB6" w:rsidRDefault="003550D5" w:rsidP="003550D5">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u w:val="single"/>
          <w:lang w:val="en-US"/>
        </w:rPr>
        <w:t>J. Bragard,</w:t>
      </w:r>
      <w:r w:rsidRPr="00AC3DB6">
        <w:rPr>
          <w:rFonts w:ascii="Arial Narrow" w:hAnsi="Arial Narrow"/>
          <w:b/>
          <w:lang w:val="en-US"/>
        </w:rPr>
        <w:t xml:space="preserve"> </w:t>
      </w:r>
      <w:r w:rsidRPr="00AC3DB6">
        <w:rPr>
          <w:rFonts w:ascii="Arial Narrow" w:hAnsi="Arial Narrow"/>
          <w:lang w:val="en-US"/>
        </w:rPr>
        <w:t xml:space="preserve">“Advances in defibrillation studies through numerical simulations”. </w:t>
      </w:r>
      <w:r w:rsidRPr="00AC3DB6">
        <w:rPr>
          <w:rFonts w:ascii="Arial Narrow" w:hAnsi="Arial Narrow"/>
          <w:smallCaps/>
          <w:lang w:val="en-US"/>
        </w:rPr>
        <w:t xml:space="preserve">Workshop of the </w:t>
      </w:r>
      <w:proofErr w:type="spellStart"/>
      <w:r w:rsidRPr="00AC3DB6">
        <w:rPr>
          <w:rFonts w:ascii="Arial Narrow" w:hAnsi="Arial Narrow"/>
          <w:smallCaps/>
          <w:lang w:val="en-US"/>
        </w:rPr>
        <w:t>CardiaDyn</w:t>
      </w:r>
      <w:proofErr w:type="spellEnd"/>
      <w:r w:rsidRPr="00AC3DB6">
        <w:rPr>
          <w:rFonts w:ascii="Arial Narrow" w:hAnsi="Arial Narrow"/>
          <w:smallCaps/>
          <w:lang w:val="en-US"/>
        </w:rPr>
        <w:t xml:space="preserve"> Network. </w:t>
      </w:r>
      <w:r w:rsidRPr="00AC3DB6">
        <w:rPr>
          <w:rFonts w:ascii="Arial Narrow" w:hAnsi="Arial Narrow"/>
          <w:lang w:val="en-US"/>
        </w:rPr>
        <w:t>UPC Barcelona (Spain) 3</w:t>
      </w:r>
      <w:r w:rsidRPr="00AC3DB6">
        <w:rPr>
          <w:rFonts w:ascii="Arial Narrow" w:hAnsi="Arial Narrow"/>
          <w:vertAlign w:val="superscript"/>
          <w:lang w:val="en-US"/>
        </w:rPr>
        <w:t>rd</w:t>
      </w:r>
      <w:r w:rsidRPr="00AC3DB6">
        <w:rPr>
          <w:rFonts w:ascii="Arial Narrow" w:hAnsi="Arial Narrow"/>
          <w:lang w:val="en-US"/>
        </w:rPr>
        <w:t xml:space="preserve"> April 2009.</w:t>
      </w:r>
    </w:p>
    <w:p w14:paraId="358D57F7" w14:textId="77777777" w:rsidR="003550D5" w:rsidRPr="00AC3DB6" w:rsidRDefault="003550D5" w:rsidP="003550D5">
      <w:pPr>
        <w:tabs>
          <w:tab w:val="left" w:pos="294"/>
          <w:tab w:val="left" w:pos="426"/>
        </w:tabs>
        <w:jc w:val="both"/>
        <w:rPr>
          <w:rFonts w:ascii="Arial Narrow" w:hAnsi="Arial Narrow"/>
          <w:lang w:val="en-US"/>
        </w:rPr>
      </w:pPr>
    </w:p>
    <w:p w14:paraId="32535E6D" w14:textId="6423F5B4" w:rsidR="003550D5" w:rsidRPr="00AC3DB6" w:rsidRDefault="003550D5" w:rsidP="003550D5">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u w:val="single"/>
          <w:lang w:val="en-US"/>
        </w:rPr>
        <w:t>J. Bragard,</w:t>
      </w:r>
      <w:r w:rsidRPr="00AC3DB6">
        <w:rPr>
          <w:rFonts w:ascii="Arial Narrow" w:hAnsi="Arial Narrow"/>
          <w:b/>
          <w:smallCaps/>
          <w:lang w:val="en-US"/>
        </w:rPr>
        <w:t xml:space="preserve"> J. Elorza and S. Marin,</w:t>
      </w:r>
      <w:r w:rsidRPr="00AC3DB6">
        <w:rPr>
          <w:rFonts w:ascii="Arial Narrow" w:hAnsi="Arial Narrow"/>
          <w:b/>
          <w:lang w:val="en-US"/>
        </w:rPr>
        <w:t xml:space="preserve"> </w:t>
      </w:r>
      <w:r w:rsidRPr="00AC3DB6">
        <w:rPr>
          <w:rFonts w:ascii="Arial Narrow" w:hAnsi="Arial Narrow"/>
          <w:lang w:val="en-US"/>
        </w:rPr>
        <w:t xml:space="preserve">“Advances in defibrillation studies through numerical simulations”. </w:t>
      </w:r>
      <w:r w:rsidRPr="00AC3DB6">
        <w:rPr>
          <w:rFonts w:ascii="Arial Narrow" w:hAnsi="Arial Narrow"/>
          <w:smallCaps/>
          <w:lang w:val="en-US"/>
        </w:rPr>
        <w:t xml:space="preserve">XXI Congress on Differential Equation and Applications (CEDYA09). </w:t>
      </w:r>
      <w:r w:rsidRPr="00AC3DB6">
        <w:rPr>
          <w:rFonts w:ascii="Arial Narrow" w:hAnsi="Arial Narrow"/>
          <w:lang w:val="en-US"/>
        </w:rPr>
        <w:t>Ciudad Real (Spain) 21</w:t>
      </w:r>
      <w:r w:rsidRPr="00AC3DB6">
        <w:rPr>
          <w:rFonts w:ascii="Arial Narrow" w:hAnsi="Arial Narrow"/>
          <w:vertAlign w:val="superscript"/>
          <w:lang w:val="en-US"/>
        </w:rPr>
        <w:t>st</w:t>
      </w:r>
      <w:r w:rsidRPr="00AC3DB6">
        <w:rPr>
          <w:rFonts w:ascii="Arial Narrow" w:hAnsi="Arial Narrow"/>
          <w:lang w:val="en-US"/>
        </w:rPr>
        <w:t xml:space="preserve"> -25</w:t>
      </w:r>
      <w:proofErr w:type="gramStart"/>
      <w:r w:rsidRPr="00AC3DB6">
        <w:rPr>
          <w:rFonts w:ascii="Arial Narrow" w:hAnsi="Arial Narrow"/>
          <w:vertAlign w:val="superscript"/>
          <w:lang w:val="en-US"/>
        </w:rPr>
        <w:t>th</w:t>
      </w:r>
      <w:r w:rsidRPr="00AC3DB6">
        <w:rPr>
          <w:rFonts w:ascii="Arial Narrow" w:hAnsi="Arial Narrow"/>
          <w:lang w:val="en-US"/>
        </w:rPr>
        <w:t xml:space="preserve">  September</w:t>
      </w:r>
      <w:proofErr w:type="gramEnd"/>
      <w:r w:rsidRPr="00AC3DB6">
        <w:rPr>
          <w:rFonts w:ascii="Arial Narrow" w:hAnsi="Arial Narrow"/>
          <w:lang w:val="en-US"/>
        </w:rPr>
        <w:t xml:space="preserve"> 2009.</w:t>
      </w:r>
    </w:p>
    <w:p w14:paraId="0672294B" w14:textId="77777777" w:rsidR="00487501" w:rsidRPr="00AC3DB6" w:rsidRDefault="00487501" w:rsidP="00487501">
      <w:pPr>
        <w:tabs>
          <w:tab w:val="left" w:pos="294"/>
          <w:tab w:val="left" w:pos="426"/>
        </w:tabs>
        <w:ind w:left="294"/>
        <w:jc w:val="both"/>
        <w:rPr>
          <w:rFonts w:ascii="Arial Narrow" w:hAnsi="Arial Narrow"/>
          <w:lang w:val="en-US"/>
        </w:rPr>
      </w:pPr>
    </w:p>
    <w:p w14:paraId="435A4D1F" w14:textId="77777777" w:rsidR="003550D5" w:rsidRPr="00AC3DB6" w:rsidRDefault="003550D5" w:rsidP="003550D5">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u w:val="single"/>
          <w:lang w:val="en-US"/>
        </w:rPr>
        <w:t>J. Bragard</w:t>
      </w:r>
      <w:r w:rsidRPr="00AC3DB6">
        <w:rPr>
          <w:rFonts w:ascii="Arial Narrow" w:hAnsi="Arial Narrow"/>
          <w:b/>
          <w:lang w:val="en-US"/>
        </w:rPr>
        <w:t>,</w:t>
      </w:r>
      <w:r w:rsidRPr="00AC3DB6">
        <w:rPr>
          <w:rFonts w:ascii="Arial Narrow" w:hAnsi="Arial Narrow"/>
          <w:b/>
          <w:smallCaps/>
          <w:lang w:val="en-US"/>
        </w:rPr>
        <w:t xml:space="preserve"> S. Marin, E. </w:t>
      </w:r>
      <w:proofErr w:type="gramStart"/>
      <w:r w:rsidRPr="00AC3DB6">
        <w:rPr>
          <w:rFonts w:ascii="Arial Narrow" w:hAnsi="Arial Narrow"/>
          <w:b/>
          <w:smallCaps/>
          <w:lang w:val="en-US"/>
        </w:rPr>
        <w:t>Cherry</w:t>
      </w:r>
      <w:proofErr w:type="gramEnd"/>
      <w:r w:rsidRPr="00AC3DB6">
        <w:rPr>
          <w:rFonts w:ascii="Arial Narrow" w:hAnsi="Arial Narrow"/>
          <w:b/>
          <w:smallCaps/>
          <w:lang w:val="en-US"/>
        </w:rPr>
        <w:t xml:space="preserve"> and F. Fenton</w:t>
      </w:r>
      <w:r w:rsidRPr="00AC3DB6">
        <w:rPr>
          <w:rFonts w:ascii="Arial Narrow" w:hAnsi="Arial Narrow"/>
          <w:lang w:val="en-US"/>
        </w:rPr>
        <w:t xml:space="preserve"> “Advances in defibrillation studies through numerical simulations”. </w:t>
      </w:r>
      <w:r w:rsidRPr="00AC3DB6">
        <w:rPr>
          <w:rFonts w:ascii="Arial Narrow" w:hAnsi="Arial Narrow"/>
          <w:smallCaps/>
          <w:lang w:val="en-US"/>
        </w:rPr>
        <w:t xml:space="preserve">International Conference on Emerging Topics in Dynamical Systems and Partial Differential Equations. </w:t>
      </w:r>
      <w:r w:rsidRPr="00AC3DB6">
        <w:rPr>
          <w:rFonts w:ascii="Arial Narrow" w:hAnsi="Arial Narrow"/>
          <w:lang w:val="en-US"/>
        </w:rPr>
        <w:t>Barcelona (Spain) 31</w:t>
      </w:r>
      <w:r w:rsidRPr="00AC3DB6">
        <w:rPr>
          <w:rFonts w:ascii="Arial Narrow" w:hAnsi="Arial Narrow"/>
          <w:vertAlign w:val="superscript"/>
          <w:lang w:val="en-US"/>
        </w:rPr>
        <w:t>st</w:t>
      </w:r>
      <w:r w:rsidRPr="00AC3DB6">
        <w:rPr>
          <w:rFonts w:ascii="Arial Narrow" w:hAnsi="Arial Narrow"/>
          <w:lang w:val="en-US"/>
        </w:rPr>
        <w:t xml:space="preserve"> May – 4</w:t>
      </w:r>
      <w:r w:rsidRPr="00AC3DB6">
        <w:rPr>
          <w:rFonts w:ascii="Arial Narrow" w:hAnsi="Arial Narrow"/>
          <w:vertAlign w:val="superscript"/>
          <w:lang w:val="en-US"/>
        </w:rPr>
        <w:t>th</w:t>
      </w:r>
      <w:r w:rsidRPr="00AC3DB6">
        <w:rPr>
          <w:rFonts w:ascii="Arial Narrow" w:hAnsi="Arial Narrow"/>
          <w:lang w:val="en-US"/>
        </w:rPr>
        <w:t xml:space="preserve"> June 2010.</w:t>
      </w:r>
    </w:p>
    <w:p w14:paraId="7A4D69B6" w14:textId="77777777" w:rsidR="003550D5" w:rsidRPr="00AC3DB6" w:rsidRDefault="003550D5" w:rsidP="003550D5">
      <w:pPr>
        <w:tabs>
          <w:tab w:val="left" w:pos="294"/>
          <w:tab w:val="left" w:pos="426"/>
        </w:tabs>
        <w:ind w:left="-66"/>
        <w:jc w:val="both"/>
        <w:rPr>
          <w:rFonts w:ascii="Arial Narrow" w:hAnsi="Arial Narrow"/>
          <w:lang w:val="en-US"/>
        </w:rPr>
      </w:pPr>
    </w:p>
    <w:p w14:paraId="76E9A06D" w14:textId="28912271" w:rsidR="003550D5" w:rsidRDefault="003550D5" w:rsidP="003550D5">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u w:val="single"/>
          <w:lang w:val="en-US"/>
        </w:rPr>
        <w:t xml:space="preserve">I. R. </w:t>
      </w:r>
      <w:proofErr w:type="spellStart"/>
      <w:r w:rsidRPr="00AC3DB6">
        <w:rPr>
          <w:rFonts w:ascii="Arial Narrow" w:hAnsi="Arial Narrow"/>
          <w:b/>
          <w:smallCaps/>
          <w:u w:val="single"/>
          <w:lang w:val="en-US"/>
        </w:rPr>
        <w:t>Cantalapiedra</w:t>
      </w:r>
      <w:proofErr w:type="spellEnd"/>
      <w:r w:rsidRPr="00AC3DB6">
        <w:rPr>
          <w:rFonts w:ascii="Arial Narrow" w:hAnsi="Arial Narrow"/>
          <w:b/>
          <w:smallCaps/>
          <w:u w:val="single"/>
          <w:lang w:val="en-US"/>
        </w:rPr>
        <w:t>,</w:t>
      </w:r>
      <w:r w:rsidRPr="00AC3DB6">
        <w:rPr>
          <w:rFonts w:ascii="Arial Narrow" w:hAnsi="Arial Narrow"/>
          <w:b/>
          <w:smallCaps/>
          <w:lang w:val="en-US"/>
        </w:rPr>
        <w:t xml:space="preserve"> A. </w:t>
      </w:r>
      <w:proofErr w:type="spellStart"/>
      <w:r w:rsidRPr="00AC3DB6">
        <w:rPr>
          <w:rFonts w:ascii="Arial Narrow" w:hAnsi="Arial Narrow"/>
          <w:b/>
          <w:smallCaps/>
          <w:lang w:val="en-US"/>
        </w:rPr>
        <w:t>Peñaranda</w:t>
      </w:r>
      <w:proofErr w:type="spellEnd"/>
      <w:r w:rsidRPr="00AC3DB6">
        <w:rPr>
          <w:rFonts w:ascii="Arial Narrow" w:hAnsi="Arial Narrow"/>
          <w:b/>
          <w:smallCaps/>
          <w:lang w:val="en-US"/>
        </w:rPr>
        <w:t>, B. Echebarria and J. Bragard,</w:t>
      </w:r>
      <w:r w:rsidRPr="00AC3DB6">
        <w:rPr>
          <w:rFonts w:ascii="Arial Narrow" w:hAnsi="Arial Narrow"/>
          <w:b/>
          <w:lang w:val="en-US"/>
        </w:rPr>
        <w:t xml:space="preserve"> </w:t>
      </w:r>
      <w:r w:rsidRPr="00AC3DB6">
        <w:rPr>
          <w:rFonts w:ascii="Arial Narrow" w:hAnsi="Arial Narrow"/>
          <w:lang w:val="en-US"/>
        </w:rPr>
        <w:t>“</w:t>
      </w:r>
      <w:proofErr w:type="spellStart"/>
      <w:r w:rsidRPr="00AC3DB6">
        <w:rPr>
          <w:rFonts w:ascii="Arial Narrow" w:hAnsi="Arial Narrow"/>
          <w:lang w:val="en-US"/>
        </w:rPr>
        <w:t>Reexcitations</w:t>
      </w:r>
      <w:proofErr w:type="spellEnd"/>
      <w:r w:rsidRPr="00AC3DB6">
        <w:rPr>
          <w:rFonts w:ascii="Arial Narrow" w:hAnsi="Arial Narrow"/>
          <w:lang w:val="en-US"/>
        </w:rPr>
        <w:t xml:space="preserve"> in cardiac tissue with heterogeneity in repolarization induced by a pulse due to Calcium current”. IV </w:t>
      </w:r>
      <w:r w:rsidRPr="00AC3DB6">
        <w:rPr>
          <w:rFonts w:ascii="Arial Narrow" w:hAnsi="Arial Narrow"/>
          <w:smallCaps/>
          <w:lang w:val="en-US"/>
        </w:rPr>
        <w:t xml:space="preserve">Spanish-Portuguese Congress on Biophysics. </w:t>
      </w:r>
      <w:r w:rsidRPr="00AC3DB6">
        <w:rPr>
          <w:rFonts w:ascii="Arial Narrow" w:hAnsi="Arial Narrow"/>
          <w:lang w:val="en-US"/>
        </w:rPr>
        <w:t>Zaragoza (Spain) 7</w:t>
      </w:r>
      <w:r w:rsidRPr="00AC3DB6">
        <w:rPr>
          <w:rFonts w:ascii="Arial Narrow" w:hAnsi="Arial Narrow"/>
          <w:vertAlign w:val="superscript"/>
          <w:lang w:val="en-US"/>
        </w:rPr>
        <w:t>th</w:t>
      </w:r>
      <w:r w:rsidRPr="00AC3DB6">
        <w:rPr>
          <w:rFonts w:ascii="Arial Narrow" w:hAnsi="Arial Narrow"/>
          <w:lang w:val="en-US"/>
        </w:rPr>
        <w:t xml:space="preserve"> – 10</w:t>
      </w:r>
      <w:r w:rsidRPr="00AC3DB6">
        <w:rPr>
          <w:rFonts w:ascii="Arial Narrow" w:hAnsi="Arial Narrow"/>
          <w:vertAlign w:val="superscript"/>
          <w:lang w:val="en-US"/>
        </w:rPr>
        <w:t>th</w:t>
      </w:r>
      <w:r w:rsidRPr="00AC3DB6">
        <w:rPr>
          <w:rFonts w:ascii="Arial Narrow" w:hAnsi="Arial Narrow"/>
          <w:lang w:val="en-US"/>
        </w:rPr>
        <w:t xml:space="preserve"> July 2010.</w:t>
      </w:r>
    </w:p>
    <w:p w14:paraId="28F59248" w14:textId="77777777" w:rsidR="00B52089" w:rsidRPr="00AC3DB6" w:rsidRDefault="00B52089" w:rsidP="00B52089">
      <w:pPr>
        <w:tabs>
          <w:tab w:val="left" w:pos="294"/>
          <w:tab w:val="left" w:pos="426"/>
        </w:tabs>
        <w:jc w:val="both"/>
        <w:rPr>
          <w:rFonts w:ascii="Arial Narrow" w:hAnsi="Arial Narrow"/>
          <w:lang w:val="en-US"/>
        </w:rPr>
      </w:pPr>
    </w:p>
    <w:p w14:paraId="7BBC7CEA" w14:textId="77777777" w:rsidR="003550D5" w:rsidRPr="00AC3DB6" w:rsidRDefault="003550D5" w:rsidP="003550D5">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lang w:val="en-US"/>
        </w:rPr>
        <w:t xml:space="preserve">J. Bragard, D. </w:t>
      </w:r>
      <w:proofErr w:type="spellStart"/>
      <w:r w:rsidRPr="00AC3DB6">
        <w:rPr>
          <w:rFonts w:ascii="Arial Narrow" w:hAnsi="Arial Narrow"/>
          <w:b/>
          <w:smallCaps/>
          <w:lang w:val="en-US"/>
        </w:rPr>
        <w:t>Laroze</w:t>
      </w:r>
      <w:proofErr w:type="spellEnd"/>
      <w:r w:rsidRPr="00AC3DB6">
        <w:rPr>
          <w:rFonts w:ascii="Arial Narrow" w:hAnsi="Arial Narrow"/>
          <w:b/>
          <w:smallCaps/>
          <w:lang w:val="en-US"/>
        </w:rPr>
        <w:t xml:space="preserve">, O. Suarez, </w:t>
      </w:r>
      <w:r w:rsidRPr="00AC3DB6">
        <w:rPr>
          <w:rFonts w:ascii="Arial Narrow" w:hAnsi="Arial Narrow"/>
          <w:b/>
          <w:smallCaps/>
          <w:u w:val="single"/>
          <w:lang w:val="en-US"/>
        </w:rPr>
        <w:t xml:space="preserve">H. </w:t>
      </w:r>
      <w:proofErr w:type="spellStart"/>
      <w:r w:rsidRPr="00AC3DB6">
        <w:rPr>
          <w:rFonts w:ascii="Arial Narrow" w:hAnsi="Arial Narrow"/>
          <w:b/>
          <w:smallCaps/>
          <w:u w:val="single"/>
          <w:lang w:val="en-US"/>
        </w:rPr>
        <w:t>Pleiner</w:t>
      </w:r>
      <w:proofErr w:type="spellEnd"/>
      <w:r w:rsidRPr="00AC3DB6">
        <w:rPr>
          <w:rFonts w:ascii="Arial Narrow" w:hAnsi="Arial Narrow"/>
          <w:lang w:val="en-US"/>
        </w:rPr>
        <w:t xml:space="preserve"> “Chaotic dynamics in anisotropic magnetic nanoparticles”. </w:t>
      </w:r>
      <w:r w:rsidRPr="00AC3DB6">
        <w:rPr>
          <w:rFonts w:ascii="Arial Narrow" w:hAnsi="Arial Narrow"/>
          <w:smallCaps/>
          <w:lang w:val="en-US"/>
        </w:rPr>
        <w:t xml:space="preserve">IEEE International Magnetic Conference, </w:t>
      </w:r>
      <w:proofErr w:type="spellStart"/>
      <w:r w:rsidRPr="00AC3DB6">
        <w:rPr>
          <w:rFonts w:ascii="Arial Narrow" w:hAnsi="Arial Narrow"/>
          <w:smallCaps/>
          <w:lang w:val="en-US"/>
        </w:rPr>
        <w:t>Intermag</w:t>
      </w:r>
      <w:proofErr w:type="spellEnd"/>
      <w:r w:rsidRPr="00AC3DB6">
        <w:rPr>
          <w:rFonts w:ascii="Arial Narrow" w:hAnsi="Arial Narrow"/>
          <w:smallCaps/>
          <w:lang w:val="en-US"/>
        </w:rPr>
        <w:t xml:space="preserve">. </w:t>
      </w:r>
      <w:r w:rsidRPr="00AC3DB6">
        <w:rPr>
          <w:rFonts w:ascii="Arial Narrow" w:hAnsi="Arial Narrow"/>
          <w:lang w:val="en-US"/>
        </w:rPr>
        <w:t>Taipei (Taiwan) 25</w:t>
      </w:r>
      <w:proofErr w:type="gramStart"/>
      <w:r w:rsidRPr="00AC3DB6">
        <w:rPr>
          <w:rFonts w:ascii="Arial Narrow" w:hAnsi="Arial Narrow"/>
          <w:vertAlign w:val="superscript"/>
          <w:lang w:val="en-US"/>
        </w:rPr>
        <w:t>th</w:t>
      </w:r>
      <w:r w:rsidRPr="00AC3DB6">
        <w:rPr>
          <w:rFonts w:ascii="Arial Narrow" w:hAnsi="Arial Narrow"/>
          <w:lang w:val="en-US"/>
        </w:rPr>
        <w:t xml:space="preserve">  –</w:t>
      </w:r>
      <w:proofErr w:type="gramEnd"/>
      <w:r w:rsidRPr="00AC3DB6">
        <w:rPr>
          <w:rFonts w:ascii="Arial Narrow" w:hAnsi="Arial Narrow"/>
          <w:lang w:val="en-US"/>
        </w:rPr>
        <w:t xml:space="preserve"> 29</w:t>
      </w:r>
      <w:r w:rsidRPr="00AC3DB6">
        <w:rPr>
          <w:rFonts w:ascii="Arial Narrow" w:hAnsi="Arial Narrow"/>
          <w:vertAlign w:val="superscript"/>
          <w:lang w:val="en-US"/>
        </w:rPr>
        <w:t>th</w:t>
      </w:r>
      <w:r w:rsidRPr="00AC3DB6">
        <w:rPr>
          <w:rFonts w:ascii="Arial Narrow" w:hAnsi="Arial Narrow"/>
          <w:lang w:val="en-US"/>
        </w:rPr>
        <w:t xml:space="preserve"> April 2011.</w:t>
      </w:r>
    </w:p>
    <w:p w14:paraId="09111F03" w14:textId="77777777" w:rsidR="003550D5" w:rsidRPr="00AC3DB6" w:rsidRDefault="003550D5" w:rsidP="003550D5">
      <w:pPr>
        <w:tabs>
          <w:tab w:val="left" w:pos="294"/>
          <w:tab w:val="left" w:pos="426"/>
        </w:tabs>
        <w:jc w:val="both"/>
        <w:rPr>
          <w:rFonts w:ascii="Arial Narrow" w:hAnsi="Arial Narrow"/>
          <w:lang w:val="en-US"/>
        </w:rPr>
      </w:pPr>
    </w:p>
    <w:p w14:paraId="70DF6F42" w14:textId="77777777" w:rsidR="003550D5" w:rsidRPr="00AC3DB6" w:rsidRDefault="003550D5" w:rsidP="003550D5">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u w:val="single"/>
          <w:lang w:val="en-US"/>
        </w:rPr>
        <w:t xml:space="preserve">D. </w:t>
      </w:r>
      <w:proofErr w:type="spellStart"/>
      <w:r w:rsidRPr="00AC3DB6">
        <w:rPr>
          <w:rFonts w:ascii="Arial Narrow" w:hAnsi="Arial Narrow"/>
          <w:b/>
          <w:smallCaps/>
          <w:u w:val="single"/>
          <w:lang w:val="en-US"/>
        </w:rPr>
        <w:t>Laroze</w:t>
      </w:r>
      <w:proofErr w:type="spellEnd"/>
      <w:r w:rsidRPr="00AC3DB6">
        <w:rPr>
          <w:rFonts w:ascii="Arial Narrow" w:hAnsi="Arial Narrow"/>
          <w:b/>
          <w:smallCaps/>
          <w:lang w:val="en-US"/>
        </w:rPr>
        <w:t xml:space="preserve">, J. Bragard, H. </w:t>
      </w:r>
      <w:proofErr w:type="spellStart"/>
      <w:r w:rsidRPr="00AC3DB6">
        <w:rPr>
          <w:rFonts w:ascii="Arial Narrow" w:hAnsi="Arial Narrow"/>
          <w:b/>
          <w:smallCaps/>
          <w:lang w:val="en-US"/>
        </w:rPr>
        <w:t>Pleiner</w:t>
      </w:r>
      <w:proofErr w:type="spellEnd"/>
      <w:r w:rsidRPr="00AC3DB6">
        <w:rPr>
          <w:rFonts w:ascii="Arial Narrow" w:hAnsi="Arial Narrow"/>
          <w:lang w:val="en-US"/>
        </w:rPr>
        <w:t xml:space="preserve"> “Chaotic dynamics of a biaxial anisotropic nanoparticle”. 4</w:t>
      </w:r>
      <w:r w:rsidRPr="00AC3DB6">
        <w:rPr>
          <w:rFonts w:ascii="Arial Narrow" w:hAnsi="Arial Narrow"/>
          <w:vertAlign w:val="superscript"/>
          <w:lang w:val="en-US"/>
        </w:rPr>
        <w:t>th</w:t>
      </w:r>
      <w:r w:rsidRPr="00AC3DB6">
        <w:rPr>
          <w:rFonts w:ascii="Arial Narrow" w:hAnsi="Arial Narrow"/>
          <w:lang w:val="en-US"/>
        </w:rPr>
        <w:t xml:space="preserve"> CHAOS </w:t>
      </w:r>
      <w:r w:rsidRPr="00AC3DB6">
        <w:rPr>
          <w:rFonts w:ascii="Arial Narrow" w:hAnsi="Arial Narrow"/>
          <w:smallCaps/>
          <w:lang w:val="en-US"/>
        </w:rPr>
        <w:t xml:space="preserve">International Conference. </w:t>
      </w:r>
      <w:r w:rsidRPr="00AC3DB6">
        <w:rPr>
          <w:rFonts w:ascii="Arial Narrow" w:hAnsi="Arial Narrow"/>
          <w:lang w:val="en-US"/>
        </w:rPr>
        <w:t>Creta (Greece) 25</w:t>
      </w:r>
      <w:proofErr w:type="gramStart"/>
      <w:r w:rsidRPr="00AC3DB6">
        <w:rPr>
          <w:rFonts w:ascii="Arial Narrow" w:hAnsi="Arial Narrow"/>
          <w:vertAlign w:val="superscript"/>
          <w:lang w:val="en-US"/>
        </w:rPr>
        <w:t>th</w:t>
      </w:r>
      <w:r w:rsidRPr="00AC3DB6">
        <w:rPr>
          <w:rFonts w:ascii="Arial Narrow" w:hAnsi="Arial Narrow"/>
          <w:lang w:val="en-US"/>
        </w:rPr>
        <w:t xml:space="preserve">  –</w:t>
      </w:r>
      <w:proofErr w:type="gramEnd"/>
      <w:r w:rsidRPr="00AC3DB6">
        <w:rPr>
          <w:rFonts w:ascii="Arial Narrow" w:hAnsi="Arial Narrow"/>
          <w:lang w:val="en-US"/>
        </w:rPr>
        <w:t xml:space="preserve"> 29</w:t>
      </w:r>
      <w:r w:rsidRPr="00AC3DB6">
        <w:rPr>
          <w:rFonts w:ascii="Arial Narrow" w:hAnsi="Arial Narrow"/>
          <w:vertAlign w:val="superscript"/>
          <w:lang w:val="en-US"/>
        </w:rPr>
        <w:t>th</w:t>
      </w:r>
      <w:r w:rsidRPr="00AC3DB6">
        <w:rPr>
          <w:rFonts w:ascii="Arial Narrow" w:hAnsi="Arial Narrow"/>
          <w:lang w:val="en-US"/>
        </w:rPr>
        <w:t xml:space="preserve"> April 2011.</w:t>
      </w:r>
    </w:p>
    <w:p w14:paraId="46BC2785" w14:textId="77777777" w:rsidR="003550D5" w:rsidRPr="00AC3DB6" w:rsidRDefault="003550D5" w:rsidP="003550D5">
      <w:pPr>
        <w:tabs>
          <w:tab w:val="left" w:pos="294"/>
          <w:tab w:val="left" w:pos="426"/>
        </w:tabs>
        <w:jc w:val="both"/>
        <w:rPr>
          <w:rFonts w:ascii="Arial Narrow" w:hAnsi="Arial Narrow"/>
          <w:lang w:val="en-US"/>
        </w:rPr>
      </w:pPr>
    </w:p>
    <w:p w14:paraId="5E709017" w14:textId="0BEF79AE" w:rsidR="00D27E45" w:rsidRPr="00AC3DB6" w:rsidRDefault="003550D5" w:rsidP="00D27E45">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u w:val="single"/>
          <w:lang w:val="en-US"/>
        </w:rPr>
        <w:t>J. Bragard</w:t>
      </w:r>
      <w:r w:rsidRPr="00AC3DB6">
        <w:rPr>
          <w:rFonts w:ascii="Arial Narrow" w:hAnsi="Arial Narrow"/>
          <w:b/>
          <w:smallCaps/>
          <w:lang w:val="en-US"/>
        </w:rPr>
        <w:t>, E. Cherry and F. Fenton</w:t>
      </w:r>
      <w:r w:rsidRPr="00AC3DB6">
        <w:rPr>
          <w:rFonts w:ascii="Arial Narrow" w:hAnsi="Arial Narrow"/>
          <w:lang w:val="en-US"/>
        </w:rPr>
        <w:t xml:space="preserve"> “Advances in defibrillation studies through numerical simulations”. </w:t>
      </w:r>
      <w:r w:rsidRPr="00AC3DB6">
        <w:rPr>
          <w:rFonts w:ascii="Arial Narrow" w:hAnsi="Arial Narrow"/>
          <w:smallCaps/>
          <w:lang w:val="en-US"/>
        </w:rPr>
        <w:t xml:space="preserve">International Conference </w:t>
      </w:r>
      <w:proofErr w:type="spellStart"/>
      <w:r w:rsidRPr="00AC3DB6">
        <w:rPr>
          <w:rFonts w:ascii="Arial Narrow" w:hAnsi="Arial Narrow"/>
          <w:smallCaps/>
          <w:lang w:val="en-US"/>
        </w:rPr>
        <w:t>PhysCon</w:t>
      </w:r>
      <w:proofErr w:type="spellEnd"/>
      <w:r w:rsidRPr="00AC3DB6">
        <w:rPr>
          <w:rFonts w:ascii="Arial Narrow" w:hAnsi="Arial Narrow"/>
          <w:smallCaps/>
          <w:lang w:val="en-US"/>
        </w:rPr>
        <w:t xml:space="preserve"> 2011. </w:t>
      </w:r>
      <w:r w:rsidRPr="00AC3DB6">
        <w:rPr>
          <w:rFonts w:ascii="Arial Narrow" w:hAnsi="Arial Narrow"/>
          <w:lang w:val="en-US"/>
        </w:rPr>
        <w:t>Leon (Spain) 31</w:t>
      </w:r>
      <w:r w:rsidRPr="00AC3DB6">
        <w:rPr>
          <w:rFonts w:ascii="Arial Narrow" w:hAnsi="Arial Narrow"/>
          <w:vertAlign w:val="superscript"/>
          <w:lang w:val="en-US"/>
        </w:rPr>
        <w:t>st</w:t>
      </w:r>
      <w:r w:rsidRPr="00AC3DB6">
        <w:rPr>
          <w:rFonts w:ascii="Arial Narrow" w:hAnsi="Arial Narrow"/>
          <w:lang w:val="en-US"/>
        </w:rPr>
        <w:t xml:space="preserve"> </w:t>
      </w:r>
      <w:proofErr w:type="gramStart"/>
      <w:r w:rsidRPr="00AC3DB6">
        <w:rPr>
          <w:rFonts w:ascii="Arial Narrow" w:hAnsi="Arial Narrow"/>
          <w:lang w:val="en-US"/>
        </w:rPr>
        <w:t>May  –</w:t>
      </w:r>
      <w:proofErr w:type="gramEnd"/>
      <w:r w:rsidRPr="00AC3DB6">
        <w:rPr>
          <w:rFonts w:ascii="Arial Narrow" w:hAnsi="Arial Narrow"/>
          <w:lang w:val="en-US"/>
        </w:rPr>
        <w:t xml:space="preserve"> 3</w:t>
      </w:r>
      <w:r w:rsidRPr="00AC3DB6">
        <w:rPr>
          <w:rFonts w:ascii="Arial Narrow" w:hAnsi="Arial Narrow"/>
          <w:vertAlign w:val="superscript"/>
          <w:lang w:val="en-US"/>
        </w:rPr>
        <w:t>rd</w:t>
      </w:r>
      <w:r w:rsidR="00D27E45" w:rsidRPr="00AC3DB6">
        <w:rPr>
          <w:rFonts w:ascii="Arial Narrow" w:hAnsi="Arial Narrow"/>
          <w:lang w:val="en-US"/>
        </w:rPr>
        <w:t xml:space="preserve"> </w:t>
      </w:r>
      <w:r w:rsidRPr="00AC3DB6">
        <w:rPr>
          <w:rFonts w:ascii="Arial Narrow" w:hAnsi="Arial Narrow"/>
          <w:lang w:val="en-US"/>
        </w:rPr>
        <w:t>June 2011.</w:t>
      </w:r>
    </w:p>
    <w:p w14:paraId="7D1BC713" w14:textId="77777777" w:rsidR="00421B7B" w:rsidRPr="00AC3DB6" w:rsidRDefault="00421B7B" w:rsidP="00B118DD">
      <w:pPr>
        <w:tabs>
          <w:tab w:val="left" w:pos="294"/>
          <w:tab w:val="left" w:pos="426"/>
        </w:tabs>
        <w:jc w:val="both"/>
        <w:rPr>
          <w:rFonts w:ascii="Arial Narrow" w:hAnsi="Arial Narrow"/>
          <w:lang w:val="en-US"/>
        </w:rPr>
      </w:pPr>
    </w:p>
    <w:p w14:paraId="111F98E8" w14:textId="21827008" w:rsidR="004C78A8" w:rsidRPr="00AC3DB6" w:rsidRDefault="003550D5" w:rsidP="004C78A8">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u w:val="single"/>
          <w:lang w:val="en-US"/>
        </w:rPr>
        <w:t>J. Bragard</w:t>
      </w:r>
      <w:r w:rsidRPr="00AC3DB6">
        <w:rPr>
          <w:rFonts w:ascii="Arial Narrow" w:hAnsi="Arial Narrow"/>
          <w:b/>
          <w:lang w:val="en-US"/>
        </w:rPr>
        <w:t>,</w:t>
      </w:r>
      <w:r w:rsidRPr="00AC3DB6">
        <w:rPr>
          <w:rFonts w:ascii="Arial Narrow" w:hAnsi="Arial Narrow"/>
          <w:b/>
          <w:smallCaps/>
          <w:lang w:val="en-US"/>
        </w:rPr>
        <w:t xml:space="preserve"> E. Cherry and F. Fenton</w:t>
      </w:r>
      <w:r w:rsidRPr="00AC3DB6">
        <w:rPr>
          <w:rFonts w:ascii="Arial Narrow" w:hAnsi="Arial Narrow"/>
          <w:lang w:val="en-US"/>
        </w:rPr>
        <w:t xml:space="preserve"> “Advances in defibrillation studies through numerical simulations”. </w:t>
      </w:r>
      <w:r w:rsidRPr="00AC3DB6">
        <w:rPr>
          <w:rFonts w:ascii="Arial Narrow" w:hAnsi="Arial Narrow"/>
          <w:smallCaps/>
          <w:lang w:val="en-US"/>
        </w:rPr>
        <w:t xml:space="preserve">Week of Science 2011 (in </w:t>
      </w:r>
      <w:proofErr w:type="spellStart"/>
      <w:r w:rsidR="003D7F86" w:rsidRPr="00AC3DB6">
        <w:rPr>
          <w:rFonts w:ascii="Arial Narrow" w:hAnsi="Arial Narrow"/>
          <w:smallCaps/>
          <w:lang w:val="en-US"/>
        </w:rPr>
        <w:t>Honour</w:t>
      </w:r>
      <w:proofErr w:type="spellEnd"/>
      <w:r w:rsidRPr="00AC3DB6">
        <w:rPr>
          <w:rFonts w:ascii="Arial Narrow" w:hAnsi="Arial Narrow"/>
          <w:smallCaps/>
          <w:lang w:val="en-US"/>
        </w:rPr>
        <w:t xml:space="preserve"> of 70</w:t>
      </w:r>
      <w:r w:rsidRPr="00AC3DB6">
        <w:rPr>
          <w:rFonts w:ascii="Arial Narrow" w:hAnsi="Arial Narrow"/>
          <w:smallCaps/>
          <w:vertAlign w:val="superscript"/>
          <w:lang w:val="en-US"/>
        </w:rPr>
        <w:t>th</w:t>
      </w:r>
      <w:r w:rsidRPr="00AC3DB6">
        <w:rPr>
          <w:rFonts w:ascii="Arial Narrow" w:hAnsi="Arial Narrow"/>
          <w:smallCaps/>
          <w:lang w:val="en-US"/>
        </w:rPr>
        <w:t xml:space="preserve"> Birthday of Prof. M.G. Velarde. </w:t>
      </w:r>
      <w:r w:rsidRPr="00AC3DB6">
        <w:rPr>
          <w:rFonts w:ascii="Arial Narrow" w:hAnsi="Arial Narrow"/>
          <w:lang w:val="en-US"/>
        </w:rPr>
        <w:t>Madrid (Spain) 12</w:t>
      </w:r>
      <w:proofErr w:type="gramStart"/>
      <w:r w:rsidRPr="00AC3DB6">
        <w:rPr>
          <w:rFonts w:ascii="Arial Narrow" w:hAnsi="Arial Narrow"/>
          <w:vertAlign w:val="superscript"/>
          <w:lang w:val="en-US"/>
        </w:rPr>
        <w:t>th</w:t>
      </w:r>
      <w:r w:rsidRPr="00AC3DB6">
        <w:rPr>
          <w:rFonts w:ascii="Arial Narrow" w:hAnsi="Arial Narrow"/>
          <w:lang w:val="en-US"/>
        </w:rPr>
        <w:t xml:space="preserve">  –</w:t>
      </w:r>
      <w:proofErr w:type="gramEnd"/>
      <w:r w:rsidRPr="00AC3DB6">
        <w:rPr>
          <w:rFonts w:ascii="Arial Narrow" w:hAnsi="Arial Narrow"/>
          <w:lang w:val="en-US"/>
        </w:rPr>
        <w:t xml:space="preserve"> 16</w:t>
      </w:r>
      <w:r w:rsidRPr="00AC3DB6">
        <w:rPr>
          <w:rFonts w:ascii="Arial Narrow" w:hAnsi="Arial Narrow"/>
          <w:vertAlign w:val="superscript"/>
          <w:lang w:val="en-US"/>
        </w:rPr>
        <w:t>th</w:t>
      </w:r>
      <w:r w:rsidRPr="00AC3DB6">
        <w:rPr>
          <w:rFonts w:ascii="Arial Narrow" w:hAnsi="Arial Narrow"/>
          <w:lang w:val="en-US"/>
        </w:rPr>
        <w:t xml:space="preserve"> September 2011.</w:t>
      </w:r>
    </w:p>
    <w:p w14:paraId="0439A98B" w14:textId="77777777" w:rsidR="00CF7FAB" w:rsidRPr="00AC3DB6" w:rsidRDefault="00CF7FAB" w:rsidP="00CF7FAB">
      <w:pPr>
        <w:tabs>
          <w:tab w:val="left" w:pos="294"/>
          <w:tab w:val="left" w:pos="426"/>
        </w:tabs>
        <w:jc w:val="both"/>
        <w:rPr>
          <w:rFonts w:ascii="Arial Narrow" w:hAnsi="Arial Narrow"/>
          <w:lang w:val="en-US"/>
        </w:rPr>
      </w:pPr>
    </w:p>
    <w:p w14:paraId="3329E1E2" w14:textId="2410B4A8" w:rsidR="00CF7FAB" w:rsidRPr="00AC3DB6" w:rsidRDefault="00CF7FAB" w:rsidP="00CF7FAB">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u w:val="single"/>
          <w:lang w:val="en-US"/>
        </w:rPr>
        <w:t>J. Bragard</w:t>
      </w:r>
      <w:r w:rsidRPr="00AC3DB6">
        <w:rPr>
          <w:rFonts w:ascii="Arial Narrow" w:hAnsi="Arial Narrow"/>
          <w:lang w:val="en-US"/>
        </w:rPr>
        <w:t xml:space="preserve"> “Defibrillation mechanisms on a one-dimensional ring of cardiac tissue”. </w:t>
      </w:r>
      <w:r w:rsidRPr="00AC3DB6">
        <w:rPr>
          <w:rFonts w:ascii="Arial Narrow" w:hAnsi="Arial Narrow"/>
          <w:smallCaps/>
          <w:lang w:val="en-US"/>
        </w:rPr>
        <w:t>9</w:t>
      </w:r>
      <w:r w:rsidRPr="00AC3DB6">
        <w:rPr>
          <w:rFonts w:ascii="Arial Narrow" w:hAnsi="Arial Narrow"/>
          <w:smallCaps/>
          <w:vertAlign w:val="superscript"/>
          <w:lang w:val="en-US"/>
        </w:rPr>
        <w:t>TH</w:t>
      </w:r>
      <w:r w:rsidRPr="00AC3DB6">
        <w:rPr>
          <w:rFonts w:ascii="Arial Narrow" w:hAnsi="Arial Narrow"/>
          <w:smallCaps/>
          <w:lang w:val="en-US"/>
        </w:rPr>
        <w:t xml:space="preserve"> AIMS Conference on Dynamical Systems, Differential Equations and Applications. </w:t>
      </w:r>
      <w:r w:rsidRPr="00AC3DB6">
        <w:rPr>
          <w:rFonts w:ascii="Arial Narrow" w:hAnsi="Arial Narrow"/>
          <w:lang w:val="en-US"/>
        </w:rPr>
        <w:t>Orlando, FL. (USA) 1</w:t>
      </w:r>
      <w:proofErr w:type="gramStart"/>
      <w:r w:rsidRPr="00AC3DB6">
        <w:rPr>
          <w:rFonts w:ascii="Arial Narrow" w:hAnsi="Arial Narrow"/>
          <w:vertAlign w:val="superscript"/>
          <w:lang w:val="en-US"/>
        </w:rPr>
        <w:t>st</w:t>
      </w:r>
      <w:r w:rsidRPr="00AC3DB6">
        <w:rPr>
          <w:rFonts w:ascii="Arial Narrow" w:hAnsi="Arial Narrow"/>
          <w:lang w:val="en-US"/>
        </w:rPr>
        <w:t xml:space="preserve">  –</w:t>
      </w:r>
      <w:proofErr w:type="gramEnd"/>
      <w:r w:rsidRPr="00AC3DB6">
        <w:rPr>
          <w:rFonts w:ascii="Arial Narrow" w:hAnsi="Arial Narrow"/>
          <w:lang w:val="en-US"/>
        </w:rPr>
        <w:t xml:space="preserve"> 5</w:t>
      </w:r>
      <w:r w:rsidRPr="00AC3DB6">
        <w:rPr>
          <w:rFonts w:ascii="Arial Narrow" w:hAnsi="Arial Narrow"/>
          <w:vertAlign w:val="superscript"/>
          <w:lang w:val="en-US"/>
        </w:rPr>
        <w:t>th</w:t>
      </w:r>
      <w:r w:rsidRPr="00AC3DB6">
        <w:rPr>
          <w:rFonts w:ascii="Arial Narrow" w:hAnsi="Arial Narrow"/>
          <w:lang w:val="en-US"/>
        </w:rPr>
        <w:t xml:space="preserve"> July 2012.</w:t>
      </w:r>
    </w:p>
    <w:p w14:paraId="494D54AF" w14:textId="77777777" w:rsidR="001E6641" w:rsidRPr="00AC3DB6" w:rsidRDefault="001E6641" w:rsidP="001E6641">
      <w:pPr>
        <w:tabs>
          <w:tab w:val="left" w:pos="294"/>
          <w:tab w:val="left" w:pos="426"/>
        </w:tabs>
        <w:jc w:val="both"/>
        <w:rPr>
          <w:rFonts w:ascii="Arial Narrow" w:hAnsi="Arial Narrow"/>
          <w:lang w:val="en-US"/>
        </w:rPr>
      </w:pPr>
    </w:p>
    <w:p w14:paraId="04BC6B16" w14:textId="0E666318" w:rsidR="001E6641" w:rsidRPr="00AC3DB6" w:rsidRDefault="001E6641" w:rsidP="001E6641">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u w:val="single"/>
          <w:lang w:val="en-US"/>
        </w:rPr>
        <w:t>J. Bragard</w:t>
      </w:r>
      <w:r w:rsidRPr="00AC3DB6">
        <w:rPr>
          <w:rFonts w:ascii="Arial Narrow" w:hAnsi="Arial Narrow"/>
          <w:lang w:val="en-US"/>
        </w:rPr>
        <w:t xml:space="preserve"> “Defibrillation mechanisms on a one-dimensional ring of cardiac tissue”. </w:t>
      </w:r>
      <w:r w:rsidR="00E61263" w:rsidRPr="00AC3DB6">
        <w:rPr>
          <w:rFonts w:ascii="Arial Narrow" w:hAnsi="Arial Narrow"/>
          <w:smallCaps/>
          <w:lang w:val="en-US"/>
        </w:rPr>
        <w:t>2013</w:t>
      </w:r>
      <w:r w:rsidRPr="00AC3DB6">
        <w:rPr>
          <w:rFonts w:ascii="Arial Narrow" w:hAnsi="Arial Narrow"/>
          <w:smallCaps/>
          <w:lang w:val="en-US"/>
        </w:rPr>
        <w:t xml:space="preserve"> </w:t>
      </w:r>
      <w:r w:rsidR="00E61263" w:rsidRPr="00AC3DB6">
        <w:rPr>
          <w:rFonts w:ascii="Arial Narrow" w:hAnsi="Arial Narrow"/>
          <w:smallCaps/>
          <w:lang w:val="en-US"/>
        </w:rPr>
        <w:t>SIAM</w:t>
      </w:r>
      <w:r w:rsidRPr="00AC3DB6">
        <w:rPr>
          <w:rFonts w:ascii="Arial Narrow" w:hAnsi="Arial Narrow"/>
          <w:smallCaps/>
          <w:lang w:val="en-US"/>
        </w:rPr>
        <w:t xml:space="preserve"> Conference on </w:t>
      </w:r>
      <w:r w:rsidR="00E61263" w:rsidRPr="00AC3DB6">
        <w:rPr>
          <w:rFonts w:ascii="Arial Narrow" w:hAnsi="Arial Narrow"/>
          <w:smallCaps/>
          <w:lang w:val="en-US"/>
        </w:rPr>
        <w:t xml:space="preserve">Applications of </w:t>
      </w:r>
      <w:r w:rsidRPr="00AC3DB6">
        <w:rPr>
          <w:rFonts w:ascii="Arial Narrow" w:hAnsi="Arial Narrow"/>
          <w:smallCaps/>
          <w:lang w:val="en-US"/>
        </w:rPr>
        <w:t xml:space="preserve">Dynamical Systems. </w:t>
      </w:r>
      <w:r w:rsidR="00E61263" w:rsidRPr="00AC3DB6">
        <w:rPr>
          <w:rFonts w:ascii="Arial Narrow" w:hAnsi="Arial Narrow"/>
          <w:lang w:val="en-US"/>
        </w:rPr>
        <w:t>Snowbird, Utah</w:t>
      </w:r>
      <w:r w:rsidRPr="00AC3DB6">
        <w:rPr>
          <w:rFonts w:ascii="Arial Narrow" w:hAnsi="Arial Narrow"/>
          <w:lang w:val="en-US"/>
        </w:rPr>
        <w:t xml:space="preserve"> (USA) </w:t>
      </w:r>
      <w:r w:rsidR="00E61263" w:rsidRPr="00AC3DB6">
        <w:rPr>
          <w:rFonts w:ascii="Arial Narrow" w:hAnsi="Arial Narrow"/>
          <w:lang w:val="en-US"/>
        </w:rPr>
        <w:t>19</w:t>
      </w:r>
      <w:proofErr w:type="gramStart"/>
      <w:r w:rsidR="00E61263" w:rsidRPr="00AC3DB6">
        <w:rPr>
          <w:rFonts w:ascii="Arial Narrow" w:hAnsi="Arial Narrow"/>
          <w:vertAlign w:val="superscript"/>
          <w:lang w:val="en-US"/>
        </w:rPr>
        <w:t>th</w:t>
      </w:r>
      <w:r w:rsidRPr="00AC3DB6">
        <w:rPr>
          <w:rFonts w:ascii="Arial Narrow" w:hAnsi="Arial Narrow"/>
          <w:lang w:val="en-US"/>
        </w:rPr>
        <w:t xml:space="preserve">  –</w:t>
      </w:r>
      <w:proofErr w:type="gramEnd"/>
      <w:r w:rsidRPr="00AC3DB6">
        <w:rPr>
          <w:rFonts w:ascii="Arial Narrow" w:hAnsi="Arial Narrow"/>
          <w:lang w:val="en-US"/>
        </w:rPr>
        <w:t xml:space="preserve"> </w:t>
      </w:r>
      <w:r w:rsidR="00E61263" w:rsidRPr="00AC3DB6">
        <w:rPr>
          <w:rFonts w:ascii="Arial Narrow" w:hAnsi="Arial Narrow"/>
          <w:lang w:val="en-US"/>
        </w:rPr>
        <w:t>23</w:t>
      </w:r>
      <w:r w:rsidR="00E61263" w:rsidRPr="00AC3DB6">
        <w:rPr>
          <w:rFonts w:ascii="Arial Narrow" w:hAnsi="Arial Narrow"/>
          <w:vertAlign w:val="superscript"/>
          <w:lang w:val="en-US"/>
        </w:rPr>
        <w:t>rd</w:t>
      </w:r>
      <w:r w:rsidRPr="00AC3DB6">
        <w:rPr>
          <w:rFonts w:ascii="Arial Narrow" w:hAnsi="Arial Narrow"/>
          <w:lang w:val="en-US"/>
        </w:rPr>
        <w:t xml:space="preserve"> </w:t>
      </w:r>
      <w:r w:rsidR="00E61263" w:rsidRPr="00AC3DB6">
        <w:rPr>
          <w:rFonts w:ascii="Arial Narrow" w:hAnsi="Arial Narrow"/>
          <w:lang w:val="en-US"/>
        </w:rPr>
        <w:t>May</w:t>
      </w:r>
      <w:r w:rsidRPr="00AC3DB6">
        <w:rPr>
          <w:rFonts w:ascii="Arial Narrow" w:hAnsi="Arial Narrow"/>
          <w:lang w:val="en-US"/>
        </w:rPr>
        <w:t xml:space="preserve"> 201</w:t>
      </w:r>
      <w:r w:rsidR="00E61263" w:rsidRPr="00AC3DB6">
        <w:rPr>
          <w:rFonts w:ascii="Arial Narrow" w:hAnsi="Arial Narrow"/>
          <w:lang w:val="en-US"/>
        </w:rPr>
        <w:t>3</w:t>
      </w:r>
      <w:r w:rsidRPr="00AC3DB6">
        <w:rPr>
          <w:rFonts w:ascii="Arial Narrow" w:hAnsi="Arial Narrow"/>
          <w:lang w:val="en-US"/>
        </w:rPr>
        <w:t>.</w:t>
      </w:r>
    </w:p>
    <w:p w14:paraId="53D3F074" w14:textId="77777777" w:rsidR="001E6641" w:rsidRPr="00AC3DB6" w:rsidRDefault="001E6641" w:rsidP="001E6641">
      <w:pPr>
        <w:tabs>
          <w:tab w:val="left" w:pos="294"/>
          <w:tab w:val="left" w:pos="426"/>
        </w:tabs>
        <w:ind w:left="294"/>
        <w:jc w:val="both"/>
        <w:rPr>
          <w:rFonts w:ascii="Arial Narrow" w:hAnsi="Arial Narrow"/>
          <w:lang w:val="en-US"/>
        </w:rPr>
      </w:pPr>
    </w:p>
    <w:p w14:paraId="18065639" w14:textId="03FC7980" w:rsidR="001E6641" w:rsidRPr="00AC3DB6" w:rsidRDefault="001E6641" w:rsidP="001E6641">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u w:val="single"/>
          <w:lang w:val="en-US"/>
        </w:rPr>
        <w:t>J. Bragard</w:t>
      </w:r>
      <w:r w:rsidRPr="00AC3DB6">
        <w:rPr>
          <w:rFonts w:ascii="Arial Narrow" w:hAnsi="Arial Narrow"/>
          <w:lang w:val="en-US"/>
        </w:rPr>
        <w:t xml:space="preserve"> “Defibrillation mechanisms on a one-dimensional ring of cardiac tissue”. </w:t>
      </w:r>
      <w:r w:rsidR="00E61263" w:rsidRPr="00AC3DB6">
        <w:rPr>
          <w:rFonts w:ascii="Arial Narrow" w:hAnsi="Arial Narrow"/>
          <w:smallCaps/>
          <w:lang w:val="en-US"/>
        </w:rPr>
        <w:t>40</w:t>
      </w:r>
      <w:r w:rsidRPr="00AC3DB6">
        <w:rPr>
          <w:rFonts w:ascii="Arial Narrow" w:hAnsi="Arial Narrow"/>
          <w:smallCaps/>
          <w:vertAlign w:val="superscript"/>
          <w:lang w:val="en-US"/>
        </w:rPr>
        <w:t>TH</w:t>
      </w:r>
      <w:r w:rsidRPr="00AC3DB6">
        <w:rPr>
          <w:rFonts w:ascii="Arial Narrow" w:hAnsi="Arial Narrow"/>
          <w:smallCaps/>
          <w:lang w:val="en-US"/>
        </w:rPr>
        <w:t xml:space="preserve"> </w:t>
      </w:r>
      <w:r w:rsidR="00E61263" w:rsidRPr="00AC3DB6">
        <w:rPr>
          <w:rFonts w:ascii="Arial Narrow" w:hAnsi="Arial Narrow"/>
          <w:smallCaps/>
          <w:lang w:val="en-US"/>
        </w:rPr>
        <w:t>Conference in Computing in Cardiology</w:t>
      </w:r>
      <w:r w:rsidRPr="00AC3DB6">
        <w:rPr>
          <w:rFonts w:ascii="Arial Narrow" w:hAnsi="Arial Narrow"/>
          <w:smallCaps/>
          <w:lang w:val="en-US"/>
        </w:rPr>
        <w:t xml:space="preserve">. </w:t>
      </w:r>
      <w:r w:rsidR="00E61263" w:rsidRPr="00AC3DB6">
        <w:rPr>
          <w:rFonts w:ascii="Arial Narrow" w:hAnsi="Arial Narrow"/>
          <w:lang w:val="en-US"/>
        </w:rPr>
        <w:t>Zaragoza</w:t>
      </w:r>
      <w:r w:rsidRPr="00AC3DB6">
        <w:rPr>
          <w:rFonts w:ascii="Arial Narrow" w:hAnsi="Arial Narrow"/>
          <w:lang w:val="en-US"/>
        </w:rPr>
        <w:t>, (</w:t>
      </w:r>
      <w:r w:rsidR="00E61263" w:rsidRPr="00AC3DB6">
        <w:rPr>
          <w:rFonts w:ascii="Arial Narrow" w:hAnsi="Arial Narrow"/>
          <w:lang w:val="en-US"/>
        </w:rPr>
        <w:t>Spain</w:t>
      </w:r>
      <w:r w:rsidRPr="00AC3DB6">
        <w:rPr>
          <w:rFonts w:ascii="Arial Narrow" w:hAnsi="Arial Narrow"/>
          <w:lang w:val="en-US"/>
        </w:rPr>
        <w:t xml:space="preserve">) </w:t>
      </w:r>
      <w:r w:rsidR="00E61263" w:rsidRPr="00AC3DB6">
        <w:rPr>
          <w:rFonts w:ascii="Arial Narrow" w:hAnsi="Arial Narrow"/>
          <w:lang w:val="en-US"/>
        </w:rPr>
        <w:t>22</w:t>
      </w:r>
      <w:proofErr w:type="gramStart"/>
      <w:r w:rsidR="00E61263" w:rsidRPr="00AC3DB6">
        <w:rPr>
          <w:rFonts w:ascii="Arial Narrow" w:hAnsi="Arial Narrow"/>
          <w:vertAlign w:val="superscript"/>
          <w:lang w:val="en-US"/>
        </w:rPr>
        <w:t>nd</w:t>
      </w:r>
      <w:r w:rsidRPr="00AC3DB6">
        <w:rPr>
          <w:rFonts w:ascii="Arial Narrow" w:hAnsi="Arial Narrow"/>
          <w:lang w:val="en-US"/>
        </w:rPr>
        <w:t xml:space="preserve">  –</w:t>
      </w:r>
      <w:proofErr w:type="gramEnd"/>
      <w:r w:rsidRPr="00AC3DB6">
        <w:rPr>
          <w:rFonts w:ascii="Arial Narrow" w:hAnsi="Arial Narrow"/>
          <w:lang w:val="en-US"/>
        </w:rPr>
        <w:t xml:space="preserve"> </w:t>
      </w:r>
      <w:r w:rsidR="00E61263" w:rsidRPr="00AC3DB6">
        <w:rPr>
          <w:rFonts w:ascii="Arial Narrow" w:hAnsi="Arial Narrow"/>
          <w:lang w:val="en-US"/>
        </w:rPr>
        <w:t>25</w:t>
      </w:r>
      <w:r w:rsidRPr="00AC3DB6">
        <w:rPr>
          <w:rFonts w:ascii="Arial Narrow" w:hAnsi="Arial Narrow"/>
          <w:vertAlign w:val="superscript"/>
          <w:lang w:val="en-US"/>
        </w:rPr>
        <w:t>th</w:t>
      </w:r>
      <w:r w:rsidRPr="00AC3DB6">
        <w:rPr>
          <w:rFonts w:ascii="Arial Narrow" w:hAnsi="Arial Narrow"/>
          <w:lang w:val="en-US"/>
        </w:rPr>
        <w:t xml:space="preserve"> </w:t>
      </w:r>
      <w:r w:rsidR="00E61263" w:rsidRPr="00AC3DB6">
        <w:rPr>
          <w:rFonts w:ascii="Arial Narrow" w:hAnsi="Arial Narrow"/>
          <w:lang w:val="en-US"/>
        </w:rPr>
        <w:t>September</w:t>
      </w:r>
      <w:r w:rsidRPr="00AC3DB6">
        <w:rPr>
          <w:rFonts w:ascii="Arial Narrow" w:hAnsi="Arial Narrow"/>
          <w:lang w:val="en-US"/>
        </w:rPr>
        <w:t xml:space="preserve"> 201</w:t>
      </w:r>
      <w:r w:rsidR="00E61263" w:rsidRPr="00AC3DB6">
        <w:rPr>
          <w:rFonts w:ascii="Arial Narrow" w:hAnsi="Arial Narrow"/>
          <w:lang w:val="en-US"/>
        </w:rPr>
        <w:t>3</w:t>
      </w:r>
      <w:r w:rsidRPr="00AC3DB6">
        <w:rPr>
          <w:rFonts w:ascii="Arial Narrow" w:hAnsi="Arial Narrow"/>
          <w:lang w:val="en-US"/>
        </w:rPr>
        <w:t>.</w:t>
      </w:r>
    </w:p>
    <w:p w14:paraId="057955D1" w14:textId="77777777" w:rsidR="007F754E" w:rsidRPr="00AC3DB6" w:rsidRDefault="007F754E" w:rsidP="007F754E">
      <w:pPr>
        <w:tabs>
          <w:tab w:val="left" w:pos="294"/>
          <w:tab w:val="left" w:pos="426"/>
        </w:tabs>
        <w:ind w:left="294"/>
        <w:jc w:val="both"/>
        <w:rPr>
          <w:rFonts w:ascii="Arial Narrow" w:hAnsi="Arial Narrow"/>
          <w:lang w:val="en-US"/>
        </w:rPr>
      </w:pPr>
    </w:p>
    <w:p w14:paraId="237CDEA2" w14:textId="10389DAF" w:rsidR="00BC46E5" w:rsidRPr="00AC3DB6" w:rsidRDefault="007F754E" w:rsidP="001E6641">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u w:val="single"/>
          <w:lang w:val="en-US"/>
        </w:rPr>
        <w:t>J</w:t>
      </w:r>
      <w:r w:rsidR="00BC46E5" w:rsidRPr="00AC3DB6">
        <w:rPr>
          <w:rFonts w:ascii="Arial Narrow" w:hAnsi="Arial Narrow"/>
          <w:b/>
          <w:smallCaps/>
          <w:u w:val="single"/>
          <w:lang w:val="en-US"/>
        </w:rPr>
        <w:t>. Bragar</w:t>
      </w:r>
      <w:r w:rsidRPr="00AC3DB6">
        <w:rPr>
          <w:rFonts w:ascii="Arial Narrow" w:hAnsi="Arial Narrow"/>
          <w:b/>
          <w:smallCaps/>
          <w:u w:val="single"/>
          <w:lang w:val="en-US"/>
        </w:rPr>
        <w:t>d</w:t>
      </w:r>
      <w:r w:rsidRPr="00AC3DB6">
        <w:rPr>
          <w:rFonts w:ascii="Arial Narrow" w:hAnsi="Arial Narrow"/>
          <w:b/>
          <w:smallCaps/>
          <w:lang w:val="en-US"/>
        </w:rPr>
        <w:t>, A. Collet and P.C. Dauby</w:t>
      </w:r>
      <w:r w:rsidR="00BC46E5" w:rsidRPr="00AC3DB6">
        <w:rPr>
          <w:rFonts w:ascii="Arial Narrow" w:hAnsi="Arial Narrow"/>
          <w:lang w:val="en-US"/>
        </w:rPr>
        <w:t xml:space="preserve"> “</w:t>
      </w:r>
      <w:r w:rsidRPr="00AC3DB6">
        <w:rPr>
          <w:rFonts w:ascii="Arial Narrow" w:hAnsi="Arial Narrow"/>
          <w:lang w:val="en-US"/>
        </w:rPr>
        <w:t>Influence of the temperature in the RDGC model”.</w:t>
      </w:r>
      <w:r w:rsidR="00BC46E5" w:rsidRPr="00AC3DB6">
        <w:rPr>
          <w:rFonts w:ascii="Arial Narrow" w:hAnsi="Arial Narrow"/>
          <w:lang w:val="en-US"/>
        </w:rPr>
        <w:t xml:space="preserve"> </w:t>
      </w:r>
      <w:r w:rsidRPr="00AC3DB6">
        <w:rPr>
          <w:rFonts w:ascii="Arial Narrow" w:hAnsi="Arial Narrow"/>
          <w:smallCaps/>
          <w:lang w:val="en-US"/>
        </w:rPr>
        <w:t>1</w:t>
      </w:r>
      <w:r w:rsidRPr="00AC3DB6">
        <w:rPr>
          <w:rFonts w:ascii="Arial Narrow" w:hAnsi="Arial Narrow"/>
          <w:smallCaps/>
          <w:vertAlign w:val="superscript"/>
          <w:lang w:val="en-US"/>
        </w:rPr>
        <w:t>st</w:t>
      </w:r>
      <w:r w:rsidRPr="00AC3DB6">
        <w:rPr>
          <w:rFonts w:ascii="Arial Narrow" w:hAnsi="Arial Narrow"/>
          <w:smallCaps/>
          <w:lang w:val="en-US"/>
        </w:rPr>
        <w:t xml:space="preserve"> BCAM Workshop on Nonlinear Dynamics in Biological Systems</w:t>
      </w:r>
      <w:r w:rsidR="00BC46E5" w:rsidRPr="00AC3DB6">
        <w:rPr>
          <w:rFonts w:ascii="Arial Narrow" w:hAnsi="Arial Narrow"/>
          <w:smallCaps/>
          <w:lang w:val="en-US"/>
        </w:rPr>
        <w:t xml:space="preserve">. </w:t>
      </w:r>
      <w:r w:rsidR="00BC46E5" w:rsidRPr="00AC3DB6">
        <w:rPr>
          <w:rFonts w:ascii="Arial Narrow" w:hAnsi="Arial Narrow"/>
          <w:lang w:val="en-US"/>
        </w:rPr>
        <w:t>B</w:t>
      </w:r>
      <w:r w:rsidR="00142848" w:rsidRPr="00AC3DB6">
        <w:rPr>
          <w:rFonts w:ascii="Arial Narrow" w:hAnsi="Arial Narrow"/>
          <w:lang w:val="en-US"/>
        </w:rPr>
        <w:t>ilbao</w:t>
      </w:r>
      <w:r w:rsidR="00BC46E5" w:rsidRPr="00AC3DB6">
        <w:rPr>
          <w:rFonts w:ascii="Arial Narrow" w:hAnsi="Arial Narrow"/>
          <w:lang w:val="en-US"/>
        </w:rPr>
        <w:t xml:space="preserve">, (Spain) </w:t>
      </w:r>
      <w:r w:rsidRPr="00AC3DB6">
        <w:rPr>
          <w:rFonts w:ascii="Arial Narrow" w:hAnsi="Arial Narrow"/>
          <w:lang w:val="en-US"/>
        </w:rPr>
        <w:t>19</w:t>
      </w:r>
      <w:r w:rsidRPr="00AC3DB6">
        <w:rPr>
          <w:rFonts w:ascii="Arial Narrow" w:hAnsi="Arial Narrow"/>
          <w:vertAlign w:val="superscript"/>
          <w:lang w:val="en-US"/>
        </w:rPr>
        <w:t>th</w:t>
      </w:r>
      <w:r w:rsidRPr="00AC3DB6">
        <w:rPr>
          <w:rFonts w:ascii="Arial Narrow" w:hAnsi="Arial Narrow"/>
          <w:lang w:val="en-US"/>
        </w:rPr>
        <w:t xml:space="preserve"> -20</w:t>
      </w:r>
      <w:r w:rsidRPr="00AC3DB6">
        <w:rPr>
          <w:rFonts w:ascii="Arial Narrow" w:hAnsi="Arial Narrow"/>
          <w:vertAlign w:val="superscript"/>
          <w:lang w:val="en-US"/>
        </w:rPr>
        <w:t>th</w:t>
      </w:r>
      <w:r w:rsidRPr="00AC3DB6">
        <w:rPr>
          <w:rFonts w:ascii="Arial Narrow" w:hAnsi="Arial Narrow"/>
          <w:lang w:val="en-US"/>
        </w:rPr>
        <w:t xml:space="preserve"> June 2014. </w:t>
      </w:r>
      <w:r w:rsidR="00BC46E5" w:rsidRPr="00AC3DB6">
        <w:rPr>
          <w:rFonts w:ascii="Arial Narrow" w:hAnsi="Arial Narrow"/>
          <w:lang w:val="en-US"/>
        </w:rPr>
        <w:t xml:space="preserve">  </w:t>
      </w:r>
    </w:p>
    <w:p w14:paraId="43A2C026" w14:textId="77777777" w:rsidR="00AB0C6C" w:rsidRPr="00AC3DB6" w:rsidRDefault="00AB0C6C" w:rsidP="00AB0C6C">
      <w:pPr>
        <w:tabs>
          <w:tab w:val="left" w:pos="294"/>
          <w:tab w:val="left" w:pos="426"/>
        </w:tabs>
        <w:jc w:val="both"/>
        <w:rPr>
          <w:rFonts w:ascii="Arial Narrow" w:hAnsi="Arial Narrow"/>
          <w:lang w:val="en-US"/>
        </w:rPr>
      </w:pPr>
    </w:p>
    <w:p w14:paraId="7CFF434F" w14:textId="0D2A3310" w:rsidR="00F30C4F" w:rsidRPr="00AC3DB6" w:rsidRDefault="00F30C4F" w:rsidP="00F30C4F">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lang w:val="en-US"/>
        </w:rPr>
        <w:t xml:space="preserve"> </w:t>
      </w:r>
      <w:r w:rsidRPr="00AC3DB6">
        <w:rPr>
          <w:rFonts w:ascii="Arial Narrow" w:hAnsi="Arial Narrow"/>
          <w:b/>
          <w:smallCaps/>
          <w:u w:val="single"/>
          <w:lang w:val="en-US"/>
        </w:rPr>
        <w:t>J. Bragard</w:t>
      </w:r>
      <w:r w:rsidRPr="00AC3DB6">
        <w:rPr>
          <w:rFonts w:ascii="Arial Narrow" w:hAnsi="Arial Narrow"/>
          <w:b/>
          <w:smallCaps/>
          <w:lang w:val="en-US"/>
        </w:rPr>
        <w:t xml:space="preserve">, A. </w:t>
      </w:r>
      <w:proofErr w:type="spellStart"/>
      <w:r w:rsidRPr="00AC3DB6">
        <w:rPr>
          <w:rFonts w:ascii="Arial Narrow" w:hAnsi="Arial Narrow"/>
          <w:b/>
          <w:smallCaps/>
          <w:lang w:val="en-US"/>
        </w:rPr>
        <w:t>Simic</w:t>
      </w:r>
      <w:proofErr w:type="spellEnd"/>
      <w:r w:rsidRPr="00AC3DB6">
        <w:rPr>
          <w:rFonts w:ascii="Arial Narrow" w:hAnsi="Arial Narrow"/>
          <w:b/>
          <w:smallCaps/>
          <w:lang w:val="en-US"/>
        </w:rPr>
        <w:t xml:space="preserve"> and J. Elorza</w:t>
      </w:r>
      <w:r w:rsidRPr="00AC3DB6">
        <w:rPr>
          <w:rFonts w:ascii="Arial Narrow" w:hAnsi="Arial Narrow"/>
          <w:lang w:val="en-US"/>
        </w:rPr>
        <w:t xml:space="preserve"> “</w:t>
      </w:r>
      <w:r w:rsidR="005857BE" w:rsidRPr="00AC3DB6">
        <w:rPr>
          <w:rFonts w:ascii="Arial Narrow" w:hAnsi="Arial Narrow"/>
          <w:lang w:val="en-US"/>
        </w:rPr>
        <w:t>Comparison of two and four electrode defibrillators through a simple cardiac dynamical model”</w:t>
      </w:r>
      <w:r w:rsidRPr="00AC3DB6">
        <w:rPr>
          <w:rFonts w:ascii="Arial Narrow" w:hAnsi="Arial Narrow"/>
          <w:lang w:val="en-US"/>
        </w:rPr>
        <w:t>.</w:t>
      </w:r>
      <w:r w:rsidRPr="00AC3DB6">
        <w:rPr>
          <w:rFonts w:ascii="Arial Narrow" w:hAnsi="Arial Narrow"/>
          <w:smallCaps/>
          <w:lang w:val="en-US"/>
        </w:rPr>
        <w:t xml:space="preserve"> Society for Mathematical Biology Annual Meeting. </w:t>
      </w:r>
      <w:r w:rsidRPr="00AC3DB6">
        <w:rPr>
          <w:rFonts w:ascii="Arial Narrow" w:hAnsi="Arial Narrow"/>
          <w:lang w:val="en-US"/>
        </w:rPr>
        <w:t>Atlanta, (USA) 30</w:t>
      </w:r>
      <w:r w:rsidRPr="00AC3DB6">
        <w:rPr>
          <w:rFonts w:ascii="Arial Narrow" w:hAnsi="Arial Narrow"/>
          <w:vertAlign w:val="superscript"/>
          <w:lang w:val="en-US"/>
        </w:rPr>
        <w:t>th</w:t>
      </w:r>
      <w:r w:rsidRPr="00AC3DB6">
        <w:rPr>
          <w:rFonts w:ascii="Arial Narrow" w:hAnsi="Arial Narrow"/>
          <w:lang w:val="en-US"/>
        </w:rPr>
        <w:t xml:space="preserve"> June- 3</w:t>
      </w:r>
      <w:r w:rsidRPr="00AC3DB6">
        <w:rPr>
          <w:rFonts w:ascii="Arial Narrow" w:hAnsi="Arial Narrow"/>
          <w:vertAlign w:val="superscript"/>
          <w:lang w:val="en-US"/>
        </w:rPr>
        <w:t>rd</w:t>
      </w:r>
      <w:r w:rsidRPr="00AC3DB6">
        <w:rPr>
          <w:rFonts w:ascii="Arial Narrow" w:hAnsi="Arial Narrow"/>
          <w:lang w:val="en-US"/>
        </w:rPr>
        <w:t xml:space="preserve"> July 2015.</w:t>
      </w:r>
    </w:p>
    <w:p w14:paraId="377FF864" w14:textId="77777777" w:rsidR="00F30C4F" w:rsidRPr="00AC3DB6" w:rsidRDefault="00F30C4F" w:rsidP="00F30C4F">
      <w:pPr>
        <w:tabs>
          <w:tab w:val="left" w:pos="294"/>
          <w:tab w:val="left" w:pos="426"/>
        </w:tabs>
        <w:jc w:val="both"/>
        <w:rPr>
          <w:rFonts w:ascii="Arial Narrow" w:hAnsi="Arial Narrow"/>
          <w:lang w:val="en-US"/>
        </w:rPr>
      </w:pPr>
    </w:p>
    <w:p w14:paraId="71A78B95" w14:textId="468C2D82" w:rsidR="00AB0C6C" w:rsidRPr="00AC3DB6" w:rsidRDefault="00F30C4F" w:rsidP="00AE4BBA">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u w:val="single"/>
          <w:lang w:val="en-US"/>
        </w:rPr>
        <w:t>J. Bragard</w:t>
      </w:r>
      <w:r w:rsidRPr="00AC3DB6">
        <w:rPr>
          <w:rFonts w:ascii="Arial Narrow" w:hAnsi="Arial Narrow"/>
          <w:b/>
          <w:smallCaps/>
          <w:lang w:val="en-US"/>
        </w:rPr>
        <w:t xml:space="preserve">, A. </w:t>
      </w:r>
      <w:proofErr w:type="spellStart"/>
      <w:r w:rsidRPr="00AC3DB6">
        <w:rPr>
          <w:rFonts w:ascii="Arial Narrow" w:hAnsi="Arial Narrow"/>
          <w:b/>
          <w:smallCaps/>
          <w:lang w:val="en-US"/>
        </w:rPr>
        <w:t>Simic</w:t>
      </w:r>
      <w:proofErr w:type="spellEnd"/>
      <w:r w:rsidRPr="00AC3DB6">
        <w:rPr>
          <w:rFonts w:ascii="Arial Narrow" w:hAnsi="Arial Narrow"/>
          <w:b/>
          <w:smallCaps/>
          <w:lang w:val="en-US"/>
        </w:rPr>
        <w:t xml:space="preserve"> and J. Elorza</w:t>
      </w:r>
      <w:r w:rsidRPr="00AC3DB6">
        <w:rPr>
          <w:rFonts w:ascii="Arial Narrow" w:hAnsi="Arial Narrow"/>
          <w:lang w:val="en-US"/>
        </w:rPr>
        <w:t xml:space="preserve"> “</w:t>
      </w:r>
      <w:r w:rsidR="005857BE" w:rsidRPr="00AC3DB6">
        <w:rPr>
          <w:rFonts w:ascii="Arial Narrow" w:hAnsi="Arial Narrow"/>
          <w:lang w:val="en-US"/>
        </w:rPr>
        <w:t>Comparison of two and four electrode defibrillators through a simple cardiac dynamical model”</w:t>
      </w:r>
      <w:r w:rsidRPr="00AC3DB6">
        <w:rPr>
          <w:rFonts w:ascii="Arial Narrow" w:hAnsi="Arial Narrow"/>
          <w:lang w:val="en-US"/>
        </w:rPr>
        <w:t>.</w:t>
      </w:r>
      <w:r w:rsidRPr="00AC3DB6">
        <w:rPr>
          <w:rFonts w:ascii="Arial Narrow" w:hAnsi="Arial Narrow"/>
          <w:smallCaps/>
          <w:lang w:val="en-US"/>
        </w:rPr>
        <w:t xml:space="preserve"> </w:t>
      </w:r>
      <w:r w:rsidR="00696938" w:rsidRPr="00AC3DB6">
        <w:rPr>
          <w:rFonts w:ascii="Arial Narrow" w:hAnsi="Arial Narrow"/>
          <w:smallCaps/>
          <w:lang w:val="en-US"/>
        </w:rPr>
        <w:t>35</w:t>
      </w:r>
      <w:r w:rsidR="00696938" w:rsidRPr="00AC3DB6">
        <w:rPr>
          <w:rFonts w:ascii="Arial Narrow" w:hAnsi="Arial Narrow"/>
          <w:smallCaps/>
          <w:vertAlign w:val="superscript"/>
          <w:lang w:val="en-US"/>
        </w:rPr>
        <w:t>th</w:t>
      </w:r>
      <w:r w:rsidR="00696938" w:rsidRPr="00AC3DB6">
        <w:rPr>
          <w:rFonts w:ascii="Arial Narrow" w:hAnsi="Arial Narrow"/>
          <w:smallCaps/>
          <w:lang w:val="en-US"/>
        </w:rPr>
        <w:t xml:space="preserve"> Dynamics Days Europe</w:t>
      </w:r>
      <w:r w:rsidRPr="00AC3DB6">
        <w:rPr>
          <w:rFonts w:ascii="Arial Narrow" w:hAnsi="Arial Narrow"/>
          <w:smallCaps/>
          <w:lang w:val="en-US"/>
        </w:rPr>
        <w:t xml:space="preserve">. </w:t>
      </w:r>
      <w:r w:rsidR="00696938" w:rsidRPr="00AC3DB6">
        <w:rPr>
          <w:rFonts w:ascii="Arial Narrow" w:hAnsi="Arial Narrow"/>
          <w:lang w:val="en-US"/>
        </w:rPr>
        <w:t>Exeter</w:t>
      </w:r>
      <w:r w:rsidRPr="00AC3DB6">
        <w:rPr>
          <w:rFonts w:ascii="Arial Narrow" w:hAnsi="Arial Narrow"/>
          <w:lang w:val="en-US"/>
        </w:rPr>
        <w:t>, (U</w:t>
      </w:r>
      <w:r w:rsidR="00696938" w:rsidRPr="00AC3DB6">
        <w:rPr>
          <w:rFonts w:ascii="Arial Narrow" w:hAnsi="Arial Narrow"/>
          <w:lang w:val="en-US"/>
        </w:rPr>
        <w:t>K</w:t>
      </w:r>
      <w:r w:rsidRPr="00AC3DB6">
        <w:rPr>
          <w:rFonts w:ascii="Arial Narrow" w:hAnsi="Arial Narrow"/>
          <w:lang w:val="en-US"/>
        </w:rPr>
        <w:t>)</w:t>
      </w:r>
      <w:r w:rsidR="00696938" w:rsidRPr="00AC3DB6">
        <w:rPr>
          <w:rFonts w:ascii="Arial Narrow" w:hAnsi="Arial Narrow"/>
          <w:lang w:val="en-US"/>
        </w:rPr>
        <w:t>, 6</w:t>
      </w:r>
      <w:r w:rsidRPr="00AC3DB6">
        <w:rPr>
          <w:rFonts w:ascii="Arial Narrow" w:hAnsi="Arial Narrow"/>
          <w:vertAlign w:val="superscript"/>
          <w:lang w:val="en-US"/>
        </w:rPr>
        <w:t>th</w:t>
      </w:r>
      <w:r w:rsidRPr="00AC3DB6">
        <w:rPr>
          <w:rFonts w:ascii="Arial Narrow" w:hAnsi="Arial Narrow"/>
          <w:lang w:val="en-US"/>
        </w:rPr>
        <w:t xml:space="preserve"> - </w:t>
      </w:r>
      <w:r w:rsidR="00696938" w:rsidRPr="00AC3DB6">
        <w:rPr>
          <w:rFonts w:ascii="Arial Narrow" w:hAnsi="Arial Narrow"/>
          <w:lang w:val="en-US"/>
        </w:rPr>
        <w:t>10</w:t>
      </w:r>
      <w:r w:rsidR="00696938" w:rsidRPr="00AC3DB6">
        <w:rPr>
          <w:rFonts w:ascii="Arial Narrow" w:hAnsi="Arial Narrow"/>
          <w:vertAlign w:val="superscript"/>
          <w:lang w:val="en-US"/>
        </w:rPr>
        <w:t>th</w:t>
      </w:r>
      <w:r w:rsidR="00696938" w:rsidRPr="00AC3DB6">
        <w:rPr>
          <w:rFonts w:ascii="Arial Narrow" w:hAnsi="Arial Narrow"/>
          <w:lang w:val="en-US"/>
        </w:rPr>
        <w:t xml:space="preserve"> September</w:t>
      </w:r>
      <w:r w:rsidRPr="00AC3DB6">
        <w:rPr>
          <w:rFonts w:ascii="Arial Narrow" w:hAnsi="Arial Narrow"/>
          <w:lang w:val="en-US"/>
        </w:rPr>
        <w:t xml:space="preserve"> 2015.</w:t>
      </w:r>
    </w:p>
    <w:p w14:paraId="2A04D3DC" w14:textId="77777777" w:rsidR="00F65E39" w:rsidRPr="00AC3DB6" w:rsidRDefault="00F65E39" w:rsidP="00F65E39">
      <w:pPr>
        <w:tabs>
          <w:tab w:val="left" w:pos="294"/>
          <w:tab w:val="left" w:pos="426"/>
        </w:tabs>
        <w:ind w:left="294"/>
        <w:jc w:val="both"/>
        <w:rPr>
          <w:rFonts w:ascii="Arial Narrow" w:hAnsi="Arial Narrow"/>
          <w:lang w:val="en-US"/>
        </w:rPr>
      </w:pPr>
    </w:p>
    <w:p w14:paraId="691442A3" w14:textId="2F7F8FA1" w:rsidR="001E6641" w:rsidRPr="00AC3DB6" w:rsidRDefault="00F65E39" w:rsidP="003E1EED">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u w:val="single"/>
          <w:lang w:val="en-US"/>
        </w:rPr>
        <w:t>J. Bragard</w:t>
      </w:r>
      <w:r w:rsidRPr="00AC3DB6">
        <w:rPr>
          <w:rFonts w:ascii="Arial Narrow" w:hAnsi="Arial Narrow"/>
          <w:lang w:val="en-US"/>
        </w:rPr>
        <w:t xml:space="preserve"> “Comparison of defibrillation protocols through a simple cardiac dynamic model”. </w:t>
      </w:r>
      <w:r w:rsidRPr="00AC3DB6">
        <w:rPr>
          <w:rFonts w:ascii="Arial Narrow" w:hAnsi="Arial Narrow"/>
          <w:smallCaps/>
          <w:lang w:val="en-US"/>
        </w:rPr>
        <w:t xml:space="preserve">2 </w:t>
      </w:r>
      <w:proofErr w:type="spellStart"/>
      <w:r w:rsidRPr="00AC3DB6">
        <w:rPr>
          <w:rFonts w:ascii="Arial Narrow" w:hAnsi="Arial Narrow"/>
          <w:smallCaps/>
          <w:vertAlign w:val="superscript"/>
          <w:lang w:val="en-US"/>
        </w:rPr>
        <w:t>nd</w:t>
      </w:r>
      <w:proofErr w:type="spellEnd"/>
      <w:r w:rsidRPr="00AC3DB6">
        <w:rPr>
          <w:rFonts w:ascii="Arial Narrow" w:hAnsi="Arial Narrow"/>
          <w:smallCaps/>
          <w:lang w:val="en-US"/>
        </w:rPr>
        <w:t xml:space="preserve"> BCAM Workshop on Nonlinear Dynamics in Biological Systems. </w:t>
      </w:r>
      <w:r w:rsidRPr="00AC3DB6">
        <w:rPr>
          <w:rFonts w:ascii="Arial Narrow" w:hAnsi="Arial Narrow"/>
          <w:lang w:val="en-US"/>
        </w:rPr>
        <w:t>Bilbao, (Spain) 1</w:t>
      </w:r>
      <w:r w:rsidRPr="00AC3DB6">
        <w:rPr>
          <w:rFonts w:ascii="Arial Narrow" w:hAnsi="Arial Narrow"/>
          <w:vertAlign w:val="superscript"/>
          <w:lang w:val="en-US"/>
        </w:rPr>
        <w:t>st</w:t>
      </w:r>
      <w:r w:rsidRPr="00AC3DB6">
        <w:rPr>
          <w:rFonts w:ascii="Arial Narrow" w:hAnsi="Arial Narrow"/>
          <w:lang w:val="en-US"/>
        </w:rPr>
        <w:t xml:space="preserve"> -2</w:t>
      </w:r>
      <w:r w:rsidRPr="00AC3DB6">
        <w:rPr>
          <w:rFonts w:ascii="Arial Narrow" w:hAnsi="Arial Narrow"/>
          <w:vertAlign w:val="superscript"/>
          <w:lang w:val="en-US"/>
        </w:rPr>
        <w:t>nd</w:t>
      </w:r>
      <w:r w:rsidRPr="00AC3DB6">
        <w:rPr>
          <w:rFonts w:ascii="Arial Narrow" w:hAnsi="Arial Narrow"/>
          <w:lang w:val="en-US"/>
        </w:rPr>
        <w:t xml:space="preserve"> of September 2016.   </w:t>
      </w:r>
    </w:p>
    <w:p w14:paraId="72A48A10" w14:textId="77777777" w:rsidR="005A7A84" w:rsidRPr="00AC3DB6" w:rsidRDefault="005A7A84" w:rsidP="005A7A84">
      <w:pPr>
        <w:tabs>
          <w:tab w:val="left" w:pos="294"/>
          <w:tab w:val="left" w:pos="426"/>
        </w:tabs>
        <w:jc w:val="both"/>
        <w:rPr>
          <w:rFonts w:ascii="Arial Narrow" w:hAnsi="Arial Narrow"/>
          <w:lang w:val="en-US"/>
        </w:rPr>
      </w:pPr>
    </w:p>
    <w:p w14:paraId="4BB5F246" w14:textId="2C7521A7" w:rsidR="003E1EED" w:rsidRDefault="005A7A84" w:rsidP="005A7A84">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u w:val="single"/>
          <w:lang w:val="en-US"/>
        </w:rPr>
        <w:t>J. Bragard</w:t>
      </w:r>
      <w:r w:rsidRPr="00AC3DB6">
        <w:rPr>
          <w:rFonts w:ascii="Arial Narrow" w:hAnsi="Arial Narrow"/>
          <w:lang w:val="en-US"/>
        </w:rPr>
        <w:t xml:space="preserve"> “</w:t>
      </w:r>
      <w:r w:rsidR="003666E3" w:rsidRPr="00AC3DB6">
        <w:rPr>
          <w:rFonts w:ascii="Arial Narrow" w:hAnsi="Arial Narrow"/>
          <w:lang w:val="en-US"/>
        </w:rPr>
        <w:t>Gap junctions induced bistability conductance in cardiac tissue</w:t>
      </w:r>
      <w:r w:rsidRPr="00AC3DB6">
        <w:rPr>
          <w:rFonts w:ascii="Arial Narrow" w:hAnsi="Arial Narrow"/>
          <w:lang w:val="en-US"/>
        </w:rPr>
        <w:t xml:space="preserve">”. </w:t>
      </w:r>
      <w:r w:rsidRPr="00AC3DB6">
        <w:rPr>
          <w:rFonts w:ascii="Arial Narrow" w:hAnsi="Arial Narrow"/>
          <w:smallCaps/>
          <w:lang w:val="en-US"/>
        </w:rPr>
        <w:t>201</w:t>
      </w:r>
      <w:r w:rsidR="005D495C" w:rsidRPr="00AC3DB6">
        <w:rPr>
          <w:rFonts w:ascii="Arial Narrow" w:hAnsi="Arial Narrow"/>
          <w:smallCaps/>
          <w:lang w:val="en-US"/>
        </w:rPr>
        <w:t>9</w:t>
      </w:r>
      <w:r w:rsidRPr="00AC3DB6">
        <w:rPr>
          <w:rFonts w:ascii="Arial Narrow" w:hAnsi="Arial Narrow"/>
          <w:smallCaps/>
          <w:lang w:val="en-US"/>
        </w:rPr>
        <w:t xml:space="preserve"> SIAM Conference on Applications of Dynamical Systems. </w:t>
      </w:r>
      <w:r w:rsidRPr="00AC3DB6">
        <w:rPr>
          <w:rFonts w:ascii="Arial Narrow" w:hAnsi="Arial Narrow"/>
          <w:lang w:val="en-US"/>
        </w:rPr>
        <w:t>Snowbird, Utah (USA) 19</w:t>
      </w:r>
      <w:r w:rsidR="00425985" w:rsidRPr="00AC3DB6">
        <w:rPr>
          <w:rFonts w:ascii="Arial Narrow" w:hAnsi="Arial Narrow"/>
          <w:vertAlign w:val="superscript"/>
          <w:lang w:val="en-US"/>
        </w:rPr>
        <w:t>th</w:t>
      </w:r>
      <w:r w:rsidR="00425985" w:rsidRPr="00AC3DB6">
        <w:rPr>
          <w:rFonts w:ascii="Arial Narrow" w:hAnsi="Arial Narrow"/>
          <w:lang w:val="en-US"/>
        </w:rPr>
        <w:t xml:space="preserve"> –</w:t>
      </w:r>
      <w:r w:rsidRPr="00AC3DB6">
        <w:rPr>
          <w:rFonts w:ascii="Arial Narrow" w:hAnsi="Arial Narrow"/>
          <w:lang w:val="en-US"/>
        </w:rPr>
        <w:t xml:space="preserve"> 23</w:t>
      </w:r>
      <w:r w:rsidRPr="00AC3DB6">
        <w:rPr>
          <w:rFonts w:ascii="Arial Narrow" w:hAnsi="Arial Narrow"/>
          <w:vertAlign w:val="superscript"/>
          <w:lang w:val="en-US"/>
        </w:rPr>
        <w:t>rd</w:t>
      </w:r>
      <w:r w:rsidRPr="00AC3DB6">
        <w:rPr>
          <w:rFonts w:ascii="Arial Narrow" w:hAnsi="Arial Narrow"/>
          <w:lang w:val="en-US"/>
        </w:rPr>
        <w:t xml:space="preserve"> May 201</w:t>
      </w:r>
      <w:r w:rsidR="005D495C" w:rsidRPr="00AC3DB6">
        <w:rPr>
          <w:rFonts w:ascii="Arial Narrow" w:hAnsi="Arial Narrow"/>
          <w:lang w:val="en-US"/>
        </w:rPr>
        <w:t>9</w:t>
      </w:r>
      <w:r w:rsidRPr="00AC3DB6">
        <w:rPr>
          <w:rFonts w:ascii="Arial Narrow" w:hAnsi="Arial Narrow"/>
          <w:lang w:val="en-US"/>
        </w:rPr>
        <w:t>.</w:t>
      </w:r>
    </w:p>
    <w:p w14:paraId="13C4E073" w14:textId="77777777" w:rsidR="008963A8" w:rsidRDefault="008963A8" w:rsidP="008963A8">
      <w:pPr>
        <w:pStyle w:val="ListParagraph"/>
        <w:rPr>
          <w:rFonts w:ascii="Arial Narrow" w:hAnsi="Arial Narrow"/>
          <w:lang w:val="en-US"/>
        </w:rPr>
      </w:pPr>
    </w:p>
    <w:p w14:paraId="2498C4DC" w14:textId="751E2D58" w:rsidR="008963A8" w:rsidRPr="008963A8" w:rsidRDefault="008963A8" w:rsidP="008963A8">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u w:val="single"/>
          <w:lang w:val="en-US"/>
        </w:rPr>
        <w:t>J. Bragard</w:t>
      </w:r>
      <w:r w:rsidR="007D4BFE">
        <w:rPr>
          <w:rFonts w:ascii="Arial Narrow" w:hAnsi="Arial Narrow"/>
          <w:lang w:val="en-US"/>
        </w:rPr>
        <w:t xml:space="preserve">, </w:t>
      </w:r>
      <w:r w:rsidRPr="00AC3DB6">
        <w:rPr>
          <w:rFonts w:ascii="Arial Narrow" w:hAnsi="Arial Narrow"/>
          <w:lang w:val="en-US"/>
        </w:rPr>
        <w:t>“</w:t>
      </w:r>
      <w:r w:rsidR="007D4BFE">
        <w:rPr>
          <w:rFonts w:ascii="Arial Narrow" w:hAnsi="Arial Narrow"/>
          <w:lang w:val="en-US"/>
        </w:rPr>
        <w:t>Gap Junctions Induced Bistability Conductance in Cardiac Tissue</w:t>
      </w:r>
      <w:r w:rsidRPr="00AC3DB6">
        <w:rPr>
          <w:rFonts w:ascii="Arial Narrow" w:hAnsi="Arial Narrow"/>
          <w:lang w:val="en-US"/>
        </w:rPr>
        <w:t xml:space="preserve">”. </w:t>
      </w:r>
      <w:r w:rsidR="007D4BFE">
        <w:rPr>
          <w:rFonts w:ascii="Arial Narrow" w:hAnsi="Arial Narrow"/>
          <w:smallCaps/>
          <w:lang w:val="en-US"/>
        </w:rPr>
        <w:t>3</w:t>
      </w:r>
      <w:r w:rsidR="007D4BFE" w:rsidRPr="007D4BFE">
        <w:rPr>
          <w:rFonts w:ascii="Arial Narrow" w:hAnsi="Arial Narrow"/>
          <w:smallCaps/>
          <w:vertAlign w:val="superscript"/>
          <w:lang w:val="en-US"/>
        </w:rPr>
        <w:t>rd</w:t>
      </w:r>
      <w:r w:rsidR="007D4BFE">
        <w:rPr>
          <w:rFonts w:ascii="Arial Narrow" w:hAnsi="Arial Narrow"/>
          <w:smallCaps/>
          <w:lang w:val="en-US"/>
        </w:rPr>
        <w:t xml:space="preserve"> </w:t>
      </w:r>
      <w:r w:rsidRPr="00AC3DB6">
        <w:rPr>
          <w:rFonts w:ascii="Arial Narrow" w:hAnsi="Arial Narrow"/>
          <w:smallCaps/>
          <w:lang w:val="en-US"/>
        </w:rPr>
        <w:t xml:space="preserve">Workshop on Nonlinear Dynamics in Biological Systems. </w:t>
      </w:r>
      <w:r w:rsidR="007D4BFE">
        <w:rPr>
          <w:rFonts w:ascii="Arial Narrow" w:hAnsi="Arial Narrow"/>
          <w:lang w:val="en-US"/>
        </w:rPr>
        <w:t>URJC, Madrid</w:t>
      </w:r>
      <w:r w:rsidRPr="00AC3DB6">
        <w:rPr>
          <w:rFonts w:ascii="Arial Narrow" w:hAnsi="Arial Narrow"/>
          <w:lang w:val="en-US"/>
        </w:rPr>
        <w:t xml:space="preserve">, (Spain) </w:t>
      </w:r>
      <w:r w:rsidR="007D4BFE">
        <w:rPr>
          <w:rFonts w:ascii="Arial Narrow" w:hAnsi="Arial Narrow"/>
          <w:lang w:val="en-US"/>
        </w:rPr>
        <w:t>9</w:t>
      </w:r>
      <w:r w:rsidR="007D4BFE" w:rsidRPr="007D4BFE">
        <w:rPr>
          <w:rFonts w:ascii="Arial Narrow" w:hAnsi="Arial Narrow"/>
          <w:vertAlign w:val="superscript"/>
          <w:lang w:val="en-US"/>
        </w:rPr>
        <w:t>th</w:t>
      </w:r>
      <w:r w:rsidR="007D4BFE">
        <w:rPr>
          <w:rFonts w:ascii="Arial Narrow" w:hAnsi="Arial Narrow"/>
          <w:lang w:val="en-US"/>
        </w:rPr>
        <w:t xml:space="preserve"> </w:t>
      </w:r>
      <w:r w:rsidRPr="00AC3DB6">
        <w:rPr>
          <w:rFonts w:ascii="Arial Narrow" w:hAnsi="Arial Narrow"/>
          <w:lang w:val="en-US"/>
        </w:rPr>
        <w:t xml:space="preserve">of </w:t>
      </w:r>
      <w:r w:rsidR="007D4BFE">
        <w:rPr>
          <w:rFonts w:ascii="Arial Narrow" w:hAnsi="Arial Narrow"/>
          <w:lang w:val="en-US"/>
        </w:rPr>
        <w:t>June</w:t>
      </w:r>
      <w:r w:rsidRPr="00AC3DB6">
        <w:rPr>
          <w:rFonts w:ascii="Arial Narrow" w:hAnsi="Arial Narrow"/>
          <w:lang w:val="en-US"/>
        </w:rPr>
        <w:t xml:space="preserve"> 20</w:t>
      </w:r>
      <w:r w:rsidR="007D4BFE">
        <w:rPr>
          <w:rFonts w:ascii="Arial Narrow" w:hAnsi="Arial Narrow"/>
          <w:lang w:val="en-US"/>
        </w:rPr>
        <w:t>22</w:t>
      </w:r>
      <w:r w:rsidRPr="00AC3DB6">
        <w:rPr>
          <w:rFonts w:ascii="Arial Narrow" w:hAnsi="Arial Narrow"/>
          <w:lang w:val="en-US"/>
        </w:rPr>
        <w:t xml:space="preserve">.   </w:t>
      </w:r>
    </w:p>
    <w:p w14:paraId="698343AD" w14:textId="77777777" w:rsidR="008963A8" w:rsidRDefault="008963A8" w:rsidP="008963A8">
      <w:pPr>
        <w:pStyle w:val="ListParagraph"/>
        <w:rPr>
          <w:rFonts w:ascii="Arial Narrow" w:hAnsi="Arial Narrow"/>
          <w:lang w:val="en-US"/>
        </w:rPr>
      </w:pPr>
    </w:p>
    <w:p w14:paraId="6BC8348A" w14:textId="3EF6247C" w:rsidR="008963A8" w:rsidRPr="00AC3DB6" w:rsidRDefault="008963A8" w:rsidP="008963A8">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u w:val="single"/>
          <w:lang w:val="en-US"/>
        </w:rPr>
        <w:t>J. Bragard</w:t>
      </w:r>
      <w:r w:rsidR="007D4BFE">
        <w:rPr>
          <w:rFonts w:ascii="Arial Narrow" w:hAnsi="Arial Narrow"/>
          <w:b/>
          <w:smallCaps/>
          <w:lang w:val="en-US"/>
        </w:rPr>
        <w:t xml:space="preserve">, </w:t>
      </w:r>
      <w:r w:rsidRPr="00AC3DB6">
        <w:rPr>
          <w:rFonts w:ascii="Arial Narrow" w:hAnsi="Arial Narrow"/>
          <w:lang w:val="en-US"/>
        </w:rPr>
        <w:t>“</w:t>
      </w:r>
      <w:r w:rsidR="007D4BFE">
        <w:rPr>
          <w:rFonts w:ascii="Arial Narrow" w:hAnsi="Arial Narrow"/>
          <w:lang w:val="en-US"/>
        </w:rPr>
        <w:t xml:space="preserve">Sub-cellular description of cardiac action potential propagation with gap </w:t>
      </w:r>
      <w:proofErr w:type="gramStart"/>
      <w:r w:rsidR="007D4BFE">
        <w:rPr>
          <w:rFonts w:ascii="Arial Narrow" w:hAnsi="Arial Narrow"/>
          <w:lang w:val="en-US"/>
        </w:rPr>
        <w:t>junctions</w:t>
      </w:r>
      <w:proofErr w:type="gramEnd"/>
      <w:r w:rsidR="007D4BFE">
        <w:rPr>
          <w:rFonts w:ascii="Arial Narrow" w:hAnsi="Arial Narrow"/>
          <w:lang w:val="en-US"/>
        </w:rPr>
        <w:t xml:space="preserve"> dynamics</w:t>
      </w:r>
      <w:r w:rsidRPr="00AC3DB6">
        <w:rPr>
          <w:rFonts w:ascii="Arial Narrow" w:hAnsi="Arial Narrow"/>
          <w:lang w:val="en-US"/>
        </w:rPr>
        <w:t>”.</w:t>
      </w:r>
      <w:r w:rsidRPr="00AC3DB6">
        <w:rPr>
          <w:rFonts w:ascii="Arial Narrow" w:hAnsi="Arial Narrow"/>
          <w:smallCaps/>
          <w:lang w:val="en-US"/>
        </w:rPr>
        <w:t xml:space="preserve"> </w:t>
      </w:r>
      <w:proofErr w:type="gramStart"/>
      <w:r w:rsidR="007D4BFE">
        <w:rPr>
          <w:rFonts w:ascii="Arial Narrow" w:hAnsi="Arial Narrow"/>
          <w:smallCaps/>
          <w:lang w:val="en-US"/>
        </w:rPr>
        <w:t>43</w:t>
      </w:r>
      <w:r w:rsidRPr="00AC3DB6">
        <w:rPr>
          <w:rFonts w:ascii="Arial Narrow" w:hAnsi="Arial Narrow"/>
          <w:smallCaps/>
          <w:vertAlign w:val="superscript"/>
          <w:lang w:val="en-US"/>
        </w:rPr>
        <w:t>th</w:t>
      </w:r>
      <w:proofErr w:type="gramEnd"/>
      <w:r w:rsidRPr="00AC3DB6">
        <w:rPr>
          <w:rFonts w:ascii="Arial Narrow" w:hAnsi="Arial Narrow"/>
          <w:smallCaps/>
          <w:lang w:val="en-US"/>
        </w:rPr>
        <w:t xml:space="preserve"> Dynamics Days Europe. </w:t>
      </w:r>
      <w:r w:rsidR="007D4BFE">
        <w:rPr>
          <w:rFonts w:ascii="Arial Narrow" w:hAnsi="Arial Narrow"/>
          <w:lang w:val="en-US"/>
        </w:rPr>
        <w:t>Naples</w:t>
      </w:r>
      <w:r w:rsidRPr="00AC3DB6">
        <w:rPr>
          <w:rFonts w:ascii="Arial Narrow" w:hAnsi="Arial Narrow"/>
          <w:lang w:val="en-US"/>
        </w:rPr>
        <w:t>, (</w:t>
      </w:r>
      <w:r w:rsidR="007D4BFE">
        <w:rPr>
          <w:rFonts w:ascii="Arial Narrow" w:hAnsi="Arial Narrow"/>
          <w:lang w:val="en-US"/>
        </w:rPr>
        <w:t>Italy</w:t>
      </w:r>
      <w:r w:rsidRPr="00AC3DB6">
        <w:rPr>
          <w:rFonts w:ascii="Arial Narrow" w:hAnsi="Arial Narrow"/>
          <w:lang w:val="en-US"/>
        </w:rPr>
        <w:t>), 6</w:t>
      </w:r>
      <w:r w:rsidRPr="00AC3DB6">
        <w:rPr>
          <w:rFonts w:ascii="Arial Narrow" w:hAnsi="Arial Narrow"/>
          <w:vertAlign w:val="superscript"/>
          <w:lang w:val="en-US"/>
        </w:rPr>
        <w:t>th</w:t>
      </w:r>
      <w:r w:rsidRPr="00AC3DB6">
        <w:rPr>
          <w:rFonts w:ascii="Arial Narrow" w:hAnsi="Arial Narrow"/>
          <w:lang w:val="en-US"/>
        </w:rPr>
        <w:t xml:space="preserve"> - </w:t>
      </w:r>
      <w:r w:rsidR="007D4BFE">
        <w:rPr>
          <w:rFonts w:ascii="Arial Narrow" w:hAnsi="Arial Narrow"/>
          <w:lang w:val="en-US"/>
        </w:rPr>
        <w:t>9</w:t>
      </w:r>
      <w:r w:rsidRPr="00AC3DB6">
        <w:rPr>
          <w:rFonts w:ascii="Arial Narrow" w:hAnsi="Arial Narrow"/>
          <w:vertAlign w:val="superscript"/>
          <w:lang w:val="en-US"/>
        </w:rPr>
        <w:t>th</w:t>
      </w:r>
      <w:r w:rsidRPr="00AC3DB6">
        <w:rPr>
          <w:rFonts w:ascii="Arial Narrow" w:hAnsi="Arial Narrow"/>
          <w:lang w:val="en-US"/>
        </w:rPr>
        <w:t xml:space="preserve"> September 20</w:t>
      </w:r>
      <w:r w:rsidR="007D4BFE">
        <w:rPr>
          <w:rFonts w:ascii="Arial Narrow" w:hAnsi="Arial Narrow"/>
          <w:lang w:val="en-US"/>
        </w:rPr>
        <w:t>23</w:t>
      </w:r>
      <w:r w:rsidRPr="00AC3DB6">
        <w:rPr>
          <w:rFonts w:ascii="Arial Narrow" w:hAnsi="Arial Narrow"/>
          <w:lang w:val="en-US"/>
        </w:rPr>
        <w:t>.</w:t>
      </w:r>
    </w:p>
    <w:p w14:paraId="159AAA48" w14:textId="77777777" w:rsidR="008963A8" w:rsidRDefault="008963A8" w:rsidP="008963A8">
      <w:pPr>
        <w:tabs>
          <w:tab w:val="left" w:pos="294"/>
          <w:tab w:val="left" w:pos="426"/>
        </w:tabs>
        <w:ind w:left="294"/>
        <w:jc w:val="both"/>
        <w:rPr>
          <w:rFonts w:ascii="Arial Narrow" w:hAnsi="Arial Narrow"/>
          <w:lang w:val="en-US"/>
        </w:rPr>
      </w:pPr>
    </w:p>
    <w:p w14:paraId="5BE4C5B5" w14:textId="77777777" w:rsidR="00C419B7" w:rsidRDefault="00C419B7" w:rsidP="005A1358">
      <w:pPr>
        <w:tabs>
          <w:tab w:val="left" w:pos="294"/>
          <w:tab w:val="left" w:pos="426"/>
        </w:tabs>
        <w:jc w:val="both"/>
        <w:rPr>
          <w:rFonts w:ascii="Arial Narrow" w:hAnsi="Arial Narrow"/>
          <w:lang w:val="en-US"/>
        </w:rPr>
      </w:pPr>
    </w:p>
    <w:p w14:paraId="1809E0D2" w14:textId="77777777" w:rsidR="00C419B7" w:rsidRDefault="00C419B7" w:rsidP="00C419B7">
      <w:pPr>
        <w:tabs>
          <w:tab w:val="left" w:pos="294"/>
          <w:tab w:val="left" w:pos="426"/>
        </w:tabs>
        <w:jc w:val="both"/>
        <w:rPr>
          <w:rFonts w:ascii="Arial Narrow" w:hAnsi="Arial Narrow"/>
          <w:lang w:val="en-US"/>
        </w:rPr>
      </w:pPr>
    </w:p>
    <w:p w14:paraId="5FC5398F" w14:textId="7D25A0BB" w:rsidR="003550D5" w:rsidRPr="00AC3DB6" w:rsidRDefault="003550D5" w:rsidP="003550D5">
      <w:pPr>
        <w:pStyle w:val="Heading2"/>
        <w:rPr>
          <w:lang w:val="en-US"/>
        </w:rPr>
      </w:pPr>
      <w:bookmarkStart w:id="27" w:name="_Toc433043742"/>
      <w:r w:rsidRPr="00AC3DB6">
        <w:rPr>
          <w:lang w:val="en-US"/>
        </w:rPr>
        <w:lastRenderedPageBreak/>
        <w:t>1</w:t>
      </w:r>
      <w:r w:rsidR="00E15284">
        <w:rPr>
          <w:lang w:val="en-US"/>
        </w:rPr>
        <w:t>2</w:t>
      </w:r>
      <w:r w:rsidRPr="00AC3DB6">
        <w:rPr>
          <w:lang w:val="en-US"/>
        </w:rPr>
        <w:t>.4 Poster presentations</w:t>
      </w:r>
      <w:bookmarkEnd w:id="27"/>
    </w:p>
    <w:p w14:paraId="2C3E0675" w14:textId="77777777" w:rsidR="003550D5" w:rsidRPr="00AC3DB6" w:rsidRDefault="003550D5">
      <w:pPr>
        <w:tabs>
          <w:tab w:val="left" w:pos="426"/>
        </w:tabs>
        <w:jc w:val="both"/>
        <w:rPr>
          <w:rFonts w:ascii="Arial Narrow" w:hAnsi="Arial Narrow"/>
          <w:b/>
          <w:lang w:val="en-US"/>
        </w:rPr>
      </w:pPr>
    </w:p>
    <w:p w14:paraId="628A725F" w14:textId="77777777" w:rsidR="003550D5" w:rsidRPr="00AC3DB6" w:rsidRDefault="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lang w:val="en-US"/>
        </w:rPr>
        <w:t xml:space="preserve">J. Bragard </w:t>
      </w:r>
      <w:r w:rsidRPr="00AC3DB6">
        <w:rPr>
          <w:rFonts w:ascii="Arial Narrow" w:hAnsi="Arial Narrow"/>
          <w:lang w:val="en-US"/>
        </w:rPr>
        <w:t xml:space="preserve">“Derivation of Amplitude Equations for </w:t>
      </w:r>
      <w:proofErr w:type="spellStart"/>
      <w:r w:rsidRPr="00AC3DB6">
        <w:rPr>
          <w:rFonts w:ascii="Arial Narrow" w:hAnsi="Arial Narrow"/>
          <w:lang w:val="en-US"/>
        </w:rPr>
        <w:t>Bénard</w:t>
      </w:r>
      <w:proofErr w:type="spellEnd"/>
      <w:r w:rsidRPr="00AC3DB6">
        <w:rPr>
          <w:rFonts w:ascii="Arial Narrow" w:hAnsi="Arial Narrow"/>
          <w:lang w:val="en-US"/>
        </w:rPr>
        <w:t xml:space="preserve">-Marangoni Convection”. </w:t>
      </w:r>
      <w:proofErr w:type="spellStart"/>
      <w:r w:rsidRPr="00AC3DB6">
        <w:rPr>
          <w:rFonts w:ascii="Arial Narrow" w:hAnsi="Arial Narrow"/>
          <w:smallCaps/>
          <w:lang w:val="en-US"/>
        </w:rPr>
        <w:t>XIII</w:t>
      </w:r>
      <w:r w:rsidRPr="00AC3DB6">
        <w:rPr>
          <w:rFonts w:ascii="Arial Narrow" w:hAnsi="Arial Narrow"/>
          <w:smallCaps/>
          <w:vertAlign w:val="superscript"/>
          <w:lang w:val="en-US"/>
        </w:rPr>
        <w:t>th</w:t>
      </w:r>
      <w:proofErr w:type="spellEnd"/>
      <w:r w:rsidRPr="00AC3DB6">
        <w:rPr>
          <w:rFonts w:ascii="Arial Narrow" w:hAnsi="Arial Narrow"/>
          <w:smallCaps/>
          <w:lang w:val="en-US"/>
        </w:rPr>
        <w:t xml:space="preserve"> </w:t>
      </w:r>
      <w:proofErr w:type="spellStart"/>
      <w:r w:rsidRPr="00AC3DB6">
        <w:rPr>
          <w:rFonts w:ascii="Arial Narrow" w:hAnsi="Arial Narrow"/>
          <w:smallCaps/>
          <w:lang w:val="en-US"/>
        </w:rPr>
        <w:t>Elgra</w:t>
      </w:r>
      <w:proofErr w:type="spellEnd"/>
      <w:r w:rsidRPr="00AC3DB6">
        <w:rPr>
          <w:rFonts w:ascii="Arial Narrow" w:hAnsi="Arial Narrow"/>
          <w:smallCaps/>
          <w:lang w:val="en-US"/>
        </w:rPr>
        <w:t xml:space="preserve"> (European Low Gravity Research Association) Meeting</w:t>
      </w:r>
      <w:r w:rsidRPr="00AC3DB6">
        <w:rPr>
          <w:rFonts w:ascii="Arial Narrow" w:hAnsi="Arial Narrow"/>
          <w:lang w:val="en-US"/>
        </w:rPr>
        <w:t>. Madrid 11-14 December 1994</w:t>
      </w:r>
      <w:r w:rsidRPr="00AC3DB6">
        <w:rPr>
          <w:rFonts w:ascii="Arial Narrow" w:hAnsi="Arial Narrow"/>
          <w:b/>
          <w:i/>
          <w:lang w:val="en-US"/>
        </w:rPr>
        <w:t>.</w:t>
      </w:r>
    </w:p>
    <w:p w14:paraId="7452855E" w14:textId="77777777" w:rsidR="003550D5" w:rsidRPr="00AC3DB6" w:rsidRDefault="003550D5">
      <w:pPr>
        <w:tabs>
          <w:tab w:val="left" w:pos="426"/>
        </w:tabs>
        <w:jc w:val="both"/>
        <w:rPr>
          <w:rFonts w:ascii="Arial Narrow" w:hAnsi="Arial Narrow"/>
          <w:b/>
          <w:lang w:val="en-US"/>
        </w:rPr>
      </w:pPr>
    </w:p>
    <w:p w14:paraId="1CD365B4" w14:textId="77777777" w:rsidR="003550D5" w:rsidRPr="00AC3DB6" w:rsidRDefault="003550D5" w:rsidP="003550D5">
      <w:pPr>
        <w:numPr>
          <w:ilvl w:val="0"/>
          <w:numId w:val="4"/>
        </w:numPr>
        <w:tabs>
          <w:tab w:val="left" w:pos="294"/>
          <w:tab w:val="left" w:pos="426"/>
        </w:tabs>
        <w:ind w:left="294"/>
        <w:jc w:val="both"/>
        <w:rPr>
          <w:rFonts w:ascii="Arial Narrow" w:hAnsi="Arial Narrow"/>
          <w:b/>
          <w:lang w:val="en-US"/>
        </w:rPr>
      </w:pPr>
      <w:r w:rsidRPr="00AC3DB6">
        <w:rPr>
          <w:rFonts w:ascii="Arial Narrow" w:hAnsi="Arial Narrow"/>
          <w:b/>
          <w:smallCaps/>
          <w:lang w:val="en-US"/>
        </w:rPr>
        <w:t>J. Bragard</w:t>
      </w:r>
      <w:r w:rsidRPr="00AC3DB6">
        <w:rPr>
          <w:rFonts w:ascii="Arial Narrow" w:hAnsi="Arial Narrow"/>
          <w:b/>
          <w:lang w:val="en-US"/>
        </w:rPr>
        <w:t xml:space="preserve"> </w:t>
      </w:r>
      <w:r w:rsidRPr="00AC3DB6">
        <w:rPr>
          <w:rFonts w:ascii="Arial Narrow" w:hAnsi="Arial Narrow"/>
          <w:lang w:val="en-US"/>
        </w:rPr>
        <w:t xml:space="preserve">“Non-variational dynamics in </w:t>
      </w:r>
      <w:proofErr w:type="spellStart"/>
      <w:r w:rsidRPr="00AC3DB6">
        <w:rPr>
          <w:rFonts w:ascii="Arial Narrow" w:hAnsi="Arial Narrow"/>
          <w:lang w:val="en-US"/>
        </w:rPr>
        <w:t>Bénard</w:t>
      </w:r>
      <w:proofErr w:type="spellEnd"/>
      <w:r w:rsidRPr="00AC3DB6">
        <w:rPr>
          <w:rFonts w:ascii="Arial Narrow" w:hAnsi="Arial Narrow"/>
          <w:lang w:val="en-US"/>
        </w:rPr>
        <w:t xml:space="preserve">-Marangoni convection”. </w:t>
      </w:r>
      <w:r w:rsidRPr="00AC3DB6">
        <w:rPr>
          <w:rFonts w:ascii="Arial Narrow" w:hAnsi="Arial Narrow"/>
          <w:smallCaps/>
          <w:lang w:val="en-US"/>
        </w:rPr>
        <w:t>III</w:t>
      </w:r>
      <w:r w:rsidRPr="00AC3DB6">
        <w:rPr>
          <w:rFonts w:ascii="Arial Narrow" w:hAnsi="Arial Narrow"/>
          <w:smallCaps/>
          <w:vertAlign w:val="superscript"/>
          <w:lang w:val="en-US"/>
        </w:rPr>
        <w:t>RD</w:t>
      </w:r>
      <w:r w:rsidRPr="00AC3DB6">
        <w:rPr>
          <w:rFonts w:ascii="Arial Narrow" w:hAnsi="Arial Narrow"/>
          <w:smallCaps/>
          <w:lang w:val="en-US"/>
        </w:rPr>
        <w:t xml:space="preserve"> Liquid Matter Conference. </w:t>
      </w:r>
      <w:r w:rsidRPr="00AC3DB6">
        <w:rPr>
          <w:rFonts w:ascii="Arial Narrow" w:hAnsi="Arial Narrow"/>
          <w:lang w:val="en-US"/>
        </w:rPr>
        <w:t>Norwich (UK) 6-10 July de 1996.</w:t>
      </w:r>
    </w:p>
    <w:p w14:paraId="74F17C49" w14:textId="77777777" w:rsidR="003550D5" w:rsidRPr="00AC3DB6" w:rsidRDefault="003550D5" w:rsidP="003550D5">
      <w:pPr>
        <w:tabs>
          <w:tab w:val="left" w:pos="294"/>
          <w:tab w:val="left" w:pos="426"/>
        </w:tabs>
        <w:jc w:val="both"/>
        <w:rPr>
          <w:rFonts w:ascii="Arial Narrow" w:hAnsi="Arial Narrow"/>
          <w:b/>
          <w:lang w:val="en-US"/>
        </w:rPr>
      </w:pPr>
    </w:p>
    <w:p w14:paraId="6F39EAD0" w14:textId="77777777" w:rsidR="003550D5" w:rsidRPr="00AC3DB6" w:rsidRDefault="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lang w:val="en-US"/>
        </w:rPr>
        <w:t>J. Bragard</w:t>
      </w:r>
      <w:r w:rsidRPr="00AC3DB6">
        <w:rPr>
          <w:rFonts w:ascii="Arial Narrow" w:hAnsi="Arial Narrow"/>
          <w:b/>
          <w:lang w:val="en-US"/>
        </w:rPr>
        <w:t xml:space="preserve"> </w:t>
      </w:r>
      <w:r w:rsidRPr="00AC3DB6">
        <w:rPr>
          <w:rFonts w:ascii="Arial Narrow" w:hAnsi="Arial Narrow"/>
          <w:lang w:val="en-US"/>
        </w:rPr>
        <w:t xml:space="preserve">“Patterns, defects and other aspects of non-variational dynamics”. </w:t>
      </w:r>
      <w:r w:rsidRPr="00AC3DB6">
        <w:rPr>
          <w:rFonts w:ascii="Arial Narrow" w:hAnsi="Arial Narrow"/>
          <w:smallCaps/>
          <w:lang w:val="en-US"/>
        </w:rPr>
        <w:t xml:space="preserve">Patterns and Waves: from Physics to Biology (European Union Network Conference). </w:t>
      </w:r>
      <w:r w:rsidRPr="00AC3DB6">
        <w:rPr>
          <w:rFonts w:ascii="Arial Narrow" w:hAnsi="Arial Narrow"/>
          <w:lang w:val="en-US"/>
        </w:rPr>
        <w:t>Nice (France) 12-16 January 1997.</w:t>
      </w:r>
    </w:p>
    <w:p w14:paraId="1BF215CA" w14:textId="77777777" w:rsidR="003550D5" w:rsidRPr="00AC3DB6" w:rsidRDefault="003550D5">
      <w:pPr>
        <w:tabs>
          <w:tab w:val="left" w:pos="426"/>
        </w:tabs>
        <w:jc w:val="both"/>
        <w:rPr>
          <w:rFonts w:ascii="Arial Narrow" w:hAnsi="Arial Narrow"/>
          <w:b/>
          <w:lang w:val="en-US"/>
        </w:rPr>
      </w:pPr>
    </w:p>
    <w:p w14:paraId="33FEB2A0" w14:textId="1EAC69F6" w:rsidR="003550D5" w:rsidRPr="00AC3DB6" w:rsidRDefault="003550D5" w:rsidP="00AE4BBA">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u w:val="single"/>
          <w:lang w:val="en-US"/>
        </w:rPr>
        <w:t>J. Bragard</w:t>
      </w:r>
      <w:r w:rsidRPr="00AC3DB6">
        <w:rPr>
          <w:rFonts w:ascii="Arial Narrow" w:hAnsi="Arial Narrow"/>
          <w:b/>
          <w:smallCaps/>
          <w:lang w:val="en-US"/>
        </w:rPr>
        <w:t xml:space="preserve">, A. Karma, Y. Lee &amp; M. Plapp </w:t>
      </w:r>
      <w:r w:rsidRPr="00AC3DB6">
        <w:rPr>
          <w:rFonts w:ascii="Arial Narrow" w:hAnsi="Arial Narrow"/>
          <w:b/>
          <w:lang w:val="en-US"/>
        </w:rPr>
        <w:t>“</w:t>
      </w:r>
      <w:r w:rsidRPr="00AC3DB6">
        <w:rPr>
          <w:rFonts w:ascii="Arial Narrow" w:hAnsi="Arial Narrow"/>
          <w:lang w:val="en-US"/>
        </w:rPr>
        <w:t xml:space="preserve">Linking phase-field and atomic simulations to model dendritic solidification in highly undercooled melts” </w:t>
      </w:r>
      <w:r w:rsidRPr="00AC3DB6">
        <w:rPr>
          <w:rFonts w:ascii="Arial Narrow" w:hAnsi="Arial Narrow"/>
          <w:smallCaps/>
          <w:lang w:val="en-US"/>
        </w:rPr>
        <w:t xml:space="preserve">2001 Gordon Research Conference (Gravitational Effects in </w:t>
      </w:r>
      <w:proofErr w:type="spellStart"/>
      <w:r w:rsidRPr="00AC3DB6">
        <w:rPr>
          <w:rFonts w:ascii="Arial Narrow" w:hAnsi="Arial Narrow"/>
          <w:smallCaps/>
          <w:lang w:val="en-US"/>
        </w:rPr>
        <w:t>Physico</w:t>
      </w:r>
      <w:proofErr w:type="spellEnd"/>
      <w:r w:rsidRPr="00AC3DB6">
        <w:rPr>
          <w:rFonts w:ascii="Arial Narrow" w:hAnsi="Arial Narrow"/>
          <w:smallCaps/>
          <w:lang w:val="en-US"/>
        </w:rPr>
        <w:t xml:space="preserve">-Chemical Systems: </w:t>
      </w:r>
      <w:proofErr w:type="spellStart"/>
      <w:r w:rsidRPr="00AC3DB6">
        <w:rPr>
          <w:rFonts w:ascii="Arial Narrow" w:hAnsi="Arial Narrow"/>
          <w:smallCaps/>
          <w:lang w:val="en-US"/>
        </w:rPr>
        <w:t>IInterfacial</w:t>
      </w:r>
      <w:proofErr w:type="spellEnd"/>
      <w:r w:rsidRPr="00AC3DB6">
        <w:rPr>
          <w:rFonts w:ascii="Arial Narrow" w:hAnsi="Arial Narrow"/>
          <w:smallCaps/>
          <w:lang w:val="en-US"/>
        </w:rPr>
        <w:t xml:space="preserve"> Effects)</w:t>
      </w:r>
      <w:r w:rsidRPr="00AC3DB6">
        <w:rPr>
          <w:rFonts w:ascii="Arial Narrow" w:hAnsi="Arial Narrow"/>
          <w:lang w:val="en-US"/>
        </w:rPr>
        <w:t xml:space="preserve">. Colby College, New London, NH (USA) 8-13 </w:t>
      </w:r>
      <w:proofErr w:type="gramStart"/>
      <w:r w:rsidRPr="00AC3DB6">
        <w:rPr>
          <w:rFonts w:ascii="Arial Narrow" w:hAnsi="Arial Narrow"/>
          <w:lang w:val="en-US"/>
        </w:rPr>
        <w:t>July  2001</w:t>
      </w:r>
      <w:proofErr w:type="gramEnd"/>
      <w:r w:rsidRPr="00AC3DB6">
        <w:rPr>
          <w:rFonts w:ascii="Arial Narrow" w:hAnsi="Arial Narrow"/>
          <w:lang w:val="en-US"/>
        </w:rPr>
        <w:t>.</w:t>
      </w:r>
    </w:p>
    <w:p w14:paraId="2BA550B3" w14:textId="77777777" w:rsidR="00DB4F23" w:rsidRPr="00AC3DB6" w:rsidRDefault="00DB4F23" w:rsidP="00DB4F23">
      <w:pPr>
        <w:tabs>
          <w:tab w:val="left" w:pos="294"/>
          <w:tab w:val="left" w:pos="426"/>
        </w:tabs>
        <w:jc w:val="both"/>
        <w:rPr>
          <w:rFonts w:ascii="Arial Narrow" w:hAnsi="Arial Narrow"/>
          <w:lang w:val="en-US"/>
        </w:rPr>
      </w:pPr>
    </w:p>
    <w:p w14:paraId="4D17696F" w14:textId="77777777" w:rsidR="003550D5" w:rsidRDefault="003550D5" w:rsidP="003550D5">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u w:val="single"/>
          <w:lang w:val="en-US"/>
        </w:rPr>
        <w:t>J. Bragard</w:t>
      </w:r>
      <w:r w:rsidRPr="00AC3DB6">
        <w:rPr>
          <w:rFonts w:ascii="Arial Narrow" w:hAnsi="Arial Narrow"/>
          <w:b/>
          <w:smallCaps/>
          <w:lang w:val="en-US"/>
        </w:rPr>
        <w:t xml:space="preserve">, A. Karma, Y. Lee &amp; M. Plapp </w:t>
      </w:r>
      <w:r w:rsidRPr="00AC3DB6">
        <w:rPr>
          <w:rFonts w:ascii="Arial Narrow" w:hAnsi="Arial Narrow"/>
          <w:b/>
          <w:lang w:val="en-US"/>
        </w:rPr>
        <w:t>“</w:t>
      </w:r>
      <w:r w:rsidRPr="00AC3DB6">
        <w:rPr>
          <w:rFonts w:ascii="Arial Narrow" w:hAnsi="Arial Narrow"/>
          <w:lang w:val="en-US"/>
        </w:rPr>
        <w:t xml:space="preserve">Linking phase-field and atomic simulations to model dendritic solidification in highly undercooled melts” </w:t>
      </w:r>
      <w:r w:rsidRPr="00AC3DB6">
        <w:rPr>
          <w:rFonts w:ascii="Arial Narrow" w:hAnsi="Arial Narrow"/>
          <w:smallCaps/>
          <w:lang w:val="en-US"/>
        </w:rPr>
        <w:t>II</w:t>
      </w:r>
      <w:r w:rsidRPr="00AC3DB6">
        <w:rPr>
          <w:rFonts w:ascii="Arial Narrow" w:hAnsi="Arial Narrow"/>
          <w:smallCaps/>
          <w:vertAlign w:val="superscript"/>
          <w:lang w:val="en-US"/>
        </w:rPr>
        <w:t>ND</w:t>
      </w:r>
      <w:r w:rsidRPr="00AC3DB6">
        <w:rPr>
          <w:rFonts w:ascii="Arial Narrow" w:hAnsi="Arial Narrow"/>
          <w:smallCaps/>
          <w:lang w:val="en-US"/>
        </w:rPr>
        <w:t xml:space="preserve"> </w:t>
      </w:r>
      <w:proofErr w:type="spellStart"/>
      <w:r w:rsidRPr="00AC3DB6">
        <w:rPr>
          <w:rFonts w:ascii="Arial Narrow" w:hAnsi="Arial Narrow"/>
          <w:smallCaps/>
          <w:lang w:val="en-US"/>
        </w:rPr>
        <w:t>Xarxa</w:t>
      </w:r>
      <w:proofErr w:type="spellEnd"/>
      <w:r w:rsidRPr="00AC3DB6">
        <w:rPr>
          <w:rFonts w:ascii="Arial Narrow" w:hAnsi="Arial Narrow"/>
          <w:smallCaps/>
          <w:lang w:val="en-US"/>
        </w:rPr>
        <w:t xml:space="preserve"> Meeting (</w:t>
      </w:r>
      <w:proofErr w:type="spellStart"/>
      <w:r w:rsidRPr="00AC3DB6">
        <w:rPr>
          <w:rFonts w:ascii="Arial Narrow" w:hAnsi="Arial Narrow"/>
          <w:smallCaps/>
          <w:lang w:val="en-US"/>
        </w:rPr>
        <w:t>Dinàmiques</w:t>
      </w:r>
      <w:proofErr w:type="spellEnd"/>
      <w:r w:rsidRPr="00AC3DB6">
        <w:rPr>
          <w:rFonts w:ascii="Arial Narrow" w:hAnsi="Arial Narrow"/>
          <w:smallCaps/>
          <w:lang w:val="en-US"/>
        </w:rPr>
        <w:t xml:space="preserve"> No </w:t>
      </w:r>
      <w:proofErr w:type="spellStart"/>
      <w:r w:rsidRPr="00AC3DB6">
        <w:rPr>
          <w:rFonts w:ascii="Arial Narrow" w:hAnsi="Arial Narrow"/>
          <w:smallCaps/>
          <w:lang w:val="en-US"/>
        </w:rPr>
        <w:t>Lineals</w:t>
      </w:r>
      <w:proofErr w:type="spellEnd"/>
      <w:r w:rsidRPr="00AC3DB6">
        <w:rPr>
          <w:rFonts w:ascii="Arial Narrow" w:hAnsi="Arial Narrow"/>
          <w:smallCaps/>
          <w:lang w:val="en-US"/>
        </w:rPr>
        <w:t xml:space="preserve"> </w:t>
      </w:r>
      <w:proofErr w:type="spellStart"/>
      <w:r w:rsidRPr="00AC3DB6">
        <w:rPr>
          <w:rFonts w:ascii="Arial Narrow" w:hAnsi="Arial Narrow"/>
          <w:smallCaps/>
          <w:lang w:val="en-US"/>
        </w:rPr>
        <w:t>d’Autoorganització</w:t>
      </w:r>
      <w:proofErr w:type="spellEnd"/>
      <w:r w:rsidRPr="00AC3DB6">
        <w:rPr>
          <w:rFonts w:ascii="Arial Narrow" w:hAnsi="Arial Narrow"/>
          <w:smallCaps/>
          <w:lang w:val="en-US"/>
        </w:rPr>
        <w:t xml:space="preserve"> Espacio-temporal)</w:t>
      </w:r>
      <w:r w:rsidRPr="00AC3DB6">
        <w:rPr>
          <w:rFonts w:ascii="Arial Narrow" w:hAnsi="Arial Narrow"/>
          <w:lang w:val="en-US"/>
        </w:rPr>
        <w:t xml:space="preserve">. Palau de les </w:t>
      </w:r>
      <w:proofErr w:type="spellStart"/>
      <w:r w:rsidRPr="00AC3DB6">
        <w:rPr>
          <w:rFonts w:ascii="Arial Narrow" w:hAnsi="Arial Narrow"/>
          <w:lang w:val="en-US"/>
        </w:rPr>
        <w:t>Eures</w:t>
      </w:r>
      <w:proofErr w:type="spellEnd"/>
      <w:r w:rsidRPr="00AC3DB6">
        <w:rPr>
          <w:rFonts w:ascii="Arial Narrow" w:hAnsi="Arial Narrow"/>
          <w:lang w:val="en-US"/>
        </w:rPr>
        <w:t xml:space="preserve">, UB, Barcelona 6-8 </w:t>
      </w:r>
      <w:proofErr w:type="gramStart"/>
      <w:r w:rsidRPr="00AC3DB6">
        <w:rPr>
          <w:rFonts w:ascii="Arial Narrow" w:hAnsi="Arial Narrow"/>
          <w:lang w:val="en-US"/>
        </w:rPr>
        <w:t>February  2002</w:t>
      </w:r>
      <w:proofErr w:type="gramEnd"/>
      <w:r w:rsidRPr="00AC3DB6">
        <w:rPr>
          <w:rFonts w:ascii="Arial Narrow" w:hAnsi="Arial Narrow"/>
          <w:lang w:val="en-US"/>
        </w:rPr>
        <w:t>.</w:t>
      </w:r>
    </w:p>
    <w:p w14:paraId="02D6A6A0" w14:textId="77777777" w:rsidR="005F1A98" w:rsidRPr="00AC3DB6" w:rsidRDefault="005F1A98" w:rsidP="005F1A98">
      <w:pPr>
        <w:tabs>
          <w:tab w:val="left" w:pos="294"/>
          <w:tab w:val="left" w:pos="426"/>
        </w:tabs>
        <w:jc w:val="both"/>
        <w:rPr>
          <w:rFonts w:ascii="Arial Narrow" w:hAnsi="Arial Narrow"/>
          <w:lang w:val="en-US"/>
        </w:rPr>
      </w:pPr>
    </w:p>
    <w:p w14:paraId="1634A1D7" w14:textId="77777777" w:rsidR="003550D5" w:rsidRPr="00AC3DB6" w:rsidRDefault="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J. Bragard</w:t>
      </w:r>
      <w:r w:rsidRPr="00AC3DB6">
        <w:rPr>
          <w:rFonts w:ascii="Arial Narrow" w:hAnsi="Arial Narrow"/>
          <w:b/>
          <w:smallCaps/>
          <w:lang w:val="en-US"/>
        </w:rPr>
        <w:t xml:space="preserve">, A. Karma, Y. Lee &amp; M. Plapp </w:t>
      </w:r>
      <w:r w:rsidRPr="00AC3DB6">
        <w:rPr>
          <w:rFonts w:ascii="Arial Narrow" w:hAnsi="Arial Narrow"/>
          <w:b/>
          <w:lang w:val="en-US"/>
        </w:rPr>
        <w:t>“</w:t>
      </w:r>
      <w:r w:rsidRPr="00AC3DB6">
        <w:rPr>
          <w:rFonts w:ascii="Arial Narrow" w:hAnsi="Arial Narrow"/>
          <w:lang w:val="en-US"/>
        </w:rPr>
        <w:t xml:space="preserve">Linking phase-field and atomic simulations to model dendritic solidification in highly undercooled melts” </w:t>
      </w:r>
      <w:r w:rsidRPr="00AC3DB6">
        <w:rPr>
          <w:rFonts w:ascii="Arial Narrow" w:hAnsi="Arial Narrow"/>
          <w:smallCaps/>
          <w:lang w:val="en-US"/>
        </w:rPr>
        <w:t>Workshop on Computational Physics of Transport and Interface Dynamics.</w:t>
      </w:r>
      <w:r w:rsidRPr="00AC3DB6">
        <w:rPr>
          <w:rFonts w:ascii="Arial Narrow" w:hAnsi="Arial Narrow"/>
          <w:lang w:val="en-US"/>
        </w:rPr>
        <w:t xml:space="preserve"> Dresden (Germany) 18</w:t>
      </w:r>
      <w:r w:rsidRPr="00AC3DB6">
        <w:rPr>
          <w:rFonts w:ascii="Arial Narrow" w:hAnsi="Arial Narrow"/>
          <w:vertAlign w:val="superscript"/>
          <w:lang w:val="en-US"/>
        </w:rPr>
        <w:t>th</w:t>
      </w:r>
      <w:r w:rsidRPr="00AC3DB6">
        <w:rPr>
          <w:rFonts w:ascii="Arial Narrow" w:hAnsi="Arial Narrow"/>
          <w:lang w:val="en-US"/>
        </w:rPr>
        <w:t xml:space="preserve"> February until 8</w:t>
      </w:r>
      <w:r w:rsidRPr="00AC3DB6">
        <w:rPr>
          <w:rFonts w:ascii="Arial Narrow" w:hAnsi="Arial Narrow"/>
          <w:vertAlign w:val="superscript"/>
          <w:lang w:val="en-US"/>
        </w:rPr>
        <w:t>th</w:t>
      </w:r>
      <w:r w:rsidRPr="00AC3DB6">
        <w:rPr>
          <w:rFonts w:ascii="Arial Narrow" w:hAnsi="Arial Narrow"/>
          <w:lang w:val="en-US"/>
        </w:rPr>
        <w:t xml:space="preserve"> March 2002.</w:t>
      </w:r>
    </w:p>
    <w:p w14:paraId="7C3178C3" w14:textId="77777777" w:rsidR="003550D5" w:rsidRPr="00AC3DB6" w:rsidRDefault="003550D5">
      <w:pPr>
        <w:tabs>
          <w:tab w:val="left" w:pos="426"/>
        </w:tabs>
        <w:jc w:val="both"/>
        <w:rPr>
          <w:rFonts w:ascii="Arial Narrow" w:hAnsi="Arial Narrow"/>
          <w:b/>
          <w:lang w:val="en-US"/>
        </w:rPr>
      </w:pPr>
    </w:p>
    <w:p w14:paraId="10F2D1DF" w14:textId="77777777" w:rsidR="003550D5" w:rsidRPr="00AC3DB6" w:rsidRDefault="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J. Bragard</w:t>
      </w:r>
      <w:r w:rsidRPr="00AC3DB6">
        <w:rPr>
          <w:rFonts w:ascii="Arial Narrow" w:hAnsi="Arial Narrow"/>
          <w:b/>
          <w:smallCaps/>
          <w:lang w:val="en-US"/>
        </w:rPr>
        <w:t xml:space="preserve">, H. Mancini &amp; S. </w:t>
      </w:r>
      <w:proofErr w:type="spellStart"/>
      <w:r w:rsidRPr="00AC3DB6">
        <w:rPr>
          <w:rFonts w:ascii="Arial Narrow" w:hAnsi="Arial Narrow"/>
          <w:b/>
          <w:smallCaps/>
          <w:lang w:val="en-US"/>
        </w:rPr>
        <w:t>Boccaletti</w:t>
      </w:r>
      <w:proofErr w:type="spellEnd"/>
      <w:r w:rsidRPr="00AC3DB6">
        <w:rPr>
          <w:rFonts w:ascii="Arial Narrow" w:hAnsi="Arial Narrow"/>
          <w:b/>
          <w:lang w:val="en-US"/>
        </w:rPr>
        <w:t xml:space="preserve"> </w:t>
      </w:r>
      <w:r w:rsidRPr="00AC3DB6">
        <w:rPr>
          <w:rFonts w:ascii="Arial Narrow" w:hAnsi="Arial Narrow"/>
          <w:lang w:val="en-US"/>
        </w:rPr>
        <w:t xml:space="preserve">“Asymmetric coupling effects in the synchronization of spatially extended chaotic systems”. </w:t>
      </w:r>
      <w:r w:rsidRPr="00AC3DB6">
        <w:rPr>
          <w:rFonts w:ascii="Arial Narrow" w:hAnsi="Arial Narrow"/>
          <w:smallCaps/>
          <w:lang w:val="en-US"/>
        </w:rPr>
        <w:t>XII</w:t>
      </w:r>
      <w:r w:rsidRPr="00AC3DB6">
        <w:rPr>
          <w:rFonts w:ascii="Arial Narrow" w:hAnsi="Arial Narrow"/>
          <w:smallCaps/>
          <w:vertAlign w:val="superscript"/>
          <w:lang w:val="en-US"/>
        </w:rPr>
        <w:t>TH</w:t>
      </w:r>
      <w:r w:rsidRPr="00AC3DB6">
        <w:rPr>
          <w:rFonts w:ascii="Arial Narrow" w:hAnsi="Arial Narrow"/>
          <w:smallCaps/>
          <w:lang w:val="en-US"/>
        </w:rPr>
        <w:t xml:space="preserve"> </w:t>
      </w:r>
      <w:proofErr w:type="spellStart"/>
      <w:r w:rsidRPr="00AC3DB6">
        <w:rPr>
          <w:rFonts w:ascii="Arial Narrow" w:hAnsi="Arial Narrow"/>
          <w:smallCaps/>
          <w:lang w:val="en-US"/>
        </w:rPr>
        <w:t>Congreso</w:t>
      </w:r>
      <w:proofErr w:type="spellEnd"/>
      <w:r w:rsidRPr="00AC3DB6">
        <w:rPr>
          <w:rFonts w:ascii="Arial Narrow" w:hAnsi="Arial Narrow"/>
          <w:smallCaps/>
          <w:lang w:val="en-US"/>
        </w:rPr>
        <w:t xml:space="preserve"> de </w:t>
      </w:r>
      <w:r w:rsidRPr="00AC3DB6">
        <w:rPr>
          <w:rFonts w:ascii="Arial Narrow" w:hAnsi="Arial Narrow"/>
          <w:lang w:val="en-US"/>
        </w:rPr>
        <w:t>F</w:t>
      </w:r>
      <w:r w:rsidRPr="00AC3DB6">
        <w:rPr>
          <w:rFonts w:ascii="Arial Narrow" w:hAnsi="Arial Narrow"/>
          <w:smallCaps/>
          <w:lang w:val="en-US"/>
        </w:rPr>
        <w:t xml:space="preserve">ísica </w:t>
      </w:r>
      <w:proofErr w:type="spellStart"/>
      <w:r w:rsidRPr="00AC3DB6">
        <w:rPr>
          <w:rFonts w:ascii="Arial Narrow" w:hAnsi="Arial Narrow"/>
          <w:smallCaps/>
          <w:lang w:val="en-US"/>
        </w:rPr>
        <w:t>Estadística</w:t>
      </w:r>
      <w:proofErr w:type="spellEnd"/>
      <w:r w:rsidRPr="00AC3DB6">
        <w:rPr>
          <w:rFonts w:ascii="Arial Narrow" w:hAnsi="Arial Narrow"/>
          <w:smallCaps/>
          <w:lang w:val="en-US"/>
        </w:rPr>
        <w:t xml:space="preserve">. </w:t>
      </w:r>
      <w:r w:rsidRPr="00AC3DB6">
        <w:rPr>
          <w:rFonts w:ascii="Arial Narrow" w:hAnsi="Arial Narrow"/>
          <w:lang w:val="en-US"/>
        </w:rPr>
        <w:t xml:space="preserve">Pamplona (Spain) 23-25 </w:t>
      </w:r>
      <w:proofErr w:type="spellStart"/>
      <w:r w:rsidRPr="00AC3DB6">
        <w:rPr>
          <w:rFonts w:ascii="Arial Narrow" w:hAnsi="Arial Narrow"/>
          <w:lang w:val="en-US"/>
        </w:rPr>
        <w:t>Octobre</w:t>
      </w:r>
      <w:proofErr w:type="spellEnd"/>
      <w:r w:rsidRPr="00AC3DB6">
        <w:rPr>
          <w:rFonts w:ascii="Arial Narrow" w:hAnsi="Arial Narrow"/>
          <w:lang w:val="en-US"/>
        </w:rPr>
        <w:t xml:space="preserve"> 2003.</w:t>
      </w:r>
    </w:p>
    <w:p w14:paraId="4E6A0365" w14:textId="77777777" w:rsidR="003550D5" w:rsidRPr="00AC3DB6" w:rsidRDefault="003550D5">
      <w:pPr>
        <w:tabs>
          <w:tab w:val="left" w:pos="426"/>
        </w:tabs>
        <w:jc w:val="both"/>
        <w:rPr>
          <w:rFonts w:ascii="Arial Narrow" w:hAnsi="Arial Narrow"/>
          <w:b/>
          <w:lang w:val="en-US"/>
        </w:rPr>
      </w:pPr>
    </w:p>
    <w:p w14:paraId="2F212ED4" w14:textId="676E3F6F" w:rsidR="003550D5" w:rsidRPr="005A1358" w:rsidRDefault="003550D5" w:rsidP="00B118DD">
      <w:pPr>
        <w:numPr>
          <w:ilvl w:val="0"/>
          <w:numId w:val="4"/>
        </w:numPr>
        <w:tabs>
          <w:tab w:val="left" w:pos="294"/>
          <w:tab w:val="left" w:pos="426"/>
        </w:tabs>
        <w:ind w:left="294"/>
        <w:jc w:val="both"/>
        <w:rPr>
          <w:rFonts w:ascii="Arial Narrow" w:hAnsi="Arial Narrow"/>
          <w:b/>
          <w:lang w:val="en-US"/>
        </w:rPr>
      </w:pPr>
      <w:r w:rsidRPr="00AC3DB6">
        <w:rPr>
          <w:rFonts w:ascii="Arial Narrow" w:hAnsi="Arial Narrow"/>
          <w:b/>
          <w:smallCaps/>
          <w:u w:val="single"/>
          <w:lang w:val="en-US"/>
        </w:rPr>
        <w:t xml:space="preserve">A. </w:t>
      </w:r>
      <w:proofErr w:type="spellStart"/>
      <w:r w:rsidRPr="00AC3DB6">
        <w:rPr>
          <w:rFonts w:ascii="Arial Narrow" w:hAnsi="Arial Narrow"/>
          <w:b/>
          <w:smallCaps/>
          <w:u w:val="single"/>
          <w:lang w:val="en-US"/>
        </w:rPr>
        <w:t>Bernardini</w:t>
      </w:r>
      <w:proofErr w:type="spellEnd"/>
      <w:r w:rsidRPr="00AC3DB6">
        <w:rPr>
          <w:rFonts w:ascii="Arial Narrow" w:hAnsi="Arial Narrow"/>
          <w:b/>
          <w:smallCaps/>
          <w:lang w:val="en-US"/>
        </w:rPr>
        <w:t xml:space="preserve">, J. Bragard &amp; H. </w:t>
      </w:r>
      <w:proofErr w:type="gramStart"/>
      <w:r w:rsidRPr="00AC3DB6">
        <w:rPr>
          <w:rFonts w:ascii="Arial Narrow" w:hAnsi="Arial Narrow"/>
          <w:b/>
          <w:smallCaps/>
          <w:lang w:val="en-US"/>
        </w:rPr>
        <w:t xml:space="preserve">Mancini </w:t>
      </w:r>
      <w:r w:rsidRPr="00AC3DB6">
        <w:rPr>
          <w:rFonts w:ascii="Arial Narrow" w:hAnsi="Arial Narrow"/>
          <w:b/>
          <w:lang w:val="en-US"/>
        </w:rPr>
        <w:t xml:space="preserve"> </w:t>
      </w:r>
      <w:r w:rsidRPr="00AC3DB6">
        <w:rPr>
          <w:rFonts w:ascii="Arial Narrow" w:hAnsi="Arial Narrow"/>
          <w:lang w:val="en-US"/>
        </w:rPr>
        <w:t>“</w:t>
      </w:r>
      <w:proofErr w:type="gramEnd"/>
      <w:r w:rsidRPr="00AC3DB6">
        <w:rPr>
          <w:rFonts w:ascii="Arial Narrow" w:hAnsi="Arial Narrow"/>
          <w:lang w:val="en-US"/>
        </w:rPr>
        <w:t xml:space="preserve">Synchronization between two Hele-Shaw cells”. </w:t>
      </w:r>
      <w:r w:rsidRPr="00AC3DB6">
        <w:rPr>
          <w:rFonts w:ascii="Arial Narrow" w:hAnsi="Arial Narrow"/>
          <w:smallCaps/>
          <w:lang w:val="en-US"/>
        </w:rPr>
        <w:t>XII</w:t>
      </w:r>
      <w:r w:rsidRPr="00AC3DB6">
        <w:rPr>
          <w:rFonts w:ascii="Arial Narrow" w:hAnsi="Arial Narrow"/>
          <w:smallCaps/>
          <w:vertAlign w:val="superscript"/>
          <w:lang w:val="en-US"/>
        </w:rPr>
        <w:t>TH</w:t>
      </w:r>
      <w:r w:rsidRPr="00AC3DB6">
        <w:rPr>
          <w:rFonts w:ascii="Arial Narrow" w:hAnsi="Arial Narrow"/>
          <w:smallCaps/>
          <w:lang w:val="en-US"/>
        </w:rPr>
        <w:t xml:space="preserve"> </w:t>
      </w:r>
      <w:proofErr w:type="spellStart"/>
      <w:r w:rsidRPr="00AC3DB6">
        <w:rPr>
          <w:rFonts w:ascii="Arial Narrow" w:hAnsi="Arial Narrow"/>
          <w:smallCaps/>
          <w:lang w:val="en-US"/>
        </w:rPr>
        <w:t>Congreso</w:t>
      </w:r>
      <w:proofErr w:type="spellEnd"/>
      <w:r w:rsidRPr="00AC3DB6">
        <w:rPr>
          <w:rFonts w:ascii="Arial Narrow" w:hAnsi="Arial Narrow"/>
          <w:smallCaps/>
          <w:lang w:val="en-US"/>
        </w:rPr>
        <w:t xml:space="preserve"> de </w:t>
      </w:r>
      <w:r w:rsidRPr="00AC3DB6">
        <w:rPr>
          <w:rFonts w:ascii="Arial Narrow" w:hAnsi="Arial Narrow"/>
          <w:lang w:val="en-US"/>
        </w:rPr>
        <w:t>F</w:t>
      </w:r>
      <w:r w:rsidRPr="00AC3DB6">
        <w:rPr>
          <w:rFonts w:ascii="Arial Narrow" w:hAnsi="Arial Narrow"/>
          <w:smallCaps/>
          <w:lang w:val="en-US"/>
        </w:rPr>
        <w:t xml:space="preserve">ísica </w:t>
      </w:r>
      <w:proofErr w:type="spellStart"/>
      <w:r w:rsidRPr="00AC3DB6">
        <w:rPr>
          <w:rFonts w:ascii="Arial Narrow" w:hAnsi="Arial Narrow"/>
          <w:smallCaps/>
          <w:lang w:val="en-US"/>
        </w:rPr>
        <w:t>Estadística</w:t>
      </w:r>
      <w:proofErr w:type="spellEnd"/>
      <w:r w:rsidRPr="00AC3DB6">
        <w:rPr>
          <w:rFonts w:ascii="Arial Narrow" w:hAnsi="Arial Narrow"/>
          <w:smallCaps/>
          <w:lang w:val="en-US"/>
        </w:rPr>
        <w:t xml:space="preserve">. </w:t>
      </w:r>
      <w:r w:rsidRPr="00AC3DB6">
        <w:rPr>
          <w:rFonts w:ascii="Arial Narrow" w:hAnsi="Arial Narrow"/>
          <w:lang w:val="en-US"/>
        </w:rPr>
        <w:t>Pamplona (Spain) 23-25 October 2003.</w:t>
      </w:r>
    </w:p>
    <w:p w14:paraId="70ED85AB" w14:textId="77777777" w:rsidR="005A1358" w:rsidRPr="00B118DD" w:rsidRDefault="005A1358" w:rsidP="00D13B4F">
      <w:pPr>
        <w:tabs>
          <w:tab w:val="left" w:pos="294"/>
          <w:tab w:val="left" w:pos="426"/>
        </w:tabs>
        <w:jc w:val="both"/>
        <w:rPr>
          <w:rFonts w:ascii="Arial Narrow" w:hAnsi="Arial Narrow"/>
          <w:b/>
          <w:lang w:val="en-US"/>
        </w:rPr>
      </w:pPr>
    </w:p>
    <w:p w14:paraId="270E4725" w14:textId="77777777" w:rsidR="003550D5" w:rsidRPr="00AC3DB6" w:rsidRDefault="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J. Bragard</w:t>
      </w:r>
      <w:r w:rsidRPr="00AC3DB6">
        <w:rPr>
          <w:rFonts w:ascii="Arial Narrow" w:hAnsi="Arial Narrow"/>
          <w:b/>
          <w:smallCaps/>
          <w:lang w:val="en-US"/>
        </w:rPr>
        <w:t xml:space="preserve">, H. Mancini &amp; S. </w:t>
      </w:r>
      <w:proofErr w:type="spellStart"/>
      <w:r w:rsidRPr="00AC3DB6">
        <w:rPr>
          <w:rFonts w:ascii="Arial Narrow" w:hAnsi="Arial Narrow"/>
          <w:b/>
          <w:smallCaps/>
          <w:lang w:val="en-US"/>
        </w:rPr>
        <w:t>Boccaletti</w:t>
      </w:r>
      <w:proofErr w:type="spellEnd"/>
      <w:r w:rsidRPr="00AC3DB6">
        <w:rPr>
          <w:rFonts w:ascii="Arial Narrow" w:hAnsi="Arial Narrow"/>
          <w:b/>
          <w:lang w:val="en-US"/>
        </w:rPr>
        <w:t xml:space="preserve"> </w:t>
      </w:r>
      <w:r w:rsidRPr="00AC3DB6">
        <w:rPr>
          <w:rFonts w:ascii="Arial Narrow" w:hAnsi="Arial Narrow"/>
          <w:lang w:val="en-US"/>
        </w:rPr>
        <w:t xml:space="preserve">“Characterization of synchronization in spatially extended chaotic systems”. </w:t>
      </w:r>
      <w:r w:rsidRPr="00AC3DB6">
        <w:rPr>
          <w:rFonts w:ascii="Arial Narrow" w:hAnsi="Arial Narrow"/>
          <w:smallCaps/>
          <w:lang w:val="en-US"/>
        </w:rPr>
        <w:t xml:space="preserve">School and Conference on Fundamental Aspects of Complexity. </w:t>
      </w:r>
      <w:r w:rsidRPr="00AC3DB6">
        <w:rPr>
          <w:rFonts w:ascii="Arial Narrow" w:hAnsi="Arial Narrow"/>
          <w:lang w:val="en-US"/>
        </w:rPr>
        <w:t>Trieste (Italy) 6-10 September 2004.</w:t>
      </w:r>
    </w:p>
    <w:p w14:paraId="69CC1EE5" w14:textId="77777777" w:rsidR="003550D5" w:rsidRPr="00AC3DB6" w:rsidRDefault="003550D5">
      <w:pPr>
        <w:tabs>
          <w:tab w:val="left" w:pos="426"/>
        </w:tabs>
        <w:ind w:left="-66"/>
        <w:jc w:val="both"/>
        <w:rPr>
          <w:rFonts w:ascii="Arial Narrow" w:hAnsi="Arial Narrow"/>
          <w:b/>
          <w:lang w:val="en-US"/>
        </w:rPr>
      </w:pPr>
    </w:p>
    <w:p w14:paraId="56CA29D5" w14:textId="77777777" w:rsidR="003550D5" w:rsidRPr="00AC3DB6" w:rsidRDefault="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 xml:space="preserve">D. </w:t>
      </w:r>
      <w:proofErr w:type="spellStart"/>
      <w:r w:rsidRPr="00AC3DB6">
        <w:rPr>
          <w:rFonts w:ascii="Arial Narrow" w:hAnsi="Arial Narrow"/>
          <w:b/>
          <w:smallCaps/>
          <w:u w:val="single"/>
          <w:lang w:val="en-US"/>
        </w:rPr>
        <w:t>Laroze</w:t>
      </w:r>
      <w:proofErr w:type="spellEnd"/>
      <w:r w:rsidRPr="00AC3DB6">
        <w:rPr>
          <w:rFonts w:ascii="Arial Narrow" w:hAnsi="Arial Narrow"/>
          <w:b/>
          <w:smallCaps/>
          <w:lang w:val="en-US"/>
        </w:rPr>
        <w:t>, J. Martinez-</w:t>
      </w:r>
      <w:proofErr w:type="spellStart"/>
      <w:r w:rsidRPr="00AC3DB6">
        <w:rPr>
          <w:rFonts w:ascii="Arial Narrow" w:hAnsi="Arial Narrow"/>
          <w:b/>
          <w:smallCaps/>
          <w:lang w:val="en-US"/>
        </w:rPr>
        <w:t>Mardones</w:t>
      </w:r>
      <w:proofErr w:type="spellEnd"/>
      <w:r w:rsidRPr="00AC3DB6">
        <w:rPr>
          <w:rFonts w:ascii="Arial Narrow" w:hAnsi="Arial Narrow"/>
          <w:b/>
          <w:smallCaps/>
          <w:lang w:val="en-US"/>
        </w:rPr>
        <w:t xml:space="preserve">, J. Bragard &amp; C. Pérez-García </w:t>
      </w:r>
      <w:r w:rsidRPr="00AC3DB6">
        <w:rPr>
          <w:rFonts w:ascii="Arial Narrow" w:hAnsi="Arial Narrow"/>
          <w:lang w:val="en-US"/>
        </w:rPr>
        <w:t>“Rotating realistic convection in DNA suspensions”.</w:t>
      </w:r>
      <w:r w:rsidRPr="00AC3DB6">
        <w:rPr>
          <w:rFonts w:ascii="Arial Narrow" w:hAnsi="Arial Narrow"/>
          <w:smallCaps/>
          <w:lang w:val="en-US"/>
        </w:rPr>
        <w:t xml:space="preserve"> </w:t>
      </w:r>
      <w:proofErr w:type="spellStart"/>
      <w:r w:rsidRPr="00AC3DB6">
        <w:rPr>
          <w:rFonts w:ascii="Arial Narrow" w:hAnsi="Arial Narrow"/>
          <w:smallCaps/>
          <w:lang w:val="en-US"/>
        </w:rPr>
        <w:t>Medyfinol</w:t>
      </w:r>
      <w:proofErr w:type="spellEnd"/>
      <w:r w:rsidRPr="00AC3DB6">
        <w:rPr>
          <w:rFonts w:ascii="Arial Narrow" w:hAnsi="Arial Narrow"/>
          <w:smallCaps/>
          <w:lang w:val="en-US"/>
        </w:rPr>
        <w:t xml:space="preserve"> ‘04</w:t>
      </w:r>
      <w:r w:rsidRPr="00AC3DB6">
        <w:rPr>
          <w:rFonts w:ascii="Arial Narrow" w:hAnsi="Arial Narrow"/>
          <w:lang w:val="en-US"/>
        </w:rPr>
        <w:t>. La Serena (Chile) 6-10 December 2004</w:t>
      </w:r>
      <w:r w:rsidRPr="00AC3DB6">
        <w:rPr>
          <w:rFonts w:ascii="Arial Narrow" w:hAnsi="Arial Narrow"/>
          <w:b/>
          <w:i/>
          <w:lang w:val="en-US"/>
        </w:rPr>
        <w:t>.</w:t>
      </w:r>
    </w:p>
    <w:p w14:paraId="24B3A6C6" w14:textId="77777777" w:rsidR="003550D5" w:rsidRPr="00AC3DB6" w:rsidRDefault="003550D5">
      <w:pPr>
        <w:tabs>
          <w:tab w:val="left" w:pos="426"/>
        </w:tabs>
        <w:jc w:val="both"/>
        <w:rPr>
          <w:rFonts w:ascii="Arial Narrow" w:hAnsi="Arial Narrow"/>
          <w:b/>
          <w:lang w:val="en-US"/>
        </w:rPr>
      </w:pPr>
    </w:p>
    <w:p w14:paraId="1B11BDF8" w14:textId="77777777" w:rsidR="003550D5" w:rsidRPr="00AC3DB6" w:rsidRDefault="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J. Bragard</w:t>
      </w:r>
      <w:r w:rsidRPr="00AC3DB6">
        <w:rPr>
          <w:rFonts w:ascii="Arial Narrow" w:hAnsi="Arial Narrow"/>
          <w:b/>
          <w:smallCaps/>
          <w:lang w:val="en-US"/>
        </w:rPr>
        <w:t xml:space="preserve">, H. Mancini &amp; S. </w:t>
      </w:r>
      <w:proofErr w:type="spellStart"/>
      <w:r w:rsidRPr="00AC3DB6">
        <w:rPr>
          <w:rFonts w:ascii="Arial Narrow" w:hAnsi="Arial Narrow"/>
          <w:b/>
          <w:smallCaps/>
          <w:lang w:val="en-US"/>
        </w:rPr>
        <w:t>Boccaletti</w:t>
      </w:r>
      <w:proofErr w:type="spellEnd"/>
      <w:r w:rsidRPr="00AC3DB6">
        <w:rPr>
          <w:rFonts w:ascii="Arial Narrow" w:hAnsi="Arial Narrow"/>
          <w:b/>
          <w:lang w:val="en-US"/>
        </w:rPr>
        <w:t xml:space="preserve"> </w:t>
      </w:r>
      <w:r w:rsidRPr="00AC3DB6">
        <w:rPr>
          <w:rFonts w:ascii="Arial Narrow" w:hAnsi="Arial Narrow"/>
          <w:lang w:val="en-US"/>
        </w:rPr>
        <w:t xml:space="preserve">“Characterization of synchronization in spatially extended chaotic systems” </w:t>
      </w:r>
      <w:r w:rsidRPr="00AC3DB6">
        <w:rPr>
          <w:rFonts w:ascii="Arial Narrow" w:hAnsi="Arial Narrow"/>
          <w:smallCaps/>
          <w:lang w:val="en-US"/>
        </w:rPr>
        <w:t>2005 Gordon Research Conference (Nonlinear Science)</w:t>
      </w:r>
      <w:r w:rsidRPr="00AC3DB6">
        <w:rPr>
          <w:rFonts w:ascii="Arial Narrow" w:hAnsi="Arial Narrow"/>
          <w:lang w:val="en-US"/>
        </w:rPr>
        <w:t>. Colby College, Waterville, ME (USA) 26</w:t>
      </w:r>
      <w:r w:rsidRPr="00AC3DB6">
        <w:rPr>
          <w:rFonts w:ascii="Arial Narrow" w:hAnsi="Arial Narrow"/>
          <w:vertAlign w:val="superscript"/>
          <w:lang w:val="en-US"/>
        </w:rPr>
        <w:t>th</w:t>
      </w:r>
      <w:r w:rsidRPr="00AC3DB6">
        <w:rPr>
          <w:rFonts w:ascii="Arial Narrow" w:hAnsi="Arial Narrow"/>
          <w:lang w:val="en-US"/>
        </w:rPr>
        <w:t xml:space="preserve"> June until 1</w:t>
      </w:r>
      <w:r w:rsidRPr="00AC3DB6">
        <w:rPr>
          <w:rFonts w:ascii="Arial Narrow" w:hAnsi="Arial Narrow"/>
          <w:vertAlign w:val="superscript"/>
          <w:lang w:val="en-US"/>
        </w:rPr>
        <w:t>st</w:t>
      </w:r>
      <w:r w:rsidRPr="00AC3DB6">
        <w:rPr>
          <w:rFonts w:ascii="Arial Narrow" w:hAnsi="Arial Narrow"/>
          <w:lang w:val="en-US"/>
        </w:rPr>
        <w:t xml:space="preserve"> July 2005.</w:t>
      </w:r>
    </w:p>
    <w:p w14:paraId="12B183E0" w14:textId="77777777" w:rsidR="003550D5" w:rsidRPr="00AC3DB6" w:rsidRDefault="003550D5" w:rsidP="003550D5">
      <w:pPr>
        <w:tabs>
          <w:tab w:val="left" w:pos="294"/>
          <w:tab w:val="left" w:pos="426"/>
        </w:tabs>
        <w:jc w:val="both"/>
        <w:rPr>
          <w:rFonts w:ascii="Arial Narrow" w:hAnsi="Arial Narrow"/>
          <w:b/>
          <w:i/>
          <w:lang w:val="en-US"/>
        </w:rPr>
      </w:pPr>
    </w:p>
    <w:p w14:paraId="3F1CE55E" w14:textId="77777777" w:rsidR="003550D5" w:rsidRPr="00AC3DB6" w:rsidRDefault="003550D5" w:rsidP="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J. Bragard</w:t>
      </w:r>
      <w:r w:rsidRPr="00AC3DB6">
        <w:rPr>
          <w:rFonts w:ascii="Arial Narrow" w:hAnsi="Arial Narrow"/>
          <w:b/>
          <w:smallCaps/>
          <w:lang w:val="en-US"/>
        </w:rPr>
        <w:t xml:space="preserve">, J. Elorza &amp; P. Elizalde </w:t>
      </w:r>
      <w:r w:rsidRPr="00AC3DB6">
        <w:rPr>
          <w:rFonts w:ascii="Arial Narrow" w:hAnsi="Arial Narrow"/>
          <w:lang w:val="en-US"/>
        </w:rPr>
        <w:t>“Analysis of Physiological time series”.</w:t>
      </w:r>
      <w:r w:rsidRPr="00AC3DB6">
        <w:rPr>
          <w:rFonts w:ascii="Arial Narrow" w:hAnsi="Arial Narrow"/>
          <w:smallCaps/>
          <w:lang w:val="en-US"/>
        </w:rPr>
        <w:t xml:space="preserve"> XX </w:t>
      </w:r>
      <w:proofErr w:type="spellStart"/>
      <w:r w:rsidRPr="00AC3DB6">
        <w:rPr>
          <w:rFonts w:ascii="Arial Narrow" w:hAnsi="Arial Narrow"/>
          <w:smallCaps/>
          <w:lang w:val="en-US"/>
        </w:rPr>
        <w:t>Sitges</w:t>
      </w:r>
      <w:proofErr w:type="spellEnd"/>
      <w:r w:rsidRPr="00AC3DB6">
        <w:rPr>
          <w:rFonts w:ascii="Arial Narrow" w:hAnsi="Arial Narrow"/>
          <w:smallCaps/>
          <w:lang w:val="en-US"/>
        </w:rPr>
        <w:t xml:space="preserve"> Conference on Statistical Mechanics, </w:t>
      </w:r>
      <w:proofErr w:type="spellStart"/>
      <w:r w:rsidRPr="00AC3DB6">
        <w:rPr>
          <w:rFonts w:ascii="Arial Narrow" w:hAnsi="Arial Narrow"/>
          <w:lang w:val="en-US"/>
        </w:rPr>
        <w:t>Sitges</w:t>
      </w:r>
      <w:proofErr w:type="spellEnd"/>
      <w:r w:rsidRPr="00AC3DB6">
        <w:rPr>
          <w:rFonts w:ascii="Arial Narrow" w:hAnsi="Arial Narrow"/>
          <w:lang w:val="en-US"/>
        </w:rPr>
        <w:t>, 5-9 June 2006.</w:t>
      </w:r>
      <w:r w:rsidRPr="00AC3DB6">
        <w:rPr>
          <w:rFonts w:ascii="Arial Narrow" w:hAnsi="Arial Narrow"/>
          <w:b/>
          <w:i/>
          <w:lang w:val="en-US"/>
        </w:rPr>
        <w:t xml:space="preserve"> </w:t>
      </w:r>
    </w:p>
    <w:p w14:paraId="52981B71" w14:textId="77777777" w:rsidR="003550D5" w:rsidRPr="00AC3DB6" w:rsidRDefault="003550D5" w:rsidP="003550D5">
      <w:pPr>
        <w:tabs>
          <w:tab w:val="left" w:pos="294"/>
          <w:tab w:val="left" w:pos="426"/>
        </w:tabs>
        <w:jc w:val="both"/>
        <w:rPr>
          <w:rFonts w:ascii="Arial Narrow" w:hAnsi="Arial Narrow"/>
          <w:b/>
          <w:i/>
          <w:lang w:val="en-US"/>
        </w:rPr>
      </w:pPr>
    </w:p>
    <w:p w14:paraId="3061A527" w14:textId="77777777" w:rsidR="003550D5" w:rsidRPr="00AC3DB6" w:rsidRDefault="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J. Bragard</w:t>
      </w:r>
      <w:r w:rsidRPr="00AC3DB6">
        <w:rPr>
          <w:rFonts w:ascii="Arial Narrow" w:hAnsi="Arial Narrow"/>
          <w:b/>
          <w:smallCaps/>
          <w:lang w:val="en-US"/>
        </w:rPr>
        <w:t xml:space="preserve">, J. Elorza &amp; P. Elizalde </w:t>
      </w:r>
      <w:r w:rsidRPr="00AC3DB6">
        <w:rPr>
          <w:rFonts w:ascii="Arial Narrow" w:hAnsi="Arial Narrow"/>
          <w:lang w:val="en-US"/>
        </w:rPr>
        <w:t>“Analysis of Physiological time series”.</w:t>
      </w:r>
      <w:r w:rsidRPr="00AC3DB6">
        <w:rPr>
          <w:rFonts w:ascii="Arial Narrow" w:hAnsi="Arial Narrow"/>
          <w:smallCaps/>
          <w:lang w:val="en-US"/>
        </w:rPr>
        <w:t xml:space="preserve"> 9</w:t>
      </w:r>
      <w:r w:rsidRPr="00AC3DB6">
        <w:rPr>
          <w:rFonts w:ascii="Arial Narrow" w:hAnsi="Arial Narrow"/>
          <w:smallCaps/>
          <w:vertAlign w:val="superscript"/>
          <w:lang w:val="en-US"/>
        </w:rPr>
        <w:t>th</w:t>
      </w:r>
      <w:r w:rsidRPr="00AC3DB6">
        <w:rPr>
          <w:rFonts w:ascii="Arial Narrow" w:hAnsi="Arial Narrow"/>
          <w:smallCaps/>
          <w:lang w:val="en-US"/>
        </w:rPr>
        <w:t xml:space="preserve"> Granada seminar on Computational Physics, </w:t>
      </w:r>
      <w:r w:rsidRPr="00AC3DB6">
        <w:rPr>
          <w:rFonts w:ascii="Arial Narrow" w:hAnsi="Arial Narrow"/>
          <w:lang w:val="en-US"/>
        </w:rPr>
        <w:t>Granada 11-16 September 2006.</w:t>
      </w:r>
    </w:p>
    <w:p w14:paraId="2D09A09C" w14:textId="77777777" w:rsidR="003550D5" w:rsidRPr="00AC3DB6" w:rsidRDefault="003550D5" w:rsidP="003550D5">
      <w:pPr>
        <w:tabs>
          <w:tab w:val="left" w:pos="294"/>
          <w:tab w:val="left" w:pos="426"/>
        </w:tabs>
        <w:jc w:val="both"/>
        <w:rPr>
          <w:rFonts w:ascii="Arial Narrow" w:hAnsi="Arial Narrow"/>
          <w:b/>
          <w:i/>
          <w:lang w:val="en-US"/>
        </w:rPr>
      </w:pPr>
    </w:p>
    <w:p w14:paraId="65635989" w14:textId="77777777" w:rsidR="003550D5" w:rsidRPr="00AC3DB6" w:rsidRDefault="003550D5" w:rsidP="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lang w:val="en-US"/>
        </w:rPr>
        <w:t xml:space="preserve">D. </w:t>
      </w:r>
      <w:proofErr w:type="spellStart"/>
      <w:r w:rsidRPr="00AC3DB6">
        <w:rPr>
          <w:rFonts w:ascii="Arial Narrow" w:hAnsi="Arial Narrow"/>
          <w:b/>
          <w:smallCaps/>
          <w:lang w:val="en-US"/>
        </w:rPr>
        <w:t>Laroze</w:t>
      </w:r>
      <w:proofErr w:type="spellEnd"/>
      <w:r w:rsidRPr="00AC3DB6">
        <w:rPr>
          <w:rFonts w:ascii="Arial Narrow" w:hAnsi="Arial Narrow"/>
          <w:b/>
          <w:smallCaps/>
          <w:lang w:val="en-US"/>
        </w:rPr>
        <w:t>, J. Martinez-</w:t>
      </w:r>
      <w:proofErr w:type="spellStart"/>
      <w:r w:rsidRPr="00AC3DB6">
        <w:rPr>
          <w:rFonts w:ascii="Arial Narrow" w:hAnsi="Arial Narrow"/>
          <w:b/>
          <w:smallCaps/>
          <w:lang w:val="en-US"/>
        </w:rPr>
        <w:t>Mardones</w:t>
      </w:r>
      <w:proofErr w:type="spellEnd"/>
      <w:r w:rsidRPr="00AC3DB6">
        <w:rPr>
          <w:rFonts w:ascii="Arial Narrow" w:hAnsi="Arial Narrow"/>
          <w:b/>
          <w:smallCaps/>
          <w:lang w:val="en-US"/>
        </w:rPr>
        <w:t xml:space="preserve">, </w:t>
      </w:r>
      <w:r w:rsidRPr="00AC3DB6">
        <w:rPr>
          <w:rFonts w:ascii="Arial Narrow" w:hAnsi="Arial Narrow"/>
          <w:b/>
          <w:smallCaps/>
          <w:u w:val="single"/>
          <w:lang w:val="en-US"/>
        </w:rPr>
        <w:t>J. Bragard</w:t>
      </w:r>
      <w:r w:rsidRPr="00AC3DB6">
        <w:rPr>
          <w:rFonts w:ascii="Arial Narrow" w:hAnsi="Arial Narrow"/>
          <w:b/>
          <w:smallCaps/>
          <w:lang w:val="en-US"/>
        </w:rPr>
        <w:t xml:space="preserve"> </w:t>
      </w:r>
      <w:r w:rsidRPr="00AC3DB6">
        <w:rPr>
          <w:rFonts w:ascii="Arial Narrow" w:hAnsi="Arial Narrow"/>
          <w:lang w:val="en-US"/>
        </w:rPr>
        <w:t>“Realistic convection in a rotating binary ferrofluid”.</w:t>
      </w:r>
      <w:r w:rsidRPr="00AC3DB6">
        <w:rPr>
          <w:rFonts w:ascii="Arial Narrow" w:hAnsi="Arial Narrow"/>
          <w:smallCaps/>
          <w:lang w:val="en-US"/>
        </w:rPr>
        <w:t xml:space="preserve"> XIV</w:t>
      </w:r>
      <w:r w:rsidRPr="00AC3DB6">
        <w:rPr>
          <w:rFonts w:ascii="Arial Narrow" w:hAnsi="Arial Narrow"/>
          <w:smallCaps/>
          <w:vertAlign w:val="superscript"/>
          <w:lang w:val="en-US"/>
        </w:rPr>
        <w:t>TH</w:t>
      </w:r>
      <w:r w:rsidRPr="00AC3DB6">
        <w:rPr>
          <w:rFonts w:ascii="Arial Narrow" w:hAnsi="Arial Narrow"/>
          <w:smallCaps/>
          <w:lang w:val="en-US"/>
        </w:rPr>
        <w:t xml:space="preserve"> </w:t>
      </w:r>
      <w:proofErr w:type="spellStart"/>
      <w:r w:rsidRPr="00AC3DB6">
        <w:rPr>
          <w:rFonts w:ascii="Arial Narrow" w:hAnsi="Arial Narrow"/>
          <w:smallCaps/>
          <w:lang w:val="en-US"/>
        </w:rPr>
        <w:t>Congreso</w:t>
      </w:r>
      <w:proofErr w:type="spellEnd"/>
      <w:r w:rsidRPr="00AC3DB6">
        <w:rPr>
          <w:rFonts w:ascii="Arial Narrow" w:hAnsi="Arial Narrow"/>
          <w:smallCaps/>
          <w:lang w:val="en-US"/>
        </w:rPr>
        <w:t xml:space="preserve"> de </w:t>
      </w:r>
      <w:r w:rsidRPr="00AC3DB6">
        <w:rPr>
          <w:rFonts w:ascii="Arial Narrow" w:hAnsi="Arial Narrow"/>
          <w:lang w:val="en-US"/>
        </w:rPr>
        <w:t>F</w:t>
      </w:r>
      <w:r w:rsidRPr="00AC3DB6">
        <w:rPr>
          <w:rFonts w:ascii="Arial Narrow" w:hAnsi="Arial Narrow"/>
          <w:smallCaps/>
          <w:lang w:val="en-US"/>
        </w:rPr>
        <w:t xml:space="preserve">ísica </w:t>
      </w:r>
      <w:proofErr w:type="spellStart"/>
      <w:r w:rsidRPr="00AC3DB6">
        <w:rPr>
          <w:rFonts w:ascii="Arial Narrow" w:hAnsi="Arial Narrow"/>
          <w:smallCaps/>
          <w:lang w:val="en-US"/>
        </w:rPr>
        <w:t>Estadística</w:t>
      </w:r>
      <w:proofErr w:type="spellEnd"/>
      <w:r w:rsidRPr="00AC3DB6">
        <w:rPr>
          <w:rFonts w:ascii="Arial Narrow" w:hAnsi="Arial Narrow"/>
          <w:smallCaps/>
          <w:lang w:val="en-US"/>
        </w:rPr>
        <w:t xml:space="preserve">. </w:t>
      </w:r>
      <w:r w:rsidRPr="00AC3DB6">
        <w:rPr>
          <w:rFonts w:ascii="Arial Narrow" w:hAnsi="Arial Narrow"/>
          <w:lang w:val="en-US"/>
        </w:rPr>
        <w:t>Granada (Spain) 14-16 September 2006.</w:t>
      </w:r>
    </w:p>
    <w:p w14:paraId="2F6EC6F2" w14:textId="77777777" w:rsidR="003550D5" w:rsidRPr="00AC3DB6" w:rsidRDefault="003550D5" w:rsidP="003550D5">
      <w:pPr>
        <w:tabs>
          <w:tab w:val="left" w:pos="294"/>
          <w:tab w:val="left" w:pos="426"/>
        </w:tabs>
        <w:jc w:val="both"/>
        <w:rPr>
          <w:rFonts w:ascii="Arial Narrow" w:hAnsi="Arial Narrow"/>
          <w:b/>
          <w:i/>
          <w:lang w:val="en-US"/>
        </w:rPr>
      </w:pPr>
    </w:p>
    <w:p w14:paraId="47D2F427" w14:textId="77777777" w:rsidR="003550D5" w:rsidRPr="00AC3DB6" w:rsidRDefault="003550D5" w:rsidP="003550D5">
      <w:pPr>
        <w:numPr>
          <w:ilvl w:val="0"/>
          <w:numId w:val="4"/>
        </w:numPr>
        <w:tabs>
          <w:tab w:val="left" w:pos="294"/>
          <w:tab w:val="left" w:pos="426"/>
        </w:tabs>
        <w:ind w:left="294"/>
        <w:jc w:val="both"/>
        <w:rPr>
          <w:rFonts w:ascii="Arial Narrow" w:hAnsi="Arial Narrow"/>
          <w:b/>
          <w:smallCaps/>
          <w:u w:val="single"/>
          <w:lang w:val="en-US"/>
        </w:rPr>
      </w:pPr>
      <w:r w:rsidRPr="00AC3DB6">
        <w:rPr>
          <w:rFonts w:ascii="Arial Narrow" w:hAnsi="Arial Narrow"/>
          <w:b/>
          <w:smallCaps/>
          <w:u w:val="single"/>
          <w:lang w:val="en-US"/>
        </w:rPr>
        <w:t xml:space="preserve">N. </w:t>
      </w:r>
      <w:proofErr w:type="spellStart"/>
      <w:r w:rsidRPr="00AC3DB6">
        <w:rPr>
          <w:rFonts w:ascii="Arial Narrow" w:hAnsi="Arial Narrow"/>
          <w:b/>
          <w:smallCaps/>
          <w:u w:val="single"/>
          <w:lang w:val="en-US"/>
        </w:rPr>
        <w:t>vélez</w:t>
      </w:r>
      <w:proofErr w:type="spellEnd"/>
      <w:r w:rsidRPr="00AC3DB6">
        <w:rPr>
          <w:rFonts w:ascii="Arial Narrow" w:hAnsi="Arial Narrow"/>
          <w:b/>
          <w:smallCaps/>
          <w:u w:val="single"/>
          <w:lang w:val="en-US"/>
        </w:rPr>
        <w:t xml:space="preserve"> de </w:t>
      </w:r>
      <w:proofErr w:type="spellStart"/>
      <w:r w:rsidRPr="00AC3DB6">
        <w:rPr>
          <w:rFonts w:ascii="Arial Narrow" w:hAnsi="Arial Narrow"/>
          <w:b/>
          <w:smallCaps/>
          <w:u w:val="single"/>
          <w:lang w:val="en-US"/>
        </w:rPr>
        <w:t>Mendizábal</w:t>
      </w:r>
      <w:proofErr w:type="spellEnd"/>
      <w:r w:rsidRPr="00AC3DB6">
        <w:rPr>
          <w:rFonts w:ascii="Arial Narrow" w:hAnsi="Arial Narrow"/>
          <w:b/>
          <w:smallCaps/>
          <w:lang w:val="en-US"/>
        </w:rPr>
        <w:t xml:space="preserve">, J. Goñi, J. </w:t>
      </w:r>
      <w:proofErr w:type="spellStart"/>
      <w:r w:rsidRPr="00AC3DB6">
        <w:rPr>
          <w:rFonts w:ascii="Arial Narrow" w:hAnsi="Arial Narrow"/>
          <w:b/>
          <w:smallCaps/>
          <w:lang w:val="en-US"/>
        </w:rPr>
        <w:t>Sepulcre</w:t>
      </w:r>
      <w:proofErr w:type="spellEnd"/>
      <w:r w:rsidRPr="00AC3DB6">
        <w:rPr>
          <w:rFonts w:ascii="Arial Narrow" w:hAnsi="Arial Narrow"/>
          <w:b/>
          <w:smallCaps/>
          <w:lang w:val="en-US"/>
        </w:rPr>
        <w:t xml:space="preserve">, F. Esteban, J. Bragard, F. </w:t>
      </w:r>
      <w:proofErr w:type="spellStart"/>
      <w:r w:rsidRPr="00AC3DB6">
        <w:rPr>
          <w:rFonts w:ascii="Arial Narrow" w:hAnsi="Arial Narrow"/>
          <w:b/>
          <w:smallCaps/>
          <w:lang w:val="en-US"/>
        </w:rPr>
        <w:t>Torrealdea</w:t>
      </w:r>
      <w:proofErr w:type="spellEnd"/>
      <w:r w:rsidRPr="00AC3DB6">
        <w:rPr>
          <w:rFonts w:ascii="Arial Narrow" w:hAnsi="Arial Narrow"/>
          <w:b/>
          <w:smallCaps/>
          <w:lang w:val="en-US"/>
        </w:rPr>
        <w:t xml:space="preserve"> &amp; P. </w:t>
      </w:r>
      <w:proofErr w:type="spellStart"/>
      <w:r w:rsidRPr="00AC3DB6">
        <w:rPr>
          <w:rFonts w:ascii="Arial Narrow" w:hAnsi="Arial Narrow"/>
          <w:b/>
          <w:smallCaps/>
          <w:lang w:val="en-US"/>
        </w:rPr>
        <w:t>Villoslada</w:t>
      </w:r>
      <w:proofErr w:type="spellEnd"/>
      <w:r w:rsidRPr="00AC3DB6">
        <w:rPr>
          <w:rFonts w:ascii="Arial Narrow" w:hAnsi="Arial Narrow"/>
          <w:b/>
          <w:smallCaps/>
          <w:lang w:val="en-US"/>
        </w:rPr>
        <w:t xml:space="preserve"> </w:t>
      </w:r>
      <w:r w:rsidRPr="00AC3DB6">
        <w:rPr>
          <w:rFonts w:ascii="Arial Narrow" w:hAnsi="Arial Narrow"/>
          <w:lang w:val="en-US"/>
        </w:rPr>
        <w:t>“Relevance of lymphocyte deregulation in the dynamics of autoimmune processes”.</w:t>
      </w:r>
      <w:r w:rsidRPr="00AC3DB6">
        <w:rPr>
          <w:rFonts w:ascii="Arial Narrow" w:hAnsi="Arial Narrow"/>
          <w:smallCaps/>
          <w:lang w:val="en-US"/>
        </w:rPr>
        <w:t xml:space="preserve"> 7</w:t>
      </w:r>
      <w:r w:rsidRPr="00AC3DB6">
        <w:rPr>
          <w:rFonts w:ascii="Arial Narrow" w:hAnsi="Arial Narrow"/>
          <w:smallCaps/>
          <w:vertAlign w:val="superscript"/>
          <w:lang w:val="en-US"/>
        </w:rPr>
        <w:t>th</w:t>
      </w:r>
      <w:r w:rsidRPr="00AC3DB6">
        <w:rPr>
          <w:rFonts w:ascii="Arial Narrow" w:hAnsi="Arial Narrow"/>
          <w:smallCaps/>
          <w:lang w:val="en-US"/>
        </w:rPr>
        <w:t xml:space="preserve"> Spanish Symposium on Bioinformatics and </w:t>
      </w:r>
      <w:proofErr w:type="spellStart"/>
      <w:r w:rsidRPr="00AC3DB6">
        <w:rPr>
          <w:rFonts w:ascii="Arial Narrow" w:hAnsi="Arial Narrow"/>
          <w:smallCaps/>
          <w:lang w:val="en-US"/>
        </w:rPr>
        <w:t>Computacional</w:t>
      </w:r>
      <w:proofErr w:type="spellEnd"/>
      <w:r w:rsidRPr="00AC3DB6">
        <w:rPr>
          <w:rFonts w:ascii="Arial Narrow" w:hAnsi="Arial Narrow"/>
          <w:smallCaps/>
          <w:lang w:val="en-US"/>
        </w:rPr>
        <w:t xml:space="preserve"> Biology. </w:t>
      </w:r>
      <w:r w:rsidRPr="00AC3DB6">
        <w:rPr>
          <w:rFonts w:ascii="Arial Narrow" w:hAnsi="Arial Narrow"/>
          <w:lang w:val="en-US"/>
        </w:rPr>
        <w:t>Zaragoza (Spain) 20-22 November 2006.</w:t>
      </w:r>
      <w:r w:rsidRPr="00AC3DB6">
        <w:rPr>
          <w:rFonts w:ascii="Arial Narrow" w:hAnsi="Arial Narrow"/>
          <w:b/>
          <w:i/>
          <w:lang w:val="en-US"/>
        </w:rPr>
        <w:t xml:space="preserve"> </w:t>
      </w:r>
    </w:p>
    <w:p w14:paraId="02ED4587" w14:textId="77777777" w:rsidR="003550D5" w:rsidRPr="00AC3DB6" w:rsidRDefault="003550D5" w:rsidP="003550D5">
      <w:pPr>
        <w:tabs>
          <w:tab w:val="left" w:pos="294"/>
          <w:tab w:val="left" w:pos="426"/>
        </w:tabs>
        <w:jc w:val="both"/>
        <w:rPr>
          <w:rFonts w:ascii="Arial Narrow" w:hAnsi="Arial Narrow"/>
          <w:b/>
          <w:smallCaps/>
          <w:u w:val="single"/>
          <w:lang w:val="en-US"/>
        </w:rPr>
      </w:pPr>
    </w:p>
    <w:p w14:paraId="6390F8D9" w14:textId="77777777" w:rsidR="003550D5" w:rsidRPr="00AC3DB6" w:rsidRDefault="003550D5" w:rsidP="003550D5">
      <w:pPr>
        <w:numPr>
          <w:ilvl w:val="0"/>
          <w:numId w:val="4"/>
        </w:numPr>
        <w:tabs>
          <w:tab w:val="left" w:pos="294"/>
          <w:tab w:val="left" w:pos="426"/>
        </w:tabs>
        <w:ind w:left="294"/>
        <w:jc w:val="both"/>
        <w:rPr>
          <w:rFonts w:ascii="Arial Narrow" w:hAnsi="Arial Narrow"/>
          <w:b/>
          <w:smallCaps/>
          <w:u w:val="single"/>
          <w:lang w:val="en-US"/>
        </w:rPr>
      </w:pPr>
      <w:r w:rsidRPr="00AC3DB6">
        <w:rPr>
          <w:rFonts w:ascii="Arial Narrow" w:hAnsi="Arial Narrow"/>
          <w:b/>
          <w:smallCaps/>
          <w:u w:val="single"/>
          <w:lang w:val="en-US"/>
        </w:rPr>
        <w:t xml:space="preserve"> E. Alvarez-</w:t>
      </w:r>
      <w:proofErr w:type="spellStart"/>
      <w:r w:rsidRPr="00AC3DB6">
        <w:rPr>
          <w:rFonts w:ascii="Arial Narrow" w:hAnsi="Arial Narrow"/>
          <w:b/>
          <w:smallCaps/>
          <w:u w:val="single"/>
          <w:lang w:val="en-US"/>
        </w:rPr>
        <w:t>Lacalle</w:t>
      </w:r>
      <w:proofErr w:type="spellEnd"/>
      <w:r w:rsidRPr="00AC3DB6">
        <w:rPr>
          <w:rFonts w:ascii="Arial Narrow" w:hAnsi="Arial Narrow"/>
          <w:b/>
          <w:lang w:val="en-US"/>
        </w:rPr>
        <w:t xml:space="preserve">, </w:t>
      </w:r>
      <w:r w:rsidRPr="00AC3DB6">
        <w:rPr>
          <w:rFonts w:ascii="Arial Narrow" w:hAnsi="Arial Narrow"/>
          <w:b/>
          <w:smallCaps/>
          <w:lang w:val="en-US"/>
        </w:rPr>
        <w:t>B. Echebarria, J. Bragard</w:t>
      </w:r>
      <w:r w:rsidRPr="00AC3DB6">
        <w:rPr>
          <w:rFonts w:ascii="Arial Narrow" w:hAnsi="Arial Narrow"/>
          <w:lang w:val="en-US"/>
        </w:rPr>
        <w:t xml:space="preserve"> “Study of heart disfunction through statistical analysis of heart rate variability”. </w:t>
      </w:r>
      <w:proofErr w:type="spellStart"/>
      <w:r w:rsidRPr="009D1938">
        <w:rPr>
          <w:rFonts w:ascii="Arial Narrow" w:hAnsi="Arial Narrow"/>
          <w:smallCaps/>
          <w:lang w:val="es-ES"/>
        </w:rPr>
        <w:t>Nolineal</w:t>
      </w:r>
      <w:proofErr w:type="spellEnd"/>
      <w:r w:rsidRPr="009D1938">
        <w:rPr>
          <w:rFonts w:ascii="Arial Narrow" w:hAnsi="Arial Narrow"/>
          <w:smallCaps/>
          <w:lang w:val="es-ES"/>
        </w:rPr>
        <w:t xml:space="preserve"> 2007 Nuevos Retos y Perspectivas de la Dinámica no lineal y sus Aplicaciones. </w:t>
      </w:r>
      <w:r w:rsidRPr="00AC3DB6">
        <w:rPr>
          <w:rFonts w:ascii="Arial Narrow" w:hAnsi="Arial Narrow"/>
          <w:lang w:val="en-US"/>
        </w:rPr>
        <w:t>Ciudad Real (Spain) 5-8 June 2007.</w:t>
      </w:r>
      <w:r w:rsidRPr="00AC3DB6">
        <w:rPr>
          <w:rFonts w:ascii="Arial Narrow" w:hAnsi="Arial Narrow"/>
          <w:b/>
          <w:i/>
          <w:lang w:val="en-US"/>
        </w:rPr>
        <w:t xml:space="preserve"> </w:t>
      </w:r>
    </w:p>
    <w:p w14:paraId="4BA78E80" w14:textId="77777777" w:rsidR="003550D5" w:rsidRPr="00AC3DB6" w:rsidRDefault="003550D5" w:rsidP="003550D5">
      <w:pPr>
        <w:tabs>
          <w:tab w:val="left" w:pos="294"/>
          <w:tab w:val="left" w:pos="426"/>
        </w:tabs>
        <w:jc w:val="both"/>
        <w:rPr>
          <w:rFonts w:ascii="Arial Narrow" w:hAnsi="Arial Narrow"/>
          <w:b/>
          <w:smallCaps/>
          <w:u w:val="single"/>
          <w:lang w:val="en-US"/>
        </w:rPr>
      </w:pPr>
    </w:p>
    <w:p w14:paraId="7612A408" w14:textId="77777777" w:rsidR="003550D5" w:rsidRPr="00AC3DB6" w:rsidRDefault="003550D5" w:rsidP="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J. Bragard</w:t>
      </w:r>
      <w:r w:rsidRPr="00AC3DB6">
        <w:rPr>
          <w:rFonts w:ascii="Arial Narrow" w:hAnsi="Arial Narrow"/>
          <w:b/>
          <w:lang w:val="en-US"/>
        </w:rPr>
        <w:t xml:space="preserve">, </w:t>
      </w:r>
      <w:r w:rsidRPr="00AC3DB6">
        <w:rPr>
          <w:rFonts w:ascii="Arial Narrow" w:hAnsi="Arial Narrow"/>
          <w:b/>
          <w:smallCaps/>
          <w:lang w:val="en-US"/>
        </w:rPr>
        <w:t>E. Cherry, N. Otani, F. Fenton,</w:t>
      </w:r>
      <w:r w:rsidRPr="00AC3DB6">
        <w:rPr>
          <w:rFonts w:ascii="Arial Narrow" w:hAnsi="Arial Narrow"/>
          <w:lang w:val="en-US"/>
        </w:rPr>
        <w:t xml:space="preserve"> “Realistic model of action potential propagation in rabbit heart”. </w:t>
      </w:r>
      <w:r w:rsidRPr="00AC3DB6">
        <w:rPr>
          <w:rFonts w:ascii="Arial Narrow" w:hAnsi="Arial Narrow"/>
          <w:smallCaps/>
          <w:lang w:val="en-US"/>
        </w:rPr>
        <w:t>XV</w:t>
      </w:r>
      <w:r w:rsidRPr="00AC3DB6">
        <w:rPr>
          <w:rFonts w:ascii="Arial Narrow" w:hAnsi="Arial Narrow"/>
          <w:smallCaps/>
          <w:vertAlign w:val="superscript"/>
          <w:lang w:val="en-US"/>
        </w:rPr>
        <w:t>TH</w:t>
      </w:r>
      <w:r w:rsidRPr="00AC3DB6">
        <w:rPr>
          <w:rFonts w:ascii="Arial Narrow" w:hAnsi="Arial Narrow"/>
          <w:smallCaps/>
          <w:lang w:val="en-US"/>
        </w:rPr>
        <w:t xml:space="preserve"> </w:t>
      </w:r>
      <w:proofErr w:type="spellStart"/>
      <w:r w:rsidRPr="00AC3DB6">
        <w:rPr>
          <w:rFonts w:ascii="Arial Narrow" w:hAnsi="Arial Narrow"/>
          <w:smallCaps/>
          <w:lang w:val="en-US"/>
        </w:rPr>
        <w:t>Congreso</w:t>
      </w:r>
      <w:proofErr w:type="spellEnd"/>
      <w:r w:rsidRPr="00AC3DB6">
        <w:rPr>
          <w:rFonts w:ascii="Arial Narrow" w:hAnsi="Arial Narrow"/>
          <w:smallCaps/>
          <w:lang w:val="en-US"/>
        </w:rPr>
        <w:t xml:space="preserve"> de </w:t>
      </w:r>
      <w:r w:rsidRPr="00AC3DB6">
        <w:rPr>
          <w:rFonts w:ascii="Arial Narrow" w:hAnsi="Arial Narrow"/>
          <w:lang w:val="en-US"/>
        </w:rPr>
        <w:t>F</w:t>
      </w:r>
      <w:r w:rsidRPr="00AC3DB6">
        <w:rPr>
          <w:rFonts w:ascii="Arial Narrow" w:hAnsi="Arial Narrow"/>
          <w:smallCaps/>
          <w:lang w:val="en-US"/>
        </w:rPr>
        <w:t xml:space="preserve">ísica </w:t>
      </w:r>
      <w:proofErr w:type="spellStart"/>
      <w:r w:rsidRPr="00AC3DB6">
        <w:rPr>
          <w:rFonts w:ascii="Arial Narrow" w:hAnsi="Arial Narrow"/>
          <w:smallCaps/>
          <w:lang w:val="en-US"/>
        </w:rPr>
        <w:t>Estadística</w:t>
      </w:r>
      <w:proofErr w:type="spellEnd"/>
      <w:r w:rsidRPr="00AC3DB6">
        <w:rPr>
          <w:rFonts w:ascii="Arial Narrow" w:hAnsi="Arial Narrow"/>
          <w:smallCaps/>
          <w:lang w:val="en-US"/>
        </w:rPr>
        <w:t xml:space="preserve">. </w:t>
      </w:r>
      <w:r w:rsidRPr="00AC3DB6">
        <w:rPr>
          <w:rFonts w:ascii="Arial Narrow" w:hAnsi="Arial Narrow"/>
          <w:lang w:val="en-US"/>
        </w:rPr>
        <w:t>Salamanca (Spain) 27-29 March 2008.</w:t>
      </w:r>
    </w:p>
    <w:p w14:paraId="442BB773" w14:textId="77777777" w:rsidR="003550D5" w:rsidRPr="00AC3DB6" w:rsidRDefault="003550D5" w:rsidP="003550D5">
      <w:pPr>
        <w:tabs>
          <w:tab w:val="left" w:pos="294"/>
          <w:tab w:val="left" w:pos="426"/>
        </w:tabs>
        <w:jc w:val="both"/>
        <w:rPr>
          <w:rFonts w:ascii="Arial Narrow" w:hAnsi="Arial Narrow"/>
          <w:b/>
          <w:i/>
          <w:lang w:val="en-US"/>
        </w:rPr>
      </w:pPr>
    </w:p>
    <w:p w14:paraId="5C298A05" w14:textId="77777777" w:rsidR="003550D5" w:rsidRPr="00AC3DB6" w:rsidRDefault="003550D5" w:rsidP="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J. Bragard</w:t>
      </w:r>
      <w:r w:rsidRPr="00AC3DB6">
        <w:rPr>
          <w:rFonts w:ascii="Arial Narrow" w:hAnsi="Arial Narrow"/>
          <w:b/>
          <w:lang w:val="en-US"/>
        </w:rPr>
        <w:t xml:space="preserve">, </w:t>
      </w:r>
      <w:r w:rsidRPr="00AC3DB6">
        <w:rPr>
          <w:rFonts w:ascii="Arial Narrow" w:hAnsi="Arial Narrow"/>
          <w:b/>
          <w:smallCaps/>
          <w:lang w:val="en-US"/>
        </w:rPr>
        <w:t>E. Cherry, N. Otani, F. Fenton,</w:t>
      </w:r>
      <w:r w:rsidRPr="00AC3DB6">
        <w:rPr>
          <w:rFonts w:ascii="Arial Narrow" w:hAnsi="Arial Narrow"/>
          <w:lang w:val="en-US"/>
        </w:rPr>
        <w:t xml:space="preserve"> “Realistic model of action potential propagation in rabbit heart: application to defibrillation studies”. </w:t>
      </w:r>
      <w:r w:rsidRPr="00AC3DB6">
        <w:rPr>
          <w:rFonts w:ascii="Arial Narrow" w:hAnsi="Arial Narrow"/>
          <w:smallCaps/>
          <w:lang w:val="en-US"/>
        </w:rPr>
        <w:t xml:space="preserve">Workshop Systems Biology in </w:t>
      </w:r>
      <w:proofErr w:type="spellStart"/>
      <w:r w:rsidRPr="00AC3DB6">
        <w:rPr>
          <w:rFonts w:ascii="Arial Narrow" w:hAnsi="Arial Narrow"/>
          <w:smallCaps/>
          <w:lang w:val="en-US"/>
        </w:rPr>
        <w:t>Medecine</w:t>
      </w:r>
      <w:proofErr w:type="spellEnd"/>
      <w:r w:rsidRPr="00AC3DB6">
        <w:rPr>
          <w:rFonts w:ascii="Arial Narrow" w:hAnsi="Arial Narrow"/>
          <w:smallCaps/>
          <w:lang w:val="en-US"/>
        </w:rPr>
        <w:t xml:space="preserve">. </w:t>
      </w:r>
      <w:r w:rsidRPr="00AC3DB6">
        <w:rPr>
          <w:rFonts w:ascii="Arial Narrow" w:hAnsi="Arial Narrow"/>
          <w:lang w:val="en-US"/>
        </w:rPr>
        <w:t>Barcelona (Spain) 8-10 May 2008.</w:t>
      </w:r>
    </w:p>
    <w:p w14:paraId="40A0DA74" w14:textId="77777777" w:rsidR="003550D5" w:rsidRPr="00AC3DB6" w:rsidRDefault="003550D5" w:rsidP="003550D5">
      <w:pPr>
        <w:tabs>
          <w:tab w:val="left" w:pos="294"/>
          <w:tab w:val="left" w:pos="426"/>
        </w:tabs>
        <w:jc w:val="both"/>
        <w:rPr>
          <w:rFonts w:ascii="Arial Narrow" w:hAnsi="Arial Narrow"/>
          <w:b/>
          <w:i/>
          <w:lang w:val="en-US"/>
        </w:rPr>
      </w:pPr>
    </w:p>
    <w:p w14:paraId="75E9588C" w14:textId="77777777" w:rsidR="003550D5" w:rsidRPr="00AC3DB6" w:rsidRDefault="003550D5" w:rsidP="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lastRenderedPageBreak/>
        <w:t>J. Bragard</w:t>
      </w:r>
      <w:r w:rsidRPr="00AC3DB6">
        <w:rPr>
          <w:rFonts w:ascii="Arial Narrow" w:hAnsi="Arial Narrow"/>
          <w:b/>
          <w:lang w:val="en-US"/>
        </w:rPr>
        <w:t xml:space="preserve">, </w:t>
      </w:r>
      <w:r w:rsidRPr="00AC3DB6">
        <w:rPr>
          <w:rFonts w:ascii="Arial Narrow" w:hAnsi="Arial Narrow"/>
          <w:b/>
          <w:smallCaps/>
          <w:lang w:val="en-US"/>
        </w:rPr>
        <w:t>P. Elizalde, J. Elorza, E. Diaz-</w:t>
      </w:r>
      <w:proofErr w:type="spellStart"/>
      <w:r w:rsidRPr="00AC3DB6">
        <w:rPr>
          <w:rFonts w:ascii="Arial Narrow" w:hAnsi="Arial Narrow"/>
          <w:b/>
          <w:smallCaps/>
          <w:lang w:val="en-US"/>
        </w:rPr>
        <w:t>Calavia</w:t>
      </w:r>
      <w:proofErr w:type="spellEnd"/>
      <w:r w:rsidRPr="00AC3DB6">
        <w:rPr>
          <w:rFonts w:ascii="Arial Narrow" w:hAnsi="Arial Narrow"/>
          <w:b/>
          <w:smallCaps/>
          <w:lang w:val="en-US"/>
        </w:rPr>
        <w:t xml:space="preserve"> and I Garcia-Bolao,</w:t>
      </w:r>
      <w:r w:rsidRPr="00AC3DB6">
        <w:rPr>
          <w:rFonts w:ascii="Arial Narrow" w:hAnsi="Arial Narrow"/>
          <w:lang w:val="en-US"/>
        </w:rPr>
        <w:t xml:space="preserve"> “Ageing of the heart measurements through the analysis of ECG”. </w:t>
      </w:r>
      <w:r w:rsidRPr="00AC3DB6">
        <w:rPr>
          <w:rFonts w:ascii="Arial Narrow" w:hAnsi="Arial Narrow"/>
          <w:smallCaps/>
          <w:lang w:val="en-US"/>
        </w:rPr>
        <w:t xml:space="preserve">International Conference on Modelling and Computation on Complex Networks and Related Topics (Net-Work08). </w:t>
      </w:r>
      <w:r w:rsidRPr="00AC3DB6">
        <w:rPr>
          <w:rFonts w:ascii="Arial Narrow" w:hAnsi="Arial Narrow"/>
          <w:lang w:val="en-US"/>
        </w:rPr>
        <w:t>Pamplona (Spain) 9</w:t>
      </w:r>
      <w:r w:rsidRPr="00AC3DB6">
        <w:rPr>
          <w:rFonts w:ascii="Arial Narrow" w:hAnsi="Arial Narrow"/>
          <w:vertAlign w:val="superscript"/>
          <w:lang w:val="en-US"/>
        </w:rPr>
        <w:t>th</w:t>
      </w:r>
      <w:r w:rsidRPr="00AC3DB6">
        <w:rPr>
          <w:rFonts w:ascii="Arial Narrow" w:hAnsi="Arial Narrow"/>
          <w:lang w:val="en-US"/>
        </w:rPr>
        <w:t xml:space="preserve"> -11</w:t>
      </w:r>
      <w:r w:rsidRPr="00AC3DB6">
        <w:rPr>
          <w:rFonts w:ascii="Arial Narrow" w:hAnsi="Arial Narrow"/>
          <w:vertAlign w:val="superscript"/>
          <w:lang w:val="en-US"/>
        </w:rPr>
        <w:t>th</w:t>
      </w:r>
      <w:r w:rsidRPr="00AC3DB6">
        <w:rPr>
          <w:rFonts w:ascii="Arial Narrow" w:hAnsi="Arial Narrow"/>
          <w:lang w:val="en-US"/>
        </w:rPr>
        <w:t xml:space="preserve"> June 2008.</w:t>
      </w:r>
    </w:p>
    <w:p w14:paraId="13F6ECD8" w14:textId="77777777" w:rsidR="003550D5" w:rsidRPr="00AC3DB6" w:rsidRDefault="003550D5" w:rsidP="003550D5">
      <w:pPr>
        <w:tabs>
          <w:tab w:val="left" w:pos="294"/>
          <w:tab w:val="left" w:pos="426"/>
        </w:tabs>
        <w:ind w:left="-66"/>
        <w:jc w:val="both"/>
        <w:rPr>
          <w:rFonts w:ascii="Arial Narrow" w:hAnsi="Arial Narrow"/>
          <w:b/>
          <w:i/>
          <w:lang w:val="en-US"/>
        </w:rPr>
      </w:pPr>
    </w:p>
    <w:p w14:paraId="02E8E939" w14:textId="77777777" w:rsidR="003550D5" w:rsidRPr="00AC3DB6" w:rsidRDefault="003550D5" w:rsidP="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J. Bragard</w:t>
      </w:r>
      <w:r w:rsidRPr="00AC3DB6">
        <w:rPr>
          <w:rFonts w:ascii="Arial Narrow" w:hAnsi="Arial Narrow"/>
          <w:b/>
          <w:lang w:val="en-US"/>
        </w:rPr>
        <w:t xml:space="preserve">, </w:t>
      </w:r>
      <w:r w:rsidRPr="00AC3DB6">
        <w:rPr>
          <w:rFonts w:ascii="Arial Narrow" w:hAnsi="Arial Narrow"/>
          <w:b/>
          <w:smallCaps/>
          <w:lang w:val="en-US"/>
        </w:rPr>
        <w:t xml:space="preserve">S. Marin, E. </w:t>
      </w:r>
      <w:proofErr w:type="gramStart"/>
      <w:r w:rsidRPr="00AC3DB6">
        <w:rPr>
          <w:rFonts w:ascii="Arial Narrow" w:hAnsi="Arial Narrow"/>
          <w:b/>
          <w:smallCaps/>
          <w:lang w:val="en-US"/>
        </w:rPr>
        <w:t>Cherry</w:t>
      </w:r>
      <w:proofErr w:type="gramEnd"/>
      <w:r w:rsidRPr="00AC3DB6">
        <w:rPr>
          <w:rFonts w:ascii="Arial Narrow" w:hAnsi="Arial Narrow"/>
          <w:b/>
          <w:smallCaps/>
          <w:lang w:val="en-US"/>
        </w:rPr>
        <w:t xml:space="preserve"> and F. Fenton</w:t>
      </w:r>
      <w:r w:rsidRPr="00AC3DB6">
        <w:rPr>
          <w:rFonts w:ascii="Arial Narrow" w:hAnsi="Arial Narrow"/>
          <w:lang w:val="en-US"/>
        </w:rPr>
        <w:t xml:space="preserve"> “Advances in defibrillation studies through numerical simulations”. </w:t>
      </w:r>
      <w:r w:rsidRPr="00AC3DB6">
        <w:rPr>
          <w:rFonts w:ascii="Arial Narrow" w:hAnsi="Arial Narrow"/>
          <w:smallCaps/>
          <w:lang w:val="en-US"/>
        </w:rPr>
        <w:t xml:space="preserve">ESF Science Meeting on Cardiac Dynamics. </w:t>
      </w:r>
      <w:proofErr w:type="spellStart"/>
      <w:r w:rsidRPr="00AC3DB6">
        <w:rPr>
          <w:rFonts w:ascii="Arial Narrow" w:hAnsi="Arial Narrow"/>
          <w:lang w:val="en-US"/>
        </w:rPr>
        <w:t>Smolenice</w:t>
      </w:r>
      <w:proofErr w:type="spellEnd"/>
      <w:r w:rsidRPr="00AC3DB6">
        <w:rPr>
          <w:rFonts w:ascii="Arial Narrow" w:hAnsi="Arial Narrow"/>
          <w:lang w:val="en-US"/>
        </w:rPr>
        <w:t xml:space="preserve"> (Slovakia) 24</w:t>
      </w:r>
      <w:r w:rsidRPr="00AC3DB6">
        <w:rPr>
          <w:rFonts w:ascii="Arial Narrow" w:hAnsi="Arial Narrow"/>
          <w:vertAlign w:val="superscript"/>
          <w:lang w:val="en-US"/>
        </w:rPr>
        <w:t>th</w:t>
      </w:r>
      <w:r w:rsidRPr="00AC3DB6">
        <w:rPr>
          <w:rFonts w:ascii="Arial Narrow" w:hAnsi="Arial Narrow"/>
          <w:lang w:val="en-US"/>
        </w:rPr>
        <w:t xml:space="preserve"> – 27</w:t>
      </w:r>
      <w:r w:rsidRPr="00AC3DB6">
        <w:rPr>
          <w:rFonts w:ascii="Arial Narrow" w:hAnsi="Arial Narrow"/>
          <w:vertAlign w:val="superscript"/>
          <w:lang w:val="en-US"/>
        </w:rPr>
        <w:t>th</w:t>
      </w:r>
      <w:r w:rsidRPr="00AC3DB6">
        <w:rPr>
          <w:rFonts w:ascii="Arial Narrow" w:hAnsi="Arial Narrow"/>
          <w:lang w:val="en-US"/>
        </w:rPr>
        <w:t xml:space="preserve"> August 2009.</w:t>
      </w:r>
    </w:p>
    <w:p w14:paraId="3C47DF83" w14:textId="77777777" w:rsidR="003550D5" w:rsidRPr="00AC3DB6" w:rsidRDefault="003550D5" w:rsidP="003550D5">
      <w:pPr>
        <w:tabs>
          <w:tab w:val="left" w:pos="294"/>
          <w:tab w:val="left" w:pos="426"/>
        </w:tabs>
        <w:ind w:left="-66"/>
        <w:jc w:val="both"/>
        <w:rPr>
          <w:rFonts w:ascii="Arial Narrow" w:hAnsi="Arial Narrow"/>
          <w:b/>
          <w:i/>
          <w:lang w:val="en-US"/>
        </w:rPr>
      </w:pPr>
    </w:p>
    <w:p w14:paraId="2C567A16" w14:textId="77777777" w:rsidR="003550D5" w:rsidRPr="00AC3DB6" w:rsidRDefault="003550D5" w:rsidP="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 xml:space="preserve">I.R. </w:t>
      </w:r>
      <w:proofErr w:type="spellStart"/>
      <w:r w:rsidRPr="00AC3DB6">
        <w:rPr>
          <w:rFonts w:ascii="Arial Narrow" w:hAnsi="Arial Narrow"/>
          <w:b/>
          <w:smallCaps/>
          <w:u w:val="single"/>
          <w:lang w:val="en-US"/>
        </w:rPr>
        <w:t>Cantalapiedra</w:t>
      </w:r>
      <w:proofErr w:type="spellEnd"/>
      <w:r w:rsidRPr="00AC3DB6">
        <w:rPr>
          <w:rFonts w:ascii="Arial Narrow" w:hAnsi="Arial Narrow"/>
          <w:b/>
          <w:smallCaps/>
          <w:u w:val="single"/>
          <w:lang w:val="en-US"/>
        </w:rPr>
        <w:t>,</w:t>
      </w:r>
      <w:r w:rsidRPr="00AC3DB6">
        <w:rPr>
          <w:rFonts w:ascii="Arial Narrow" w:hAnsi="Arial Narrow"/>
          <w:b/>
          <w:smallCaps/>
          <w:lang w:val="en-US"/>
        </w:rPr>
        <w:t xml:space="preserve"> A. </w:t>
      </w:r>
      <w:proofErr w:type="spellStart"/>
      <w:r w:rsidRPr="00AC3DB6">
        <w:rPr>
          <w:rFonts w:ascii="Arial Narrow" w:hAnsi="Arial Narrow"/>
          <w:b/>
          <w:smallCaps/>
          <w:lang w:val="en-US"/>
        </w:rPr>
        <w:t>Peñaranda</w:t>
      </w:r>
      <w:proofErr w:type="spellEnd"/>
      <w:r w:rsidRPr="00AC3DB6">
        <w:rPr>
          <w:rFonts w:ascii="Arial Narrow" w:hAnsi="Arial Narrow"/>
          <w:b/>
          <w:smallCaps/>
          <w:lang w:val="en-US"/>
        </w:rPr>
        <w:t>, J. Bragard and B. Echebarria,</w:t>
      </w:r>
      <w:r w:rsidRPr="00AC3DB6">
        <w:rPr>
          <w:rFonts w:ascii="Arial Narrow" w:hAnsi="Arial Narrow"/>
          <w:lang w:val="en-US"/>
        </w:rPr>
        <w:t xml:space="preserve"> “Cardiac Dynamics: a simplified model for the action potential”. </w:t>
      </w:r>
      <w:r w:rsidRPr="00AC3DB6">
        <w:rPr>
          <w:rFonts w:ascii="Arial Narrow" w:hAnsi="Arial Narrow"/>
          <w:smallCaps/>
          <w:lang w:val="en-US"/>
        </w:rPr>
        <w:t>XVI</w:t>
      </w:r>
      <w:r w:rsidRPr="00AC3DB6">
        <w:rPr>
          <w:rFonts w:ascii="Arial Narrow" w:hAnsi="Arial Narrow"/>
          <w:smallCaps/>
          <w:vertAlign w:val="superscript"/>
          <w:lang w:val="en-US"/>
        </w:rPr>
        <w:t>TH</w:t>
      </w:r>
      <w:r w:rsidRPr="00AC3DB6">
        <w:rPr>
          <w:rFonts w:ascii="Arial Narrow" w:hAnsi="Arial Narrow"/>
          <w:smallCaps/>
          <w:lang w:val="en-US"/>
        </w:rPr>
        <w:t xml:space="preserve"> </w:t>
      </w:r>
      <w:proofErr w:type="spellStart"/>
      <w:r w:rsidRPr="00AC3DB6">
        <w:rPr>
          <w:rFonts w:ascii="Arial Narrow" w:hAnsi="Arial Narrow"/>
          <w:smallCaps/>
          <w:lang w:val="en-US"/>
        </w:rPr>
        <w:t>Congreso</w:t>
      </w:r>
      <w:proofErr w:type="spellEnd"/>
      <w:r w:rsidRPr="00AC3DB6">
        <w:rPr>
          <w:rFonts w:ascii="Arial Narrow" w:hAnsi="Arial Narrow"/>
          <w:smallCaps/>
          <w:lang w:val="en-US"/>
        </w:rPr>
        <w:t xml:space="preserve"> de </w:t>
      </w:r>
      <w:r w:rsidRPr="00AC3DB6">
        <w:rPr>
          <w:rFonts w:ascii="Arial Narrow" w:hAnsi="Arial Narrow"/>
          <w:lang w:val="en-US"/>
        </w:rPr>
        <w:t>F</w:t>
      </w:r>
      <w:r w:rsidRPr="00AC3DB6">
        <w:rPr>
          <w:rFonts w:ascii="Arial Narrow" w:hAnsi="Arial Narrow"/>
          <w:smallCaps/>
          <w:lang w:val="en-US"/>
        </w:rPr>
        <w:t xml:space="preserve">ísica </w:t>
      </w:r>
      <w:proofErr w:type="spellStart"/>
      <w:r w:rsidRPr="00AC3DB6">
        <w:rPr>
          <w:rFonts w:ascii="Arial Narrow" w:hAnsi="Arial Narrow"/>
          <w:smallCaps/>
          <w:lang w:val="en-US"/>
        </w:rPr>
        <w:t>Estadística</w:t>
      </w:r>
      <w:proofErr w:type="spellEnd"/>
      <w:r w:rsidRPr="00AC3DB6">
        <w:rPr>
          <w:rFonts w:ascii="Arial Narrow" w:hAnsi="Arial Narrow"/>
          <w:smallCaps/>
          <w:lang w:val="en-US"/>
        </w:rPr>
        <w:t xml:space="preserve">. </w:t>
      </w:r>
      <w:r w:rsidRPr="00AC3DB6">
        <w:rPr>
          <w:rFonts w:ascii="Arial Narrow" w:hAnsi="Arial Narrow"/>
          <w:lang w:val="en-US"/>
        </w:rPr>
        <w:t>Huelva (Spain) 10</w:t>
      </w:r>
      <w:r w:rsidRPr="00AC3DB6">
        <w:rPr>
          <w:rFonts w:ascii="Arial Narrow" w:hAnsi="Arial Narrow"/>
          <w:vertAlign w:val="superscript"/>
          <w:lang w:val="en-US"/>
        </w:rPr>
        <w:t>th</w:t>
      </w:r>
      <w:r w:rsidRPr="00AC3DB6">
        <w:rPr>
          <w:rFonts w:ascii="Arial Narrow" w:hAnsi="Arial Narrow"/>
          <w:lang w:val="en-US"/>
        </w:rPr>
        <w:t xml:space="preserve"> – 12</w:t>
      </w:r>
      <w:r w:rsidRPr="00AC3DB6">
        <w:rPr>
          <w:rFonts w:ascii="Arial Narrow" w:hAnsi="Arial Narrow"/>
          <w:vertAlign w:val="superscript"/>
          <w:lang w:val="en-US"/>
        </w:rPr>
        <w:t>th</w:t>
      </w:r>
      <w:r w:rsidRPr="00AC3DB6">
        <w:rPr>
          <w:rFonts w:ascii="Arial Narrow" w:hAnsi="Arial Narrow"/>
          <w:lang w:val="en-US"/>
        </w:rPr>
        <w:t xml:space="preserve"> September 2009</w:t>
      </w:r>
      <w:r w:rsidRPr="00AC3DB6">
        <w:rPr>
          <w:rFonts w:ascii="Arial Narrow" w:hAnsi="Arial Narrow"/>
          <w:smallCaps/>
          <w:lang w:val="en-US"/>
        </w:rPr>
        <w:t xml:space="preserve">. </w:t>
      </w:r>
    </w:p>
    <w:p w14:paraId="0C967224" w14:textId="77777777" w:rsidR="003550D5" w:rsidRPr="00AC3DB6" w:rsidRDefault="003550D5" w:rsidP="003550D5">
      <w:pPr>
        <w:tabs>
          <w:tab w:val="left" w:pos="294"/>
          <w:tab w:val="left" w:pos="426"/>
        </w:tabs>
        <w:jc w:val="both"/>
        <w:rPr>
          <w:rFonts w:ascii="Arial Narrow" w:hAnsi="Arial Narrow"/>
          <w:b/>
          <w:i/>
          <w:lang w:val="en-US"/>
        </w:rPr>
      </w:pPr>
    </w:p>
    <w:p w14:paraId="02A581E2" w14:textId="77777777" w:rsidR="003550D5" w:rsidRPr="00AC3DB6" w:rsidRDefault="003550D5" w:rsidP="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J. Goñi</w:t>
      </w:r>
      <w:r w:rsidRPr="00AC3DB6">
        <w:rPr>
          <w:rFonts w:ascii="Arial Narrow" w:hAnsi="Arial Narrow"/>
          <w:b/>
          <w:lang w:val="en-US"/>
        </w:rPr>
        <w:t xml:space="preserve">, </w:t>
      </w:r>
      <w:r w:rsidRPr="00AC3DB6">
        <w:rPr>
          <w:rFonts w:ascii="Arial Narrow" w:hAnsi="Arial Narrow"/>
          <w:b/>
          <w:smallCaps/>
          <w:lang w:val="en-US"/>
        </w:rPr>
        <w:t xml:space="preserve">B. </w:t>
      </w:r>
      <w:proofErr w:type="spellStart"/>
      <w:r w:rsidRPr="00AC3DB6">
        <w:rPr>
          <w:rFonts w:ascii="Arial Narrow" w:hAnsi="Arial Narrow"/>
          <w:b/>
          <w:smallCaps/>
          <w:lang w:val="en-US"/>
        </w:rPr>
        <w:t>Corominas-Murtra</w:t>
      </w:r>
      <w:proofErr w:type="spellEnd"/>
      <w:r w:rsidRPr="00AC3DB6">
        <w:rPr>
          <w:rFonts w:ascii="Arial Narrow" w:hAnsi="Arial Narrow"/>
          <w:b/>
          <w:smallCaps/>
          <w:lang w:val="en-US"/>
        </w:rPr>
        <w:t xml:space="preserve">, G. </w:t>
      </w:r>
      <w:proofErr w:type="spellStart"/>
      <w:r w:rsidRPr="00AC3DB6">
        <w:rPr>
          <w:rFonts w:ascii="Arial Narrow" w:hAnsi="Arial Narrow"/>
          <w:b/>
          <w:smallCaps/>
          <w:lang w:val="en-US"/>
        </w:rPr>
        <w:t>Arrondo</w:t>
      </w:r>
      <w:proofErr w:type="spellEnd"/>
      <w:r w:rsidRPr="00AC3DB6">
        <w:rPr>
          <w:rFonts w:ascii="Arial Narrow" w:hAnsi="Arial Narrow"/>
          <w:b/>
          <w:smallCaps/>
          <w:lang w:val="en-US"/>
        </w:rPr>
        <w:t>, M.A. Pastor and J. Bragard</w:t>
      </w:r>
      <w:r w:rsidRPr="00AC3DB6">
        <w:rPr>
          <w:rFonts w:ascii="Arial Narrow" w:hAnsi="Arial Narrow"/>
          <w:lang w:val="en-US"/>
        </w:rPr>
        <w:t xml:space="preserve"> “Cognitive random-walks: the interplay of structure, switching and working memory”. </w:t>
      </w:r>
      <w:r w:rsidRPr="00AC3DB6">
        <w:rPr>
          <w:rFonts w:ascii="Arial Narrow" w:hAnsi="Arial Narrow"/>
          <w:smallCaps/>
          <w:lang w:val="en-US"/>
        </w:rPr>
        <w:t xml:space="preserve">International Workshop on Synchronization and Multiscale Complex Dynamics in the Brain. </w:t>
      </w:r>
      <w:r w:rsidRPr="00AC3DB6">
        <w:rPr>
          <w:rFonts w:ascii="Arial Narrow" w:hAnsi="Arial Narrow"/>
          <w:lang w:val="en-US"/>
        </w:rPr>
        <w:t>MPIPKS Dresden (Germany) 2</w:t>
      </w:r>
      <w:r w:rsidRPr="00AC3DB6">
        <w:rPr>
          <w:rFonts w:ascii="Arial Narrow" w:hAnsi="Arial Narrow"/>
          <w:vertAlign w:val="superscript"/>
          <w:lang w:val="en-US"/>
        </w:rPr>
        <w:t>nd</w:t>
      </w:r>
      <w:r w:rsidRPr="00AC3DB6">
        <w:rPr>
          <w:rFonts w:ascii="Arial Narrow" w:hAnsi="Arial Narrow"/>
          <w:lang w:val="en-US"/>
        </w:rPr>
        <w:t xml:space="preserve"> -6</w:t>
      </w:r>
      <w:r w:rsidRPr="00AC3DB6">
        <w:rPr>
          <w:rFonts w:ascii="Arial Narrow" w:hAnsi="Arial Narrow"/>
          <w:vertAlign w:val="superscript"/>
          <w:lang w:val="en-US"/>
        </w:rPr>
        <w:t>th</w:t>
      </w:r>
      <w:r w:rsidRPr="00AC3DB6">
        <w:rPr>
          <w:rFonts w:ascii="Arial Narrow" w:hAnsi="Arial Narrow"/>
          <w:lang w:val="en-US"/>
        </w:rPr>
        <w:t xml:space="preserve"> November 2009.</w:t>
      </w:r>
    </w:p>
    <w:p w14:paraId="2274746D" w14:textId="77777777" w:rsidR="003550D5" w:rsidRPr="00AC3DB6" w:rsidRDefault="003550D5" w:rsidP="003550D5">
      <w:pPr>
        <w:tabs>
          <w:tab w:val="left" w:pos="294"/>
          <w:tab w:val="left" w:pos="426"/>
        </w:tabs>
        <w:jc w:val="both"/>
        <w:rPr>
          <w:rFonts w:ascii="Arial Narrow" w:hAnsi="Arial Narrow"/>
          <w:b/>
          <w:i/>
          <w:lang w:val="en-US"/>
        </w:rPr>
      </w:pPr>
    </w:p>
    <w:p w14:paraId="68A32B5A" w14:textId="77777777" w:rsidR="003550D5" w:rsidRPr="00AC3DB6" w:rsidRDefault="003550D5" w:rsidP="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J. Bragard</w:t>
      </w:r>
      <w:r w:rsidRPr="00AC3DB6">
        <w:rPr>
          <w:rFonts w:ascii="Arial Narrow" w:hAnsi="Arial Narrow"/>
          <w:b/>
          <w:lang w:val="en-US"/>
        </w:rPr>
        <w:t xml:space="preserve">, </w:t>
      </w:r>
      <w:r w:rsidRPr="00AC3DB6">
        <w:rPr>
          <w:rFonts w:ascii="Arial Narrow" w:hAnsi="Arial Narrow"/>
          <w:b/>
          <w:smallCaps/>
          <w:lang w:val="en-US"/>
        </w:rPr>
        <w:t>and J. Goñi</w:t>
      </w:r>
      <w:r w:rsidRPr="00AC3DB6">
        <w:rPr>
          <w:rFonts w:ascii="Arial Narrow" w:hAnsi="Arial Narrow"/>
          <w:lang w:val="en-US"/>
        </w:rPr>
        <w:t xml:space="preserve"> “Chaos suppression in brain network motifs”. </w:t>
      </w:r>
      <w:r w:rsidRPr="00AC3DB6">
        <w:rPr>
          <w:rFonts w:ascii="Arial Narrow" w:hAnsi="Arial Narrow"/>
          <w:smallCaps/>
          <w:lang w:val="en-US"/>
        </w:rPr>
        <w:t xml:space="preserve">International Workshop on Synchronization and Multiscale Complex Dynamics in the Brain. </w:t>
      </w:r>
      <w:r w:rsidRPr="00AC3DB6">
        <w:rPr>
          <w:rFonts w:ascii="Arial Narrow" w:hAnsi="Arial Narrow"/>
          <w:lang w:val="en-US"/>
        </w:rPr>
        <w:t>MPIPKS Dresden (Germany) 2</w:t>
      </w:r>
      <w:r w:rsidRPr="00AC3DB6">
        <w:rPr>
          <w:rFonts w:ascii="Arial Narrow" w:hAnsi="Arial Narrow"/>
          <w:vertAlign w:val="superscript"/>
          <w:lang w:val="en-US"/>
        </w:rPr>
        <w:t>nd</w:t>
      </w:r>
      <w:r w:rsidRPr="00AC3DB6">
        <w:rPr>
          <w:rFonts w:ascii="Arial Narrow" w:hAnsi="Arial Narrow"/>
          <w:lang w:val="en-US"/>
        </w:rPr>
        <w:t xml:space="preserve"> -6</w:t>
      </w:r>
      <w:r w:rsidRPr="00AC3DB6">
        <w:rPr>
          <w:rFonts w:ascii="Arial Narrow" w:hAnsi="Arial Narrow"/>
          <w:vertAlign w:val="superscript"/>
          <w:lang w:val="en-US"/>
        </w:rPr>
        <w:t>th</w:t>
      </w:r>
      <w:r w:rsidRPr="00AC3DB6">
        <w:rPr>
          <w:rFonts w:ascii="Arial Narrow" w:hAnsi="Arial Narrow"/>
          <w:lang w:val="en-US"/>
        </w:rPr>
        <w:t xml:space="preserve"> November 2009.</w:t>
      </w:r>
    </w:p>
    <w:p w14:paraId="56C2FD8D" w14:textId="77777777" w:rsidR="003550D5" w:rsidRPr="00AC3DB6" w:rsidRDefault="003550D5" w:rsidP="003550D5">
      <w:pPr>
        <w:tabs>
          <w:tab w:val="left" w:pos="294"/>
          <w:tab w:val="left" w:pos="426"/>
        </w:tabs>
        <w:jc w:val="both"/>
        <w:rPr>
          <w:rFonts w:ascii="Arial Narrow" w:hAnsi="Arial Narrow"/>
          <w:b/>
          <w:i/>
          <w:lang w:val="en-US"/>
        </w:rPr>
      </w:pPr>
    </w:p>
    <w:p w14:paraId="1185EC9B" w14:textId="77777777" w:rsidR="003550D5" w:rsidRPr="00AC3DB6" w:rsidRDefault="003550D5" w:rsidP="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 xml:space="preserve">A. </w:t>
      </w:r>
      <w:proofErr w:type="spellStart"/>
      <w:r w:rsidRPr="00AC3DB6">
        <w:rPr>
          <w:rFonts w:ascii="Arial Narrow" w:hAnsi="Arial Narrow"/>
          <w:b/>
          <w:smallCaps/>
          <w:u w:val="single"/>
          <w:lang w:val="en-US"/>
        </w:rPr>
        <w:t>Simic</w:t>
      </w:r>
      <w:proofErr w:type="spellEnd"/>
      <w:r w:rsidRPr="00AC3DB6">
        <w:rPr>
          <w:rFonts w:ascii="Arial Narrow" w:hAnsi="Arial Narrow"/>
          <w:b/>
          <w:lang w:val="en-US"/>
        </w:rPr>
        <w:t xml:space="preserve">, </w:t>
      </w:r>
      <w:r w:rsidRPr="00AC3DB6">
        <w:rPr>
          <w:rFonts w:ascii="Arial Narrow" w:hAnsi="Arial Narrow"/>
          <w:b/>
          <w:smallCaps/>
          <w:lang w:val="en-US"/>
        </w:rPr>
        <w:t>and J. Bragard</w:t>
      </w:r>
      <w:r w:rsidRPr="00AC3DB6">
        <w:rPr>
          <w:rFonts w:ascii="Arial Narrow" w:hAnsi="Arial Narrow"/>
          <w:lang w:val="en-US"/>
        </w:rPr>
        <w:t xml:space="preserve"> “Cardiac dynamics: Spiral meandering in heterogeneous tissues”. </w:t>
      </w:r>
      <w:r w:rsidRPr="00AC3DB6">
        <w:rPr>
          <w:rFonts w:ascii="Arial Narrow" w:hAnsi="Arial Narrow"/>
          <w:smallCaps/>
          <w:lang w:val="en-US"/>
        </w:rPr>
        <w:t xml:space="preserve">II School on Numerical Solutions of Partial Differential Equations. </w:t>
      </w:r>
      <w:r w:rsidRPr="00AC3DB6">
        <w:rPr>
          <w:rFonts w:ascii="Arial Narrow" w:hAnsi="Arial Narrow"/>
          <w:lang w:val="en-US"/>
        </w:rPr>
        <w:t>Malaga (Spain) 8</w:t>
      </w:r>
      <w:r w:rsidRPr="00AC3DB6">
        <w:rPr>
          <w:rFonts w:ascii="Arial Narrow" w:hAnsi="Arial Narrow"/>
          <w:vertAlign w:val="superscript"/>
          <w:lang w:val="en-US"/>
        </w:rPr>
        <w:t>th</w:t>
      </w:r>
      <w:r w:rsidRPr="00AC3DB6">
        <w:rPr>
          <w:rFonts w:ascii="Arial Narrow" w:hAnsi="Arial Narrow"/>
          <w:lang w:val="en-US"/>
        </w:rPr>
        <w:t xml:space="preserve"> – 12</w:t>
      </w:r>
      <w:r w:rsidRPr="00AC3DB6">
        <w:rPr>
          <w:rFonts w:ascii="Arial Narrow" w:hAnsi="Arial Narrow"/>
          <w:vertAlign w:val="superscript"/>
          <w:lang w:val="en-US"/>
        </w:rPr>
        <w:t>th</w:t>
      </w:r>
      <w:r w:rsidRPr="00AC3DB6">
        <w:rPr>
          <w:rFonts w:ascii="Arial Narrow" w:hAnsi="Arial Narrow"/>
          <w:lang w:val="en-US"/>
        </w:rPr>
        <w:t xml:space="preserve"> February 2010.</w:t>
      </w:r>
    </w:p>
    <w:p w14:paraId="59D2BCBD" w14:textId="77777777" w:rsidR="003550D5" w:rsidRPr="00AC3DB6" w:rsidRDefault="003550D5" w:rsidP="003550D5">
      <w:pPr>
        <w:tabs>
          <w:tab w:val="left" w:pos="294"/>
          <w:tab w:val="left" w:pos="426"/>
        </w:tabs>
        <w:jc w:val="both"/>
        <w:rPr>
          <w:rFonts w:ascii="Arial Narrow" w:hAnsi="Arial Narrow"/>
          <w:b/>
          <w:i/>
          <w:lang w:val="en-US"/>
        </w:rPr>
      </w:pPr>
    </w:p>
    <w:p w14:paraId="7922E706" w14:textId="457D6B68" w:rsidR="003550D5" w:rsidRDefault="003550D5" w:rsidP="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 xml:space="preserve">A. </w:t>
      </w:r>
      <w:proofErr w:type="spellStart"/>
      <w:r w:rsidRPr="00AC3DB6">
        <w:rPr>
          <w:rFonts w:ascii="Arial Narrow" w:hAnsi="Arial Narrow"/>
          <w:b/>
          <w:smallCaps/>
          <w:u w:val="single"/>
          <w:lang w:val="en-US"/>
        </w:rPr>
        <w:t>Simic</w:t>
      </w:r>
      <w:proofErr w:type="spellEnd"/>
      <w:r w:rsidRPr="00AC3DB6">
        <w:rPr>
          <w:rFonts w:ascii="Arial Narrow" w:hAnsi="Arial Narrow"/>
          <w:b/>
          <w:lang w:val="en-US"/>
        </w:rPr>
        <w:t xml:space="preserve">, </w:t>
      </w:r>
      <w:r w:rsidRPr="00AC3DB6">
        <w:rPr>
          <w:rFonts w:ascii="Arial Narrow" w:hAnsi="Arial Narrow"/>
          <w:b/>
          <w:smallCaps/>
          <w:lang w:val="en-US"/>
        </w:rPr>
        <w:t>and J. Bragard</w:t>
      </w:r>
      <w:r w:rsidRPr="00AC3DB6">
        <w:rPr>
          <w:rFonts w:ascii="Arial Narrow" w:hAnsi="Arial Narrow"/>
          <w:lang w:val="en-US"/>
        </w:rPr>
        <w:t xml:space="preserve"> “Numerical simulations of spiral drift in heterogeneous heart tissue”. </w:t>
      </w:r>
      <w:r w:rsidRPr="00AC3DB6">
        <w:rPr>
          <w:rFonts w:ascii="Arial Narrow" w:hAnsi="Arial Narrow"/>
          <w:smallCaps/>
          <w:lang w:val="en-US"/>
        </w:rPr>
        <w:t xml:space="preserve">International Conference on Emerging Topics in Dynamical Systems and Partial Differential Equations. </w:t>
      </w:r>
      <w:r w:rsidRPr="00AC3DB6">
        <w:rPr>
          <w:rFonts w:ascii="Arial Narrow" w:hAnsi="Arial Narrow"/>
          <w:lang w:val="en-US"/>
        </w:rPr>
        <w:t>Barcelona (Spain) 31</w:t>
      </w:r>
      <w:r w:rsidRPr="00AC3DB6">
        <w:rPr>
          <w:rFonts w:ascii="Arial Narrow" w:hAnsi="Arial Narrow"/>
          <w:vertAlign w:val="superscript"/>
          <w:lang w:val="en-US"/>
        </w:rPr>
        <w:t>st</w:t>
      </w:r>
      <w:r w:rsidRPr="00AC3DB6">
        <w:rPr>
          <w:rFonts w:ascii="Arial Narrow" w:hAnsi="Arial Narrow"/>
          <w:lang w:val="en-US"/>
        </w:rPr>
        <w:t xml:space="preserve"> May – 4</w:t>
      </w:r>
      <w:r w:rsidRPr="00AC3DB6">
        <w:rPr>
          <w:rFonts w:ascii="Arial Narrow" w:hAnsi="Arial Narrow"/>
          <w:vertAlign w:val="superscript"/>
          <w:lang w:val="en-US"/>
        </w:rPr>
        <w:t>th</w:t>
      </w:r>
      <w:r w:rsidRPr="00AC3DB6">
        <w:rPr>
          <w:rFonts w:ascii="Arial Narrow" w:hAnsi="Arial Narrow"/>
          <w:lang w:val="en-US"/>
        </w:rPr>
        <w:t xml:space="preserve"> June 2010.</w:t>
      </w:r>
    </w:p>
    <w:p w14:paraId="778E41BB" w14:textId="77777777" w:rsidR="005A1358" w:rsidRPr="005A1358" w:rsidRDefault="005A1358" w:rsidP="007477A8">
      <w:pPr>
        <w:tabs>
          <w:tab w:val="left" w:pos="294"/>
          <w:tab w:val="left" w:pos="426"/>
        </w:tabs>
        <w:jc w:val="both"/>
        <w:rPr>
          <w:rFonts w:ascii="Arial Narrow" w:hAnsi="Arial Narrow"/>
          <w:b/>
          <w:i/>
          <w:lang w:val="en-US"/>
        </w:rPr>
      </w:pPr>
    </w:p>
    <w:p w14:paraId="4B05D7D3" w14:textId="77777777" w:rsidR="003550D5" w:rsidRPr="00AC3DB6" w:rsidRDefault="003550D5" w:rsidP="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 xml:space="preserve">I.R. </w:t>
      </w:r>
      <w:proofErr w:type="spellStart"/>
      <w:r w:rsidRPr="00AC3DB6">
        <w:rPr>
          <w:rFonts w:ascii="Arial Narrow" w:hAnsi="Arial Narrow"/>
          <w:b/>
          <w:smallCaps/>
          <w:u w:val="single"/>
          <w:lang w:val="en-US"/>
        </w:rPr>
        <w:t>Cantalapiedra</w:t>
      </w:r>
      <w:proofErr w:type="spellEnd"/>
      <w:r w:rsidRPr="00AC3DB6">
        <w:rPr>
          <w:rFonts w:ascii="Arial Narrow" w:hAnsi="Arial Narrow"/>
          <w:b/>
          <w:lang w:val="en-US"/>
        </w:rPr>
        <w:t>,</w:t>
      </w:r>
      <w:r w:rsidRPr="00AC3DB6">
        <w:rPr>
          <w:rFonts w:ascii="Arial Narrow" w:hAnsi="Arial Narrow"/>
          <w:b/>
          <w:smallCaps/>
          <w:lang w:val="en-US"/>
        </w:rPr>
        <w:t xml:space="preserve"> A. </w:t>
      </w:r>
      <w:proofErr w:type="spellStart"/>
      <w:r w:rsidRPr="00AC3DB6">
        <w:rPr>
          <w:rFonts w:ascii="Arial Narrow" w:hAnsi="Arial Narrow"/>
          <w:b/>
          <w:smallCaps/>
          <w:lang w:val="en-US"/>
        </w:rPr>
        <w:t>Peñaranda</w:t>
      </w:r>
      <w:proofErr w:type="spellEnd"/>
      <w:r w:rsidRPr="00AC3DB6">
        <w:rPr>
          <w:rFonts w:ascii="Arial Narrow" w:hAnsi="Arial Narrow"/>
          <w:b/>
          <w:smallCaps/>
          <w:lang w:val="en-US"/>
        </w:rPr>
        <w:t>, B. Echebarria and J. Bragard</w:t>
      </w:r>
      <w:r w:rsidRPr="00AC3DB6">
        <w:rPr>
          <w:rFonts w:ascii="Arial Narrow" w:hAnsi="Arial Narrow"/>
          <w:lang w:val="en-US"/>
        </w:rPr>
        <w:t xml:space="preserve"> “</w:t>
      </w:r>
      <w:proofErr w:type="spellStart"/>
      <w:r w:rsidRPr="00AC3DB6">
        <w:rPr>
          <w:rFonts w:ascii="Arial Narrow" w:hAnsi="Arial Narrow"/>
          <w:lang w:val="en-US"/>
        </w:rPr>
        <w:t>Reexcitations</w:t>
      </w:r>
      <w:proofErr w:type="spellEnd"/>
      <w:r w:rsidRPr="00AC3DB6">
        <w:rPr>
          <w:rFonts w:ascii="Arial Narrow" w:hAnsi="Arial Narrow"/>
          <w:lang w:val="en-US"/>
        </w:rPr>
        <w:t xml:space="preserve"> in cardiac tissue with heterogeneity in repolarization induced by a Calcium pulse”. </w:t>
      </w:r>
      <w:r w:rsidRPr="00AC3DB6">
        <w:rPr>
          <w:rFonts w:ascii="Arial Narrow" w:hAnsi="Arial Narrow"/>
          <w:smallCaps/>
          <w:lang w:val="en-US"/>
        </w:rPr>
        <w:t xml:space="preserve">International Conference on Emerging Topics in Dynamical Systems and Partial Differential Equations. </w:t>
      </w:r>
      <w:r w:rsidRPr="00AC3DB6">
        <w:rPr>
          <w:rFonts w:ascii="Arial Narrow" w:hAnsi="Arial Narrow"/>
          <w:lang w:val="en-US"/>
        </w:rPr>
        <w:t>Barcelona (Spain) 31</w:t>
      </w:r>
      <w:r w:rsidRPr="00AC3DB6">
        <w:rPr>
          <w:rFonts w:ascii="Arial Narrow" w:hAnsi="Arial Narrow"/>
          <w:vertAlign w:val="superscript"/>
          <w:lang w:val="en-US"/>
        </w:rPr>
        <w:t>st</w:t>
      </w:r>
      <w:r w:rsidRPr="00AC3DB6">
        <w:rPr>
          <w:rFonts w:ascii="Arial Narrow" w:hAnsi="Arial Narrow"/>
          <w:lang w:val="en-US"/>
        </w:rPr>
        <w:t xml:space="preserve"> May – 4</w:t>
      </w:r>
      <w:r w:rsidRPr="00AC3DB6">
        <w:rPr>
          <w:rFonts w:ascii="Arial Narrow" w:hAnsi="Arial Narrow"/>
          <w:vertAlign w:val="superscript"/>
          <w:lang w:val="en-US"/>
        </w:rPr>
        <w:t>th</w:t>
      </w:r>
      <w:r w:rsidRPr="00AC3DB6">
        <w:rPr>
          <w:rFonts w:ascii="Arial Narrow" w:hAnsi="Arial Narrow"/>
          <w:lang w:val="en-US"/>
        </w:rPr>
        <w:t xml:space="preserve"> June 2010.</w:t>
      </w:r>
    </w:p>
    <w:p w14:paraId="3A35A33A" w14:textId="77777777" w:rsidR="003550D5" w:rsidRPr="00AC3DB6" w:rsidRDefault="003550D5" w:rsidP="003550D5">
      <w:pPr>
        <w:tabs>
          <w:tab w:val="left" w:pos="294"/>
          <w:tab w:val="left" w:pos="426"/>
        </w:tabs>
        <w:jc w:val="both"/>
        <w:rPr>
          <w:rFonts w:ascii="Arial Narrow" w:hAnsi="Arial Narrow"/>
          <w:b/>
          <w:i/>
          <w:lang w:val="en-US"/>
        </w:rPr>
      </w:pPr>
    </w:p>
    <w:p w14:paraId="36C3BF4A" w14:textId="77777777" w:rsidR="003550D5" w:rsidRPr="00AC3DB6" w:rsidRDefault="003550D5" w:rsidP="003550D5">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u w:val="single"/>
          <w:lang w:val="en-US"/>
        </w:rPr>
        <w:t xml:space="preserve">A. </w:t>
      </w:r>
      <w:proofErr w:type="spellStart"/>
      <w:proofErr w:type="gramStart"/>
      <w:r w:rsidRPr="00AC3DB6">
        <w:rPr>
          <w:rFonts w:ascii="Arial Narrow" w:hAnsi="Arial Narrow"/>
          <w:b/>
          <w:smallCaps/>
          <w:u w:val="single"/>
          <w:lang w:val="en-US"/>
        </w:rPr>
        <w:t>Simic</w:t>
      </w:r>
      <w:proofErr w:type="spellEnd"/>
      <w:r w:rsidRPr="00AC3DB6">
        <w:rPr>
          <w:rFonts w:ascii="Arial Narrow" w:hAnsi="Arial Narrow"/>
          <w:b/>
          <w:smallCaps/>
          <w:u w:val="single"/>
          <w:lang w:val="en-US"/>
        </w:rPr>
        <w:t>,</w:t>
      </w:r>
      <w:r w:rsidRPr="00AC3DB6">
        <w:rPr>
          <w:rFonts w:ascii="Arial Narrow" w:hAnsi="Arial Narrow"/>
          <w:b/>
          <w:smallCaps/>
          <w:lang w:val="en-US"/>
        </w:rPr>
        <w:t xml:space="preserve">  and</w:t>
      </w:r>
      <w:proofErr w:type="gramEnd"/>
      <w:r w:rsidRPr="00AC3DB6">
        <w:rPr>
          <w:rFonts w:ascii="Arial Narrow" w:hAnsi="Arial Narrow"/>
          <w:b/>
          <w:smallCaps/>
          <w:lang w:val="en-US"/>
        </w:rPr>
        <w:t xml:space="preserve"> J. Bragard,</w:t>
      </w:r>
      <w:r w:rsidRPr="00AC3DB6">
        <w:rPr>
          <w:rFonts w:ascii="Arial Narrow" w:hAnsi="Arial Narrow"/>
          <w:b/>
          <w:lang w:val="en-US"/>
        </w:rPr>
        <w:t xml:space="preserve"> </w:t>
      </w:r>
      <w:r w:rsidRPr="00AC3DB6">
        <w:rPr>
          <w:rFonts w:ascii="Arial Narrow" w:hAnsi="Arial Narrow"/>
          <w:lang w:val="en-US"/>
        </w:rPr>
        <w:t xml:space="preserve">“Cardiac dynamics: Spiral drift and meandering in heterogeneous heart tissue”. IV </w:t>
      </w:r>
      <w:r w:rsidRPr="00AC3DB6">
        <w:rPr>
          <w:rFonts w:ascii="Arial Narrow" w:hAnsi="Arial Narrow"/>
          <w:smallCaps/>
          <w:lang w:val="en-US"/>
        </w:rPr>
        <w:t xml:space="preserve">Spanish-Portuguese Congress on Biophysics. </w:t>
      </w:r>
      <w:r w:rsidRPr="00AC3DB6">
        <w:rPr>
          <w:rFonts w:ascii="Arial Narrow" w:hAnsi="Arial Narrow"/>
          <w:lang w:val="en-US"/>
        </w:rPr>
        <w:t>Zaragoza (Spain) 7</w:t>
      </w:r>
      <w:r w:rsidRPr="00AC3DB6">
        <w:rPr>
          <w:rFonts w:ascii="Arial Narrow" w:hAnsi="Arial Narrow"/>
          <w:vertAlign w:val="superscript"/>
          <w:lang w:val="en-US"/>
        </w:rPr>
        <w:t>th</w:t>
      </w:r>
      <w:r w:rsidRPr="00AC3DB6">
        <w:rPr>
          <w:rFonts w:ascii="Arial Narrow" w:hAnsi="Arial Narrow"/>
          <w:lang w:val="en-US"/>
        </w:rPr>
        <w:t xml:space="preserve"> – 10</w:t>
      </w:r>
      <w:r w:rsidRPr="00AC3DB6">
        <w:rPr>
          <w:rFonts w:ascii="Arial Narrow" w:hAnsi="Arial Narrow"/>
          <w:vertAlign w:val="superscript"/>
          <w:lang w:val="en-US"/>
        </w:rPr>
        <w:t>th</w:t>
      </w:r>
      <w:r w:rsidRPr="00AC3DB6">
        <w:rPr>
          <w:rFonts w:ascii="Arial Narrow" w:hAnsi="Arial Narrow"/>
          <w:lang w:val="en-US"/>
        </w:rPr>
        <w:t xml:space="preserve"> July 2010.</w:t>
      </w:r>
    </w:p>
    <w:p w14:paraId="0E8E3DD9" w14:textId="77777777" w:rsidR="003550D5" w:rsidRPr="00AC3DB6" w:rsidRDefault="003550D5" w:rsidP="003550D5">
      <w:pPr>
        <w:tabs>
          <w:tab w:val="left" w:pos="294"/>
          <w:tab w:val="left" w:pos="426"/>
        </w:tabs>
        <w:jc w:val="both"/>
        <w:rPr>
          <w:rFonts w:ascii="Arial Narrow" w:hAnsi="Arial Narrow"/>
          <w:lang w:val="en-US"/>
        </w:rPr>
      </w:pPr>
    </w:p>
    <w:p w14:paraId="01E757A5" w14:textId="77777777" w:rsidR="003550D5" w:rsidRPr="00AC3DB6" w:rsidRDefault="003550D5" w:rsidP="003550D5">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u w:val="single"/>
          <w:lang w:val="en-US"/>
        </w:rPr>
        <w:t>J. Bragard</w:t>
      </w:r>
      <w:r w:rsidRPr="00AC3DB6">
        <w:rPr>
          <w:rFonts w:ascii="Arial Narrow" w:hAnsi="Arial Narrow"/>
          <w:b/>
          <w:lang w:val="en-US"/>
        </w:rPr>
        <w:t xml:space="preserve">, </w:t>
      </w:r>
      <w:r w:rsidRPr="00AC3DB6">
        <w:rPr>
          <w:rFonts w:ascii="Arial Narrow" w:hAnsi="Arial Narrow"/>
          <w:b/>
          <w:smallCaps/>
          <w:lang w:val="en-US"/>
        </w:rPr>
        <w:t xml:space="preserve">S. Marin, E. </w:t>
      </w:r>
      <w:proofErr w:type="gramStart"/>
      <w:r w:rsidRPr="00AC3DB6">
        <w:rPr>
          <w:rFonts w:ascii="Arial Narrow" w:hAnsi="Arial Narrow"/>
          <w:b/>
          <w:smallCaps/>
          <w:lang w:val="en-US"/>
        </w:rPr>
        <w:t>Cherry</w:t>
      </w:r>
      <w:proofErr w:type="gramEnd"/>
      <w:r w:rsidRPr="00AC3DB6">
        <w:rPr>
          <w:rFonts w:ascii="Arial Narrow" w:hAnsi="Arial Narrow"/>
          <w:b/>
          <w:smallCaps/>
          <w:lang w:val="en-US"/>
        </w:rPr>
        <w:t xml:space="preserve"> and F. Fenton</w:t>
      </w:r>
      <w:r w:rsidRPr="00AC3DB6">
        <w:rPr>
          <w:rFonts w:ascii="Arial Narrow" w:hAnsi="Arial Narrow"/>
          <w:lang w:val="en-US"/>
        </w:rPr>
        <w:t xml:space="preserve"> “Advances in defibrillation studies through numerical simulations”. IV </w:t>
      </w:r>
      <w:r w:rsidRPr="00AC3DB6">
        <w:rPr>
          <w:rFonts w:ascii="Arial Narrow" w:hAnsi="Arial Narrow"/>
          <w:smallCaps/>
          <w:lang w:val="en-US"/>
        </w:rPr>
        <w:t xml:space="preserve">Spanish-Portuguese Congress on Biophysics. </w:t>
      </w:r>
      <w:r w:rsidRPr="00AC3DB6">
        <w:rPr>
          <w:rFonts w:ascii="Arial Narrow" w:hAnsi="Arial Narrow"/>
          <w:lang w:val="en-US"/>
        </w:rPr>
        <w:t>Zaragoza (Spain) 7</w:t>
      </w:r>
      <w:r w:rsidRPr="00AC3DB6">
        <w:rPr>
          <w:rFonts w:ascii="Arial Narrow" w:hAnsi="Arial Narrow"/>
          <w:vertAlign w:val="superscript"/>
          <w:lang w:val="en-US"/>
        </w:rPr>
        <w:t>th</w:t>
      </w:r>
      <w:r w:rsidRPr="00AC3DB6">
        <w:rPr>
          <w:rFonts w:ascii="Arial Narrow" w:hAnsi="Arial Narrow"/>
          <w:lang w:val="en-US"/>
        </w:rPr>
        <w:t xml:space="preserve"> – 10</w:t>
      </w:r>
      <w:r w:rsidRPr="00AC3DB6">
        <w:rPr>
          <w:rFonts w:ascii="Arial Narrow" w:hAnsi="Arial Narrow"/>
          <w:vertAlign w:val="superscript"/>
          <w:lang w:val="en-US"/>
        </w:rPr>
        <w:t>th</w:t>
      </w:r>
      <w:r w:rsidRPr="00AC3DB6">
        <w:rPr>
          <w:rFonts w:ascii="Arial Narrow" w:hAnsi="Arial Narrow"/>
          <w:lang w:val="en-US"/>
        </w:rPr>
        <w:t xml:space="preserve"> July 2010.</w:t>
      </w:r>
    </w:p>
    <w:p w14:paraId="231A160E" w14:textId="77777777" w:rsidR="003550D5" w:rsidRPr="00AC3DB6" w:rsidRDefault="003550D5" w:rsidP="003550D5">
      <w:pPr>
        <w:tabs>
          <w:tab w:val="left" w:pos="294"/>
          <w:tab w:val="left" w:pos="426"/>
        </w:tabs>
        <w:ind w:left="-66"/>
        <w:jc w:val="both"/>
        <w:rPr>
          <w:rFonts w:ascii="Arial Narrow" w:hAnsi="Arial Narrow"/>
          <w:lang w:val="en-US"/>
        </w:rPr>
      </w:pPr>
    </w:p>
    <w:p w14:paraId="3ACCEB02" w14:textId="77777777" w:rsidR="003550D5" w:rsidRPr="00AC3DB6" w:rsidRDefault="003550D5" w:rsidP="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 xml:space="preserve">A. </w:t>
      </w:r>
      <w:proofErr w:type="spellStart"/>
      <w:r w:rsidRPr="00AC3DB6">
        <w:rPr>
          <w:rFonts w:ascii="Arial Narrow" w:hAnsi="Arial Narrow"/>
          <w:b/>
          <w:smallCaps/>
          <w:u w:val="single"/>
          <w:lang w:val="en-US"/>
        </w:rPr>
        <w:t>Simic</w:t>
      </w:r>
      <w:proofErr w:type="spellEnd"/>
      <w:r w:rsidRPr="00AC3DB6">
        <w:rPr>
          <w:rFonts w:ascii="Arial Narrow" w:hAnsi="Arial Narrow"/>
          <w:b/>
          <w:smallCaps/>
          <w:u w:val="single"/>
          <w:lang w:val="en-US"/>
        </w:rPr>
        <w:t>,</w:t>
      </w:r>
      <w:r w:rsidRPr="00AC3DB6">
        <w:rPr>
          <w:rFonts w:ascii="Arial Narrow" w:hAnsi="Arial Narrow"/>
          <w:b/>
          <w:smallCaps/>
          <w:lang w:val="en-US"/>
        </w:rPr>
        <w:t xml:space="preserve"> and J. Bragard,</w:t>
      </w:r>
      <w:r w:rsidRPr="00AC3DB6">
        <w:rPr>
          <w:rFonts w:ascii="Arial Narrow" w:hAnsi="Arial Narrow"/>
          <w:b/>
          <w:lang w:val="en-US"/>
        </w:rPr>
        <w:t xml:space="preserve"> </w:t>
      </w:r>
      <w:r w:rsidRPr="00AC3DB6">
        <w:rPr>
          <w:rFonts w:ascii="Arial Narrow" w:hAnsi="Arial Narrow"/>
          <w:lang w:val="en-US"/>
        </w:rPr>
        <w:t xml:space="preserve">“Drift of a spiral wave in a heterogeneous heart tissue”. </w:t>
      </w:r>
      <w:r w:rsidRPr="00AC3DB6">
        <w:rPr>
          <w:rFonts w:ascii="Arial Narrow" w:hAnsi="Arial Narrow"/>
          <w:smallCaps/>
          <w:lang w:val="en-US"/>
        </w:rPr>
        <w:t xml:space="preserve">International Workshop on Timing and Dynamics in Biological Systems. </w:t>
      </w:r>
      <w:r w:rsidRPr="00AC3DB6">
        <w:rPr>
          <w:rFonts w:ascii="Arial Narrow" w:hAnsi="Arial Narrow"/>
          <w:lang w:val="en-US"/>
        </w:rPr>
        <w:t>MPIPKS Dresden (Germany) 27</w:t>
      </w:r>
      <w:r w:rsidRPr="00AC3DB6">
        <w:rPr>
          <w:rFonts w:ascii="Arial Narrow" w:hAnsi="Arial Narrow"/>
          <w:vertAlign w:val="superscript"/>
          <w:lang w:val="en-US"/>
        </w:rPr>
        <w:t>th</w:t>
      </w:r>
      <w:r w:rsidRPr="00AC3DB6">
        <w:rPr>
          <w:rFonts w:ascii="Arial Narrow" w:hAnsi="Arial Narrow"/>
          <w:lang w:val="en-US"/>
        </w:rPr>
        <w:t xml:space="preserve"> September -1</w:t>
      </w:r>
      <w:r w:rsidRPr="00AC3DB6">
        <w:rPr>
          <w:rFonts w:ascii="Arial Narrow" w:hAnsi="Arial Narrow"/>
          <w:vertAlign w:val="superscript"/>
          <w:lang w:val="en-US"/>
        </w:rPr>
        <w:t>st</w:t>
      </w:r>
      <w:r w:rsidRPr="00AC3DB6">
        <w:rPr>
          <w:rFonts w:ascii="Arial Narrow" w:hAnsi="Arial Narrow"/>
          <w:lang w:val="en-US"/>
        </w:rPr>
        <w:t xml:space="preserve"> October 2010.</w:t>
      </w:r>
    </w:p>
    <w:p w14:paraId="626086FD" w14:textId="77777777" w:rsidR="003550D5" w:rsidRPr="00AC3DB6" w:rsidRDefault="003550D5" w:rsidP="003550D5">
      <w:pPr>
        <w:tabs>
          <w:tab w:val="left" w:pos="294"/>
          <w:tab w:val="left" w:pos="426"/>
        </w:tabs>
        <w:jc w:val="both"/>
        <w:rPr>
          <w:rFonts w:ascii="Arial Narrow" w:hAnsi="Arial Narrow"/>
          <w:b/>
          <w:i/>
          <w:lang w:val="en-US"/>
        </w:rPr>
      </w:pPr>
    </w:p>
    <w:p w14:paraId="2C277AE4" w14:textId="77777777" w:rsidR="003550D5" w:rsidRPr="00AC3DB6" w:rsidRDefault="003550D5" w:rsidP="003550D5">
      <w:pPr>
        <w:numPr>
          <w:ilvl w:val="0"/>
          <w:numId w:val="4"/>
        </w:numPr>
        <w:tabs>
          <w:tab w:val="left" w:pos="294"/>
          <w:tab w:val="left" w:pos="426"/>
        </w:tabs>
        <w:ind w:left="294"/>
        <w:jc w:val="both"/>
        <w:rPr>
          <w:rFonts w:ascii="Arial Narrow" w:hAnsi="Arial Narrow"/>
          <w:b/>
          <w:i/>
          <w:lang w:val="en-US"/>
        </w:rPr>
      </w:pPr>
      <w:r w:rsidRPr="00AC3DB6">
        <w:rPr>
          <w:rFonts w:ascii="Arial Narrow" w:hAnsi="Arial Narrow"/>
          <w:b/>
          <w:smallCaps/>
          <w:u w:val="single"/>
          <w:lang w:val="en-US"/>
        </w:rPr>
        <w:t xml:space="preserve">A. </w:t>
      </w:r>
      <w:proofErr w:type="spellStart"/>
      <w:r w:rsidRPr="00AC3DB6">
        <w:rPr>
          <w:rFonts w:ascii="Arial Narrow" w:hAnsi="Arial Narrow"/>
          <w:b/>
          <w:smallCaps/>
          <w:u w:val="single"/>
          <w:lang w:val="en-US"/>
        </w:rPr>
        <w:t>Simic</w:t>
      </w:r>
      <w:proofErr w:type="spellEnd"/>
      <w:r w:rsidRPr="00AC3DB6">
        <w:rPr>
          <w:rFonts w:ascii="Arial Narrow" w:hAnsi="Arial Narrow"/>
          <w:b/>
          <w:smallCaps/>
          <w:u w:val="single"/>
          <w:lang w:val="en-US"/>
        </w:rPr>
        <w:t>,</w:t>
      </w:r>
      <w:r w:rsidRPr="00AC3DB6">
        <w:rPr>
          <w:rFonts w:ascii="Arial Narrow" w:hAnsi="Arial Narrow"/>
          <w:b/>
          <w:smallCaps/>
          <w:lang w:val="en-US"/>
        </w:rPr>
        <w:t xml:space="preserve"> and J. Bragard,</w:t>
      </w:r>
      <w:r w:rsidRPr="00AC3DB6">
        <w:rPr>
          <w:rFonts w:ascii="Arial Narrow" w:hAnsi="Arial Narrow"/>
          <w:b/>
          <w:lang w:val="en-US"/>
        </w:rPr>
        <w:t xml:space="preserve"> </w:t>
      </w:r>
      <w:r w:rsidRPr="00AC3DB6">
        <w:rPr>
          <w:rFonts w:ascii="Arial Narrow" w:hAnsi="Arial Narrow"/>
          <w:lang w:val="en-US"/>
        </w:rPr>
        <w:t xml:space="preserve">“Drift of a spiral wave in a heterogeneous heart tissue”. </w:t>
      </w:r>
      <w:r w:rsidRPr="00AC3DB6">
        <w:rPr>
          <w:rFonts w:ascii="Arial Narrow" w:hAnsi="Arial Narrow"/>
          <w:smallCaps/>
          <w:lang w:val="en-US"/>
        </w:rPr>
        <w:t xml:space="preserve">International Symposium: Physics of out of equilibrium systems. </w:t>
      </w:r>
      <w:r w:rsidRPr="00AC3DB6">
        <w:rPr>
          <w:rFonts w:ascii="Arial Narrow" w:hAnsi="Arial Narrow"/>
          <w:lang w:val="en-US"/>
        </w:rPr>
        <w:t>Pamplona (Spain) 17</w:t>
      </w:r>
      <w:proofErr w:type="gramStart"/>
      <w:r w:rsidRPr="00AC3DB6">
        <w:rPr>
          <w:rFonts w:ascii="Arial Narrow" w:hAnsi="Arial Narrow"/>
          <w:vertAlign w:val="superscript"/>
          <w:lang w:val="en-US"/>
        </w:rPr>
        <w:t>th</w:t>
      </w:r>
      <w:r w:rsidRPr="00AC3DB6">
        <w:rPr>
          <w:rFonts w:ascii="Arial Narrow" w:hAnsi="Arial Narrow"/>
          <w:lang w:val="en-US"/>
        </w:rPr>
        <w:t xml:space="preserve">  -</w:t>
      </w:r>
      <w:proofErr w:type="gramEnd"/>
      <w:r w:rsidRPr="00AC3DB6">
        <w:rPr>
          <w:rFonts w:ascii="Arial Narrow" w:hAnsi="Arial Narrow"/>
          <w:lang w:val="en-US"/>
        </w:rPr>
        <w:t>19</w:t>
      </w:r>
      <w:r w:rsidRPr="00AC3DB6">
        <w:rPr>
          <w:rFonts w:ascii="Arial Narrow" w:hAnsi="Arial Narrow"/>
          <w:vertAlign w:val="superscript"/>
          <w:lang w:val="en-US"/>
        </w:rPr>
        <w:t>th</w:t>
      </w:r>
      <w:r w:rsidRPr="00AC3DB6">
        <w:rPr>
          <w:rFonts w:ascii="Arial Narrow" w:hAnsi="Arial Narrow"/>
          <w:lang w:val="en-US"/>
        </w:rPr>
        <w:t xml:space="preserve"> February 2011.</w:t>
      </w:r>
    </w:p>
    <w:p w14:paraId="01A254A6" w14:textId="77777777" w:rsidR="003550D5" w:rsidRPr="00AC3DB6" w:rsidRDefault="003550D5" w:rsidP="003550D5">
      <w:pPr>
        <w:tabs>
          <w:tab w:val="left" w:pos="294"/>
          <w:tab w:val="left" w:pos="426"/>
        </w:tabs>
        <w:jc w:val="both"/>
        <w:rPr>
          <w:rFonts w:ascii="Arial Narrow" w:hAnsi="Arial Narrow"/>
          <w:b/>
          <w:i/>
          <w:lang w:val="en-US"/>
        </w:rPr>
      </w:pPr>
    </w:p>
    <w:p w14:paraId="4B961349" w14:textId="3FA996BD" w:rsidR="003550D5" w:rsidRPr="00AC3DB6" w:rsidRDefault="003550D5" w:rsidP="003550D5">
      <w:pPr>
        <w:numPr>
          <w:ilvl w:val="0"/>
          <w:numId w:val="4"/>
        </w:numPr>
        <w:tabs>
          <w:tab w:val="left" w:pos="294"/>
          <w:tab w:val="left" w:pos="426"/>
        </w:tabs>
        <w:ind w:left="294"/>
        <w:jc w:val="both"/>
        <w:rPr>
          <w:rFonts w:ascii="Arial Narrow" w:hAnsi="Arial Narrow"/>
          <w:b/>
          <w:i/>
          <w:lang w:val="en-US"/>
        </w:rPr>
      </w:pPr>
      <w:r w:rsidRPr="009D1938">
        <w:rPr>
          <w:rFonts w:ascii="Arial Narrow" w:hAnsi="Arial Narrow"/>
          <w:b/>
          <w:smallCaps/>
          <w:u w:val="single"/>
          <w:lang w:val="es-ES"/>
        </w:rPr>
        <w:t xml:space="preserve">D. </w:t>
      </w:r>
      <w:proofErr w:type="spellStart"/>
      <w:r w:rsidRPr="009D1938">
        <w:rPr>
          <w:rFonts w:ascii="Arial Narrow" w:hAnsi="Arial Narrow"/>
          <w:b/>
          <w:smallCaps/>
          <w:u w:val="single"/>
          <w:lang w:val="es-ES"/>
        </w:rPr>
        <w:t>Laroze</w:t>
      </w:r>
      <w:proofErr w:type="spellEnd"/>
      <w:r w:rsidRPr="009D1938">
        <w:rPr>
          <w:rFonts w:ascii="Arial Narrow" w:hAnsi="Arial Narrow"/>
          <w:b/>
          <w:smallCaps/>
          <w:u w:val="single"/>
          <w:lang w:val="es-ES"/>
        </w:rPr>
        <w:t>,</w:t>
      </w:r>
      <w:r w:rsidRPr="009D1938">
        <w:rPr>
          <w:rFonts w:ascii="Arial Narrow" w:hAnsi="Arial Narrow"/>
          <w:b/>
          <w:smallCaps/>
          <w:lang w:val="es-ES"/>
        </w:rPr>
        <w:t xml:space="preserve"> J. Bragard, L. </w:t>
      </w:r>
      <w:proofErr w:type="spellStart"/>
      <w:r w:rsidRPr="009D1938">
        <w:rPr>
          <w:rFonts w:ascii="Arial Narrow" w:hAnsi="Arial Narrow"/>
          <w:b/>
          <w:smallCaps/>
          <w:lang w:val="es-ES"/>
        </w:rPr>
        <w:t>Perez</w:t>
      </w:r>
      <w:proofErr w:type="spellEnd"/>
      <w:r w:rsidRPr="009D1938">
        <w:rPr>
          <w:rFonts w:ascii="Arial Narrow" w:hAnsi="Arial Narrow"/>
          <w:b/>
          <w:smallCaps/>
          <w:lang w:val="es-ES"/>
        </w:rPr>
        <w:t xml:space="preserve">, J. </w:t>
      </w:r>
      <w:proofErr w:type="spellStart"/>
      <w:r w:rsidRPr="009D1938">
        <w:rPr>
          <w:rFonts w:ascii="Arial Narrow" w:hAnsi="Arial Narrow"/>
          <w:b/>
          <w:smallCaps/>
          <w:lang w:val="es-ES"/>
        </w:rPr>
        <w:t>Martinez</w:t>
      </w:r>
      <w:proofErr w:type="spellEnd"/>
      <w:r w:rsidRPr="009D1938">
        <w:rPr>
          <w:rFonts w:ascii="Arial Narrow" w:hAnsi="Arial Narrow"/>
          <w:b/>
          <w:smallCaps/>
          <w:lang w:val="es-ES"/>
        </w:rPr>
        <w:t xml:space="preserve">-Mardones, H. </w:t>
      </w:r>
      <w:proofErr w:type="spellStart"/>
      <w:r w:rsidRPr="009D1938">
        <w:rPr>
          <w:rFonts w:ascii="Arial Narrow" w:hAnsi="Arial Narrow"/>
          <w:b/>
          <w:smallCaps/>
          <w:lang w:val="es-ES"/>
        </w:rPr>
        <w:t>Pleiner</w:t>
      </w:r>
      <w:proofErr w:type="spellEnd"/>
      <w:r w:rsidRPr="009D1938">
        <w:rPr>
          <w:rFonts w:ascii="Arial Narrow" w:hAnsi="Arial Narrow"/>
          <w:b/>
          <w:smallCaps/>
          <w:lang w:val="es-ES"/>
        </w:rPr>
        <w:t xml:space="preserve">. </w:t>
      </w:r>
      <w:r w:rsidRPr="00AC3DB6">
        <w:rPr>
          <w:rFonts w:ascii="Arial Narrow" w:hAnsi="Arial Narrow"/>
          <w:lang w:val="en-US"/>
        </w:rPr>
        <w:t xml:space="preserve">“Thermal convection in viscoelastic magnetic fluids”. </w:t>
      </w:r>
      <w:proofErr w:type="spellStart"/>
      <w:r w:rsidRPr="00AC3DB6">
        <w:rPr>
          <w:rFonts w:ascii="Arial Narrow" w:hAnsi="Arial Narrow"/>
          <w:smallCaps/>
          <w:lang w:val="en-US"/>
        </w:rPr>
        <w:t>Euromech</w:t>
      </w:r>
      <w:proofErr w:type="spellEnd"/>
      <w:r w:rsidRPr="00AC3DB6">
        <w:rPr>
          <w:rFonts w:ascii="Arial Narrow" w:hAnsi="Arial Narrow"/>
          <w:smallCaps/>
          <w:lang w:val="en-US"/>
        </w:rPr>
        <w:t xml:space="preserve">. Conference: Patterns in Soft Magnetic Matter. </w:t>
      </w:r>
      <w:r w:rsidRPr="00AC3DB6">
        <w:rPr>
          <w:rFonts w:ascii="Arial Narrow" w:hAnsi="Arial Narrow"/>
          <w:lang w:val="en-US"/>
        </w:rPr>
        <w:t>TU Dresden (Germany) 21</w:t>
      </w:r>
      <w:proofErr w:type="gramStart"/>
      <w:r w:rsidRPr="00AC3DB6">
        <w:rPr>
          <w:rFonts w:ascii="Arial Narrow" w:hAnsi="Arial Narrow"/>
          <w:vertAlign w:val="superscript"/>
          <w:lang w:val="en-US"/>
        </w:rPr>
        <w:t>st</w:t>
      </w:r>
      <w:r w:rsidRPr="00AC3DB6">
        <w:rPr>
          <w:rFonts w:ascii="Arial Narrow" w:hAnsi="Arial Narrow"/>
          <w:lang w:val="en-US"/>
        </w:rPr>
        <w:t xml:space="preserve">  -</w:t>
      </w:r>
      <w:proofErr w:type="gramEnd"/>
      <w:r w:rsidRPr="00AC3DB6">
        <w:rPr>
          <w:rFonts w:ascii="Arial Narrow" w:hAnsi="Arial Narrow"/>
          <w:lang w:val="en-US"/>
        </w:rPr>
        <w:t xml:space="preserve"> 23</w:t>
      </w:r>
      <w:r w:rsidRPr="00AC3DB6">
        <w:rPr>
          <w:rFonts w:ascii="Arial Narrow" w:hAnsi="Arial Narrow"/>
          <w:vertAlign w:val="superscript"/>
          <w:lang w:val="en-US"/>
        </w:rPr>
        <w:t>rd</w:t>
      </w:r>
      <w:r w:rsidR="007360F3" w:rsidRPr="00AC3DB6">
        <w:rPr>
          <w:rFonts w:ascii="Arial Narrow" w:hAnsi="Arial Narrow"/>
          <w:lang w:val="en-US"/>
        </w:rPr>
        <w:t xml:space="preserve"> </w:t>
      </w:r>
      <w:r w:rsidRPr="00AC3DB6">
        <w:rPr>
          <w:rFonts w:ascii="Arial Narrow" w:hAnsi="Arial Narrow"/>
          <w:lang w:val="en-US"/>
        </w:rPr>
        <w:t>March 2011.</w:t>
      </w:r>
    </w:p>
    <w:p w14:paraId="576EAD16" w14:textId="77777777" w:rsidR="004C78A8" w:rsidRPr="00AC3DB6" w:rsidRDefault="004C78A8" w:rsidP="004C78A8">
      <w:pPr>
        <w:pStyle w:val="ListParagraph"/>
        <w:rPr>
          <w:rFonts w:ascii="Arial Narrow" w:hAnsi="Arial Narrow"/>
          <w:b/>
          <w:i/>
          <w:lang w:val="en-US"/>
        </w:rPr>
      </w:pPr>
    </w:p>
    <w:p w14:paraId="4BF31AEE" w14:textId="77777777" w:rsidR="003550D5" w:rsidRPr="00AC3DB6" w:rsidRDefault="004C78A8" w:rsidP="00D36150">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u w:val="single"/>
          <w:lang w:val="en-US"/>
        </w:rPr>
        <w:t>J. Bragard</w:t>
      </w:r>
      <w:r w:rsidRPr="00AC3DB6">
        <w:rPr>
          <w:rFonts w:ascii="Arial Narrow" w:hAnsi="Arial Narrow"/>
          <w:b/>
          <w:lang w:val="en-US"/>
        </w:rPr>
        <w:t>,</w:t>
      </w:r>
      <w:r w:rsidRPr="00AC3DB6">
        <w:rPr>
          <w:rFonts w:ascii="Arial Narrow" w:hAnsi="Arial Narrow"/>
          <w:b/>
          <w:smallCaps/>
          <w:lang w:val="en-US"/>
        </w:rPr>
        <w:t xml:space="preserve"> A. </w:t>
      </w:r>
      <w:proofErr w:type="spellStart"/>
      <w:r w:rsidRPr="00AC3DB6">
        <w:rPr>
          <w:rFonts w:ascii="Arial Narrow" w:hAnsi="Arial Narrow"/>
          <w:b/>
          <w:smallCaps/>
          <w:lang w:val="en-US"/>
        </w:rPr>
        <w:t>Simic</w:t>
      </w:r>
      <w:proofErr w:type="spellEnd"/>
      <w:r w:rsidRPr="00AC3DB6">
        <w:rPr>
          <w:rFonts w:ascii="Arial Narrow" w:hAnsi="Arial Narrow"/>
          <w:b/>
          <w:smallCaps/>
          <w:lang w:val="en-US"/>
        </w:rPr>
        <w:t xml:space="preserve">, E. Cherry, F. </w:t>
      </w:r>
      <w:proofErr w:type="gramStart"/>
      <w:r w:rsidRPr="00AC3DB6">
        <w:rPr>
          <w:rFonts w:ascii="Arial Narrow" w:hAnsi="Arial Narrow"/>
          <w:b/>
          <w:smallCaps/>
          <w:lang w:val="en-US"/>
        </w:rPr>
        <w:t>Fenton</w:t>
      </w:r>
      <w:proofErr w:type="gramEnd"/>
      <w:r w:rsidRPr="00AC3DB6">
        <w:rPr>
          <w:rFonts w:ascii="Arial Narrow" w:hAnsi="Arial Narrow"/>
          <w:b/>
          <w:smallCaps/>
          <w:lang w:val="en-US"/>
        </w:rPr>
        <w:t xml:space="preserve"> and N. Otani</w:t>
      </w:r>
      <w:r w:rsidRPr="00AC3DB6">
        <w:rPr>
          <w:rFonts w:ascii="Arial Narrow" w:hAnsi="Arial Narrow"/>
          <w:lang w:val="en-US"/>
        </w:rPr>
        <w:t xml:space="preserve"> “Cardiac defibrillation on a one-</w:t>
      </w:r>
      <w:r w:rsidR="00CF7FAB" w:rsidRPr="00AC3DB6">
        <w:rPr>
          <w:rFonts w:ascii="Arial Narrow" w:hAnsi="Arial Narrow"/>
          <w:lang w:val="en-US"/>
        </w:rPr>
        <w:t>dimensional</w:t>
      </w:r>
      <w:r w:rsidRPr="00AC3DB6">
        <w:rPr>
          <w:rFonts w:ascii="Arial Narrow" w:hAnsi="Arial Narrow"/>
          <w:lang w:val="en-US"/>
        </w:rPr>
        <w:t xml:space="preserve"> ring.”</w:t>
      </w:r>
      <w:r w:rsidR="00B05708" w:rsidRPr="00AC3DB6">
        <w:rPr>
          <w:rFonts w:ascii="Arial Narrow" w:hAnsi="Arial Narrow"/>
          <w:smallCaps/>
          <w:lang w:val="en-US"/>
        </w:rPr>
        <w:t xml:space="preserve"> Experimental Chaos Conference </w:t>
      </w:r>
      <w:r w:rsidRPr="00AC3DB6">
        <w:rPr>
          <w:rFonts w:ascii="Arial Narrow" w:hAnsi="Arial Narrow"/>
          <w:smallCaps/>
          <w:lang w:val="en-US"/>
        </w:rPr>
        <w:t>201</w:t>
      </w:r>
      <w:r w:rsidR="00B05708" w:rsidRPr="00AC3DB6">
        <w:rPr>
          <w:rFonts w:ascii="Arial Narrow" w:hAnsi="Arial Narrow"/>
          <w:smallCaps/>
          <w:lang w:val="en-US"/>
        </w:rPr>
        <w:t xml:space="preserve">2. Ann </w:t>
      </w:r>
      <w:r w:rsidR="00B05708" w:rsidRPr="00AC3DB6">
        <w:rPr>
          <w:rFonts w:ascii="Arial Narrow" w:hAnsi="Arial Narrow"/>
          <w:lang w:val="en-US"/>
        </w:rPr>
        <w:t>Arbor, MI</w:t>
      </w:r>
      <w:r w:rsidRPr="00AC3DB6">
        <w:rPr>
          <w:rFonts w:ascii="Arial Narrow" w:hAnsi="Arial Narrow"/>
          <w:lang w:val="en-US"/>
        </w:rPr>
        <w:t xml:space="preserve"> (</w:t>
      </w:r>
      <w:r w:rsidR="00B05708" w:rsidRPr="00AC3DB6">
        <w:rPr>
          <w:rFonts w:ascii="Arial Narrow" w:hAnsi="Arial Narrow"/>
          <w:lang w:val="en-US"/>
        </w:rPr>
        <w:t>USA</w:t>
      </w:r>
      <w:r w:rsidRPr="00AC3DB6">
        <w:rPr>
          <w:rFonts w:ascii="Arial Narrow" w:hAnsi="Arial Narrow"/>
          <w:lang w:val="en-US"/>
        </w:rPr>
        <w:t>) 1</w:t>
      </w:r>
      <w:r w:rsidR="00B05708" w:rsidRPr="00AC3DB6">
        <w:rPr>
          <w:rFonts w:ascii="Arial Narrow" w:hAnsi="Arial Narrow"/>
          <w:lang w:val="en-US"/>
        </w:rPr>
        <w:t>5</w:t>
      </w:r>
      <w:proofErr w:type="gramStart"/>
      <w:r w:rsidRPr="00AC3DB6">
        <w:rPr>
          <w:rFonts w:ascii="Arial Narrow" w:hAnsi="Arial Narrow"/>
          <w:vertAlign w:val="superscript"/>
          <w:lang w:val="en-US"/>
        </w:rPr>
        <w:t>th</w:t>
      </w:r>
      <w:r w:rsidRPr="00AC3DB6">
        <w:rPr>
          <w:rFonts w:ascii="Arial Narrow" w:hAnsi="Arial Narrow"/>
          <w:lang w:val="en-US"/>
        </w:rPr>
        <w:t xml:space="preserve">  –</w:t>
      </w:r>
      <w:proofErr w:type="gramEnd"/>
      <w:r w:rsidRPr="00AC3DB6">
        <w:rPr>
          <w:rFonts w:ascii="Arial Narrow" w:hAnsi="Arial Narrow"/>
          <w:lang w:val="en-US"/>
        </w:rPr>
        <w:t xml:space="preserve"> 1</w:t>
      </w:r>
      <w:r w:rsidR="00B05708" w:rsidRPr="00AC3DB6">
        <w:rPr>
          <w:rFonts w:ascii="Arial Narrow" w:hAnsi="Arial Narrow"/>
          <w:lang w:val="en-US"/>
        </w:rPr>
        <w:t>9</w:t>
      </w:r>
      <w:r w:rsidRPr="00AC3DB6">
        <w:rPr>
          <w:rFonts w:ascii="Arial Narrow" w:hAnsi="Arial Narrow"/>
          <w:vertAlign w:val="superscript"/>
          <w:lang w:val="en-US"/>
        </w:rPr>
        <w:t>th</w:t>
      </w:r>
      <w:r w:rsidRPr="00AC3DB6">
        <w:rPr>
          <w:rFonts w:ascii="Arial Narrow" w:hAnsi="Arial Narrow"/>
          <w:lang w:val="en-US"/>
        </w:rPr>
        <w:t xml:space="preserve"> </w:t>
      </w:r>
      <w:r w:rsidR="00B05708" w:rsidRPr="00AC3DB6">
        <w:rPr>
          <w:rFonts w:ascii="Arial Narrow" w:hAnsi="Arial Narrow"/>
          <w:lang w:val="en-US"/>
        </w:rPr>
        <w:t>May</w:t>
      </w:r>
      <w:r w:rsidRPr="00AC3DB6">
        <w:rPr>
          <w:rFonts w:ascii="Arial Narrow" w:hAnsi="Arial Narrow"/>
          <w:lang w:val="en-US"/>
        </w:rPr>
        <w:t xml:space="preserve"> 201</w:t>
      </w:r>
      <w:r w:rsidR="00B05708" w:rsidRPr="00AC3DB6">
        <w:rPr>
          <w:rFonts w:ascii="Arial Narrow" w:hAnsi="Arial Narrow"/>
          <w:lang w:val="en-US"/>
        </w:rPr>
        <w:t>2</w:t>
      </w:r>
      <w:r w:rsidRPr="00AC3DB6">
        <w:rPr>
          <w:rFonts w:ascii="Arial Narrow" w:hAnsi="Arial Narrow"/>
          <w:lang w:val="en-US"/>
        </w:rPr>
        <w:t>.</w:t>
      </w:r>
    </w:p>
    <w:p w14:paraId="595C9478" w14:textId="77777777" w:rsidR="00BC46E5" w:rsidRPr="00AC3DB6" w:rsidRDefault="00BC46E5" w:rsidP="00BC46E5">
      <w:pPr>
        <w:tabs>
          <w:tab w:val="left" w:pos="294"/>
          <w:tab w:val="left" w:pos="426"/>
        </w:tabs>
        <w:jc w:val="both"/>
        <w:rPr>
          <w:rFonts w:ascii="Arial Narrow" w:hAnsi="Arial Narrow"/>
          <w:lang w:val="en-US"/>
        </w:rPr>
      </w:pPr>
    </w:p>
    <w:p w14:paraId="1B687584" w14:textId="6B672E72" w:rsidR="00713408" w:rsidRPr="00AC3DB6" w:rsidRDefault="00BC46E5" w:rsidP="00713408">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lang w:val="en-US"/>
        </w:rPr>
        <w:t xml:space="preserve">A. </w:t>
      </w:r>
      <w:proofErr w:type="spellStart"/>
      <w:r w:rsidRPr="00AC3DB6">
        <w:rPr>
          <w:rFonts w:ascii="Arial Narrow" w:hAnsi="Arial Narrow"/>
          <w:b/>
          <w:smallCaps/>
          <w:lang w:val="en-US"/>
        </w:rPr>
        <w:t>Simic</w:t>
      </w:r>
      <w:proofErr w:type="spellEnd"/>
      <w:r w:rsidRPr="00AC3DB6">
        <w:rPr>
          <w:rFonts w:ascii="Arial Narrow" w:hAnsi="Arial Narrow"/>
          <w:b/>
          <w:smallCaps/>
          <w:lang w:val="en-US"/>
        </w:rPr>
        <w:t xml:space="preserve">, </w:t>
      </w:r>
      <w:r w:rsidR="007360F3" w:rsidRPr="00AC3DB6">
        <w:rPr>
          <w:rFonts w:ascii="Arial Narrow" w:hAnsi="Arial Narrow"/>
          <w:b/>
          <w:smallCaps/>
          <w:u w:val="single"/>
          <w:lang w:val="en-US"/>
        </w:rPr>
        <w:t xml:space="preserve">I.R. </w:t>
      </w:r>
      <w:proofErr w:type="spellStart"/>
      <w:r w:rsidR="007360F3" w:rsidRPr="00AC3DB6">
        <w:rPr>
          <w:rFonts w:ascii="Arial Narrow" w:hAnsi="Arial Narrow"/>
          <w:b/>
          <w:smallCaps/>
          <w:u w:val="single"/>
          <w:lang w:val="en-US"/>
        </w:rPr>
        <w:t>Cantalapiedra</w:t>
      </w:r>
      <w:proofErr w:type="spellEnd"/>
      <w:r w:rsidR="007360F3" w:rsidRPr="00AC3DB6">
        <w:rPr>
          <w:rFonts w:ascii="Arial Narrow" w:hAnsi="Arial Narrow"/>
          <w:b/>
          <w:smallCaps/>
          <w:lang w:val="en-US"/>
        </w:rPr>
        <w:t xml:space="preserve">, J. Elorza </w:t>
      </w:r>
      <w:r w:rsidRPr="00AC3DB6">
        <w:rPr>
          <w:rFonts w:ascii="Arial Narrow" w:hAnsi="Arial Narrow"/>
          <w:b/>
          <w:smallCaps/>
          <w:lang w:val="en-US"/>
        </w:rPr>
        <w:t xml:space="preserve">and </w:t>
      </w:r>
      <w:r w:rsidR="007360F3" w:rsidRPr="00AC3DB6">
        <w:rPr>
          <w:rFonts w:ascii="Arial Narrow" w:hAnsi="Arial Narrow"/>
          <w:b/>
          <w:smallCaps/>
          <w:lang w:val="en-US"/>
        </w:rPr>
        <w:t>J. Bragard</w:t>
      </w:r>
      <w:r w:rsidRPr="00AC3DB6">
        <w:rPr>
          <w:rFonts w:ascii="Arial Narrow" w:hAnsi="Arial Narrow"/>
          <w:lang w:val="en-US"/>
        </w:rPr>
        <w:t xml:space="preserve"> “</w:t>
      </w:r>
      <w:r w:rsidR="007360F3" w:rsidRPr="00AC3DB6">
        <w:rPr>
          <w:rFonts w:ascii="Arial Narrow" w:hAnsi="Arial Narrow"/>
          <w:lang w:val="en-US"/>
        </w:rPr>
        <w:t>Huge reduction of defibrillation thresh</w:t>
      </w:r>
      <w:r w:rsidR="003F1157" w:rsidRPr="00AC3DB6">
        <w:rPr>
          <w:rFonts w:ascii="Arial Narrow" w:hAnsi="Arial Narrow"/>
          <w:lang w:val="en-US"/>
        </w:rPr>
        <w:t>olds using four electrode defibrillators</w:t>
      </w:r>
      <w:r w:rsidRPr="00AC3DB6">
        <w:rPr>
          <w:rFonts w:ascii="Arial Narrow" w:hAnsi="Arial Narrow"/>
          <w:lang w:val="en-US"/>
        </w:rPr>
        <w:t>”</w:t>
      </w:r>
      <w:r w:rsidR="00713408" w:rsidRPr="00AC3DB6">
        <w:rPr>
          <w:rFonts w:ascii="Arial Narrow" w:hAnsi="Arial Narrow"/>
          <w:lang w:val="en-US"/>
        </w:rPr>
        <w:t xml:space="preserve">. </w:t>
      </w:r>
      <w:r w:rsidR="00713408" w:rsidRPr="00AC3DB6">
        <w:rPr>
          <w:rFonts w:ascii="Arial Narrow" w:hAnsi="Arial Narrow"/>
          <w:smallCaps/>
          <w:lang w:val="en-US"/>
        </w:rPr>
        <w:t>4</w:t>
      </w:r>
      <w:r w:rsidR="007360F3" w:rsidRPr="00AC3DB6">
        <w:rPr>
          <w:rFonts w:ascii="Arial Narrow" w:hAnsi="Arial Narrow"/>
          <w:smallCaps/>
          <w:lang w:val="en-US"/>
        </w:rPr>
        <w:t>1</w:t>
      </w:r>
      <w:r w:rsidR="007360F3" w:rsidRPr="00AC3DB6">
        <w:rPr>
          <w:rFonts w:ascii="Arial Narrow" w:hAnsi="Arial Narrow"/>
          <w:smallCaps/>
          <w:vertAlign w:val="superscript"/>
          <w:lang w:val="en-US"/>
        </w:rPr>
        <w:t>st</w:t>
      </w:r>
      <w:r w:rsidR="007360F3" w:rsidRPr="00AC3DB6">
        <w:rPr>
          <w:rFonts w:ascii="Arial Narrow" w:hAnsi="Arial Narrow"/>
          <w:smallCaps/>
          <w:lang w:val="en-US"/>
        </w:rPr>
        <w:t xml:space="preserve"> </w:t>
      </w:r>
      <w:r w:rsidR="00713408" w:rsidRPr="00AC3DB6">
        <w:rPr>
          <w:rFonts w:ascii="Arial Narrow" w:hAnsi="Arial Narrow"/>
          <w:smallCaps/>
          <w:lang w:val="en-US"/>
        </w:rPr>
        <w:t xml:space="preserve">Conference in Computing in Cardiology. </w:t>
      </w:r>
      <w:r w:rsidR="007360F3" w:rsidRPr="00AC3DB6">
        <w:rPr>
          <w:rFonts w:ascii="Arial Narrow" w:hAnsi="Arial Narrow"/>
          <w:lang w:val="en-US"/>
        </w:rPr>
        <w:t>Cambridge</w:t>
      </w:r>
      <w:r w:rsidR="00713408" w:rsidRPr="00AC3DB6">
        <w:rPr>
          <w:rFonts w:ascii="Arial Narrow" w:hAnsi="Arial Narrow"/>
          <w:lang w:val="en-US"/>
        </w:rPr>
        <w:t>, (</w:t>
      </w:r>
      <w:r w:rsidR="007360F3" w:rsidRPr="00AC3DB6">
        <w:rPr>
          <w:rFonts w:ascii="Arial Narrow" w:hAnsi="Arial Narrow"/>
          <w:lang w:val="en-US"/>
        </w:rPr>
        <w:t>USA</w:t>
      </w:r>
      <w:r w:rsidR="00713408" w:rsidRPr="00AC3DB6">
        <w:rPr>
          <w:rFonts w:ascii="Arial Narrow" w:hAnsi="Arial Narrow"/>
          <w:lang w:val="en-US"/>
        </w:rPr>
        <w:t xml:space="preserve">) </w:t>
      </w:r>
      <w:r w:rsidR="00795D0C" w:rsidRPr="00AC3DB6">
        <w:rPr>
          <w:rFonts w:ascii="Arial Narrow" w:hAnsi="Arial Narrow"/>
          <w:lang w:val="en-US"/>
        </w:rPr>
        <w:t>7</w:t>
      </w:r>
      <w:r w:rsidR="00795D0C" w:rsidRPr="00AC3DB6">
        <w:rPr>
          <w:rFonts w:ascii="Arial Narrow" w:hAnsi="Arial Narrow"/>
          <w:vertAlign w:val="superscript"/>
          <w:lang w:val="en-US"/>
        </w:rPr>
        <w:t>th</w:t>
      </w:r>
      <w:r w:rsidR="00795D0C" w:rsidRPr="00AC3DB6">
        <w:rPr>
          <w:rFonts w:ascii="Arial Narrow" w:hAnsi="Arial Narrow"/>
          <w:lang w:val="en-US"/>
        </w:rPr>
        <w:t xml:space="preserve"> –10</w:t>
      </w:r>
      <w:r w:rsidR="00713408" w:rsidRPr="00AC3DB6">
        <w:rPr>
          <w:rFonts w:ascii="Arial Narrow" w:hAnsi="Arial Narrow"/>
          <w:vertAlign w:val="superscript"/>
          <w:lang w:val="en-US"/>
        </w:rPr>
        <w:t>th</w:t>
      </w:r>
      <w:r w:rsidR="00713408" w:rsidRPr="00AC3DB6">
        <w:rPr>
          <w:rFonts w:ascii="Arial Narrow" w:hAnsi="Arial Narrow"/>
          <w:lang w:val="en-US"/>
        </w:rPr>
        <w:t xml:space="preserve"> September 201</w:t>
      </w:r>
      <w:r w:rsidR="003F1157" w:rsidRPr="00AC3DB6">
        <w:rPr>
          <w:rFonts w:ascii="Arial Narrow" w:hAnsi="Arial Narrow"/>
          <w:lang w:val="en-US"/>
        </w:rPr>
        <w:t>4</w:t>
      </w:r>
      <w:r w:rsidR="00713408" w:rsidRPr="00AC3DB6">
        <w:rPr>
          <w:rFonts w:ascii="Arial Narrow" w:hAnsi="Arial Narrow"/>
          <w:lang w:val="en-US"/>
        </w:rPr>
        <w:t>.</w:t>
      </w:r>
    </w:p>
    <w:p w14:paraId="7CD7839D" w14:textId="77777777" w:rsidR="00395D00" w:rsidRPr="00AC3DB6" w:rsidRDefault="00395D00" w:rsidP="00395D00">
      <w:pPr>
        <w:tabs>
          <w:tab w:val="left" w:pos="294"/>
          <w:tab w:val="left" w:pos="426"/>
        </w:tabs>
        <w:jc w:val="both"/>
        <w:rPr>
          <w:rFonts w:ascii="Arial Narrow" w:hAnsi="Arial Narrow"/>
          <w:lang w:val="en-US"/>
        </w:rPr>
      </w:pPr>
    </w:p>
    <w:p w14:paraId="24A0CBFB" w14:textId="6D9951E4" w:rsidR="00A66C48" w:rsidRPr="00AC3DB6" w:rsidRDefault="00395D00" w:rsidP="00AE4BBA">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lang w:val="en-US"/>
        </w:rPr>
        <w:t xml:space="preserve"> </w:t>
      </w:r>
      <w:r w:rsidR="00787B68" w:rsidRPr="00AC3DB6">
        <w:rPr>
          <w:rFonts w:ascii="Arial Narrow" w:hAnsi="Arial Narrow"/>
          <w:b/>
          <w:smallCaps/>
          <w:u w:val="single"/>
          <w:lang w:val="en-US"/>
        </w:rPr>
        <w:t>C. Hawks</w:t>
      </w:r>
      <w:r w:rsidRPr="00AC3DB6">
        <w:rPr>
          <w:rFonts w:ascii="Arial Narrow" w:hAnsi="Arial Narrow"/>
          <w:b/>
          <w:smallCaps/>
          <w:lang w:val="en-US"/>
        </w:rPr>
        <w:t>, J. Elorza</w:t>
      </w:r>
      <w:r w:rsidR="00787B68" w:rsidRPr="00AC3DB6">
        <w:rPr>
          <w:rFonts w:ascii="Arial Narrow" w:hAnsi="Arial Narrow"/>
          <w:b/>
          <w:smallCaps/>
          <w:lang w:val="en-US"/>
        </w:rPr>
        <w:t xml:space="preserve">, I. </w:t>
      </w:r>
      <w:proofErr w:type="spellStart"/>
      <w:r w:rsidR="00787B68" w:rsidRPr="00AC3DB6">
        <w:rPr>
          <w:rFonts w:ascii="Arial Narrow" w:hAnsi="Arial Narrow"/>
          <w:b/>
          <w:smallCaps/>
          <w:lang w:val="en-US"/>
        </w:rPr>
        <w:t>Cantalapiedra</w:t>
      </w:r>
      <w:proofErr w:type="spellEnd"/>
      <w:r w:rsidR="00787B68" w:rsidRPr="00AC3DB6">
        <w:rPr>
          <w:rFonts w:ascii="Arial Narrow" w:hAnsi="Arial Narrow"/>
          <w:b/>
          <w:smallCaps/>
          <w:lang w:val="en-US"/>
        </w:rPr>
        <w:t xml:space="preserve">, A. </w:t>
      </w:r>
      <w:proofErr w:type="spellStart"/>
      <w:r w:rsidR="00787B68" w:rsidRPr="00AC3DB6">
        <w:rPr>
          <w:rFonts w:ascii="Arial Narrow" w:hAnsi="Arial Narrow"/>
          <w:b/>
          <w:smallCaps/>
          <w:lang w:val="en-US"/>
        </w:rPr>
        <w:t>Penaranda</w:t>
      </w:r>
      <w:proofErr w:type="spellEnd"/>
      <w:r w:rsidR="00787B68" w:rsidRPr="00AC3DB6">
        <w:rPr>
          <w:rFonts w:ascii="Arial Narrow" w:hAnsi="Arial Narrow"/>
          <w:b/>
          <w:smallCaps/>
          <w:lang w:val="en-US"/>
        </w:rPr>
        <w:t>, B. Echebarria</w:t>
      </w:r>
      <w:r w:rsidRPr="00AC3DB6">
        <w:rPr>
          <w:rFonts w:ascii="Arial Narrow" w:hAnsi="Arial Narrow"/>
          <w:b/>
          <w:smallCaps/>
          <w:lang w:val="en-US"/>
        </w:rPr>
        <w:t xml:space="preserve"> and J. Bragard</w:t>
      </w:r>
      <w:r w:rsidRPr="00AC3DB6">
        <w:rPr>
          <w:rFonts w:ascii="Arial Narrow" w:hAnsi="Arial Narrow"/>
          <w:lang w:val="en-US"/>
        </w:rPr>
        <w:t xml:space="preserve"> “</w:t>
      </w:r>
      <w:r w:rsidR="00787B68" w:rsidRPr="00AC3DB6">
        <w:rPr>
          <w:rFonts w:ascii="Arial Narrow" w:hAnsi="Arial Narrow"/>
          <w:lang w:val="en-US"/>
        </w:rPr>
        <w:t>Influence of gap junction dynamics on the stability of reentrant waves in cardiac tissue</w:t>
      </w:r>
      <w:r w:rsidRPr="00AC3DB6">
        <w:rPr>
          <w:rFonts w:ascii="Arial Narrow" w:hAnsi="Arial Narrow"/>
          <w:lang w:val="en-US"/>
        </w:rPr>
        <w:t xml:space="preserve">”. </w:t>
      </w:r>
      <w:r w:rsidRPr="00AC3DB6">
        <w:rPr>
          <w:rFonts w:ascii="Arial Narrow" w:hAnsi="Arial Narrow"/>
          <w:smallCaps/>
          <w:lang w:val="en-US"/>
        </w:rPr>
        <w:t>4</w:t>
      </w:r>
      <w:r w:rsidR="00787B68" w:rsidRPr="00AC3DB6">
        <w:rPr>
          <w:rFonts w:ascii="Arial Narrow" w:hAnsi="Arial Narrow"/>
          <w:smallCaps/>
          <w:lang w:val="en-US"/>
        </w:rPr>
        <w:t>2</w:t>
      </w:r>
      <w:r w:rsidR="00787B68" w:rsidRPr="00AC3DB6">
        <w:rPr>
          <w:rFonts w:ascii="Arial Narrow" w:hAnsi="Arial Narrow"/>
          <w:smallCaps/>
          <w:vertAlign w:val="superscript"/>
          <w:lang w:val="en-US"/>
        </w:rPr>
        <w:t>nd</w:t>
      </w:r>
      <w:r w:rsidRPr="00AC3DB6">
        <w:rPr>
          <w:rFonts w:ascii="Arial Narrow" w:hAnsi="Arial Narrow"/>
          <w:smallCaps/>
          <w:lang w:val="en-US"/>
        </w:rPr>
        <w:t xml:space="preserve"> Conference in Computing in Cardiology. </w:t>
      </w:r>
      <w:r w:rsidR="00787B68" w:rsidRPr="00AC3DB6">
        <w:rPr>
          <w:rFonts w:ascii="Arial Narrow" w:hAnsi="Arial Narrow"/>
          <w:lang w:val="en-US"/>
        </w:rPr>
        <w:t>Nice</w:t>
      </w:r>
      <w:r w:rsidRPr="00AC3DB6">
        <w:rPr>
          <w:rFonts w:ascii="Arial Narrow" w:hAnsi="Arial Narrow"/>
          <w:lang w:val="en-US"/>
        </w:rPr>
        <w:t>, (</w:t>
      </w:r>
      <w:r w:rsidR="00787B68" w:rsidRPr="00AC3DB6">
        <w:rPr>
          <w:rFonts w:ascii="Arial Narrow" w:hAnsi="Arial Narrow"/>
          <w:lang w:val="en-US"/>
        </w:rPr>
        <w:t>France</w:t>
      </w:r>
      <w:r w:rsidRPr="00AC3DB6">
        <w:rPr>
          <w:rFonts w:ascii="Arial Narrow" w:hAnsi="Arial Narrow"/>
          <w:lang w:val="en-US"/>
        </w:rPr>
        <w:t xml:space="preserve">) </w:t>
      </w:r>
      <w:r w:rsidR="00B43D45" w:rsidRPr="00AC3DB6">
        <w:rPr>
          <w:rFonts w:ascii="Arial Narrow" w:hAnsi="Arial Narrow"/>
          <w:lang w:val="en-US"/>
        </w:rPr>
        <w:t>6</w:t>
      </w:r>
      <w:r w:rsidRPr="00AC3DB6">
        <w:rPr>
          <w:rFonts w:ascii="Arial Narrow" w:hAnsi="Arial Narrow"/>
          <w:vertAlign w:val="superscript"/>
          <w:lang w:val="en-US"/>
        </w:rPr>
        <w:t>th</w:t>
      </w:r>
      <w:r w:rsidR="00B43D45" w:rsidRPr="00AC3DB6">
        <w:rPr>
          <w:rFonts w:ascii="Arial Narrow" w:hAnsi="Arial Narrow"/>
          <w:lang w:val="en-US"/>
        </w:rPr>
        <w:t xml:space="preserve"> –9</w:t>
      </w:r>
      <w:r w:rsidRPr="00AC3DB6">
        <w:rPr>
          <w:rFonts w:ascii="Arial Narrow" w:hAnsi="Arial Narrow"/>
          <w:vertAlign w:val="superscript"/>
          <w:lang w:val="en-US"/>
        </w:rPr>
        <w:t>th</w:t>
      </w:r>
      <w:r w:rsidRPr="00AC3DB6">
        <w:rPr>
          <w:rFonts w:ascii="Arial Narrow" w:hAnsi="Arial Narrow"/>
          <w:lang w:val="en-US"/>
        </w:rPr>
        <w:t xml:space="preserve"> September 201</w:t>
      </w:r>
      <w:r w:rsidR="00B43D45" w:rsidRPr="00AC3DB6">
        <w:rPr>
          <w:rFonts w:ascii="Arial Narrow" w:hAnsi="Arial Narrow"/>
          <w:lang w:val="en-US"/>
        </w:rPr>
        <w:t>5</w:t>
      </w:r>
      <w:r w:rsidRPr="00AC3DB6">
        <w:rPr>
          <w:rFonts w:ascii="Arial Narrow" w:hAnsi="Arial Narrow"/>
          <w:lang w:val="en-US"/>
        </w:rPr>
        <w:t>.</w:t>
      </w:r>
    </w:p>
    <w:p w14:paraId="70B36596" w14:textId="77777777" w:rsidR="00305FBF" w:rsidRPr="00AC3DB6" w:rsidRDefault="00305FBF" w:rsidP="00305FBF">
      <w:pPr>
        <w:tabs>
          <w:tab w:val="left" w:pos="294"/>
          <w:tab w:val="left" w:pos="426"/>
        </w:tabs>
        <w:jc w:val="both"/>
        <w:rPr>
          <w:rFonts w:ascii="Arial Narrow" w:hAnsi="Arial Narrow"/>
          <w:lang w:val="en-US"/>
        </w:rPr>
      </w:pPr>
    </w:p>
    <w:p w14:paraId="53556667" w14:textId="6634CCA7" w:rsidR="004F4A3D" w:rsidRDefault="00305FBF" w:rsidP="00270A0D">
      <w:pPr>
        <w:numPr>
          <w:ilvl w:val="0"/>
          <w:numId w:val="4"/>
        </w:numPr>
        <w:tabs>
          <w:tab w:val="left" w:pos="294"/>
          <w:tab w:val="left" w:pos="426"/>
        </w:tabs>
        <w:ind w:left="294"/>
        <w:jc w:val="both"/>
        <w:rPr>
          <w:rFonts w:ascii="Arial Narrow" w:hAnsi="Arial Narrow"/>
          <w:lang w:val="en-US"/>
        </w:rPr>
      </w:pPr>
      <w:r w:rsidRPr="00AC3DB6">
        <w:rPr>
          <w:rFonts w:ascii="Arial Narrow" w:hAnsi="Arial Narrow"/>
          <w:b/>
          <w:smallCaps/>
          <w:u w:val="single"/>
          <w:lang w:val="en-US"/>
        </w:rPr>
        <w:t>C. Hawks</w:t>
      </w:r>
      <w:r w:rsidRPr="00AC3DB6">
        <w:rPr>
          <w:rFonts w:ascii="Arial Narrow" w:hAnsi="Arial Narrow"/>
          <w:b/>
          <w:smallCaps/>
          <w:lang w:val="en-US"/>
        </w:rPr>
        <w:t xml:space="preserve">, J. Elorza, I. </w:t>
      </w:r>
      <w:proofErr w:type="spellStart"/>
      <w:r w:rsidRPr="00AC3DB6">
        <w:rPr>
          <w:rFonts w:ascii="Arial Narrow" w:hAnsi="Arial Narrow"/>
          <w:b/>
          <w:smallCaps/>
          <w:lang w:val="en-US"/>
        </w:rPr>
        <w:t>Cantalapiedra</w:t>
      </w:r>
      <w:proofErr w:type="spellEnd"/>
      <w:r w:rsidRPr="00AC3DB6">
        <w:rPr>
          <w:rFonts w:ascii="Arial Narrow" w:hAnsi="Arial Narrow"/>
          <w:b/>
          <w:smallCaps/>
          <w:lang w:val="en-US"/>
        </w:rPr>
        <w:t xml:space="preserve">, A. </w:t>
      </w:r>
      <w:proofErr w:type="spellStart"/>
      <w:r w:rsidRPr="00AC3DB6">
        <w:rPr>
          <w:rFonts w:ascii="Arial Narrow" w:hAnsi="Arial Narrow"/>
          <w:b/>
          <w:smallCaps/>
          <w:lang w:val="en-US"/>
        </w:rPr>
        <w:t>Penaranda</w:t>
      </w:r>
      <w:proofErr w:type="spellEnd"/>
      <w:r w:rsidRPr="00AC3DB6">
        <w:rPr>
          <w:rFonts w:ascii="Arial Narrow" w:hAnsi="Arial Narrow"/>
          <w:b/>
          <w:smallCaps/>
          <w:lang w:val="en-US"/>
        </w:rPr>
        <w:t>, B. Echebarria and J. Bragard</w:t>
      </w:r>
      <w:r w:rsidRPr="00AC3DB6">
        <w:rPr>
          <w:rFonts w:ascii="Arial Narrow" w:hAnsi="Arial Narrow"/>
          <w:lang w:val="en-US"/>
        </w:rPr>
        <w:t xml:space="preserve"> “Influence of gap junction dynamics on the stability of reentrant waves in cardiac tissue”. </w:t>
      </w:r>
      <w:r w:rsidR="00B41080" w:rsidRPr="00AC3DB6">
        <w:rPr>
          <w:rFonts w:ascii="Arial Narrow" w:hAnsi="Arial Narrow"/>
          <w:smallCaps/>
          <w:lang w:val="en-US"/>
        </w:rPr>
        <w:t>20</w:t>
      </w:r>
      <w:r w:rsidR="00B41080" w:rsidRPr="00AC3DB6">
        <w:rPr>
          <w:rFonts w:ascii="Arial Narrow" w:hAnsi="Arial Narrow"/>
          <w:smallCaps/>
          <w:vertAlign w:val="superscript"/>
          <w:lang w:val="en-US"/>
        </w:rPr>
        <w:t>th</w:t>
      </w:r>
      <w:r w:rsidRPr="00AC3DB6">
        <w:rPr>
          <w:rFonts w:ascii="Arial Narrow" w:hAnsi="Arial Narrow"/>
          <w:smallCaps/>
          <w:lang w:val="en-US"/>
        </w:rPr>
        <w:t xml:space="preserve"> </w:t>
      </w:r>
      <w:r w:rsidR="00B41080" w:rsidRPr="00AC3DB6">
        <w:rPr>
          <w:rFonts w:ascii="Arial Narrow" w:hAnsi="Arial Narrow"/>
          <w:smallCaps/>
          <w:lang w:val="en-US"/>
        </w:rPr>
        <w:t xml:space="preserve">FISES (National Statistical Physics </w:t>
      </w:r>
      <w:r w:rsidRPr="00AC3DB6">
        <w:rPr>
          <w:rFonts w:ascii="Arial Narrow" w:hAnsi="Arial Narrow"/>
          <w:smallCaps/>
          <w:lang w:val="en-US"/>
        </w:rPr>
        <w:t>Conference</w:t>
      </w:r>
      <w:r w:rsidR="00B41080" w:rsidRPr="00AC3DB6">
        <w:rPr>
          <w:rFonts w:ascii="Arial Narrow" w:hAnsi="Arial Narrow"/>
          <w:smallCaps/>
          <w:lang w:val="en-US"/>
        </w:rPr>
        <w:t xml:space="preserve">) </w:t>
      </w:r>
      <w:r w:rsidR="00B41080" w:rsidRPr="00AC3DB6">
        <w:rPr>
          <w:rFonts w:ascii="Arial Narrow" w:hAnsi="Arial Narrow"/>
          <w:lang w:val="en-US"/>
        </w:rPr>
        <w:t>Badajoz, (Spain</w:t>
      </w:r>
      <w:r w:rsidRPr="00AC3DB6">
        <w:rPr>
          <w:rFonts w:ascii="Arial Narrow" w:hAnsi="Arial Narrow"/>
          <w:lang w:val="en-US"/>
        </w:rPr>
        <w:t xml:space="preserve">) </w:t>
      </w:r>
      <w:r w:rsidR="00B41080" w:rsidRPr="00AC3DB6">
        <w:rPr>
          <w:rFonts w:ascii="Arial Narrow" w:hAnsi="Arial Narrow"/>
          <w:lang w:val="en-US"/>
        </w:rPr>
        <w:t>5</w:t>
      </w:r>
      <w:r w:rsidRPr="00AC3DB6">
        <w:rPr>
          <w:rFonts w:ascii="Arial Narrow" w:hAnsi="Arial Narrow"/>
          <w:vertAlign w:val="superscript"/>
          <w:lang w:val="en-US"/>
        </w:rPr>
        <w:t>th</w:t>
      </w:r>
      <w:r w:rsidRPr="00AC3DB6">
        <w:rPr>
          <w:rFonts w:ascii="Arial Narrow" w:hAnsi="Arial Narrow"/>
          <w:lang w:val="en-US"/>
        </w:rPr>
        <w:t xml:space="preserve"> –</w:t>
      </w:r>
      <w:r w:rsidR="00B41080" w:rsidRPr="00AC3DB6">
        <w:rPr>
          <w:rFonts w:ascii="Arial Narrow" w:hAnsi="Arial Narrow"/>
          <w:lang w:val="en-US"/>
        </w:rPr>
        <w:t>7</w:t>
      </w:r>
      <w:r w:rsidRPr="00AC3DB6">
        <w:rPr>
          <w:rFonts w:ascii="Arial Narrow" w:hAnsi="Arial Narrow"/>
          <w:vertAlign w:val="superscript"/>
          <w:lang w:val="en-US"/>
        </w:rPr>
        <w:t>th</w:t>
      </w:r>
      <w:r w:rsidR="00B41080" w:rsidRPr="00AC3DB6">
        <w:rPr>
          <w:rFonts w:ascii="Arial Narrow" w:hAnsi="Arial Narrow"/>
          <w:lang w:val="en-US"/>
        </w:rPr>
        <w:t xml:space="preserve"> October</w:t>
      </w:r>
      <w:r w:rsidRPr="00AC3DB6">
        <w:rPr>
          <w:rFonts w:ascii="Arial Narrow" w:hAnsi="Arial Narrow"/>
          <w:lang w:val="en-US"/>
        </w:rPr>
        <w:t xml:space="preserve"> 2015.</w:t>
      </w:r>
    </w:p>
    <w:p w14:paraId="37035F34" w14:textId="77777777" w:rsidR="00CB6785" w:rsidRDefault="00CB6785" w:rsidP="00CB6785">
      <w:pPr>
        <w:tabs>
          <w:tab w:val="left" w:pos="294"/>
          <w:tab w:val="left" w:pos="426"/>
        </w:tabs>
        <w:jc w:val="both"/>
        <w:rPr>
          <w:rFonts w:ascii="Arial Narrow" w:hAnsi="Arial Narrow"/>
          <w:lang w:val="en-US"/>
        </w:rPr>
      </w:pPr>
    </w:p>
    <w:p w14:paraId="7F9FD3AD" w14:textId="630646CA" w:rsidR="007477A8" w:rsidRPr="005F1A98" w:rsidRDefault="00CB6785" w:rsidP="005A3634">
      <w:pPr>
        <w:numPr>
          <w:ilvl w:val="0"/>
          <w:numId w:val="4"/>
        </w:numPr>
        <w:tabs>
          <w:tab w:val="left" w:pos="294"/>
          <w:tab w:val="left" w:pos="426"/>
        </w:tabs>
        <w:ind w:left="294"/>
        <w:jc w:val="both"/>
        <w:rPr>
          <w:rFonts w:ascii="Arial Narrow" w:hAnsi="Arial Narrow"/>
          <w:lang w:val="en-US"/>
        </w:rPr>
      </w:pPr>
      <w:r>
        <w:rPr>
          <w:rFonts w:ascii="Arial Narrow" w:hAnsi="Arial Narrow"/>
          <w:b/>
          <w:smallCaps/>
          <w:u w:val="single"/>
          <w:lang w:val="en-US"/>
        </w:rPr>
        <w:t>J. Bragard</w:t>
      </w:r>
      <w:r w:rsidR="00A9595C">
        <w:rPr>
          <w:rFonts w:ascii="Arial Narrow" w:hAnsi="Arial Narrow"/>
          <w:b/>
          <w:smallCaps/>
          <w:lang w:val="en-US"/>
        </w:rPr>
        <w:t xml:space="preserve">, G. Ballesteros, S. </w:t>
      </w:r>
      <w:proofErr w:type="spellStart"/>
      <w:r w:rsidR="00A9595C">
        <w:rPr>
          <w:rFonts w:ascii="Arial Narrow" w:hAnsi="Arial Narrow"/>
          <w:b/>
          <w:smallCaps/>
          <w:lang w:val="en-US"/>
        </w:rPr>
        <w:t>Ravassa</w:t>
      </w:r>
      <w:proofErr w:type="spellEnd"/>
      <w:r w:rsidR="00A9595C">
        <w:rPr>
          <w:rFonts w:ascii="Arial Narrow" w:hAnsi="Arial Narrow"/>
          <w:b/>
          <w:smallCaps/>
          <w:lang w:val="en-US"/>
        </w:rPr>
        <w:t>, B. Echebarria, P. Ramos, B. Lopez, A. Gonzalez, M. Moreno, J. Diez, I. Garcia-Bolao</w:t>
      </w:r>
      <w:r w:rsidRPr="00AC3DB6">
        <w:rPr>
          <w:rFonts w:ascii="Arial Narrow" w:hAnsi="Arial Narrow"/>
          <w:lang w:val="en-US"/>
        </w:rPr>
        <w:t xml:space="preserve"> “</w:t>
      </w:r>
      <w:r w:rsidR="00A9595C">
        <w:rPr>
          <w:rFonts w:ascii="Arial Narrow" w:hAnsi="Arial Narrow"/>
          <w:lang w:val="en-US"/>
        </w:rPr>
        <w:t>Are high-resolution voltage maps a predictor tool in the treatment of atrial fibrillation?</w:t>
      </w:r>
      <w:r w:rsidRPr="00AC3DB6">
        <w:rPr>
          <w:rFonts w:ascii="Arial Narrow" w:hAnsi="Arial Narrow"/>
          <w:lang w:val="en-US"/>
        </w:rPr>
        <w:t xml:space="preserve">”. </w:t>
      </w:r>
      <w:r w:rsidRPr="00AC3DB6">
        <w:rPr>
          <w:rFonts w:ascii="Arial Narrow" w:hAnsi="Arial Narrow"/>
          <w:smallCaps/>
          <w:lang w:val="en-US"/>
        </w:rPr>
        <w:t>C</w:t>
      </w:r>
      <w:r w:rsidR="00CB0FF4">
        <w:rPr>
          <w:rFonts w:ascii="Arial Narrow" w:hAnsi="Arial Narrow"/>
          <w:smallCaps/>
          <w:lang w:val="en-US"/>
        </w:rPr>
        <w:t xml:space="preserve">ardiac </w:t>
      </w:r>
      <w:proofErr w:type="spellStart"/>
      <w:r w:rsidR="00CB0FF4">
        <w:rPr>
          <w:rFonts w:ascii="Arial Narrow" w:hAnsi="Arial Narrow"/>
          <w:smallCaps/>
          <w:lang w:val="en-US"/>
        </w:rPr>
        <w:t>Physiome</w:t>
      </w:r>
      <w:proofErr w:type="spellEnd"/>
      <w:r w:rsidR="00CB0FF4">
        <w:rPr>
          <w:rFonts w:ascii="Arial Narrow" w:hAnsi="Arial Narrow"/>
          <w:smallCaps/>
          <w:lang w:val="en-US"/>
        </w:rPr>
        <w:t xml:space="preserve"> 2019</w:t>
      </w:r>
      <w:r w:rsidRPr="00AC3DB6">
        <w:rPr>
          <w:rFonts w:ascii="Arial Narrow" w:hAnsi="Arial Narrow"/>
          <w:smallCaps/>
          <w:lang w:val="en-US"/>
        </w:rPr>
        <w:t xml:space="preserve">. </w:t>
      </w:r>
      <w:r w:rsidR="00CB0FF4">
        <w:rPr>
          <w:rFonts w:ascii="Arial Narrow" w:hAnsi="Arial Narrow"/>
          <w:lang w:val="en-US"/>
        </w:rPr>
        <w:t>Maastricht</w:t>
      </w:r>
      <w:r w:rsidRPr="00AC3DB6">
        <w:rPr>
          <w:rFonts w:ascii="Arial Narrow" w:hAnsi="Arial Narrow"/>
          <w:lang w:val="en-US"/>
        </w:rPr>
        <w:t>, (</w:t>
      </w:r>
      <w:r w:rsidR="00CB0FF4">
        <w:rPr>
          <w:rFonts w:ascii="Arial Narrow" w:hAnsi="Arial Narrow"/>
          <w:lang w:val="en-US"/>
        </w:rPr>
        <w:t>Netherlands</w:t>
      </w:r>
      <w:r w:rsidRPr="00AC3DB6">
        <w:rPr>
          <w:rFonts w:ascii="Arial Narrow" w:hAnsi="Arial Narrow"/>
          <w:lang w:val="en-US"/>
        </w:rPr>
        <w:t xml:space="preserve">) </w:t>
      </w:r>
      <w:r w:rsidR="00CB0FF4">
        <w:rPr>
          <w:rFonts w:ascii="Arial Narrow" w:hAnsi="Arial Narrow"/>
          <w:lang w:val="en-US"/>
        </w:rPr>
        <w:t>4</w:t>
      </w:r>
      <w:r w:rsidRPr="00AC3DB6">
        <w:rPr>
          <w:rFonts w:ascii="Arial Narrow" w:hAnsi="Arial Narrow"/>
          <w:vertAlign w:val="superscript"/>
          <w:lang w:val="en-US"/>
        </w:rPr>
        <w:t>th</w:t>
      </w:r>
      <w:r w:rsidRPr="00AC3DB6">
        <w:rPr>
          <w:rFonts w:ascii="Arial Narrow" w:hAnsi="Arial Narrow"/>
          <w:lang w:val="en-US"/>
        </w:rPr>
        <w:t xml:space="preserve"> –</w:t>
      </w:r>
      <w:r w:rsidR="00CB0FF4">
        <w:rPr>
          <w:rFonts w:ascii="Arial Narrow" w:hAnsi="Arial Narrow"/>
          <w:lang w:val="en-US"/>
        </w:rPr>
        <w:t>6</w:t>
      </w:r>
      <w:r w:rsidRPr="00AC3DB6">
        <w:rPr>
          <w:rFonts w:ascii="Arial Narrow" w:hAnsi="Arial Narrow"/>
          <w:vertAlign w:val="superscript"/>
          <w:lang w:val="en-US"/>
        </w:rPr>
        <w:t>th</w:t>
      </w:r>
      <w:r w:rsidR="00CB0FF4">
        <w:rPr>
          <w:rFonts w:ascii="Arial Narrow" w:hAnsi="Arial Narrow"/>
          <w:lang w:val="en-US"/>
        </w:rPr>
        <w:t xml:space="preserve"> December</w:t>
      </w:r>
      <w:r w:rsidRPr="00AC3DB6">
        <w:rPr>
          <w:rFonts w:ascii="Arial Narrow" w:hAnsi="Arial Narrow"/>
          <w:lang w:val="en-US"/>
        </w:rPr>
        <w:t xml:space="preserve"> 201</w:t>
      </w:r>
      <w:r>
        <w:rPr>
          <w:rFonts w:ascii="Arial Narrow" w:hAnsi="Arial Narrow"/>
          <w:lang w:val="en-US"/>
        </w:rPr>
        <w:t>9</w:t>
      </w:r>
      <w:r w:rsidRPr="00AC3DB6">
        <w:rPr>
          <w:rFonts w:ascii="Arial Narrow" w:hAnsi="Arial Narrow"/>
          <w:lang w:val="en-US"/>
        </w:rPr>
        <w:t>.</w:t>
      </w:r>
    </w:p>
    <w:p w14:paraId="3DDE86BF" w14:textId="77777777" w:rsidR="005A3634" w:rsidRPr="00CB0FF4" w:rsidRDefault="005A3634" w:rsidP="00D13B4F">
      <w:pPr>
        <w:tabs>
          <w:tab w:val="left" w:pos="294"/>
          <w:tab w:val="left" w:pos="426"/>
        </w:tabs>
        <w:jc w:val="both"/>
        <w:rPr>
          <w:rFonts w:ascii="Arial Narrow" w:hAnsi="Arial Narrow"/>
          <w:lang w:val="en-US"/>
        </w:rPr>
      </w:pPr>
    </w:p>
    <w:p w14:paraId="34017BB9" w14:textId="791203D6" w:rsidR="00A66C48" w:rsidRPr="00AC3DB6" w:rsidRDefault="003550D5" w:rsidP="00C46EE9">
      <w:pPr>
        <w:pStyle w:val="Heading1"/>
        <w:numPr>
          <w:ilvl w:val="0"/>
          <w:numId w:val="0"/>
        </w:numPr>
        <w:rPr>
          <w:lang w:val="en-US"/>
        </w:rPr>
      </w:pPr>
      <w:bookmarkStart w:id="28" w:name="_Toc433043743"/>
      <w:r w:rsidRPr="00AC3DB6">
        <w:rPr>
          <w:lang w:val="en-US"/>
        </w:rPr>
        <w:lastRenderedPageBreak/>
        <w:t>1</w:t>
      </w:r>
      <w:r w:rsidR="00E15284">
        <w:rPr>
          <w:lang w:val="en-US"/>
        </w:rPr>
        <w:t>3</w:t>
      </w:r>
      <w:r w:rsidRPr="00AC3DB6">
        <w:rPr>
          <w:lang w:val="en-US"/>
        </w:rPr>
        <w:t>. PARTICIPATIONS AT SUMMER SCHOOLS</w:t>
      </w:r>
      <w:bookmarkEnd w:id="28"/>
    </w:p>
    <w:p w14:paraId="2FD37708" w14:textId="77777777" w:rsidR="003550D5" w:rsidRPr="00AC3DB6" w:rsidRDefault="003550D5">
      <w:pPr>
        <w:jc w:val="both"/>
        <w:rPr>
          <w:rFonts w:ascii="Arial Narrow" w:hAnsi="Arial Narrow"/>
          <w:b/>
          <w:sz w:val="28"/>
          <w:szCs w:val="28"/>
          <w:lang w:val="en-US"/>
        </w:rPr>
      </w:pPr>
    </w:p>
    <w:p w14:paraId="5E8A445F" w14:textId="77777777" w:rsidR="003550D5" w:rsidRPr="00AC3DB6" w:rsidRDefault="003550D5">
      <w:pPr>
        <w:numPr>
          <w:ilvl w:val="0"/>
          <w:numId w:val="20"/>
        </w:numPr>
        <w:tabs>
          <w:tab w:val="left" w:pos="360"/>
        </w:tabs>
        <w:jc w:val="both"/>
        <w:rPr>
          <w:rFonts w:ascii="Arial Narrow" w:hAnsi="Arial Narrow"/>
          <w:lang w:val="en-US"/>
        </w:rPr>
      </w:pPr>
      <w:r w:rsidRPr="00AC3DB6">
        <w:rPr>
          <w:rFonts w:ascii="Arial Narrow" w:hAnsi="Arial Narrow"/>
          <w:b/>
          <w:lang w:val="en-US"/>
        </w:rPr>
        <w:t xml:space="preserve">Summer school “Chaos and turbulence” </w:t>
      </w:r>
      <w:r w:rsidRPr="00AC3DB6">
        <w:rPr>
          <w:rFonts w:ascii="Arial Narrow" w:hAnsi="Arial Narrow"/>
          <w:lang w:val="en-US"/>
        </w:rPr>
        <w:t xml:space="preserve">Universidad International Menéndez </w:t>
      </w:r>
      <w:proofErr w:type="spellStart"/>
      <w:r w:rsidRPr="00AC3DB6">
        <w:rPr>
          <w:rFonts w:ascii="Arial Narrow" w:hAnsi="Arial Narrow"/>
          <w:lang w:val="en-US"/>
        </w:rPr>
        <w:t>Pelayo</w:t>
      </w:r>
      <w:proofErr w:type="spellEnd"/>
      <w:r w:rsidRPr="00AC3DB6">
        <w:rPr>
          <w:rFonts w:ascii="Arial Narrow" w:hAnsi="Arial Narrow"/>
          <w:lang w:val="en-US"/>
        </w:rPr>
        <w:t xml:space="preserve"> (UIMP), Santander, September 1994.</w:t>
      </w:r>
    </w:p>
    <w:p w14:paraId="796DE1E0" w14:textId="77777777" w:rsidR="003550D5" w:rsidRPr="00AC3DB6" w:rsidRDefault="003550D5">
      <w:pPr>
        <w:jc w:val="both"/>
        <w:rPr>
          <w:rFonts w:ascii="Arial Narrow" w:hAnsi="Arial Narrow"/>
          <w:b/>
          <w:lang w:val="en-US"/>
        </w:rPr>
      </w:pPr>
    </w:p>
    <w:p w14:paraId="077F47C3" w14:textId="77777777" w:rsidR="003550D5" w:rsidRPr="00AC3DB6" w:rsidRDefault="003550D5">
      <w:pPr>
        <w:numPr>
          <w:ilvl w:val="0"/>
          <w:numId w:val="20"/>
        </w:numPr>
        <w:tabs>
          <w:tab w:val="left" w:pos="360"/>
        </w:tabs>
        <w:jc w:val="both"/>
        <w:rPr>
          <w:rFonts w:ascii="Arial Narrow" w:hAnsi="Arial Narrow"/>
          <w:lang w:val="en-US"/>
        </w:rPr>
      </w:pPr>
      <w:r w:rsidRPr="00AC3DB6">
        <w:rPr>
          <w:rFonts w:ascii="Arial Narrow" w:hAnsi="Arial Narrow"/>
          <w:b/>
          <w:lang w:val="en-US"/>
        </w:rPr>
        <w:t xml:space="preserve">Summer school “Experimental techniques and numerical methods” </w:t>
      </w:r>
      <w:r w:rsidRPr="00AC3DB6">
        <w:rPr>
          <w:rFonts w:ascii="Arial Narrow" w:hAnsi="Arial Narrow"/>
          <w:lang w:val="en-US"/>
        </w:rPr>
        <w:t xml:space="preserve">Universidad </w:t>
      </w:r>
      <w:proofErr w:type="spellStart"/>
      <w:r w:rsidRPr="00AC3DB6">
        <w:rPr>
          <w:rFonts w:ascii="Arial Narrow" w:hAnsi="Arial Narrow"/>
          <w:lang w:val="en-US"/>
        </w:rPr>
        <w:t>Internacional</w:t>
      </w:r>
      <w:proofErr w:type="spellEnd"/>
      <w:r w:rsidRPr="00AC3DB6">
        <w:rPr>
          <w:rFonts w:ascii="Arial Narrow" w:hAnsi="Arial Narrow"/>
          <w:lang w:val="en-US"/>
        </w:rPr>
        <w:t xml:space="preserve"> Menéndez </w:t>
      </w:r>
      <w:proofErr w:type="spellStart"/>
      <w:r w:rsidRPr="00AC3DB6">
        <w:rPr>
          <w:rFonts w:ascii="Arial Narrow" w:hAnsi="Arial Narrow"/>
          <w:lang w:val="en-US"/>
        </w:rPr>
        <w:t>Pelayo</w:t>
      </w:r>
      <w:proofErr w:type="spellEnd"/>
      <w:r w:rsidRPr="00AC3DB6">
        <w:rPr>
          <w:rFonts w:ascii="Arial Narrow" w:hAnsi="Arial Narrow"/>
          <w:lang w:val="en-US"/>
        </w:rPr>
        <w:t xml:space="preserve"> (UIMP), Santander, July 1995.</w:t>
      </w:r>
    </w:p>
    <w:p w14:paraId="38F0C135" w14:textId="77777777" w:rsidR="003550D5" w:rsidRPr="00AC3DB6" w:rsidRDefault="003550D5">
      <w:pPr>
        <w:jc w:val="both"/>
        <w:rPr>
          <w:rFonts w:ascii="Arial Narrow" w:hAnsi="Arial Narrow"/>
          <w:b/>
          <w:lang w:val="en-US"/>
        </w:rPr>
      </w:pPr>
    </w:p>
    <w:p w14:paraId="0730DF08" w14:textId="77777777" w:rsidR="003550D5" w:rsidRPr="00AC3DB6" w:rsidRDefault="003550D5">
      <w:pPr>
        <w:numPr>
          <w:ilvl w:val="0"/>
          <w:numId w:val="20"/>
        </w:numPr>
        <w:tabs>
          <w:tab w:val="left" w:pos="360"/>
        </w:tabs>
        <w:jc w:val="both"/>
        <w:rPr>
          <w:rFonts w:ascii="Arial Narrow" w:hAnsi="Arial Narrow"/>
          <w:lang w:val="en-US"/>
        </w:rPr>
      </w:pPr>
      <w:r w:rsidRPr="00AC3DB6">
        <w:rPr>
          <w:rFonts w:ascii="Arial Narrow" w:hAnsi="Arial Narrow"/>
          <w:b/>
          <w:lang w:val="en-US"/>
        </w:rPr>
        <w:t xml:space="preserve">Summer school “Polymeric materials” </w:t>
      </w:r>
      <w:r w:rsidRPr="00AC3DB6">
        <w:rPr>
          <w:rFonts w:ascii="Arial Narrow" w:hAnsi="Arial Narrow"/>
          <w:lang w:val="en-US"/>
        </w:rPr>
        <w:t>Universidad Complutense de Madrid, Almería, July 1995.</w:t>
      </w:r>
    </w:p>
    <w:p w14:paraId="78E8E209" w14:textId="77777777" w:rsidR="003550D5" w:rsidRPr="00AC3DB6" w:rsidRDefault="003550D5">
      <w:pPr>
        <w:jc w:val="both"/>
        <w:rPr>
          <w:rFonts w:ascii="Arial Narrow" w:hAnsi="Arial Narrow"/>
          <w:b/>
          <w:lang w:val="en-US"/>
        </w:rPr>
      </w:pPr>
    </w:p>
    <w:p w14:paraId="193472F3" w14:textId="77777777" w:rsidR="003550D5" w:rsidRPr="00AC3DB6" w:rsidRDefault="003550D5">
      <w:pPr>
        <w:numPr>
          <w:ilvl w:val="0"/>
          <w:numId w:val="20"/>
        </w:numPr>
        <w:tabs>
          <w:tab w:val="left" w:pos="360"/>
        </w:tabs>
        <w:jc w:val="both"/>
        <w:rPr>
          <w:rFonts w:ascii="Arial Narrow" w:hAnsi="Arial Narrow"/>
          <w:lang w:val="en-US"/>
        </w:rPr>
      </w:pPr>
      <w:r w:rsidRPr="00AC3DB6">
        <w:rPr>
          <w:rFonts w:ascii="Arial Narrow" w:hAnsi="Arial Narrow"/>
          <w:b/>
          <w:lang w:val="en-US"/>
        </w:rPr>
        <w:t xml:space="preserve">Summer school “Drops, bubbles and thin liquid films” </w:t>
      </w:r>
      <w:r w:rsidRPr="00AC3DB6">
        <w:rPr>
          <w:rFonts w:ascii="Arial Narrow" w:hAnsi="Arial Narrow"/>
          <w:lang w:val="en-US"/>
        </w:rPr>
        <w:t xml:space="preserve">Universidad </w:t>
      </w:r>
      <w:proofErr w:type="spellStart"/>
      <w:r w:rsidRPr="00AC3DB6">
        <w:rPr>
          <w:rFonts w:ascii="Arial Narrow" w:hAnsi="Arial Narrow"/>
          <w:lang w:val="en-US"/>
        </w:rPr>
        <w:t>Internacional</w:t>
      </w:r>
      <w:proofErr w:type="spellEnd"/>
      <w:r w:rsidRPr="00AC3DB6">
        <w:rPr>
          <w:rFonts w:ascii="Arial Narrow" w:hAnsi="Arial Narrow"/>
          <w:lang w:val="en-US"/>
        </w:rPr>
        <w:t xml:space="preserve"> Menéndez </w:t>
      </w:r>
      <w:proofErr w:type="spellStart"/>
      <w:r w:rsidRPr="00AC3DB6">
        <w:rPr>
          <w:rFonts w:ascii="Arial Narrow" w:hAnsi="Arial Narrow"/>
          <w:lang w:val="en-US"/>
        </w:rPr>
        <w:t>Pelayo</w:t>
      </w:r>
      <w:proofErr w:type="spellEnd"/>
      <w:r w:rsidRPr="00AC3DB6">
        <w:rPr>
          <w:rFonts w:ascii="Arial Narrow" w:hAnsi="Arial Narrow"/>
          <w:lang w:val="en-US"/>
        </w:rPr>
        <w:t xml:space="preserve"> (UIMP), Santander, September 1996.</w:t>
      </w:r>
    </w:p>
    <w:p w14:paraId="0C2A9B8A" w14:textId="77777777" w:rsidR="003550D5" w:rsidRPr="00AC3DB6" w:rsidRDefault="003550D5">
      <w:pPr>
        <w:jc w:val="both"/>
        <w:rPr>
          <w:rFonts w:ascii="Arial Narrow" w:hAnsi="Arial Narrow"/>
          <w:b/>
          <w:lang w:val="en-US"/>
        </w:rPr>
      </w:pPr>
    </w:p>
    <w:p w14:paraId="100ED38C" w14:textId="2CD5A4E9" w:rsidR="003550D5" w:rsidRPr="00AC3DB6" w:rsidRDefault="003550D5" w:rsidP="00A66C48">
      <w:pPr>
        <w:numPr>
          <w:ilvl w:val="0"/>
          <w:numId w:val="20"/>
        </w:numPr>
        <w:tabs>
          <w:tab w:val="left" w:pos="360"/>
        </w:tabs>
        <w:jc w:val="both"/>
        <w:rPr>
          <w:rFonts w:ascii="Arial Narrow" w:hAnsi="Arial Narrow"/>
          <w:lang w:val="en-US"/>
        </w:rPr>
      </w:pPr>
      <w:r w:rsidRPr="00AC3DB6">
        <w:rPr>
          <w:rFonts w:ascii="Arial Narrow" w:hAnsi="Arial Narrow"/>
          <w:b/>
          <w:lang w:val="en-US"/>
        </w:rPr>
        <w:t xml:space="preserve">Summer school “Dynamical systems in Biology” </w:t>
      </w:r>
      <w:r w:rsidRPr="00AC3DB6">
        <w:rPr>
          <w:rFonts w:ascii="Arial Narrow" w:hAnsi="Arial Narrow"/>
          <w:lang w:val="en-US"/>
        </w:rPr>
        <w:t xml:space="preserve">Foundation </w:t>
      </w:r>
      <w:proofErr w:type="spellStart"/>
      <w:r w:rsidRPr="00AC3DB6">
        <w:rPr>
          <w:rFonts w:ascii="Arial Narrow" w:hAnsi="Arial Narrow"/>
          <w:lang w:val="en-US"/>
        </w:rPr>
        <w:t>Gulbekian</w:t>
      </w:r>
      <w:proofErr w:type="spellEnd"/>
      <w:r w:rsidRPr="00AC3DB6">
        <w:rPr>
          <w:rFonts w:ascii="Arial Narrow" w:hAnsi="Arial Narrow"/>
          <w:lang w:val="en-US"/>
        </w:rPr>
        <w:t xml:space="preserve"> Porto (Portugal), August 1997.</w:t>
      </w:r>
    </w:p>
    <w:p w14:paraId="1B2443E1" w14:textId="77777777" w:rsidR="00A66C48" w:rsidRPr="00AC3DB6" w:rsidRDefault="00A66C48" w:rsidP="000C55BB">
      <w:pPr>
        <w:tabs>
          <w:tab w:val="left" w:pos="360"/>
        </w:tabs>
        <w:jc w:val="both"/>
        <w:rPr>
          <w:rFonts w:ascii="Arial Narrow" w:hAnsi="Arial Narrow"/>
          <w:lang w:val="en-US"/>
        </w:rPr>
      </w:pPr>
    </w:p>
    <w:p w14:paraId="23D65FE7" w14:textId="77777777" w:rsidR="003550D5" w:rsidRPr="00AC3DB6" w:rsidRDefault="003550D5">
      <w:pPr>
        <w:numPr>
          <w:ilvl w:val="0"/>
          <w:numId w:val="20"/>
        </w:numPr>
        <w:tabs>
          <w:tab w:val="left" w:pos="360"/>
        </w:tabs>
        <w:jc w:val="both"/>
        <w:rPr>
          <w:rFonts w:ascii="Arial Narrow" w:hAnsi="Arial Narrow"/>
          <w:lang w:val="en-US"/>
        </w:rPr>
      </w:pPr>
      <w:r w:rsidRPr="00AC3DB6">
        <w:rPr>
          <w:rFonts w:ascii="Arial Narrow" w:hAnsi="Arial Narrow"/>
          <w:b/>
          <w:lang w:val="en-US"/>
        </w:rPr>
        <w:t xml:space="preserve">Summer school “Turbulence” </w:t>
      </w:r>
      <w:r w:rsidRPr="00AC3DB6">
        <w:rPr>
          <w:rFonts w:ascii="Arial Narrow" w:hAnsi="Arial Narrow"/>
          <w:lang w:val="en-US"/>
        </w:rPr>
        <w:t>Max-Planck Institute Dresden (Germany), July 1998.</w:t>
      </w:r>
    </w:p>
    <w:p w14:paraId="7229E3AD" w14:textId="77777777" w:rsidR="003550D5" w:rsidRPr="00AC3DB6" w:rsidRDefault="003550D5">
      <w:pPr>
        <w:jc w:val="both"/>
        <w:rPr>
          <w:rFonts w:ascii="Arial Narrow" w:hAnsi="Arial Narrow"/>
          <w:b/>
          <w:lang w:val="en-US"/>
        </w:rPr>
      </w:pPr>
    </w:p>
    <w:p w14:paraId="4C105DFB" w14:textId="77777777" w:rsidR="003550D5" w:rsidRPr="00AC3DB6" w:rsidRDefault="003550D5" w:rsidP="003550D5">
      <w:pPr>
        <w:numPr>
          <w:ilvl w:val="0"/>
          <w:numId w:val="20"/>
        </w:numPr>
        <w:tabs>
          <w:tab w:val="left" w:pos="360"/>
        </w:tabs>
        <w:jc w:val="both"/>
        <w:rPr>
          <w:rFonts w:ascii="Arial Narrow" w:hAnsi="Arial Narrow"/>
          <w:lang w:val="en-US"/>
        </w:rPr>
      </w:pPr>
      <w:r w:rsidRPr="00AC3DB6">
        <w:rPr>
          <w:rFonts w:ascii="Arial Narrow" w:hAnsi="Arial Narrow"/>
          <w:b/>
          <w:lang w:val="en-US"/>
        </w:rPr>
        <w:t xml:space="preserve">Course “How to write a competitive proposal for framework 6” </w:t>
      </w:r>
      <w:r w:rsidRPr="00AC3DB6">
        <w:rPr>
          <w:rFonts w:ascii="Arial Narrow" w:hAnsi="Arial Narrow"/>
          <w:lang w:val="en-US"/>
        </w:rPr>
        <w:t>ICT-UNAV, Pamplona, 11</w:t>
      </w:r>
      <w:r w:rsidRPr="00AC3DB6">
        <w:rPr>
          <w:rFonts w:ascii="Arial Narrow" w:hAnsi="Arial Narrow"/>
          <w:vertAlign w:val="superscript"/>
          <w:lang w:val="en-US"/>
        </w:rPr>
        <w:t>th</w:t>
      </w:r>
      <w:r w:rsidRPr="00AC3DB6">
        <w:rPr>
          <w:rFonts w:ascii="Arial Narrow" w:hAnsi="Arial Narrow"/>
          <w:lang w:val="en-US"/>
        </w:rPr>
        <w:t xml:space="preserve"> February 2005.</w:t>
      </w:r>
    </w:p>
    <w:p w14:paraId="2AF24305" w14:textId="77777777" w:rsidR="003550D5" w:rsidRPr="00AC3DB6" w:rsidRDefault="003550D5" w:rsidP="003550D5">
      <w:pPr>
        <w:tabs>
          <w:tab w:val="left" w:pos="360"/>
        </w:tabs>
        <w:jc w:val="both"/>
        <w:rPr>
          <w:rFonts w:ascii="Arial Narrow" w:hAnsi="Arial Narrow"/>
          <w:lang w:val="en-US"/>
        </w:rPr>
      </w:pPr>
    </w:p>
    <w:p w14:paraId="2B01F2AE" w14:textId="77777777" w:rsidR="003550D5" w:rsidRPr="009D1938" w:rsidRDefault="003550D5" w:rsidP="003550D5">
      <w:pPr>
        <w:numPr>
          <w:ilvl w:val="0"/>
          <w:numId w:val="20"/>
        </w:numPr>
        <w:tabs>
          <w:tab w:val="left" w:pos="360"/>
        </w:tabs>
        <w:jc w:val="both"/>
        <w:rPr>
          <w:rFonts w:ascii="Arial Narrow" w:hAnsi="Arial Narrow"/>
          <w:lang w:val="es-ES"/>
        </w:rPr>
      </w:pPr>
      <w:proofErr w:type="spellStart"/>
      <w:r w:rsidRPr="009D1938">
        <w:rPr>
          <w:rFonts w:ascii="Arial Narrow" w:hAnsi="Arial Narrow"/>
          <w:b/>
          <w:lang w:val="es-ES"/>
        </w:rPr>
        <w:t>Course</w:t>
      </w:r>
      <w:proofErr w:type="spellEnd"/>
      <w:r w:rsidRPr="009D1938">
        <w:rPr>
          <w:rFonts w:ascii="Arial Narrow" w:hAnsi="Arial Narrow"/>
          <w:b/>
          <w:lang w:val="es-ES"/>
        </w:rPr>
        <w:t xml:space="preserve"> “Adaptación de las asignaturas al sistema de créditos europeos” </w:t>
      </w:r>
      <w:r w:rsidRPr="009D1938">
        <w:rPr>
          <w:rFonts w:ascii="Arial Narrow" w:hAnsi="Arial Narrow"/>
          <w:lang w:val="es-ES"/>
        </w:rPr>
        <w:t>UNAV, Pamplona, 4</w:t>
      </w:r>
      <w:r w:rsidRPr="009D1938">
        <w:rPr>
          <w:rFonts w:ascii="Arial Narrow" w:hAnsi="Arial Narrow"/>
          <w:vertAlign w:val="superscript"/>
          <w:lang w:val="es-ES"/>
        </w:rPr>
        <w:t>th</w:t>
      </w:r>
      <w:r w:rsidRPr="009D1938">
        <w:rPr>
          <w:rFonts w:ascii="Arial Narrow" w:hAnsi="Arial Narrow"/>
          <w:lang w:val="es-ES"/>
        </w:rPr>
        <w:t xml:space="preserve"> </w:t>
      </w:r>
      <w:proofErr w:type="spellStart"/>
      <w:r w:rsidRPr="009D1938">
        <w:rPr>
          <w:rFonts w:ascii="Arial Narrow" w:hAnsi="Arial Narrow"/>
          <w:lang w:val="es-ES"/>
        </w:rPr>
        <w:t>November</w:t>
      </w:r>
      <w:proofErr w:type="spellEnd"/>
      <w:r w:rsidRPr="009D1938">
        <w:rPr>
          <w:rFonts w:ascii="Arial Narrow" w:hAnsi="Arial Narrow"/>
          <w:lang w:val="es-ES"/>
        </w:rPr>
        <w:t xml:space="preserve"> 2005.</w:t>
      </w:r>
    </w:p>
    <w:p w14:paraId="460C6723" w14:textId="77777777" w:rsidR="00FE4674" w:rsidRPr="009D1938" w:rsidRDefault="00FE4674" w:rsidP="005F1A98">
      <w:pPr>
        <w:jc w:val="both"/>
        <w:rPr>
          <w:rFonts w:ascii="Arial Narrow" w:hAnsi="Arial Narrow"/>
          <w:lang w:val="es-ES"/>
        </w:rPr>
      </w:pPr>
    </w:p>
    <w:p w14:paraId="60B416E4" w14:textId="77777777" w:rsidR="003550D5" w:rsidRPr="009D1938" w:rsidRDefault="003550D5" w:rsidP="003550D5">
      <w:pPr>
        <w:jc w:val="both"/>
        <w:rPr>
          <w:rFonts w:ascii="Arial Narrow" w:hAnsi="Arial Narrow"/>
          <w:lang w:val="es-ES"/>
        </w:rPr>
      </w:pPr>
    </w:p>
    <w:p w14:paraId="6741A82C" w14:textId="419013E9" w:rsidR="00A66C48" w:rsidRPr="00AC3DB6" w:rsidRDefault="003550D5" w:rsidP="00D24A82">
      <w:pPr>
        <w:pStyle w:val="Heading1"/>
        <w:numPr>
          <w:ilvl w:val="0"/>
          <w:numId w:val="0"/>
        </w:numPr>
        <w:rPr>
          <w:lang w:val="en-US"/>
        </w:rPr>
      </w:pPr>
      <w:bookmarkStart w:id="29" w:name="_Toc433043744"/>
      <w:r w:rsidRPr="00AC3DB6">
        <w:rPr>
          <w:lang w:val="en-US"/>
        </w:rPr>
        <w:t>14. UNIVERSITY COMMUNITY SERVICES</w:t>
      </w:r>
      <w:bookmarkEnd w:id="29"/>
    </w:p>
    <w:p w14:paraId="4C920DBE" w14:textId="77777777" w:rsidR="003550D5" w:rsidRPr="00AC3DB6" w:rsidRDefault="003550D5">
      <w:pPr>
        <w:jc w:val="both"/>
        <w:rPr>
          <w:rFonts w:ascii="Arial Narrow" w:hAnsi="Arial Narrow"/>
          <w:b/>
          <w:sz w:val="22"/>
          <w:u w:val="single"/>
          <w:lang w:val="en-US"/>
        </w:rPr>
      </w:pPr>
    </w:p>
    <w:p w14:paraId="1A260AF7" w14:textId="77777777" w:rsidR="003550D5" w:rsidRPr="00AC3DB6" w:rsidRDefault="003550D5">
      <w:pPr>
        <w:numPr>
          <w:ilvl w:val="0"/>
          <w:numId w:val="8"/>
        </w:numPr>
        <w:tabs>
          <w:tab w:val="left" w:pos="360"/>
        </w:tabs>
        <w:jc w:val="both"/>
        <w:rPr>
          <w:rFonts w:ascii="Arial Narrow" w:hAnsi="Arial Narrow"/>
          <w:b/>
          <w:lang w:val="en-US"/>
        </w:rPr>
      </w:pPr>
      <w:r w:rsidRPr="00AC3DB6">
        <w:rPr>
          <w:rFonts w:ascii="Arial Narrow" w:hAnsi="Arial Narrow"/>
          <w:b/>
          <w:lang w:val="en-US"/>
        </w:rPr>
        <w:t xml:space="preserve">Member of the Faculty of Science commission for </w:t>
      </w:r>
      <w:proofErr w:type="gramStart"/>
      <w:r w:rsidRPr="00AC3DB6">
        <w:rPr>
          <w:rFonts w:ascii="Arial Narrow" w:hAnsi="Arial Narrow"/>
          <w:b/>
          <w:lang w:val="en-US"/>
        </w:rPr>
        <w:t>University</w:t>
      </w:r>
      <w:proofErr w:type="gramEnd"/>
      <w:r w:rsidRPr="00AC3DB6">
        <w:rPr>
          <w:rFonts w:ascii="Arial Narrow" w:hAnsi="Arial Narrow"/>
          <w:b/>
          <w:lang w:val="en-US"/>
        </w:rPr>
        <w:t xml:space="preserve"> quality supervision (since 2008).</w:t>
      </w:r>
    </w:p>
    <w:p w14:paraId="407F7082" w14:textId="55A2CFA4" w:rsidR="003550D5" w:rsidRPr="00AC3DB6" w:rsidRDefault="003550D5" w:rsidP="003550D5">
      <w:pPr>
        <w:ind w:left="360"/>
        <w:jc w:val="both"/>
        <w:rPr>
          <w:rFonts w:ascii="Arial Narrow" w:hAnsi="Arial Narrow"/>
          <w:lang w:val="en-US"/>
        </w:rPr>
      </w:pPr>
      <w:r w:rsidRPr="00AC3DB6">
        <w:rPr>
          <w:rFonts w:ascii="Arial Narrow" w:hAnsi="Arial Narrow"/>
          <w:lang w:val="en-US"/>
        </w:rPr>
        <w:t xml:space="preserve">The task of this </w:t>
      </w:r>
      <w:r w:rsidR="00084ABD" w:rsidRPr="00AC3DB6">
        <w:rPr>
          <w:rFonts w:ascii="Arial Narrow" w:hAnsi="Arial Narrow"/>
          <w:lang w:val="en-US"/>
        </w:rPr>
        <w:t>commission</w:t>
      </w:r>
      <w:r w:rsidRPr="00AC3DB6">
        <w:rPr>
          <w:rFonts w:ascii="Arial Narrow" w:hAnsi="Arial Narrow"/>
          <w:lang w:val="en-US"/>
        </w:rPr>
        <w:t xml:space="preserve"> is to collect indicators measuring the satisfaction level of the students and the University community in general. This will in turn allow for providing some improvement</w:t>
      </w:r>
      <w:r w:rsidR="00FE635B" w:rsidRPr="00AC3DB6">
        <w:rPr>
          <w:rFonts w:ascii="Arial Narrow" w:hAnsi="Arial Narrow"/>
          <w:lang w:val="en-US"/>
        </w:rPr>
        <w:t>s</w:t>
      </w:r>
      <w:r w:rsidRPr="00AC3DB6">
        <w:rPr>
          <w:rFonts w:ascii="Arial Narrow" w:hAnsi="Arial Narrow"/>
          <w:lang w:val="en-US"/>
        </w:rPr>
        <w:t xml:space="preserve"> at the level of the Faculty of Science. My particular task is related to the </w:t>
      </w:r>
      <w:proofErr w:type="gramStart"/>
      <w:r w:rsidRPr="00AC3DB6">
        <w:rPr>
          <w:rFonts w:ascii="Arial Narrow" w:hAnsi="Arial Narrow"/>
          <w:lang w:val="en-US"/>
        </w:rPr>
        <w:t>International</w:t>
      </w:r>
      <w:proofErr w:type="gramEnd"/>
      <w:r w:rsidRPr="00AC3DB6">
        <w:rPr>
          <w:rFonts w:ascii="Arial Narrow" w:hAnsi="Arial Narrow"/>
          <w:lang w:val="en-US"/>
        </w:rPr>
        <w:t xml:space="preserve"> students exchanges (incoming and out</w:t>
      </w:r>
      <w:r w:rsidR="000B732F" w:rsidRPr="00AC3DB6">
        <w:rPr>
          <w:rFonts w:ascii="Arial Narrow" w:hAnsi="Arial Narrow"/>
          <w:lang w:val="en-US"/>
        </w:rPr>
        <w:t>going</w:t>
      </w:r>
      <w:r w:rsidRPr="00AC3DB6">
        <w:rPr>
          <w:rFonts w:ascii="Arial Narrow" w:hAnsi="Arial Narrow"/>
          <w:lang w:val="en-US"/>
        </w:rPr>
        <w:t xml:space="preserve"> student programs).</w:t>
      </w:r>
    </w:p>
    <w:p w14:paraId="740C0FB4" w14:textId="77777777" w:rsidR="003550D5" w:rsidRPr="00AC3DB6" w:rsidRDefault="003550D5" w:rsidP="003550D5">
      <w:pPr>
        <w:ind w:left="360"/>
        <w:jc w:val="both"/>
        <w:rPr>
          <w:rFonts w:ascii="Arial Narrow" w:hAnsi="Arial Narrow"/>
          <w:lang w:val="en-US"/>
        </w:rPr>
      </w:pPr>
    </w:p>
    <w:p w14:paraId="0DC35C7D" w14:textId="77777777" w:rsidR="003550D5" w:rsidRPr="00AC3DB6" w:rsidRDefault="003550D5">
      <w:pPr>
        <w:numPr>
          <w:ilvl w:val="0"/>
          <w:numId w:val="8"/>
        </w:numPr>
        <w:tabs>
          <w:tab w:val="left" w:pos="360"/>
        </w:tabs>
        <w:jc w:val="both"/>
        <w:rPr>
          <w:rFonts w:ascii="Arial Narrow" w:hAnsi="Arial Narrow"/>
          <w:b/>
          <w:lang w:val="en-US"/>
        </w:rPr>
      </w:pPr>
      <w:r w:rsidRPr="00AC3DB6">
        <w:rPr>
          <w:rFonts w:ascii="Arial Narrow" w:hAnsi="Arial Narrow"/>
          <w:b/>
          <w:lang w:val="en-US"/>
        </w:rPr>
        <w:t>Member of the award commission for the best doctoral thesis in Chemistry (University of Navarra, since 2006).</w:t>
      </w:r>
    </w:p>
    <w:p w14:paraId="1ABFD0B3" w14:textId="77777777" w:rsidR="00463A70" w:rsidRPr="00AC3DB6" w:rsidRDefault="00463A70" w:rsidP="00463A70">
      <w:pPr>
        <w:ind w:left="360"/>
        <w:jc w:val="both"/>
        <w:rPr>
          <w:rFonts w:ascii="Arial Narrow" w:hAnsi="Arial Narrow"/>
          <w:b/>
          <w:lang w:val="en-US"/>
        </w:rPr>
      </w:pPr>
    </w:p>
    <w:p w14:paraId="4BB619BA" w14:textId="77777777" w:rsidR="004E0702" w:rsidRPr="00AC3DB6" w:rsidRDefault="004E0702" w:rsidP="004E0702">
      <w:pPr>
        <w:numPr>
          <w:ilvl w:val="0"/>
          <w:numId w:val="8"/>
        </w:numPr>
        <w:tabs>
          <w:tab w:val="left" w:pos="360"/>
        </w:tabs>
        <w:jc w:val="both"/>
        <w:rPr>
          <w:rFonts w:ascii="Arial Narrow" w:hAnsi="Arial Narrow"/>
          <w:b/>
          <w:lang w:val="en-US"/>
        </w:rPr>
      </w:pPr>
      <w:r w:rsidRPr="00AC3DB6">
        <w:rPr>
          <w:rFonts w:ascii="Arial Narrow" w:hAnsi="Arial Narrow"/>
          <w:b/>
          <w:lang w:val="en-US"/>
        </w:rPr>
        <w:t xml:space="preserve">Member of the commission for </w:t>
      </w:r>
      <w:proofErr w:type="gramStart"/>
      <w:r w:rsidRPr="00AC3DB6">
        <w:rPr>
          <w:rFonts w:ascii="Arial Narrow" w:hAnsi="Arial Narrow"/>
          <w:b/>
          <w:lang w:val="en-US"/>
        </w:rPr>
        <w:t>University</w:t>
      </w:r>
      <w:proofErr w:type="gramEnd"/>
      <w:r w:rsidRPr="00AC3DB6">
        <w:rPr>
          <w:rFonts w:ascii="Arial Narrow" w:hAnsi="Arial Narrow"/>
          <w:b/>
          <w:lang w:val="en-US"/>
        </w:rPr>
        <w:t xml:space="preserve"> admission exam for the people over 25 and over 40 years old.</w:t>
      </w:r>
    </w:p>
    <w:p w14:paraId="2405BEFA" w14:textId="3BC1BCA1" w:rsidR="003550D5" w:rsidRPr="00AC3DB6" w:rsidRDefault="004E0702" w:rsidP="004E0702">
      <w:pPr>
        <w:ind w:left="360"/>
        <w:jc w:val="both"/>
        <w:rPr>
          <w:rFonts w:ascii="Arial Narrow" w:hAnsi="Arial Narrow"/>
          <w:lang w:val="en-US"/>
        </w:rPr>
      </w:pPr>
      <w:r w:rsidRPr="00AC3DB6">
        <w:rPr>
          <w:rFonts w:ascii="Arial Narrow" w:hAnsi="Arial Narrow"/>
          <w:lang w:val="en-US"/>
        </w:rPr>
        <w:t xml:space="preserve">This </w:t>
      </w:r>
      <w:r w:rsidR="00084ABD" w:rsidRPr="00AC3DB6">
        <w:rPr>
          <w:rFonts w:ascii="Arial Narrow" w:hAnsi="Arial Narrow"/>
          <w:lang w:val="en-US"/>
        </w:rPr>
        <w:t>commission</w:t>
      </w:r>
      <w:r w:rsidRPr="00AC3DB6">
        <w:rPr>
          <w:rFonts w:ascii="Arial Narrow" w:hAnsi="Arial Narrow"/>
          <w:lang w:val="en-US"/>
        </w:rPr>
        <w:t xml:space="preserve"> will decide the material </w:t>
      </w:r>
      <w:proofErr w:type="gramStart"/>
      <w:r w:rsidRPr="00AC3DB6">
        <w:rPr>
          <w:rFonts w:ascii="Arial Narrow" w:hAnsi="Arial Narrow"/>
          <w:lang w:val="en-US"/>
        </w:rPr>
        <w:t>and also</w:t>
      </w:r>
      <w:proofErr w:type="gramEnd"/>
      <w:r w:rsidRPr="00AC3DB6">
        <w:rPr>
          <w:rFonts w:ascii="Arial Narrow" w:hAnsi="Arial Narrow"/>
          <w:lang w:val="en-US"/>
        </w:rPr>
        <w:t xml:space="preserve"> prepare the exam</w:t>
      </w:r>
      <w:r w:rsidR="00C87E90" w:rsidRPr="00AC3DB6">
        <w:rPr>
          <w:rFonts w:ascii="Arial Narrow" w:hAnsi="Arial Narrow"/>
          <w:lang w:val="en-US"/>
        </w:rPr>
        <w:t>s</w:t>
      </w:r>
      <w:r w:rsidRPr="00AC3DB6">
        <w:rPr>
          <w:rFonts w:ascii="Arial Narrow" w:hAnsi="Arial Narrow"/>
          <w:lang w:val="en-US"/>
        </w:rPr>
        <w:t xml:space="preserve"> for people (over 25 and 40 years old) who are willing to pursue University studies.</w:t>
      </w:r>
    </w:p>
    <w:p w14:paraId="0B7C3E76" w14:textId="77777777" w:rsidR="00463A70" w:rsidRPr="00AC3DB6" w:rsidRDefault="00463A70" w:rsidP="004E0702">
      <w:pPr>
        <w:ind w:left="360"/>
        <w:jc w:val="both"/>
        <w:rPr>
          <w:rFonts w:ascii="Arial Narrow" w:hAnsi="Arial Narrow"/>
          <w:lang w:val="en-US"/>
        </w:rPr>
      </w:pPr>
    </w:p>
    <w:p w14:paraId="1C0BD74A" w14:textId="1E4A2E4B" w:rsidR="00A96268" w:rsidRPr="00D73D3C" w:rsidRDefault="003550D5" w:rsidP="00D73D3C">
      <w:pPr>
        <w:numPr>
          <w:ilvl w:val="0"/>
          <w:numId w:val="8"/>
        </w:numPr>
        <w:tabs>
          <w:tab w:val="left" w:pos="360"/>
        </w:tabs>
        <w:jc w:val="both"/>
        <w:rPr>
          <w:rFonts w:ascii="Arial Narrow" w:hAnsi="Arial Narrow"/>
          <w:lang w:val="en-US"/>
        </w:rPr>
      </w:pPr>
      <w:r w:rsidRPr="00AC3DB6">
        <w:rPr>
          <w:rFonts w:ascii="Arial Narrow" w:hAnsi="Arial Narrow"/>
          <w:b/>
          <w:lang w:val="en-US"/>
        </w:rPr>
        <w:t xml:space="preserve">Secretary of the Master thesis committee </w:t>
      </w:r>
      <w:r w:rsidRPr="00AC3DB6">
        <w:rPr>
          <w:rFonts w:ascii="Arial Narrow" w:hAnsi="Arial Narrow"/>
          <w:lang w:val="en-US"/>
        </w:rPr>
        <w:t>of the Doctoral program “Instabilities in dissipative systems” in the</w:t>
      </w:r>
      <w:r w:rsidRPr="00AC3DB6">
        <w:rPr>
          <w:rFonts w:ascii="Arial Narrow" w:hAnsi="Arial Narrow"/>
          <w:b/>
          <w:lang w:val="en-US"/>
        </w:rPr>
        <w:t xml:space="preserve"> Dept. of Physics and Applied mathematics</w:t>
      </w:r>
      <w:r w:rsidRPr="00AC3DB6">
        <w:rPr>
          <w:rFonts w:ascii="Arial Narrow" w:hAnsi="Arial Narrow"/>
          <w:lang w:val="en-US"/>
        </w:rPr>
        <w:t xml:space="preserve"> of the University of Navarra. From 2002 until 2005 and from 2007 until now.</w:t>
      </w:r>
    </w:p>
    <w:p w14:paraId="18A2E76B" w14:textId="77777777" w:rsidR="00816FFA" w:rsidRPr="00AC3DB6" w:rsidRDefault="00816FFA" w:rsidP="00D73D3C">
      <w:pPr>
        <w:jc w:val="both"/>
        <w:rPr>
          <w:rFonts w:ascii="Arial Narrow" w:hAnsi="Arial Narrow"/>
          <w:lang w:val="en-US"/>
        </w:rPr>
      </w:pPr>
    </w:p>
    <w:p w14:paraId="2645C6C1" w14:textId="5F2CBA90" w:rsidR="003550D5" w:rsidRPr="00AC3DB6" w:rsidRDefault="003550D5" w:rsidP="001C1888">
      <w:pPr>
        <w:pStyle w:val="Heading1"/>
        <w:numPr>
          <w:ilvl w:val="0"/>
          <w:numId w:val="0"/>
        </w:numPr>
        <w:rPr>
          <w:lang w:val="en-US"/>
        </w:rPr>
      </w:pPr>
      <w:bookmarkStart w:id="30" w:name="_Toc433043745"/>
      <w:r w:rsidRPr="00AC3DB6">
        <w:rPr>
          <w:lang w:val="en-US"/>
        </w:rPr>
        <w:t>15. PROFESSIONAL SERVICES</w:t>
      </w:r>
      <w:bookmarkEnd w:id="30"/>
    </w:p>
    <w:p w14:paraId="5DE6924F" w14:textId="77777777" w:rsidR="003550D5" w:rsidRPr="00AC3DB6" w:rsidRDefault="003550D5">
      <w:pPr>
        <w:jc w:val="both"/>
        <w:rPr>
          <w:rFonts w:ascii="Arial Narrow" w:hAnsi="Arial Narrow"/>
          <w:lang w:val="en-US"/>
        </w:rPr>
      </w:pPr>
    </w:p>
    <w:p w14:paraId="7187C361" w14:textId="77777777" w:rsidR="003550D5" w:rsidRPr="00AC3DB6" w:rsidRDefault="003550D5">
      <w:pPr>
        <w:numPr>
          <w:ilvl w:val="0"/>
          <w:numId w:val="8"/>
        </w:numPr>
        <w:tabs>
          <w:tab w:val="left" w:pos="360"/>
        </w:tabs>
        <w:jc w:val="both"/>
        <w:rPr>
          <w:rFonts w:ascii="Arial Narrow" w:hAnsi="Arial Narrow"/>
          <w:lang w:val="en-US"/>
        </w:rPr>
      </w:pPr>
      <w:r w:rsidRPr="00AC3DB6">
        <w:rPr>
          <w:rFonts w:ascii="Arial Narrow" w:hAnsi="Arial Narrow"/>
          <w:b/>
          <w:lang w:val="en-US"/>
        </w:rPr>
        <w:t xml:space="preserve">Evaluation of research projects of the Belgian research council </w:t>
      </w:r>
      <w:r w:rsidRPr="00AC3DB6">
        <w:rPr>
          <w:rFonts w:ascii="Arial Narrow" w:hAnsi="Arial Narrow"/>
          <w:lang w:val="en-US"/>
        </w:rPr>
        <w:t>FNRS (Belgium).</w:t>
      </w:r>
    </w:p>
    <w:p w14:paraId="005F428C" w14:textId="77777777" w:rsidR="003550D5" w:rsidRPr="00AC3DB6" w:rsidRDefault="003550D5" w:rsidP="003550D5">
      <w:pPr>
        <w:jc w:val="both"/>
        <w:rPr>
          <w:rFonts w:ascii="Arial Narrow" w:hAnsi="Arial Narrow"/>
          <w:lang w:val="en-US"/>
        </w:rPr>
      </w:pPr>
    </w:p>
    <w:p w14:paraId="6188B452" w14:textId="77777777" w:rsidR="003550D5" w:rsidRPr="00AC3DB6" w:rsidRDefault="003550D5">
      <w:pPr>
        <w:numPr>
          <w:ilvl w:val="0"/>
          <w:numId w:val="8"/>
        </w:numPr>
        <w:tabs>
          <w:tab w:val="left" w:pos="360"/>
        </w:tabs>
        <w:jc w:val="both"/>
        <w:rPr>
          <w:rFonts w:ascii="Arial Narrow" w:hAnsi="Arial Narrow"/>
          <w:lang w:val="en-US"/>
        </w:rPr>
      </w:pPr>
      <w:r w:rsidRPr="00AC3DB6">
        <w:rPr>
          <w:rFonts w:ascii="Arial Narrow" w:hAnsi="Arial Narrow"/>
          <w:b/>
          <w:i/>
          <w:lang w:val="en-US"/>
        </w:rPr>
        <w:t>“Referee”</w:t>
      </w:r>
      <w:r w:rsidRPr="00AC3DB6">
        <w:rPr>
          <w:rFonts w:ascii="Arial Narrow" w:hAnsi="Arial Narrow"/>
          <w:i/>
          <w:lang w:val="en-US"/>
        </w:rPr>
        <w:t xml:space="preserve"> for</w:t>
      </w:r>
      <w:r w:rsidRPr="00AC3DB6">
        <w:rPr>
          <w:rFonts w:ascii="Arial Narrow" w:hAnsi="Arial Narrow"/>
          <w:lang w:val="en-US"/>
        </w:rPr>
        <w:t xml:space="preserve"> the following international scientific journals:</w:t>
      </w:r>
    </w:p>
    <w:p w14:paraId="6C26B999" w14:textId="77777777" w:rsidR="005A19C2" w:rsidRPr="00AC3DB6" w:rsidRDefault="005A19C2" w:rsidP="001777ED">
      <w:pPr>
        <w:jc w:val="both"/>
        <w:rPr>
          <w:rFonts w:ascii="Arial Narrow" w:hAnsi="Arial Narrow"/>
          <w:lang w:val="en-US"/>
        </w:rPr>
      </w:pPr>
    </w:p>
    <w:p w14:paraId="547AA839" w14:textId="77777777" w:rsidR="003550D5" w:rsidRPr="00AC3DB6" w:rsidRDefault="003550D5">
      <w:pPr>
        <w:numPr>
          <w:ilvl w:val="0"/>
          <w:numId w:val="15"/>
        </w:numPr>
        <w:tabs>
          <w:tab w:val="left" w:pos="1778"/>
        </w:tabs>
        <w:ind w:left="1778"/>
        <w:jc w:val="both"/>
        <w:rPr>
          <w:rFonts w:ascii="Arial Narrow" w:hAnsi="Arial Narrow"/>
          <w:i/>
          <w:lang w:val="en-US"/>
        </w:rPr>
      </w:pPr>
      <w:r w:rsidRPr="00AC3DB6">
        <w:rPr>
          <w:rFonts w:ascii="Arial Narrow" w:hAnsi="Arial Narrow"/>
          <w:i/>
          <w:lang w:val="en-US"/>
        </w:rPr>
        <w:t>Physical Review Letters</w:t>
      </w:r>
    </w:p>
    <w:p w14:paraId="0094734B" w14:textId="77777777" w:rsidR="003550D5" w:rsidRPr="00AC3DB6" w:rsidRDefault="003550D5">
      <w:pPr>
        <w:numPr>
          <w:ilvl w:val="0"/>
          <w:numId w:val="15"/>
        </w:numPr>
        <w:tabs>
          <w:tab w:val="left" w:pos="1778"/>
        </w:tabs>
        <w:ind w:left="1778"/>
        <w:jc w:val="both"/>
        <w:rPr>
          <w:rFonts w:ascii="Arial Narrow" w:hAnsi="Arial Narrow"/>
          <w:i/>
          <w:lang w:val="en-US"/>
        </w:rPr>
      </w:pPr>
      <w:r w:rsidRPr="00AC3DB6">
        <w:rPr>
          <w:rFonts w:ascii="Arial Narrow" w:hAnsi="Arial Narrow"/>
          <w:i/>
          <w:lang w:val="en-US"/>
        </w:rPr>
        <w:t>Physical Review E</w:t>
      </w:r>
    </w:p>
    <w:p w14:paraId="5A17BCE4" w14:textId="77777777" w:rsidR="003550D5" w:rsidRPr="00AC3DB6" w:rsidRDefault="003550D5">
      <w:pPr>
        <w:numPr>
          <w:ilvl w:val="0"/>
          <w:numId w:val="15"/>
        </w:numPr>
        <w:tabs>
          <w:tab w:val="left" w:pos="1778"/>
        </w:tabs>
        <w:ind w:left="1778"/>
        <w:jc w:val="both"/>
        <w:rPr>
          <w:rFonts w:ascii="Arial Narrow" w:hAnsi="Arial Narrow"/>
          <w:i/>
          <w:lang w:val="en-US"/>
        </w:rPr>
      </w:pPr>
      <w:r w:rsidRPr="00AC3DB6">
        <w:rPr>
          <w:rFonts w:ascii="Arial Narrow" w:hAnsi="Arial Narrow"/>
          <w:i/>
          <w:lang w:val="en-US"/>
        </w:rPr>
        <w:t>Chaos</w:t>
      </w:r>
    </w:p>
    <w:p w14:paraId="5BB65CF5" w14:textId="77777777" w:rsidR="003550D5" w:rsidRPr="00AC3DB6" w:rsidRDefault="003550D5">
      <w:pPr>
        <w:numPr>
          <w:ilvl w:val="0"/>
          <w:numId w:val="15"/>
        </w:numPr>
        <w:tabs>
          <w:tab w:val="left" w:pos="1778"/>
        </w:tabs>
        <w:ind w:left="1778"/>
        <w:jc w:val="both"/>
        <w:rPr>
          <w:rFonts w:ascii="Arial Narrow" w:hAnsi="Arial Narrow"/>
          <w:i/>
          <w:lang w:val="en-US"/>
        </w:rPr>
      </w:pPr>
      <w:proofErr w:type="spellStart"/>
      <w:r w:rsidRPr="00AC3DB6">
        <w:rPr>
          <w:rFonts w:ascii="Arial Narrow" w:hAnsi="Arial Narrow"/>
          <w:i/>
          <w:lang w:val="en-US"/>
        </w:rPr>
        <w:t>Physica</w:t>
      </w:r>
      <w:proofErr w:type="spellEnd"/>
      <w:r w:rsidRPr="00AC3DB6">
        <w:rPr>
          <w:rFonts w:ascii="Arial Narrow" w:hAnsi="Arial Narrow"/>
          <w:i/>
          <w:lang w:val="en-US"/>
        </w:rPr>
        <w:t xml:space="preserve"> D</w:t>
      </w:r>
    </w:p>
    <w:p w14:paraId="7E18F80B" w14:textId="77777777" w:rsidR="003550D5" w:rsidRPr="00AC3DB6" w:rsidRDefault="003550D5" w:rsidP="003550D5">
      <w:pPr>
        <w:numPr>
          <w:ilvl w:val="0"/>
          <w:numId w:val="15"/>
        </w:numPr>
        <w:tabs>
          <w:tab w:val="left" w:pos="1778"/>
        </w:tabs>
        <w:ind w:left="1778"/>
        <w:jc w:val="both"/>
        <w:rPr>
          <w:rFonts w:ascii="Arial Narrow" w:hAnsi="Arial Narrow"/>
          <w:i/>
          <w:lang w:val="en-US"/>
        </w:rPr>
      </w:pPr>
      <w:r w:rsidRPr="00AC3DB6">
        <w:rPr>
          <w:rFonts w:ascii="Arial Narrow" w:hAnsi="Arial Narrow"/>
          <w:i/>
          <w:lang w:val="en-US"/>
        </w:rPr>
        <w:t>Journal of Fluid Mechanics</w:t>
      </w:r>
    </w:p>
    <w:p w14:paraId="1EF0C46B" w14:textId="77777777" w:rsidR="003550D5" w:rsidRPr="00AC3DB6" w:rsidRDefault="003550D5">
      <w:pPr>
        <w:numPr>
          <w:ilvl w:val="0"/>
          <w:numId w:val="15"/>
        </w:numPr>
        <w:tabs>
          <w:tab w:val="left" w:pos="1778"/>
        </w:tabs>
        <w:ind w:left="1778"/>
        <w:jc w:val="both"/>
        <w:rPr>
          <w:rFonts w:ascii="Arial Narrow" w:hAnsi="Arial Narrow"/>
          <w:i/>
          <w:lang w:val="en-US"/>
        </w:rPr>
      </w:pPr>
      <w:r w:rsidRPr="00AC3DB6">
        <w:rPr>
          <w:rFonts w:ascii="Arial Narrow" w:hAnsi="Arial Narrow"/>
          <w:i/>
          <w:lang w:val="en-US"/>
        </w:rPr>
        <w:t>Journal of Mathematical and Bioscience Engineering</w:t>
      </w:r>
    </w:p>
    <w:p w14:paraId="15AC119E" w14:textId="77777777" w:rsidR="003550D5" w:rsidRPr="00AC3DB6" w:rsidRDefault="003550D5">
      <w:pPr>
        <w:numPr>
          <w:ilvl w:val="0"/>
          <w:numId w:val="15"/>
        </w:numPr>
        <w:tabs>
          <w:tab w:val="left" w:pos="1778"/>
        </w:tabs>
        <w:ind w:left="1778"/>
        <w:jc w:val="both"/>
        <w:rPr>
          <w:rFonts w:ascii="Arial Narrow" w:hAnsi="Arial Narrow"/>
          <w:i/>
          <w:lang w:val="en-US"/>
        </w:rPr>
      </w:pPr>
      <w:r w:rsidRPr="00AC3DB6">
        <w:rPr>
          <w:rFonts w:ascii="Arial Narrow" w:hAnsi="Arial Narrow"/>
          <w:i/>
          <w:lang w:val="en-US"/>
        </w:rPr>
        <w:t>Transport in Porous Media</w:t>
      </w:r>
    </w:p>
    <w:p w14:paraId="661D9959" w14:textId="7614D4CF" w:rsidR="00CB27D2" w:rsidRPr="00AC3DB6" w:rsidRDefault="003550D5" w:rsidP="00C46EE9">
      <w:pPr>
        <w:numPr>
          <w:ilvl w:val="0"/>
          <w:numId w:val="15"/>
        </w:numPr>
        <w:tabs>
          <w:tab w:val="left" w:pos="1778"/>
        </w:tabs>
        <w:ind w:left="1778"/>
        <w:jc w:val="both"/>
        <w:rPr>
          <w:rFonts w:ascii="Arial Narrow" w:hAnsi="Arial Narrow"/>
          <w:lang w:val="en-US"/>
        </w:rPr>
      </w:pPr>
      <w:r w:rsidRPr="00AC3DB6">
        <w:rPr>
          <w:rFonts w:ascii="Arial Narrow" w:hAnsi="Arial Narrow"/>
          <w:i/>
          <w:lang w:val="en-US"/>
        </w:rPr>
        <w:t>Journal of Colloid and Interface Science</w:t>
      </w:r>
    </w:p>
    <w:p w14:paraId="4444DD86" w14:textId="2DD0D90D" w:rsidR="00664FE8" w:rsidRPr="00AC3DB6" w:rsidRDefault="00664FE8" w:rsidP="00C46EE9">
      <w:pPr>
        <w:numPr>
          <w:ilvl w:val="0"/>
          <w:numId w:val="15"/>
        </w:numPr>
        <w:tabs>
          <w:tab w:val="left" w:pos="1778"/>
        </w:tabs>
        <w:ind w:left="1778"/>
        <w:jc w:val="both"/>
        <w:rPr>
          <w:rFonts w:ascii="Arial Narrow" w:hAnsi="Arial Narrow"/>
          <w:lang w:val="en-US"/>
        </w:rPr>
      </w:pPr>
      <w:r w:rsidRPr="00AC3DB6">
        <w:rPr>
          <w:rFonts w:ascii="Arial Narrow" w:hAnsi="Arial Narrow"/>
          <w:i/>
          <w:lang w:val="en-US"/>
        </w:rPr>
        <w:t>Chaos, soliton &amp; Fractals</w:t>
      </w:r>
    </w:p>
    <w:p w14:paraId="78F6AE77" w14:textId="0FFD67FF" w:rsidR="008D1602" w:rsidRPr="007D631E" w:rsidRDefault="00664FE8" w:rsidP="00687D04">
      <w:pPr>
        <w:numPr>
          <w:ilvl w:val="0"/>
          <w:numId w:val="15"/>
        </w:numPr>
        <w:tabs>
          <w:tab w:val="left" w:pos="1778"/>
        </w:tabs>
        <w:ind w:left="1778"/>
        <w:jc w:val="both"/>
        <w:rPr>
          <w:rFonts w:ascii="Arial Narrow" w:hAnsi="Arial Narrow"/>
          <w:lang w:val="en-US"/>
        </w:rPr>
      </w:pPr>
      <w:r w:rsidRPr="00AC3DB6">
        <w:rPr>
          <w:rFonts w:ascii="Arial Narrow" w:hAnsi="Arial Narrow"/>
          <w:i/>
          <w:lang w:val="en-US"/>
        </w:rPr>
        <w:t xml:space="preserve">International J. of </w:t>
      </w:r>
      <w:proofErr w:type="spellStart"/>
      <w:r w:rsidRPr="00AC3DB6">
        <w:rPr>
          <w:rFonts w:ascii="Arial Narrow" w:hAnsi="Arial Narrow"/>
          <w:i/>
          <w:lang w:val="en-US"/>
        </w:rPr>
        <w:t>Bifurcat</w:t>
      </w:r>
      <w:proofErr w:type="spellEnd"/>
      <w:r w:rsidRPr="00AC3DB6">
        <w:rPr>
          <w:rFonts w:ascii="Arial Narrow" w:hAnsi="Arial Narrow"/>
          <w:i/>
          <w:lang w:val="en-US"/>
        </w:rPr>
        <w:t>. &amp; Chaos</w:t>
      </w:r>
    </w:p>
    <w:p w14:paraId="13E48A48" w14:textId="4199AB9F" w:rsidR="007D631E" w:rsidRPr="009825BA" w:rsidRDefault="007D631E" w:rsidP="00687D04">
      <w:pPr>
        <w:numPr>
          <w:ilvl w:val="0"/>
          <w:numId w:val="15"/>
        </w:numPr>
        <w:tabs>
          <w:tab w:val="left" w:pos="1778"/>
        </w:tabs>
        <w:ind w:left="1778"/>
        <w:jc w:val="both"/>
        <w:rPr>
          <w:rFonts w:ascii="Arial Narrow" w:hAnsi="Arial Narrow"/>
          <w:lang w:val="en-US"/>
        </w:rPr>
      </w:pPr>
      <w:r>
        <w:rPr>
          <w:rFonts w:ascii="Arial Narrow" w:hAnsi="Arial Narrow"/>
          <w:i/>
          <w:lang w:val="en-US"/>
        </w:rPr>
        <w:t>Entropy</w:t>
      </w:r>
    </w:p>
    <w:p w14:paraId="38662C8A" w14:textId="77777777" w:rsidR="009825BA" w:rsidRDefault="009825BA" w:rsidP="00687D04">
      <w:pPr>
        <w:numPr>
          <w:ilvl w:val="0"/>
          <w:numId w:val="15"/>
        </w:numPr>
        <w:tabs>
          <w:tab w:val="left" w:pos="1778"/>
        </w:tabs>
        <w:ind w:left="1778"/>
        <w:jc w:val="both"/>
        <w:rPr>
          <w:rFonts w:ascii="Arial Narrow" w:hAnsi="Arial Narrow"/>
          <w:i/>
          <w:lang w:val="en-US"/>
        </w:rPr>
      </w:pPr>
      <w:r w:rsidRPr="009825BA">
        <w:rPr>
          <w:rFonts w:ascii="Arial Narrow" w:hAnsi="Arial Narrow"/>
          <w:i/>
          <w:lang w:val="en-US"/>
        </w:rPr>
        <w:t>Mathematical</w:t>
      </w:r>
      <w:r>
        <w:rPr>
          <w:rFonts w:ascii="Arial Narrow" w:hAnsi="Arial Narrow"/>
          <w:i/>
          <w:lang w:val="en-US"/>
        </w:rPr>
        <w:t xml:space="preserve"> problems in Engineering</w:t>
      </w:r>
    </w:p>
    <w:p w14:paraId="7DBF42D7" w14:textId="19D047D5" w:rsidR="009825BA" w:rsidRDefault="004900E5" w:rsidP="00687D04">
      <w:pPr>
        <w:numPr>
          <w:ilvl w:val="0"/>
          <w:numId w:val="15"/>
        </w:numPr>
        <w:tabs>
          <w:tab w:val="left" w:pos="1778"/>
        </w:tabs>
        <w:ind w:left="1778"/>
        <w:jc w:val="both"/>
        <w:rPr>
          <w:rFonts w:ascii="Arial Narrow" w:hAnsi="Arial Narrow"/>
          <w:i/>
          <w:lang w:val="en-US"/>
        </w:rPr>
      </w:pPr>
      <w:r w:rsidRPr="004900E5">
        <w:rPr>
          <w:rFonts w:ascii="Arial Narrow" w:hAnsi="Arial Narrow"/>
          <w:i/>
          <w:lang w:val="en-US"/>
        </w:rPr>
        <w:t>Mathematics and Computers in Simulation</w:t>
      </w:r>
    </w:p>
    <w:p w14:paraId="63803231" w14:textId="75DE1E30" w:rsidR="00796B80" w:rsidRDefault="00796B80" w:rsidP="00687D04">
      <w:pPr>
        <w:numPr>
          <w:ilvl w:val="0"/>
          <w:numId w:val="15"/>
        </w:numPr>
        <w:tabs>
          <w:tab w:val="left" w:pos="1778"/>
        </w:tabs>
        <w:ind w:left="1778"/>
        <w:jc w:val="both"/>
        <w:rPr>
          <w:rFonts w:ascii="Arial Narrow" w:hAnsi="Arial Narrow"/>
          <w:i/>
          <w:lang w:val="en-US"/>
        </w:rPr>
      </w:pPr>
      <w:r w:rsidRPr="00796B80">
        <w:rPr>
          <w:rFonts w:ascii="Arial Narrow" w:hAnsi="Arial Narrow"/>
          <w:i/>
          <w:lang w:val="en-US"/>
        </w:rPr>
        <w:t>Chinese Journal of Physics</w:t>
      </w:r>
    </w:p>
    <w:p w14:paraId="3D124DE0" w14:textId="48B4FC06" w:rsidR="005A1358" w:rsidRDefault="005A1358" w:rsidP="00687D04">
      <w:pPr>
        <w:numPr>
          <w:ilvl w:val="0"/>
          <w:numId w:val="15"/>
        </w:numPr>
        <w:tabs>
          <w:tab w:val="left" w:pos="1778"/>
        </w:tabs>
        <w:ind w:left="1778"/>
        <w:jc w:val="both"/>
        <w:rPr>
          <w:rFonts w:ascii="Arial Narrow" w:hAnsi="Arial Narrow"/>
          <w:i/>
          <w:lang w:val="en-US"/>
        </w:rPr>
      </w:pPr>
      <w:r>
        <w:rPr>
          <w:rFonts w:ascii="Arial Narrow" w:hAnsi="Arial Narrow"/>
          <w:i/>
          <w:lang w:val="en-US"/>
        </w:rPr>
        <w:t>Frontiers in Physiology</w:t>
      </w:r>
    </w:p>
    <w:p w14:paraId="19367127" w14:textId="108D4345" w:rsidR="00786734" w:rsidRDefault="00786734" w:rsidP="00687D04">
      <w:pPr>
        <w:numPr>
          <w:ilvl w:val="0"/>
          <w:numId w:val="15"/>
        </w:numPr>
        <w:tabs>
          <w:tab w:val="left" w:pos="1778"/>
        </w:tabs>
        <w:ind w:left="1778"/>
        <w:jc w:val="both"/>
        <w:rPr>
          <w:rFonts w:ascii="Arial Narrow" w:hAnsi="Arial Narrow"/>
          <w:i/>
          <w:lang w:val="en-US"/>
        </w:rPr>
      </w:pPr>
      <w:r>
        <w:rPr>
          <w:rFonts w:ascii="Arial Narrow" w:hAnsi="Arial Narrow"/>
          <w:i/>
          <w:lang w:val="en-US"/>
        </w:rPr>
        <w:t>Physiological Measurement</w:t>
      </w:r>
    </w:p>
    <w:p w14:paraId="304E7FAA" w14:textId="6B52F263" w:rsidR="005A1358" w:rsidRPr="005A1358" w:rsidRDefault="005A1358" w:rsidP="005A1358">
      <w:pPr>
        <w:numPr>
          <w:ilvl w:val="0"/>
          <w:numId w:val="15"/>
        </w:numPr>
        <w:tabs>
          <w:tab w:val="left" w:pos="1778"/>
        </w:tabs>
        <w:ind w:left="1778"/>
        <w:jc w:val="both"/>
        <w:rPr>
          <w:rFonts w:ascii="Arial Narrow" w:hAnsi="Arial Narrow"/>
          <w:i/>
          <w:lang w:val="en-US"/>
        </w:rPr>
      </w:pPr>
      <w:r w:rsidRPr="005A1358">
        <w:rPr>
          <w:rFonts w:ascii="Arial Narrow" w:hAnsi="Arial Narrow"/>
          <w:i/>
          <w:lang w:val="en-US"/>
        </w:rPr>
        <w:lastRenderedPageBreak/>
        <w:t>Integrative Organismal Biology</w:t>
      </w:r>
    </w:p>
    <w:p w14:paraId="024268A4" w14:textId="0144181E" w:rsidR="005A1358" w:rsidRDefault="005A1358" w:rsidP="00687D04">
      <w:pPr>
        <w:numPr>
          <w:ilvl w:val="0"/>
          <w:numId w:val="15"/>
        </w:numPr>
        <w:tabs>
          <w:tab w:val="left" w:pos="1778"/>
        </w:tabs>
        <w:ind w:left="1778"/>
        <w:jc w:val="both"/>
        <w:rPr>
          <w:rFonts w:ascii="Arial Narrow" w:hAnsi="Arial Narrow"/>
          <w:i/>
          <w:lang w:val="en-US"/>
        </w:rPr>
      </w:pPr>
      <w:proofErr w:type="spellStart"/>
      <w:r>
        <w:rPr>
          <w:rFonts w:ascii="Arial Narrow" w:hAnsi="Arial Narrow"/>
          <w:i/>
          <w:lang w:val="en-US"/>
        </w:rPr>
        <w:t>Plos</w:t>
      </w:r>
      <w:proofErr w:type="spellEnd"/>
      <w:r>
        <w:rPr>
          <w:rFonts w:ascii="Arial Narrow" w:hAnsi="Arial Narrow"/>
          <w:i/>
          <w:lang w:val="en-US"/>
        </w:rPr>
        <w:t xml:space="preserve"> One</w:t>
      </w:r>
    </w:p>
    <w:p w14:paraId="4F9BA0F9" w14:textId="207B43EE" w:rsidR="00B34EF1" w:rsidRPr="009825BA" w:rsidRDefault="00B34EF1" w:rsidP="00687D04">
      <w:pPr>
        <w:numPr>
          <w:ilvl w:val="0"/>
          <w:numId w:val="15"/>
        </w:numPr>
        <w:tabs>
          <w:tab w:val="left" w:pos="1778"/>
        </w:tabs>
        <w:ind w:left="1778"/>
        <w:jc w:val="both"/>
        <w:rPr>
          <w:rFonts w:ascii="Arial Narrow" w:hAnsi="Arial Narrow"/>
          <w:i/>
          <w:lang w:val="en-US"/>
        </w:rPr>
      </w:pPr>
      <w:proofErr w:type="spellStart"/>
      <w:r>
        <w:rPr>
          <w:rFonts w:ascii="Arial Narrow" w:hAnsi="Arial Narrow"/>
          <w:i/>
          <w:lang w:val="en-US"/>
        </w:rPr>
        <w:t>Plos</w:t>
      </w:r>
      <w:proofErr w:type="spellEnd"/>
      <w:r>
        <w:rPr>
          <w:rFonts w:ascii="Arial Narrow" w:hAnsi="Arial Narrow"/>
          <w:i/>
          <w:lang w:val="en-US"/>
        </w:rPr>
        <w:t xml:space="preserve"> Computational Biology</w:t>
      </w:r>
    </w:p>
    <w:p w14:paraId="7C28A212" w14:textId="77777777" w:rsidR="005A3634" w:rsidRPr="00AC3DB6" w:rsidRDefault="005A3634" w:rsidP="00B52089">
      <w:pPr>
        <w:tabs>
          <w:tab w:val="left" w:pos="1778"/>
        </w:tabs>
        <w:jc w:val="both"/>
        <w:rPr>
          <w:rFonts w:ascii="Arial Narrow" w:hAnsi="Arial Narrow"/>
          <w:lang w:val="en-US"/>
        </w:rPr>
      </w:pPr>
    </w:p>
    <w:p w14:paraId="38E4DDDC" w14:textId="77777777" w:rsidR="003550D5" w:rsidRPr="00AC3DB6" w:rsidRDefault="003550D5" w:rsidP="003550D5">
      <w:pPr>
        <w:pStyle w:val="Heading1"/>
        <w:numPr>
          <w:ilvl w:val="0"/>
          <w:numId w:val="0"/>
        </w:numPr>
        <w:rPr>
          <w:lang w:val="en-US"/>
        </w:rPr>
      </w:pPr>
      <w:bookmarkStart w:id="31" w:name="_Toc433043746"/>
      <w:r w:rsidRPr="00AC3DB6">
        <w:rPr>
          <w:lang w:val="en-US"/>
        </w:rPr>
        <w:t>16. ADDITIONAL MERITS</w:t>
      </w:r>
      <w:bookmarkEnd w:id="31"/>
    </w:p>
    <w:p w14:paraId="3F201584" w14:textId="77777777" w:rsidR="003550D5" w:rsidRPr="00AC3DB6" w:rsidRDefault="003550D5">
      <w:pPr>
        <w:jc w:val="both"/>
        <w:rPr>
          <w:rFonts w:ascii="Arial Narrow" w:hAnsi="Arial Narrow"/>
          <w:lang w:val="en-US"/>
        </w:rPr>
      </w:pPr>
    </w:p>
    <w:p w14:paraId="4CE64590" w14:textId="2C7AC3C6" w:rsidR="003550D5" w:rsidRPr="00AC3DB6" w:rsidRDefault="003550D5">
      <w:pPr>
        <w:numPr>
          <w:ilvl w:val="0"/>
          <w:numId w:val="8"/>
        </w:numPr>
        <w:tabs>
          <w:tab w:val="left" w:pos="360"/>
        </w:tabs>
        <w:jc w:val="both"/>
        <w:rPr>
          <w:rFonts w:ascii="Arial Narrow" w:hAnsi="Arial Narrow"/>
          <w:lang w:val="en-US"/>
        </w:rPr>
      </w:pPr>
      <w:r w:rsidRPr="00AC3DB6">
        <w:rPr>
          <w:rFonts w:ascii="Arial Narrow" w:hAnsi="Arial Narrow"/>
          <w:b/>
          <w:u w:val="single"/>
          <w:lang w:val="en-US"/>
        </w:rPr>
        <w:t>AC</w:t>
      </w:r>
      <w:r w:rsidR="002C7AE5" w:rsidRPr="00AC3DB6">
        <w:rPr>
          <w:rFonts w:ascii="Arial Narrow" w:hAnsi="Arial Narrow"/>
          <w:b/>
          <w:u w:val="single"/>
          <w:lang w:val="en-US"/>
        </w:rPr>
        <w:t>C</w:t>
      </w:r>
      <w:r w:rsidRPr="00AC3DB6">
        <w:rPr>
          <w:rFonts w:ascii="Arial Narrow" w:hAnsi="Arial Narrow"/>
          <w:b/>
          <w:u w:val="single"/>
          <w:lang w:val="en-US"/>
        </w:rPr>
        <w:t>REDITATIONS</w:t>
      </w:r>
      <w:r w:rsidRPr="00AC3DB6">
        <w:rPr>
          <w:rFonts w:ascii="Arial Narrow" w:hAnsi="Arial Narrow"/>
          <w:lang w:val="en-US"/>
        </w:rPr>
        <w:t xml:space="preserve"> (recognition of the University Lecturer level by an independent Spanish national committee), </w:t>
      </w:r>
      <w:proofErr w:type="spellStart"/>
      <w:r w:rsidRPr="00AC3DB6">
        <w:rPr>
          <w:rFonts w:ascii="Arial Narrow" w:hAnsi="Arial Narrow"/>
          <w:b/>
          <w:lang w:val="en-US"/>
        </w:rPr>
        <w:t>Profesor</w:t>
      </w:r>
      <w:proofErr w:type="spellEnd"/>
      <w:r w:rsidRPr="00AC3DB6">
        <w:rPr>
          <w:rFonts w:ascii="Arial Narrow" w:hAnsi="Arial Narrow"/>
          <w:b/>
          <w:lang w:val="en-US"/>
        </w:rPr>
        <w:t xml:space="preserve"> </w:t>
      </w:r>
      <w:proofErr w:type="spellStart"/>
      <w:r w:rsidRPr="00AC3DB6">
        <w:rPr>
          <w:rFonts w:ascii="Arial Narrow" w:hAnsi="Arial Narrow"/>
          <w:b/>
          <w:lang w:val="en-US"/>
        </w:rPr>
        <w:t>Contratado</w:t>
      </w:r>
      <w:proofErr w:type="spellEnd"/>
      <w:r w:rsidRPr="00AC3DB6">
        <w:rPr>
          <w:rFonts w:ascii="Arial Narrow" w:hAnsi="Arial Narrow"/>
          <w:b/>
          <w:lang w:val="en-US"/>
        </w:rPr>
        <w:t xml:space="preserve"> Doctor</w:t>
      </w:r>
      <w:r w:rsidRPr="00AC3DB6">
        <w:rPr>
          <w:rFonts w:ascii="Arial Narrow" w:hAnsi="Arial Narrow"/>
          <w:lang w:val="en-US"/>
        </w:rPr>
        <w:t>, certified by the National Council for Universities (</w:t>
      </w:r>
      <w:r w:rsidRPr="00AC3DB6">
        <w:rPr>
          <w:rFonts w:ascii="Arial Narrow" w:hAnsi="Arial Narrow"/>
          <w:b/>
          <w:lang w:val="en-US"/>
        </w:rPr>
        <w:t>ANECA</w:t>
      </w:r>
      <w:r w:rsidRPr="00AC3DB6">
        <w:rPr>
          <w:rFonts w:ascii="Arial Narrow" w:hAnsi="Arial Narrow"/>
          <w:lang w:val="en-US"/>
        </w:rPr>
        <w:t>), October 2004.</w:t>
      </w:r>
    </w:p>
    <w:p w14:paraId="390792A2" w14:textId="77777777" w:rsidR="003550D5" w:rsidRPr="00AC3DB6" w:rsidRDefault="003550D5">
      <w:pPr>
        <w:ind w:left="360"/>
        <w:jc w:val="both"/>
        <w:rPr>
          <w:rFonts w:ascii="Arial Narrow" w:hAnsi="Arial Narrow"/>
          <w:lang w:val="en-US"/>
        </w:rPr>
      </w:pPr>
      <w:r w:rsidRPr="00AC3DB6">
        <w:rPr>
          <w:rFonts w:ascii="Arial Narrow" w:hAnsi="Arial Narrow"/>
          <w:lang w:val="en-US"/>
        </w:rPr>
        <w:t>References: PCD 2004-3717.</w:t>
      </w:r>
    </w:p>
    <w:p w14:paraId="72912B36" w14:textId="77777777" w:rsidR="003550D5" w:rsidRPr="00AC3DB6" w:rsidRDefault="003550D5">
      <w:pPr>
        <w:ind w:left="360"/>
        <w:jc w:val="both"/>
        <w:rPr>
          <w:rFonts w:ascii="Arial Narrow" w:hAnsi="Arial Narrow"/>
          <w:lang w:val="en-US"/>
        </w:rPr>
      </w:pPr>
    </w:p>
    <w:p w14:paraId="4633B911" w14:textId="566158AE" w:rsidR="003550D5" w:rsidRPr="00AC3DB6" w:rsidRDefault="003550D5" w:rsidP="003550D5">
      <w:pPr>
        <w:numPr>
          <w:ilvl w:val="0"/>
          <w:numId w:val="8"/>
        </w:numPr>
        <w:tabs>
          <w:tab w:val="left" w:pos="360"/>
        </w:tabs>
        <w:jc w:val="both"/>
        <w:rPr>
          <w:rFonts w:ascii="Arial Narrow" w:hAnsi="Arial Narrow"/>
          <w:lang w:val="en-US"/>
        </w:rPr>
      </w:pPr>
      <w:r w:rsidRPr="00AC3DB6">
        <w:rPr>
          <w:rFonts w:ascii="Arial Narrow" w:hAnsi="Arial Narrow"/>
          <w:b/>
          <w:u w:val="single"/>
          <w:lang w:val="en-US"/>
        </w:rPr>
        <w:t xml:space="preserve">HABILITACIÓN NACIONAL DE FÍSICA </w:t>
      </w:r>
      <w:proofErr w:type="gramStart"/>
      <w:r w:rsidRPr="00AC3DB6">
        <w:rPr>
          <w:rFonts w:ascii="Arial Narrow" w:hAnsi="Arial Narrow"/>
          <w:b/>
          <w:u w:val="single"/>
          <w:lang w:val="en-US"/>
        </w:rPr>
        <w:t>APLICADA</w:t>
      </w:r>
      <w:r w:rsidRPr="00AC3DB6">
        <w:rPr>
          <w:rFonts w:ascii="Arial Narrow" w:hAnsi="Arial Narrow"/>
          <w:b/>
          <w:lang w:val="en-US"/>
        </w:rPr>
        <w:t xml:space="preserve"> </w:t>
      </w:r>
      <w:r w:rsidR="00396557" w:rsidRPr="00AC3DB6">
        <w:rPr>
          <w:rFonts w:ascii="Arial Narrow" w:hAnsi="Arial Narrow"/>
          <w:b/>
          <w:lang w:val="en-US"/>
        </w:rPr>
        <w:t>:</w:t>
      </w:r>
      <w:proofErr w:type="gramEnd"/>
      <w:r w:rsidR="00396557" w:rsidRPr="00AC3DB6">
        <w:rPr>
          <w:rFonts w:ascii="Arial Narrow" w:hAnsi="Arial Narrow"/>
          <w:b/>
          <w:lang w:val="en-US"/>
        </w:rPr>
        <w:t xml:space="preserve"> </w:t>
      </w:r>
      <w:r w:rsidRPr="00AC3DB6">
        <w:rPr>
          <w:rFonts w:ascii="Arial Narrow" w:hAnsi="Arial Narrow"/>
          <w:lang w:val="en-US"/>
        </w:rPr>
        <w:t>recognition of the University Associate Professor level (“</w:t>
      </w:r>
      <w:proofErr w:type="spellStart"/>
      <w:r w:rsidRPr="00AC3DB6">
        <w:rPr>
          <w:rFonts w:ascii="Arial Narrow" w:hAnsi="Arial Narrow"/>
          <w:lang w:val="en-US"/>
        </w:rPr>
        <w:t>Profesor</w:t>
      </w:r>
      <w:proofErr w:type="spellEnd"/>
      <w:r w:rsidRPr="00AC3DB6">
        <w:rPr>
          <w:rFonts w:ascii="Arial Narrow" w:hAnsi="Arial Narrow"/>
          <w:lang w:val="en-US"/>
        </w:rPr>
        <w:t xml:space="preserve"> Titular”) through an ex</w:t>
      </w:r>
      <w:r w:rsidR="00396557" w:rsidRPr="00AC3DB6">
        <w:rPr>
          <w:rFonts w:ascii="Arial Narrow" w:hAnsi="Arial Narrow"/>
          <w:lang w:val="en-US"/>
        </w:rPr>
        <w:t>amination at the national level</w:t>
      </w:r>
      <w:r w:rsidRPr="00AC3DB6">
        <w:rPr>
          <w:rFonts w:ascii="Arial Narrow" w:hAnsi="Arial Narrow"/>
          <w:lang w:val="en-US"/>
        </w:rPr>
        <w:t>, realized at University Carlos III (Madrid), certified by National Council for Universities (MEC), publication in the national official gazette BOE: 27</w:t>
      </w:r>
      <w:r w:rsidRPr="00AC3DB6">
        <w:rPr>
          <w:rFonts w:ascii="Arial Narrow" w:hAnsi="Arial Narrow"/>
          <w:vertAlign w:val="superscript"/>
          <w:lang w:val="en-US"/>
        </w:rPr>
        <w:t>th</w:t>
      </w:r>
      <w:r w:rsidRPr="00AC3DB6">
        <w:rPr>
          <w:rFonts w:ascii="Arial Narrow" w:hAnsi="Arial Narrow"/>
          <w:lang w:val="en-US"/>
        </w:rPr>
        <w:t xml:space="preserve"> March 2008. </w:t>
      </w:r>
    </w:p>
    <w:p w14:paraId="194FB00E" w14:textId="77777777" w:rsidR="002C7AE5" w:rsidRPr="00AC3DB6" w:rsidRDefault="002C7AE5" w:rsidP="002C7AE5">
      <w:pPr>
        <w:ind w:left="360"/>
        <w:jc w:val="both"/>
        <w:rPr>
          <w:rFonts w:ascii="Arial Narrow" w:hAnsi="Arial Narrow"/>
          <w:lang w:val="en-US"/>
        </w:rPr>
      </w:pPr>
    </w:p>
    <w:p w14:paraId="276937C7" w14:textId="3EB3CCEF" w:rsidR="002C7AE5" w:rsidRPr="00AC3DB6" w:rsidRDefault="002C7AE5" w:rsidP="00396557">
      <w:pPr>
        <w:numPr>
          <w:ilvl w:val="0"/>
          <w:numId w:val="8"/>
        </w:numPr>
        <w:tabs>
          <w:tab w:val="left" w:pos="360"/>
        </w:tabs>
        <w:jc w:val="both"/>
        <w:rPr>
          <w:rFonts w:ascii="Arial Narrow" w:hAnsi="Arial Narrow"/>
          <w:lang w:val="en-US"/>
        </w:rPr>
      </w:pPr>
      <w:r w:rsidRPr="00AC3DB6">
        <w:rPr>
          <w:rFonts w:ascii="Arial Narrow" w:hAnsi="Arial Narrow"/>
          <w:b/>
          <w:u w:val="single"/>
          <w:lang w:val="en-US"/>
        </w:rPr>
        <w:t>ACCREDITATIONS</w:t>
      </w:r>
      <w:r w:rsidRPr="00AC3DB6">
        <w:rPr>
          <w:rFonts w:ascii="Arial Narrow" w:hAnsi="Arial Narrow"/>
          <w:lang w:val="en-US"/>
        </w:rPr>
        <w:t xml:space="preserve"> (recognition of the University Full Professor level by an independent Spanish national committee), </w:t>
      </w:r>
      <w:proofErr w:type="spellStart"/>
      <w:r w:rsidRPr="00AC3DB6">
        <w:rPr>
          <w:rFonts w:ascii="Arial Narrow" w:hAnsi="Arial Narrow"/>
          <w:b/>
          <w:lang w:val="en-US"/>
        </w:rPr>
        <w:t>Catedrático</w:t>
      </w:r>
      <w:proofErr w:type="spellEnd"/>
      <w:r w:rsidRPr="00AC3DB6">
        <w:rPr>
          <w:rFonts w:ascii="Arial Narrow" w:hAnsi="Arial Narrow"/>
          <w:b/>
          <w:lang w:val="en-US"/>
        </w:rPr>
        <w:t xml:space="preserve"> de Universidad</w:t>
      </w:r>
      <w:r w:rsidRPr="00AC3DB6">
        <w:rPr>
          <w:rFonts w:ascii="Arial Narrow" w:hAnsi="Arial Narrow"/>
          <w:lang w:val="en-US"/>
        </w:rPr>
        <w:t>, certified by the National Council for Universities (</w:t>
      </w:r>
      <w:r w:rsidRPr="00AC3DB6">
        <w:rPr>
          <w:rFonts w:ascii="Arial Narrow" w:hAnsi="Arial Narrow"/>
          <w:b/>
          <w:lang w:val="en-US"/>
        </w:rPr>
        <w:t>ANECA</w:t>
      </w:r>
      <w:r w:rsidRPr="00AC3DB6">
        <w:rPr>
          <w:rFonts w:ascii="Arial Narrow" w:hAnsi="Arial Narrow"/>
          <w:lang w:val="en-US"/>
        </w:rPr>
        <w:t xml:space="preserve">), June 2016. </w:t>
      </w:r>
    </w:p>
    <w:p w14:paraId="03413134" w14:textId="77777777" w:rsidR="00196B15" w:rsidRPr="00AC3DB6" w:rsidRDefault="00196B15" w:rsidP="00196B15">
      <w:pPr>
        <w:ind w:left="360"/>
        <w:jc w:val="both"/>
        <w:rPr>
          <w:rFonts w:ascii="Arial Narrow" w:hAnsi="Arial Narrow"/>
          <w:lang w:val="en-US"/>
        </w:rPr>
      </w:pPr>
    </w:p>
    <w:p w14:paraId="65EFDE53" w14:textId="69EE16C4" w:rsidR="00CA2B7F" w:rsidRPr="00AC3DB6" w:rsidRDefault="00CA23DF" w:rsidP="003550D5">
      <w:pPr>
        <w:numPr>
          <w:ilvl w:val="0"/>
          <w:numId w:val="8"/>
        </w:numPr>
        <w:tabs>
          <w:tab w:val="left" w:pos="360"/>
        </w:tabs>
        <w:jc w:val="both"/>
        <w:rPr>
          <w:rFonts w:ascii="Arial Narrow" w:hAnsi="Arial Narrow"/>
          <w:lang w:val="en-US"/>
        </w:rPr>
      </w:pPr>
      <w:r w:rsidRPr="00AC3DB6">
        <w:rPr>
          <w:rFonts w:ascii="Arial Narrow" w:hAnsi="Arial Narrow"/>
          <w:b/>
          <w:u w:val="single"/>
          <w:lang w:val="en-US"/>
        </w:rPr>
        <w:t>4</w:t>
      </w:r>
      <w:r w:rsidR="00CA2B7F" w:rsidRPr="00AC3DB6">
        <w:rPr>
          <w:rFonts w:ascii="Arial Narrow" w:hAnsi="Arial Narrow"/>
          <w:b/>
          <w:u w:val="single"/>
          <w:lang w:val="en-US"/>
        </w:rPr>
        <w:t xml:space="preserve"> </w:t>
      </w:r>
      <w:r w:rsidR="00A0414A" w:rsidRPr="00AC3DB6">
        <w:rPr>
          <w:rFonts w:ascii="Arial Narrow" w:hAnsi="Arial Narrow"/>
          <w:b/>
          <w:u w:val="single"/>
          <w:lang w:val="en-US"/>
        </w:rPr>
        <w:t>“</w:t>
      </w:r>
      <w:proofErr w:type="spellStart"/>
      <w:r w:rsidR="00CA2B7F" w:rsidRPr="00AC3DB6">
        <w:rPr>
          <w:rFonts w:ascii="Arial Narrow" w:hAnsi="Arial Narrow"/>
          <w:b/>
          <w:u w:val="single"/>
          <w:lang w:val="en-US"/>
        </w:rPr>
        <w:t>Sexenios</w:t>
      </w:r>
      <w:proofErr w:type="spellEnd"/>
      <w:r w:rsidR="00CA2B7F" w:rsidRPr="00AC3DB6">
        <w:rPr>
          <w:rFonts w:ascii="Arial Narrow" w:hAnsi="Arial Narrow"/>
          <w:b/>
          <w:u w:val="single"/>
          <w:lang w:val="en-US"/>
        </w:rPr>
        <w:t xml:space="preserve"> de </w:t>
      </w:r>
      <w:proofErr w:type="spellStart"/>
      <w:r w:rsidR="00CA2B7F" w:rsidRPr="00AC3DB6">
        <w:rPr>
          <w:rFonts w:ascii="Arial Narrow" w:hAnsi="Arial Narrow"/>
          <w:b/>
          <w:u w:val="single"/>
          <w:lang w:val="en-US"/>
        </w:rPr>
        <w:t>investigación</w:t>
      </w:r>
      <w:proofErr w:type="spellEnd"/>
      <w:r w:rsidR="00A0414A" w:rsidRPr="00AC3DB6">
        <w:rPr>
          <w:rFonts w:ascii="Arial Narrow" w:hAnsi="Arial Narrow"/>
          <w:b/>
          <w:u w:val="single"/>
          <w:lang w:val="en-US"/>
        </w:rPr>
        <w:t>”</w:t>
      </w:r>
      <w:r w:rsidR="00CA2B7F" w:rsidRPr="00AC3DB6">
        <w:rPr>
          <w:rFonts w:ascii="Arial Narrow" w:hAnsi="Arial Narrow"/>
          <w:b/>
          <w:u w:val="single"/>
          <w:lang w:val="en-US"/>
        </w:rPr>
        <w:t xml:space="preserve"> (1993-1999, 2000-2005, 2006-2011</w:t>
      </w:r>
      <w:r w:rsidRPr="00AC3DB6">
        <w:rPr>
          <w:rFonts w:ascii="Arial Narrow" w:hAnsi="Arial Narrow"/>
          <w:b/>
          <w:u w:val="single"/>
          <w:lang w:val="en-US"/>
        </w:rPr>
        <w:t>, 2012-2017</w:t>
      </w:r>
      <w:r w:rsidR="00CA2B7F" w:rsidRPr="00AC3DB6">
        <w:rPr>
          <w:rFonts w:ascii="Arial Narrow" w:hAnsi="Arial Narrow"/>
          <w:b/>
          <w:u w:val="single"/>
          <w:lang w:val="en-US"/>
        </w:rPr>
        <w:t>)</w:t>
      </w:r>
      <w:r w:rsidR="00CA2B7F" w:rsidRPr="00AC3DB6">
        <w:rPr>
          <w:rFonts w:ascii="Arial Narrow" w:hAnsi="Arial Narrow"/>
          <w:b/>
          <w:lang w:val="en-US"/>
        </w:rPr>
        <w:t xml:space="preserve"> (</w:t>
      </w:r>
      <w:r w:rsidR="00CA2B7F" w:rsidRPr="00AC3DB6">
        <w:rPr>
          <w:rFonts w:ascii="Arial Narrow" w:hAnsi="Arial Narrow"/>
          <w:lang w:val="en-US"/>
        </w:rPr>
        <w:t>recognition</w:t>
      </w:r>
      <w:r w:rsidR="00551C75" w:rsidRPr="00AC3DB6">
        <w:rPr>
          <w:rFonts w:ascii="Arial Narrow" w:hAnsi="Arial Narrow"/>
          <w:lang w:val="en-US"/>
        </w:rPr>
        <w:t xml:space="preserve"> by CNEAI of 24</w:t>
      </w:r>
      <w:r w:rsidR="00CA2B7F" w:rsidRPr="00AC3DB6">
        <w:rPr>
          <w:rFonts w:ascii="Arial Narrow" w:hAnsi="Arial Narrow"/>
          <w:lang w:val="en-US"/>
        </w:rPr>
        <w:t xml:space="preserve"> years of international-quality research from 1993 </w:t>
      </w:r>
      <w:r w:rsidR="00F15B8F" w:rsidRPr="00AC3DB6">
        <w:rPr>
          <w:rFonts w:ascii="Arial Narrow" w:hAnsi="Arial Narrow"/>
          <w:lang w:val="en-US"/>
        </w:rPr>
        <w:t>until</w:t>
      </w:r>
      <w:r w:rsidR="00CA2B7F" w:rsidRPr="00AC3DB6">
        <w:rPr>
          <w:rFonts w:ascii="Arial Narrow" w:hAnsi="Arial Narrow"/>
          <w:lang w:val="en-US"/>
        </w:rPr>
        <w:t xml:space="preserve"> 201</w:t>
      </w:r>
      <w:r w:rsidR="00551C75" w:rsidRPr="00AC3DB6">
        <w:rPr>
          <w:rFonts w:ascii="Arial Narrow" w:hAnsi="Arial Narrow"/>
          <w:lang w:val="en-US"/>
        </w:rPr>
        <w:t>7</w:t>
      </w:r>
      <w:r w:rsidR="00CA2B7F" w:rsidRPr="00AC3DB6">
        <w:rPr>
          <w:rFonts w:ascii="Arial Narrow" w:hAnsi="Arial Narrow"/>
          <w:lang w:val="en-US"/>
        </w:rPr>
        <w:t>).</w:t>
      </w:r>
    </w:p>
    <w:p w14:paraId="494FA428" w14:textId="77777777" w:rsidR="003550D5" w:rsidRPr="00AC3DB6" w:rsidRDefault="003550D5">
      <w:pPr>
        <w:jc w:val="both"/>
        <w:rPr>
          <w:rFonts w:ascii="Arial Narrow" w:hAnsi="Arial Narrow"/>
          <w:lang w:val="en-US"/>
        </w:rPr>
      </w:pPr>
    </w:p>
    <w:p w14:paraId="7451ADAC" w14:textId="4DD427AD" w:rsidR="003550D5" w:rsidRDefault="003550D5" w:rsidP="00B52089">
      <w:pPr>
        <w:numPr>
          <w:ilvl w:val="0"/>
          <w:numId w:val="8"/>
        </w:numPr>
        <w:tabs>
          <w:tab w:val="left" w:pos="360"/>
        </w:tabs>
        <w:jc w:val="both"/>
        <w:rPr>
          <w:rFonts w:ascii="Arial Narrow" w:hAnsi="Arial Narrow"/>
          <w:lang w:val="en-US"/>
        </w:rPr>
      </w:pPr>
      <w:r w:rsidRPr="00AC3DB6">
        <w:rPr>
          <w:rFonts w:ascii="Arial Narrow" w:hAnsi="Arial Narrow"/>
          <w:b/>
          <w:lang w:val="en-US"/>
        </w:rPr>
        <w:t>Member of the doctoral committ</w:t>
      </w:r>
      <w:r w:rsidR="00AD3EE5" w:rsidRPr="00AC3DB6">
        <w:rPr>
          <w:rFonts w:ascii="Arial Narrow" w:hAnsi="Arial Narrow"/>
          <w:b/>
          <w:lang w:val="en-US"/>
        </w:rPr>
        <w:t>ee examination of 9</w:t>
      </w:r>
      <w:r w:rsidRPr="00AC3DB6">
        <w:rPr>
          <w:rFonts w:ascii="Arial Narrow" w:hAnsi="Arial Narrow"/>
          <w:b/>
          <w:lang w:val="en-US"/>
        </w:rPr>
        <w:t xml:space="preserve"> Ph.D. theses </w:t>
      </w:r>
      <w:r w:rsidRPr="00AC3DB6">
        <w:rPr>
          <w:rFonts w:ascii="Arial Narrow" w:hAnsi="Arial Narrow"/>
          <w:lang w:val="en-US"/>
        </w:rPr>
        <w:t>(6 from U.</w:t>
      </w:r>
      <w:r w:rsidR="00AD3EE5" w:rsidRPr="00AC3DB6">
        <w:rPr>
          <w:rFonts w:ascii="Arial Narrow" w:hAnsi="Arial Narrow"/>
          <w:lang w:val="en-US"/>
        </w:rPr>
        <w:t xml:space="preserve"> Navarra, 1 of U. Barcelona,</w:t>
      </w:r>
      <w:r w:rsidRPr="00AC3DB6">
        <w:rPr>
          <w:rFonts w:ascii="Arial Narrow" w:hAnsi="Arial Narrow"/>
          <w:lang w:val="en-US"/>
        </w:rPr>
        <w:t xml:space="preserve"> 1 of U. Zaragoza</w:t>
      </w:r>
      <w:r w:rsidR="00AD3EE5" w:rsidRPr="00AC3DB6">
        <w:rPr>
          <w:rFonts w:ascii="Arial Narrow" w:hAnsi="Arial Narrow"/>
          <w:lang w:val="en-US"/>
        </w:rPr>
        <w:t xml:space="preserve"> and 1 of U. Liege</w:t>
      </w:r>
      <w:r w:rsidRPr="00AC3DB6">
        <w:rPr>
          <w:rFonts w:ascii="Arial Narrow" w:hAnsi="Arial Narrow"/>
          <w:lang w:val="en-US"/>
        </w:rPr>
        <w:t>).</w:t>
      </w:r>
    </w:p>
    <w:p w14:paraId="74B8AFF3" w14:textId="77777777" w:rsidR="00B52089" w:rsidRPr="00B52089" w:rsidRDefault="00B52089" w:rsidP="00B52089">
      <w:pPr>
        <w:tabs>
          <w:tab w:val="left" w:pos="360"/>
        </w:tabs>
        <w:jc w:val="both"/>
        <w:rPr>
          <w:rFonts w:ascii="Arial Narrow" w:hAnsi="Arial Narrow"/>
          <w:lang w:val="en-US"/>
        </w:rPr>
      </w:pPr>
    </w:p>
    <w:p w14:paraId="3A623A26" w14:textId="596A2CF0" w:rsidR="00B34EF1" w:rsidRPr="00D13B4F" w:rsidRDefault="003550D5" w:rsidP="00BD22C1">
      <w:pPr>
        <w:numPr>
          <w:ilvl w:val="0"/>
          <w:numId w:val="8"/>
        </w:numPr>
        <w:tabs>
          <w:tab w:val="left" w:pos="360"/>
        </w:tabs>
        <w:jc w:val="both"/>
        <w:rPr>
          <w:rFonts w:ascii="Arial Narrow" w:hAnsi="Arial Narrow"/>
          <w:lang w:val="en-US"/>
        </w:rPr>
      </w:pPr>
      <w:r w:rsidRPr="00AC3DB6">
        <w:rPr>
          <w:rFonts w:ascii="Arial Narrow" w:hAnsi="Arial Narrow"/>
          <w:b/>
          <w:lang w:val="en-US"/>
        </w:rPr>
        <w:t xml:space="preserve">“Chair of the </w:t>
      </w:r>
      <w:r w:rsidR="00D91C70" w:rsidRPr="00AC3DB6">
        <w:rPr>
          <w:rFonts w:ascii="Arial Narrow" w:hAnsi="Arial Narrow"/>
          <w:b/>
          <w:lang w:val="en-US"/>
        </w:rPr>
        <w:t xml:space="preserve">Department </w:t>
      </w:r>
      <w:r w:rsidRPr="00AC3DB6">
        <w:rPr>
          <w:rFonts w:ascii="Arial Narrow" w:hAnsi="Arial Narrow"/>
          <w:b/>
          <w:lang w:val="en-US"/>
        </w:rPr>
        <w:t>Seminars” of the Physics and Applied mathematics department.</w:t>
      </w:r>
      <w:r w:rsidRPr="00AC3DB6">
        <w:rPr>
          <w:rFonts w:ascii="Arial Narrow" w:hAnsi="Arial Narrow"/>
          <w:lang w:val="en-US"/>
        </w:rPr>
        <w:t xml:space="preserve"> From 2001 until 2008.</w:t>
      </w:r>
    </w:p>
    <w:p w14:paraId="10351EA1" w14:textId="77777777" w:rsidR="00FE4674" w:rsidRPr="00B52089" w:rsidRDefault="00FE4674" w:rsidP="00BD22C1">
      <w:pPr>
        <w:jc w:val="both"/>
        <w:rPr>
          <w:rFonts w:ascii="Arial Narrow" w:hAnsi="Arial Narrow"/>
          <w:lang w:val="en-US"/>
        </w:rPr>
      </w:pPr>
    </w:p>
    <w:p w14:paraId="2F648E1C" w14:textId="77777777" w:rsidR="003550D5" w:rsidRPr="00AC3DB6" w:rsidRDefault="003550D5" w:rsidP="003550D5">
      <w:pPr>
        <w:pStyle w:val="Heading1"/>
        <w:numPr>
          <w:ilvl w:val="0"/>
          <w:numId w:val="0"/>
        </w:numPr>
        <w:rPr>
          <w:lang w:val="en-US"/>
        </w:rPr>
      </w:pPr>
      <w:bookmarkStart w:id="32" w:name="_Toc433043747"/>
      <w:r w:rsidRPr="00AC3DB6">
        <w:rPr>
          <w:lang w:val="en-US"/>
        </w:rPr>
        <w:t xml:space="preserve">17. </w:t>
      </w:r>
      <w:proofErr w:type="gramStart"/>
      <w:r w:rsidRPr="00AC3DB6">
        <w:rPr>
          <w:lang w:val="en-US"/>
        </w:rPr>
        <w:t>OTHERS</w:t>
      </w:r>
      <w:proofErr w:type="gramEnd"/>
      <w:r w:rsidRPr="00AC3DB6">
        <w:rPr>
          <w:lang w:val="en-US"/>
        </w:rPr>
        <w:t xml:space="preserve"> SKILLS</w:t>
      </w:r>
      <w:bookmarkEnd w:id="32"/>
      <w:r w:rsidRPr="00AC3DB6">
        <w:rPr>
          <w:lang w:val="en-US"/>
        </w:rPr>
        <w:t xml:space="preserve"> </w:t>
      </w:r>
    </w:p>
    <w:p w14:paraId="3FAC8504" w14:textId="77777777" w:rsidR="003550D5" w:rsidRPr="00AC3DB6" w:rsidRDefault="003550D5">
      <w:pPr>
        <w:jc w:val="both"/>
        <w:rPr>
          <w:rFonts w:ascii="Arial Narrow" w:hAnsi="Arial Narrow"/>
          <w:i/>
          <w:lang w:val="en-US"/>
        </w:rPr>
      </w:pPr>
    </w:p>
    <w:p w14:paraId="5877B0CF" w14:textId="374DFA04" w:rsidR="003550D5" w:rsidRPr="00AC3DB6" w:rsidRDefault="003550D5">
      <w:pPr>
        <w:numPr>
          <w:ilvl w:val="0"/>
          <w:numId w:val="5"/>
        </w:numPr>
        <w:tabs>
          <w:tab w:val="left" w:pos="360"/>
        </w:tabs>
        <w:jc w:val="both"/>
        <w:rPr>
          <w:rFonts w:ascii="Arial Narrow" w:hAnsi="Arial Narrow"/>
          <w:lang w:val="en-US"/>
        </w:rPr>
      </w:pPr>
      <w:r w:rsidRPr="00AC3DB6">
        <w:rPr>
          <w:rFonts w:ascii="Arial Narrow" w:hAnsi="Arial Narrow"/>
          <w:b/>
          <w:lang w:val="en-US"/>
        </w:rPr>
        <w:t>Sy</w:t>
      </w:r>
      <w:r w:rsidR="005A1358">
        <w:rPr>
          <w:rFonts w:ascii="Arial Narrow" w:hAnsi="Arial Narrow"/>
          <w:b/>
          <w:lang w:val="en-US"/>
        </w:rPr>
        <w:t>stem administrator of the</w:t>
      </w:r>
      <w:r w:rsidRPr="00AC3DB6">
        <w:rPr>
          <w:rFonts w:ascii="Arial Narrow" w:hAnsi="Arial Narrow"/>
          <w:b/>
          <w:lang w:val="en-US"/>
        </w:rPr>
        <w:t xml:space="preserve"> computer</w:t>
      </w:r>
      <w:r w:rsidR="005A1358">
        <w:rPr>
          <w:rFonts w:ascii="Arial Narrow" w:hAnsi="Arial Narrow"/>
          <w:b/>
          <w:lang w:val="en-US"/>
        </w:rPr>
        <w:t xml:space="preserve"> cluster</w:t>
      </w:r>
      <w:r w:rsidRPr="00AC3DB6">
        <w:rPr>
          <w:rFonts w:ascii="Arial Narrow" w:hAnsi="Arial Narrow"/>
          <w:b/>
          <w:lang w:val="en-US"/>
        </w:rPr>
        <w:t xml:space="preserve"> in the department. </w:t>
      </w:r>
      <w:r w:rsidRPr="00AC3DB6">
        <w:rPr>
          <w:rFonts w:ascii="Arial Narrow" w:hAnsi="Arial Narrow"/>
          <w:lang w:val="en-US"/>
        </w:rPr>
        <w:t xml:space="preserve">(Unix, </w:t>
      </w:r>
      <w:proofErr w:type="gramStart"/>
      <w:r w:rsidRPr="00AC3DB6">
        <w:rPr>
          <w:rFonts w:ascii="Arial Narrow" w:hAnsi="Arial Narrow"/>
          <w:lang w:val="en-US"/>
        </w:rPr>
        <w:t>Linux,…</w:t>
      </w:r>
      <w:proofErr w:type="gramEnd"/>
      <w:r w:rsidRPr="00AC3DB6">
        <w:rPr>
          <w:rFonts w:ascii="Arial Narrow" w:hAnsi="Arial Narrow"/>
          <w:lang w:val="en-US"/>
        </w:rPr>
        <w:t>).</w:t>
      </w:r>
    </w:p>
    <w:p w14:paraId="02C6E48C" w14:textId="77777777" w:rsidR="003550D5" w:rsidRPr="00AC3DB6" w:rsidRDefault="003550D5">
      <w:pPr>
        <w:jc w:val="both"/>
        <w:rPr>
          <w:rFonts w:ascii="Arial Narrow" w:hAnsi="Arial Narrow"/>
          <w:b/>
          <w:lang w:val="en-US"/>
        </w:rPr>
      </w:pPr>
    </w:p>
    <w:p w14:paraId="233A7F31" w14:textId="77777777" w:rsidR="003550D5" w:rsidRPr="00AC3DB6" w:rsidRDefault="003550D5">
      <w:pPr>
        <w:numPr>
          <w:ilvl w:val="0"/>
          <w:numId w:val="3"/>
        </w:numPr>
        <w:tabs>
          <w:tab w:val="left" w:pos="360"/>
        </w:tabs>
        <w:jc w:val="both"/>
        <w:rPr>
          <w:rFonts w:ascii="Arial Narrow" w:hAnsi="Arial Narrow"/>
          <w:lang w:val="en-US"/>
        </w:rPr>
      </w:pPr>
      <w:r w:rsidRPr="00AC3DB6">
        <w:rPr>
          <w:rFonts w:ascii="Arial Narrow" w:hAnsi="Arial Narrow"/>
          <w:b/>
          <w:lang w:val="en-US"/>
        </w:rPr>
        <w:t>Investigator in charge for the start and maintenance of a computer cluster</w:t>
      </w:r>
      <w:r w:rsidRPr="00AC3DB6">
        <w:rPr>
          <w:rFonts w:ascii="Arial Narrow" w:hAnsi="Arial Narrow"/>
          <w:lang w:val="en-US"/>
        </w:rPr>
        <w:t xml:space="preserve"> in the Physics and Applied mathematics department for numerical intensive calculations.</w:t>
      </w:r>
    </w:p>
    <w:p w14:paraId="162E345A" w14:textId="77777777" w:rsidR="003550D5" w:rsidRPr="00AC3DB6" w:rsidRDefault="003550D5" w:rsidP="003550D5">
      <w:pPr>
        <w:jc w:val="both"/>
        <w:rPr>
          <w:rFonts w:ascii="Arial Narrow" w:hAnsi="Arial Narrow"/>
          <w:lang w:val="en-US"/>
        </w:rPr>
      </w:pPr>
    </w:p>
    <w:p w14:paraId="059B17FF" w14:textId="596E3E1F" w:rsidR="003550D5" w:rsidRPr="00AC3DB6" w:rsidRDefault="003550D5">
      <w:pPr>
        <w:numPr>
          <w:ilvl w:val="0"/>
          <w:numId w:val="3"/>
        </w:numPr>
        <w:tabs>
          <w:tab w:val="left" w:pos="360"/>
        </w:tabs>
        <w:jc w:val="both"/>
        <w:rPr>
          <w:rFonts w:ascii="Arial Narrow" w:hAnsi="Arial Narrow"/>
          <w:lang w:val="en-US"/>
        </w:rPr>
      </w:pPr>
      <w:r w:rsidRPr="00AC3DB6">
        <w:rPr>
          <w:rFonts w:ascii="Arial Narrow" w:hAnsi="Arial Narrow"/>
          <w:b/>
          <w:lang w:val="en-US"/>
        </w:rPr>
        <w:t xml:space="preserve">Expertise in parallel programming on various supercomputers. </w:t>
      </w:r>
      <w:r w:rsidRPr="00AC3DB6">
        <w:rPr>
          <w:rFonts w:ascii="Arial Narrow" w:hAnsi="Arial Narrow"/>
          <w:lang w:val="en-US"/>
        </w:rPr>
        <w:t>(MPI programming</w:t>
      </w:r>
      <w:r w:rsidR="00DD2785" w:rsidRPr="00AC3DB6">
        <w:rPr>
          <w:rFonts w:ascii="Arial Narrow" w:hAnsi="Arial Narrow"/>
          <w:lang w:val="en-US"/>
        </w:rPr>
        <w:t>, C++, Fortran9</w:t>
      </w:r>
      <w:r w:rsidR="008963A8">
        <w:rPr>
          <w:rFonts w:ascii="Arial Narrow" w:hAnsi="Arial Narrow"/>
          <w:lang w:val="en-US"/>
        </w:rPr>
        <w:t>5</w:t>
      </w:r>
      <w:r w:rsidR="00C5674C" w:rsidRPr="00AC3DB6">
        <w:rPr>
          <w:rFonts w:ascii="Arial Narrow" w:hAnsi="Arial Narrow"/>
          <w:lang w:val="en-US"/>
        </w:rPr>
        <w:t>, Matlab, Python</w:t>
      </w:r>
      <w:r w:rsidR="00A64EFE" w:rsidRPr="00AC3DB6">
        <w:rPr>
          <w:rFonts w:ascii="Arial Narrow" w:hAnsi="Arial Narrow"/>
          <w:lang w:val="en-US"/>
        </w:rPr>
        <w:t>, R</w:t>
      </w:r>
      <w:r w:rsidRPr="00AC3DB6">
        <w:rPr>
          <w:rFonts w:ascii="Arial Narrow" w:hAnsi="Arial Narrow"/>
          <w:lang w:val="en-US"/>
        </w:rPr>
        <w:t>).</w:t>
      </w:r>
    </w:p>
    <w:p w14:paraId="29F44710" w14:textId="77777777" w:rsidR="003550D5" w:rsidRPr="00AC3DB6" w:rsidRDefault="003550D5">
      <w:pPr>
        <w:jc w:val="both"/>
        <w:rPr>
          <w:rFonts w:ascii="Arial Narrow" w:hAnsi="Arial Narrow"/>
          <w:b/>
          <w:lang w:val="en-US"/>
        </w:rPr>
      </w:pPr>
    </w:p>
    <w:p w14:paraId="1B56F7D9" w14:textId="57EEB87E" w:rsidR="003550D5" w:rsidRPr="00AC3DB6" w:rsidRDefault="003550D5">
      <w:pPr>
        <w:numPr>
          <w:ilvl w:val="0"/>
          <w:numId w:val="6"/>
        </w:numPr>
        <w:tabs>
          <w:tab w:val="left" w:pos="360"/>
        </w:tabs>
        <w:jc w:val="both"/>
        <w:rPr>
          <w:rFonts w:ascii="Arial Narrow" w:hAnsi="Arial Narrow"/>
          <w:lang w:val="en-US"/>
        </w:rPr>
      </w:pPr>
      <w:r w:rsidRPr="00AC3DB6">
        <w:rPr>
          <w:rFonts w:ascii="Arial Narrow" w:hAnsi="Arial Narrow"/>
          <w:b/>
          <w:lang w:val="en-US"/>
        </w:rPr>
        <w:t>External collaborator with the Neuroscience</w:t>
      </w:r>
      <w:r w:rsidR="005A3634">
        <w:rPr>
          <w:rFonts w:ascii="Arial Narrow" w:hAnsi="Arial Narrow"/>
          <w:b/>
          <w:lang w:val="en-US"/>
        </w:rPr>
        <w:t>, Ophthalmology</w:t>
      </w:r>
      <w:r w:rsidRPr="00AC3DB6">
        <w:rPr>
          <w:rFonts w:ascii="Arial Narrow" w:hAnsi="Arial Narrow"/>
          <w:b/>
          <w:lang w:val="en-US"/>
        </w:rPr>
        <w:t xml:space="preserve"> </w:t>
      </w:r>
      <w:r w:rsidR="002849C0" w:rsidRPr="00AC3DB6">
        <w:rPr>
          <w:rFonts w:ascii="Arial Narrow" w:hAnsi="Arial Narrow"/>
          <w:b/>
          <w:lang w:val="en-US"/>
        </w:rPr>
        <w:t xml:space="preserve">and Cardiology </w:t>
      </w:r>
      <w:r w:rsidRPr="00AC3DB6">
        <w:rPr>
          <w:rFonts w:ascii="Arial Narrow" w:hAnsi="Arial Narrow"/>
          <w:b/>
          <w:lang w:val="en-US"/>
        </w:rPr>
        <w:t>department</w:t>
      </w:r>
      <w:r w:rsidR="002849C0" w:rsidRPr="00AC3DB6">
        <w:rPr>
          <w:rFonts w:ascii="Arial Narrow" w:hAnsi="Arial Narrow"/>
          <w:b/>
          <w:lang w:val="en-US"/>
        </w:rPr>
        <w:t>s</w:t>
      </w:r>
      <w:r w:rsidRPr="00AC3DB6">
        <w:rPr>
          <w:rFonts w:ascii="Arial Narrow" w:hAnsi="Arial Narrow"/>
          <w:lang w:val="en-US"/>
        </w:rPr>
        <w:t xml:space="preserve"> of the Research Centre of Applied Medicine (CIMA)</w:t>
      </w:r>
      <w:r w:rsidRPr="00AC3DB6">
        <w:rPr>
          <w:rFonts w:ascii="Arial Narrow" w:hAnsi="Arial Narrow"/>
          <w:b/>
          <w:lang w:val="en-US"/>
        </w:rPr>
        <w:t xml:space="preserve"> </w:t>
      </w:r>
      <w:r w:rsidRPr="00AC3DB6">
        <w:rPr>
          <w:rFonts w:ascii="Arial Narrow" w:hAnsi="Arial Narrow"/>
          <w:lang w:val="en-US"/>
        </w:rPr>
        <w:t>of the U. Navarra.</w:t>
      </w:r>
    </w:p>
    <w:p w14:paraId="726EFACC" w14:textId="77777777" w:rsidR="003550D5" w:rsidRPr="00AC3DB6" w:rsidRDefault="003550D5" w:rsidP="003550D5">
      <w:pPr>
        <w:jc w:val="both"/>
        <w:rPr>
          <w:rFonts w:ascii="Arial Narrow" w:hAnsi="Arial Narrow"/>
          <w:lang w:val="en-US"/>
        </w:rPr>
      </w:pPr>
    </w:p>
    <w:p w14:paraId="26986271" w14:textId="77777777" w:rsidR="003550D5" w:rsidRPr="00AC3DB6" w:rsidRDefault="003550D5" w:rsidP="003550D5">
      <w:pPr>
        <w:numPr>
          <w:ilvl w:val="0"/>
          <w:numId w:val="6"/>
        </w:numPr>
        <w:tabs>
          <w:tab w:val="left" w:pos="360"/>
        </w:tabs>
        <w:jc w:val="both"/>
        <w:rPr>
          <w:rFonts w:ascii="Arial Narrow" w:hAnsi="Arial Narrow"/>
          <w:lang w:val="en-US"/>
        </w:rPr>
      </w:pPr>
      <w:r w:rsidRPr="00AC3DB6">
        <w:rPr>
          <w:rFonts w:ascii="Arial Narrow" w:hAnsi="Arial Narrow"/>
          <w:b/>
          <w:lang w:val="en-US"/>
        </w:rPr>
        <w:t>External collaborator with the Cardiology department</w:t>
      </w:r>
      <w:r w:rsidRPr="00AC3DB6">
        <w:rPr>
          <w:rFonts w:ascii="Arial Narrow" w:hAnsi="Arial Narrow"/>
          <w:lang w:val="en-US"/>
        </w:rPr>
        <w:t xml:space="preserve"> of the University Hospital (CUN) of the U. Navarra.</w:t>
      </w:r>
    </w:p>
    <w:p w14:paraId="3F05461E" w14:textId="77777777" w:rsidR="003550D5" w:rsidRPr="00AC3DB6" w:rsidRDefault="003550D5">
      <w:pPr>
        <w:jc w:val="both"/>
        <w:rPr>
          <w:rFonts w:ascii="Arial Narrow" w:hAnsi="Arial Narrow"/>
          <w:b/>
          <w:lang w:val="en-US"/>
        </w:rPr>
      </w:pPr>
    </w:p>
    <w:p w14:paraId="485FC829" w14:textId="77777777" w:rsidR="003550D5" w:rsidRPr="00AC3DB6" w:rsidRDefault="003550D5">
      <w:pPr>
        <w:numPr>
          <w:ilvl w:val="0"/>
          <w:numId w:val="13"/>
        </w:numPr>
        <w:tabs>
          <w:tab w:val="left" w:pos="360"/>
        </w:tabs>
        <w:jc w:val="both"/>
        <w:rPr>
          <w:rFonts w:ascii="Arial Narrow" w:hAnsi="Arial Narrow"/>
          <w:b/>
          <w:lang w:val="en-US"/>
        </w:rPr>
      </w:pPr>
      <w:r w:rsidRPr="00AC3DB6">
        <w:rPr>
          <w:rFonts w:ascii="Arial Narrow" w:hAnsi="Arial Narrow"/>
          <w:b/>
          <w:lang w:val="en-US"/>
        </w:rPr>
        <w:t xml:space="preserve">Languages: </w:t>
      </w:r>
    </w:p>
    <w:p w14:paraId="1D8EAFE1" w14:textId="77777777" w:rsidR="003550D5" w:rsidRPr="00AC3DB6" w:rsidRDefault="003550D5">
      <w:pPr>
        <w:numPr>
          <w:ilvl w:val="0"/>
          <w:numId w:val="11"/>
        </w:numPr>
        <w:tabs>
          <w:tab w:val="left" w:pos="1778"/>
        </w:tabs>
        <w:ind w:left="1778"/>
        <w:jc w:val="both"/>
        <w:rPr>
          <w:rFonts w:ascii="Arial Narrow" w:hAnsi="Arial Narrow"/>
          <w:lang w:val="en-US"/>
        </w:rPr>
      </w:pPr>
      <w:r w:rsidRPr="00AC3DB6">
        <w:rPr>
          <w:rFonts w:ascii="Arial Narrow" w:hAnsi="Arial Narrow"/>
          <w:b/>
          <w:lang w:val="en-US"/>
        </w:rPr>
        <w:t>French</w:t>
      </w:r>
      <w:r w:rsidRPr="00AC3DB6">
        <w:rPr>
          <w:rFonts w:ascii="Arial Narrow" w:hAnsi="Arial Narrow"/>
          <w:lang w:val="en-US"/>
        </w:rPr>
        <w:t>: Native language.</w:t>
      </w:r>
    </w:p>
    <w:p w14:paraId="05FDFC32" w14:textId="77777777" w:rsidR="003550D5" w:rsidRPr="00AC3DB6" w:rsidRDefault="003550D5">
      <w:pPr>
        <w:numPr>
          <w:ilvl w:val="0"/>
          <w:numId w:val="11"/>
        </w:numPr>
        <w:tabs>
          <w:tab w:val="left" w:pos="1778"/>
        </w:tabs>
        <w:ind w:left="1778"/>
        <w:jc w:val="both"/>
        <w:rPr>
          <w:rFonts w:ascii="Arial Narrow" w:hAnsi="Arial Narrow"/>
          <w:lang w:val="en-US"/>
        </w:rPr>
      </w:pPr>
      <w:r w:rsidRPr="00AC3DB6">
        <w:rPr>
          <w:rFonts w:ascii="Arial Narrow" w:hAnsi="Arial Narrow"/>
          <w:b/>
          <w:lang w:val="en-US"/>
        </w:rPr>
        <w:t>English:</w:t>
      </w:r>
      <w:r w:rsidRPr="00AC3DB6">
        <w:rPr>
          <w:rFonts w:ascii="Arial Narrow" w:hAnsi="Arial Narrow"/>
          <w:lang w:val="en-US"/>
        </w:rPr>
        <w:t xml:space="preserve"> Good oral and writing skills (Cambridge Proficiency Exam C2 passed in December 2008)</w:t>
      </w:r>
    </w:p>
    <w:p w14:paraId="7BC0B924" w14:textId="77777777" w:rsidR="003550D5" w:rsidRPr="00AC3DB6" w:rsidRDefault="003550D5" w:rsidP="003550D5">
      <w:pPr>
        <w:numPr>
          <w:ilvl w:val="0"/>
          <w:numId w:val="11"/>
        </w:numPr>
        <w:tabs>
          <w:tab w:val="left" w:pos="1778"/>
        </w:tabs>
        <w:ind w:left="1778"/>
        <w:jc w:val="both"/>
        <w:rPr>
          <w:rFonts w:ascii="Arial Narrow" w:hAnsi="Arial Narrow"/>
          <w:lang w:val="en-US"/>
        </w:rPr>
      </w:pPr>
      <w:r w:rsidRPr="00AC3DB6">
        <w:rPr>
          <w:rFonts w:ascii="Arial Narrow" w:hAnsi="Arial Narrow"/>
          <w:b/>
          <w:lang w:val="en-US"/>
        </w:rPr>
        <w:t>Spanish:</w:t>
      </w:r>
      <w:r w:rsidRPr="00AC3DB6">
        <w:rPr>
          <w:rFonts w:ascii="Arial Narrow" w:hAnsi="Arial Narrow"/>
          <w:lang w:val="en-US"/>
        </w:rPr>
        <w:t xml:space="preserve"> Fluent.</w:t>
      </w:r>
    </w:p>
    <w:p w14:paraId="2B8B9603" w14:textId="77777777" w:rsidR="003550D5" w:rsidRPr="00AC3DB6" w:rsidRDefault="003550D5">
      <w:pPr>
        <w:numPr>
          <w:ilvl w:val="0"/>
          <w:numId w:val="11"/>
        </w:numPr>
        <w:tabs>
          <w:tab w:val="left" w:pos="1778"/>
        </w:tabs>
        <w:ind w:left="1778"/>
        <w:jc w:val="both"/>
        <w:rPr>
          <w:rFonts w:ascii="Arial Narrow" w:hAnsi="Arial Narrow"/>
          <w:lang w:val="en-US"/>
        </w:rPr>
      </w:pPr>
      <w:r w:rsidRPr="00AC3DB6">
        <w:rPr>
          <w:rFonts w:ascii="Arial Narrow" w:hAnsi="Arial Narrow"/>
          <w:b/>
          <w:lang w:val="en-US"/>
        </w:rPr>
        <w:t>Italian</w:t>
      </w:r>
      <w:r w:rsidRPr="00AC3DB6">
        <w:rPr>
          <w:rFonts w:ascii="Arial Narrow" w:hAnsi="Arial Narrow"/>
          <w:lang w:val="en-US"/>
        </w:rPr>
        <w:t>: Fluent.</w:t>
      </w:r>
    </w:p>
    <w:p w14:paraId="7409E852" w14:textId="6F3A1DE6" w:rsidR="00B118DD" w:rsidRPr="00BD22C1" w:rsidRDefault="003550D5" w:rsidP="005A1358">
      <w:pPr>
        <w:numPr>
          <w:ilvl w:val="0"/>
          <w:numId w:val="11"/>
        </w:numPr>
        <w:tabs>
          <w:tab w:val="left" w:pos="1778"/>
        </w:tabs>
        <w:ind w:left="1778"/>
        <w:jc w:val="both"/>
        <w:rPr>
          <w:lang w:val="en-US"/>
        </w:rPr>
      </w:pPr>
      <w:r w:rsidRPr="00AC3DB6">
        <w:rPr>
          <w:rFonts w:ascii="Arial Narrow" w:hAnsi="Arial Narrow"/>
          <w:b/>
          <w:lang w:val="en-US"/>
        </w:rPr>
        <w:t>Dutch</w:t>
      </w:r>
      <w:r w:rsidRPr="00AC3DB6">
        <w:rPr>
          <w:rFonts w:ascii="Arial Narrow" w:hAnsi="Arial Narrow"/>
          <w:lang w:val="en-US"/>
        </w:rPr>
        <w:t>: Basic knowledge</w:t>
      </w:r>
      <w:r w:rsidR="00B44CE2" w:rsidRPr="00AC3DB6">
        <w:rPr>
          <w:rFonts w:ascii="Arial Narrow" w:hAnsi="Arial Narrow"/>
          <w:lang w:val="en-US"/>
        </w:rPr>
        <w:t>.</w:t>
      </w:r>
    </w:p>
    <w:p w14:paraId="3C94C385" w14:textId="77777777" w:rsidR="00816FFA" w:rsidRPr="00A96268" w:rsidRDefault="00816FFA" w:rsidP="00B118DD">
      <w:pPr>
        <w:tabs>
          <w:tab w:val="left" w:pos="1778"/>
        </w:tabs>
        <w:ind w:left="1778"/>
        <w:jc w:val="both"/>
        <w:rPr>
          <w:lang w:val="en-US"/>
        </w:rPr>
      </w:pPr>
    </w:p>
    <w:p w14:paraId="1228E7DB" w14:textId="71F772D3" w:rsidR="003550D5" w:rsidRPr="00AC3DB6" w:rsidRDefault="003550D5" w:rsidP="003550D5">
      <w:pPr>
        <w:pStyle w:val="Heading1"/>
        <w:numPr>
          <w:ilvl w:val="0"/>
          <w:numId w:val="0"/>
        </w:numPr>
        <w:rPr>
          <w:lang w:val="en-US"/>
        </w:rPr>
      </w:pPr>
      <w:bookmarkStart w:id="33" w:name="_Toc433043748"/>
      <w:r w:rsidRPr="00AC3DB6">
        <w:rPr>
          <w:lang w:val="en-US"/>
        </w:rPr>
        <w:t>18. SCIENTIFIC COLLABORATOR</w:t>
      </w:r>
      <w:r w:rsidR="00421B7B" w:rsidRPr="00AC3DB6">
        <w:rPr>
          <w:lang w:val="en-US"/>
        </w:rPr>
        <w:t>S (Partial listing)</w:t>
      </w:r>
      <w:bookmarkEnd w:id="33"/>
    </w:p>
    <w:p w14:paraId="465372BB" w14:textId="77777777" w:rsidR="003550D5" w:rsidRPr="00BD22C1" w:rsidRDefault="003550D5" w:rsidP="003550D5">
      <w:pPr>
        <w:jc w:val="both"/>
        <w:rPr>
          <w:sz w:val="10"/>
          <w:szCs w:val="10"/>
          <w:lang w:val="en-US"/>
        </w:rPr>
      </w:pPr>
    </w:p>
    <w:p w14:paraId="0A65564A" w14:textId="77777777" w:rsidR="003550D5" w:rsidRPr="00AC3DB6" w:rsidRDefault="003550D5" w:rsidP="003550D5">
      <w:pPr>
        <w:numPr>
          <w:ilvl w:val="0"/>
          <w:numId w:val="23"/>
        </w:numPr>
        <w:jc w:val="both"/>
        <w:rPr>
          <w:color w:val="000000" w:themeColor="text1"/>
          <w:lang w:val="en-US"/>
        </w:rPr>
      </w:pPr>
      <w:r w:rsidRPr="00AC3DB6">
        <w:rPr>
          <w:color w:val="000000" w:themeColor="text1"/>
          <w:lang w:val="en-US"/>
        </w:rPr>
        <w:t xml:space="preserve">Prof. G. </w:t>
      </w:r>
      <w:proofErr w:type="spellStart"/>
      <w:r w:rsidRPr="00AC3DB6">
        <w:rPr>
          <w:color w:val="000000" w:themeColor="text1"/>
          <w:lang w:val="en-US"/>
        </w:rPr>
        <w:t>Lebon</w:t>
      </w:r>
      <w:proofErr w:type="spellEnd"/>
      <w:r w:rsidRPr="00AC3DB6">
        <w:rPr>
          <w:color w:val="000000" w:themeColor="text1"/>
          <w:lang w:val="en-US"/>
        </w:rPr>
        <w:t>, U. of Liege, Belgium</w:t>
      </w:r>
    </w:p>
    <w:p w14:paraId="6CAC0D00" w14:textId="77777777" w:rsidR="003550D5" w:rsidRPr="00AC3DB6" w:rsidRDefault="003550D5" w:rsidP="003550D5">
      <w:pPr>
        <w:ind w:left="360"/>
        <w:jc w:val="both"/>
        <w:rPr>
          <w:color w:val="000000" w:themeColor="text1"/>
          <w:lang w:val="en-US"/>
        </w:rPr>
      </w:pPr>
      <w:r w:rsidRPr="00AC3DB6">
        <w:rPr>
          <w:color w:val="000000" w:themeColor="text1"/>
          <w:lang w:val="en-US"/>
        </w:rPr>
        <w:t>(Master thesis supervisor).</w:t>
      </w:r>
    </w:p>
    <w:p w14:paraId="1F7BBB14" w14:textId="77777777" w:rsidR="003550D5" w:rsidRPr="00AC3DB6" w:rsidRDefault="003550D5" w:rsidP="003550D5">
      <w:pPr>
        <w:ind w:left="360"/>
        <w:jc w:val="both"/>
        <w:rPr>
          <w:color w:val="000000" w:themeColor="text1"/>
          <w:lang w:val="en-US"/>
        </w:rPr>
      </w:pPr>
      <w:r w:rsidRPr="00AC3DB6">
        <w:rPr>
          <w:color w:val="000000" w:themeColor="text1"/>
          <w:lang w:val="en-US"/>
        </w:rPr>
        <w:t>Research area: Fluid Dynamics, Chaotic Dynamics, and Thermodynamics.</w:t>
      </w:r>
    </w:p>
    <w:p w14:paraId="68C4AE54" w14:textId="77777777" w:rsidR="003550D5" w:rsidRPr="00BD22C1" w:rsidRDefault="003550D5" w:rsidP="003550D5">
      <w:pPr>
        <w:ind w:left="360"/>
        <w:jc w:val="both"/>
        <w:rPr>
          <w:color w:val="000000" w:themeColor="text1"/>
          <w:sz w:val="10"/>
          <w:szCs w:val="10"/>
          <w:lang w:val="en-US"/>
        </w:rPr>
      </w:pPr>
    </w:p>
    <w:p w14:paraId="5C60B1F8" w14:textId="77777777" w:rsidR="003550D5" w:rsidRPr="00AC3DB6" w:rsidRDefault="003550D5" w:rsidP="003550D5">
      <w:pPr>
        <w:numPr>
          <w:ilvl w:val="0"/>
          <w:numId w:val="23"/>
        </w:numPr>
        <w:jc w:val="both"/>
        <w:rPr>
          <w:color w:val="000000" w:themeColor="text1"/>
          <w:lang w:val="en-US"/>
        </w:rPr>
      </w:pPr>
      <w:r w:rsidRPr="00AC3DB6">
        <w:rPr>
          <w:color w:val="000000" w:themeColor="text1"/>
          <w:lang w:val="en-US"/>
        </w:rPr>
        <w:t>Prof. M.G. Velarde, U. Complutense Madrid, Spain</w:t>
      </w:r>
    </w:p>
    <w:p w14:paraId="04984EB0" w14:textId="77777777" w:rsidR="003550D5" w:rsidRPr="00AC3DB6" w:rsidRDefault="003550D5" w:rsidP="003550D5">
      <w:pPr>
        <w:ind w:left="360"/>
        <w:jc w:val="both"/>
        <w:rPr>
          <w:color w:val="000000" w:themeColor="text1"/>
          <w:lang w:val="en-US"/>
        </w:rPr>
      </w:pPr>
      <w:r w:rsidRPr="00AC3DB6">
        <w:rPr>
          <w:color w:val="000000" w:themeColor="text1"/>
          <w:lang w:val="en-US"/>
        </w:rPr>
        <w:t>(PhD thesis supervisor).</w:t>
      </w:r>
    </w:p>
    <w:p w14:paraId="620F7660" w14:textId="1927FADB" w:rsidR="003550D5" w:rsidRPr="00AC3DB6" w:rsidRDefault="003550D5" w:rsidP="003550D5">
      <w:pPr>
        <w:ind w:left="360"/>
        <w:jc w:val="both"/>
        <w:rPr>
          <w:color w:val="000000" w:themeColor="text1"/>
          <w:lang w:val="en-US"/>
        </w:rPr>
      </w:pPr>
      <w:r w:rsidRPr="00AC3DB6">
        <w:rPr>
          <w:color w:val="000000" w:themeColor="text1"/>
          <w:lang w:val="en-US"/>
        </w:rPr>
        <w:t xml:space="preserve">Research area: </w:t>
      </w:r>
      <w:r w:rsidR="00091D9C" w:rsidRPr="00AC3DB6">
        <w:rPr>
          <w:color w:val="000000" w:themeColor="text1"/>
          <w:lang w:val="en-US"/>
        </w:rPr>
        <w:t xml:space="preserve">Theoretical </w:t>
      </w:r>
      <w:r w:rsidRPr="00AC3DB6">
        <w:rPr>
          <w:color w:val="000000" w:themeColor="text1"/>
          <w:lang w:val="en-US"/>
        </w:rPr>
        <w:t>Fluid Dynamics.</w:t>
      </w:r>
    </w:p>
    <w:p w14:paraId="063D22CF" w14:textId="77777777" w:rsidR="003550D5" w:rsidRPr="00BD22C1" w:rsidRDefault="003550D5" w:rsidP="003550D5">
      <w:pPr>
        <w:ind w:left="360"/>
        <w:jc w:val="both"/>
        <w:rPr>
          <w:sz w:val="10"/>
          <w:szCs w:val="10"/>
          <w:lang w:val="en-US"/>
        </w:rPr>
      </w:pPr>
    </w:p>
    <w:p w14:paraId="726D222F" w14:textId="77777777" w:rsidR="003550D5" w:rsidRPr="00AC3DB6" w:rsidRDefault="003550D5" w:rsidP="003550D5">
      <w:pPr>
        <w:numPr>
          <w:ilvl w:val="0"/>
          <w:numId w:val="23"/>
        </w:numPr>
        <w:jc w:val="both"/>
        <w:rPr>
          <w:lang w:val="en-US"/>
        </w:rPr>
      </w:pPr>
      <w:r w:rsidRPr="00AC3DB6">
        <w:rPr>
          <w:lang w:val="en-US"/>
        </w:rPr>
        <w:t xml:space="preserve">Prof. F.T. </w:t>
      </w:r>
      <w:proofErr w:type="spellStart"/>
      <w:r w:rsidRPr="00AC3DB6">
        <w:rPr>
          <w:lang w:val="en-US"/>
        </w:rPr>
        <w:t>Arecchi</w:t>
      </w:r>
      <w:proofErr w:type="spellEnd"/>
      <w:r w:rsidRPr="00AC3DB6">
        <w:rPr>
          <w:lang w:val="en-US"/>
        </w:rPr>
        <w:t>, U. Florence, Italy</w:t>
      </w:r>
    </w:p>
    <w:p w14:paraId="5FC54DBF" w14:textId="77777777" w:rsidR="003550D5" w:rsidRPr="00AC3DB6" w:rsidRDefault="003550D5" w:rsidP="003550D5">
      <w:pPr>
        <w:ind w:left="360"/>
        <w:jc w:val="both"/>
        <w:rPr>
          <w:lang w:val="en-US"/>
        </w:rPr>
      </w:pPr>
      <w:r w:rsidRPr="00AC3DB6">
        <w:rPr>
          <w:lang w:val="en-US"/>
        </w:rPr>
        <w:t>Research area: Non-linear Optics, Dynamical systems, Bose-Einstein condensates.</w:t>
      </w:r>
    </w:p>
    <w:p w14:paraId="2F448F26" w14:textId="77777777" w:rsidR="003550D5" w:rsidRPr="00BD22C1" w:rsidRDefault="003550D5" w:rsidP="003550D5">
      <w:pPr>
        <w:ind w:left="360"/>
        <w:jc w:val="both"/>
        <w:rPr>
          <w:sz w:val="10"/>
          <w:szCs w:val="10"/>
          <w:lang w:val="en-US"/>
        </w:rPr>
      </w:pPr>
    </w:p>
    <w:p w14:paraId="74347AD2" w14:textId="77777777" w:rsidR="003550D5" w:rsidRPr="00AC3DB6" w:rsidRDefault="003550D5" w:rsidP="003550D5">
      <w:pPr>
        <w:numPr>
          <w:ilvl w:val="0"/>
          <w:numId w:val="23"/>
        </w:numPr>
        <w:jc w:val="both"/>
        <w:rPr>
          <w:color w:val="000000" w:themeColor="text1"/>
          <w:lang w:val="en-US"/>
        </w:rPr>
      </w:pPr>
      <w:r w:rsidRPr="00AC3DB6">
        <w:rPr>
          <w:color w:val="000000" w:themeColor="text1"/>
          <w:lang w:val="en-US"/>
        </w:rPr>
        <w:t xml:space="preserve">Prof. A. </w:t>
      </w:r>
      <w:proofErr w:type="spellStart"/>
      <w:r w:rsidRPr="00AC3DB6">
        <w:rPr>
          <w:color w:val="000000" w:themeColor="text1"/>
          <w:lang w:val="en-US"/>
        </w:rPr>
        <w:t>Nepomnyashchy</w:t>
      </w:r>
      <w:proofErr w:type="spellEnd"/>
      <w:r w:rsidRPr="00AC3DB6">
        <w:rPr>
          <w:color w:val="000000" w:themeColor="text1"/>
          <w:lang w:val="en-US"/>
        </w:rPr>
        <w:t>, Technion, Haifa, Israel</w:t>
      </w:r>
    </w:p>
    <w:p w14:paraId="1AC16362" w14:textId="594AEB72" w:rsidR="00BD22C1" w:rsidRPr="00BD22C1" w:rsidRDefault="003550D5" w:rsidP="00D13B4F">
      <w:pPr>
        <w:ind w:left="360"/>
        <w:jc w:val="both"/>
        <w:rPr>
          <w:color w:val="000000" w:themeColor="text1"/>
          <w:sz w:val="10"/>
          <w:szCs w:val="10"/>
          <w:lang w:val="en-US"/>
        </w:rPr>
      </w:pPr>
      <w:r w:rsidRPr="00AC3DB6">
        <w:rPr>
          <w:color w:val="000000" w:themeColor="text1"/>
          <w:lang w:val="en-US"/>
        </w:rPr>
        <w:t>Research area: Stability of partial differential equations, CGLE.</w:t>
      </w:r>
      <w:r w:rsidR="00BD22C1">
        <w:rPr>
          <w:color w:val="000000" w:themeColor="text1"/>
          <w:sz w:val="10"/>
          <w:szCs w:val="10"/>
          <w:lang w:val="en-US"/>
        </w:rPr>
        <w:t xml:space="preserve">  </w:t>
      </w:r>
    </w:p>
    <w:p w14:paraId="13F2825B" w14:textId="77777777" w:rsidR="003550D5" w:rsidRPr="00AC3DB6" w:rsidRDefault="003550D5" w:rsidP="003550D5">
      <w:pPr>
        <w:numPr>
          <w:ilvl w:val="0"/>
          <w:numId w:val="23"/>
        </w:numPr>
        <w:jc w:val="both"/>
        <w:rPr>
          <w:lang w:val="en-US"/>
        </w:rPr>
      </w:pPr>
      <w:r w:rsidRPr="00AC3DB6">
        <w:rPr>
          <w:lang w:val="en-US"/>
        </w:rPr>
        <w:lastRenderedPageBreak/>
        <w:t xml:space="preserve">Dr. S. </w:t>
      </w:r>
      <w:proofErr w:type="spellStart"/>
      <w:r w:rsidRPr="00AC3DB6">
        <w:rPr>
          <w:lang w:val="en-US"/>
        </w:rPr>
        <w:t>Boccaletti</w:t>
      </w:r>
      <w:proofErr w:type="spellEnd"/>
      <w:r w:rsidRPr="00AC3DB6">
        <w:rPr>
          <w:lang w:val="en-US"/>
        </w:rPr>
        <w:t>, U. Florence, Italy</w:t>
      </w:r>
    </w:p>
    <w:p w14:paraId="0F095BBC" w14:textId="6E591239" w:rsidR="003550D5" w:rsidRDefault="003550D5" w:rsidP="00BD22C1">
      <w:pPr>
        <w:ind w:left="360"/>
        <w:jc w:val="both"/>
        <w:rPr>
          <w:sz w:val="10"/>
          <w:szCs w:val="10"/>
          <w:lang w:val="en-US"/>
        </w:rPr>
      </w:pPr>
      <w:r w:rsidRPr="00AC3DB6">
        <w:rPr>
          <w:lang w:val="en-US"/>
        </w:rPr>
        <w:t>Research area: Control and synchronization of spatially extended dynamical systems.</w:t>
      </w:r>
      <w:r w:rsidR="00D13B4F">
        <w:rPr>
          <w:sz w:val="10"/>
          <w:szCs w:val="10"/>
          <w:lang w:val="en-US"/>
        </w:rPr>
        <w:t xml:space="preserve">   </w:t>
      </w:r>
    </w:p>
    <w:p w14:paraId="6A1D047F" w14:textId="77777777" w:rsidR="00D13B4F" w:rsidRPr="00D13B4F" w:rsidRDefault="00D13B4F" w:rsidP="00BD22C1">
      <w:pPr>
        <w:ind w:left="360"/>
        <w:jc w:val="both"/>
        <w:rPr>
          <w:sz w:val="10"/>
          <w:szCs w:val="10"/>
          <w:lang w:val="en-US"/>
        </w:rPr>
      </w:pPr>
    </w:p>
    <w:p w14:paraId="751105D9" w14:textId="77777777" w:rsidR="003550D5" w:rsidRPr="00AC3DB6" w:rsidRDefault="003550D5" w:rsidP="003550D5">
      <w:pPr>
        <w:numPr>
          <w:ilvl w:val="0"/>
          <w:numId w:val="23"/>
        </w:numPr>
        <w:jc w:val="both"/>
        <w:rPr>
          <w:lang w:val="en-US"/>
        </w:rPr>
      </w:pPr>
      <w:r w:rsidRPr="00AC3DB6">
        <w:rPr>
          <w:lang w:val="en-US"/>
        </w:rPr>
        <w:t xml:space="preserve">Prof. E. </w:t>
      </w:r>
      <w:proofErr w:type="spellStart"/>
      <w:r w:rsidRPr="00AC3DB6">
        <w:rPr>
          <w:lang w:val="en-US"/>
        </w:rPr>
        <w:t>Schöll</w:t>
      </w:r>
      <w:proofErr w:type="spellEnd"/>
      <w:r w:rsidRPr="00AC3DB6">
        <w:rPr>
          <w:lang w:val="en-US"/>
        </w:rPr>
        <w:t>, T.U. Berlin, Germany</w:t>
      </w:r>
    </w:p>
    <w:p w14:paraId="291A4BC5" w14:textId="77777777" w:rsidR="003550D5" w:rsidRPr="00AC3DB6" w:rsidRDefault="003550D5" w:rsidP="003550D5">
      <w:pPr>
        <w:ind w:left="360"/>
        <w:jc w:val="both"/>
        <w:rPr>
          <w:lang w:val="en-US"/>
        </w:rPr>
      </w:pPr>
      <w:r w:rsidRPr="00AC3DB6">
        <w:rPr>
          <w:lang w:val="en-US"/>
        </w:rPr>
        <w:t>Research area: Control of dynamical systems, Condensed matter theory.</w:t>
      </w:r>
    </w:p>
    <w:p w14:paraId="70D99ACE" w14:textId="77777777" w:rsidR="003550D5" w:rsidRPr="00D13B4F" w:rsidRDefault="003550D5" w:rsidP="003550D5">
      <w:pPr>
        <w:ind w:left="360"/>
        <w:jc w:val="both"/>
        <w:rPr>
          <w:sz w:val="10"/>
          <w:szCs w:val="10"/>
          <w:lang w:val="en-US"/>
        </w:rPr>
      </w:pPr>
    </w:p>
    <w:p w14:paraId="6714D3A9" w14:textId="77777777" w:rsidR="003550D5" w:rsidRPr="00AC3DB6" w:rsidRDefault="003550D5" w:rsidP="003550D5">
      <w:pPr>
        <w:numPr>
          <w:ilvl w:val="0"/>
          <w:numId w:val="23"/>
        </w:numPr>
        <w:jc w:val="both"/>
        <w:rPr>
          <w:lang w:val="en-US"/>
        </w:rPr>
      </w:pPr>
      <w:r w:rsidRPr="00AC3DB6">
        <w:rPr>
          <w:lang w:val="en-US"/>
        </w:rPr>
        <w:t>Prof. J. Martinez-</w:t>
      </w:r>
      <w:proofErr w:type="spellStart"/>
      <w:r w:rsidRPr="00AC3DB6">
        <w:rPr>
          <w:lang w:val="en-US"/>
        </w:rPr>
        <w:t>Mardonez</w:t>
      </w:r>
      <w:proofErr w:type="spellEnd"/>
      <w:r w:rsidRPr="00AC3DB6">
        <w:rPr>
          <w:lang w:val="en-US"/>
        </w:rPr>
        <w:t>, U. Valparaiso, Chile</w:t>
      </w:r>
    </w:p>
    <w:p w14:paraId="2508D9EE" w14:textId="77777777" w:rsidR="003550D5" w:rsidRPr="00AC3DB6" w:rsidRDefault="003550D5" w:rsidP="003550D5">
      <w:pPr>
        <w:ind w:left="360"/>
        <w:jc w:val="both"/>
        <w:rPr>
          <w:lang w:val="en-US"/>
        </w:rPr>
      </w:pPr>
      <w:r w:rsidRPr="00AC3DB6">
        <w:rPr>
          <w:lang w:val="en-US"/>
        </w:rPr>
        <w:t>Research area: Fluid Dynamics (Ferrofluids and polymeric fluids).</w:t>
      </w:r>
    </w:p>
    <w:p w14:paraId="5F9D49A3" w14:textId="77777777" w:rsidR="003550D5" w:rsidRPr="00D13B4F" w:rsidRDefault="003550D5" w:rsidP="003550D5">
      <w:pPr>
        <w:ind w:left="360"/>
        <w:jc w:val="both"/>
        <w:rPr>
          <w:sz w:val="13"/>
          <w:szCs w:val="13"/>
          <w:lang w:val="en-US"/>
        </w:rPr>
      </w:pPr>
    </w:p>
    <w:p w14:paraId="301EEBAD" w14:textId="77777777" w:rsidR="003550D5" w:rsidRPr="009D1938" w:rsidRDefault="003550D5" w:rsidP="003550D5">
      <w:pPr>
        <w:numPr>
          <w:ilvl w:val="0"/>
          <w:numId w:val="23"/>
        </w:numPr>
        <w:jc w:val="both"/>
        <w:rPr>
          <w:lang w:val="es-ES"/>
        </w:rPr>
      </w:pPr>
      <w:r w:rsidRPr="009D1938">
        <w:rPr>
          <w:lang w:val="es-ES"/>
        </w:rPr>
        <w:t xml:space="preserve">Prof. D. </w:t>
      </w:r>
      <w:proofErr w:type="spellStart"/>
      <w:r w:rsidRPr="009D1938">
        <w:rPr>
          <w:lang w:val="es-ES"/>
        </w:rPr>
        <w:t>Laroze</w:t>
      </w:r>
      <w:proofErr w:type="spellEnd"/>
      <w:r w:rsidRPr="009D1938">
        <w:rPr>
          <w:lang w:val="es-ES"/>
        </w:rPr>
        <w:t xml:space="preserve">, U. de </w:t>
      </w:r>
      <w:proofErr w:type="spellStart"/>
      <w:r w:rsidRPr="009D1938">
        <w:rPr>
          <w:lang w:val="es-ES"/>
        </w:rPr>
        <w:t>Tarapaca</w:t>
      </w:r>
      <w:proofErr w:type="spellEnd"/>
      <w:r w:rsidRPr="009D1938">
        <w:rPr>
          <w:lang w:val="es-ES"/>
        </w:rPr>
        <w:t>, Arica, Chile</w:t>
      </w:r>
    </w:p>
    <w:p w14:paraId="2D44102F" w14:textId="77777777" w:rsidR="003550D5" w:rsidRPr="00AC3DB6" w:rsidRDefault="003550D5" w:rsidP="003550D5">
      <w:pPr>
        <w:ind w:left="360"/>
        <w:jc w:val="both"/>
        <w:rPr>
          <w:lang w:val="en-US"/>
        </w:rPr>
      </w:pPr>
      <w:r w:rsidRPr="00AC3DB6">
        <w:rPr>
          <w:lang w:val="en-US"/>
        </w:rPr>
        <w:t>Research area: Fluid Dynamics (Ferrofluids and polymeric fluids).</w:t>
      </w:r>
    </w:p>
    <w:p w14:paraId="272DA7BA" w14:textId="77777777" w:rsidR="003550D5" w:rsidRPr="00D13B4F" w:rsidRDefault="003550D5" w:rsidP="003550D5">
      <w:pPr>
        <w:ind w:left="360"/>
        <w:jc w:val="both"/>
        <w:rPr>
          <w:sz w:val="13"/>
          <w:szCs w:val="13"/>
          <w:lang w:val="en-US"/>
        </w:rPr>
      </w:pPr>
    </w:p>
    <w:p w14:paraId="1D885D72" w14:textId="77777777" w:rsidR="003550D5" w:rsidRPr="00AC3DB6" w:rsidRDefault="003550D5" w:rsidP="003550D5">
      <w:pPr>
        <w:numPr>
          <w:ilvl w:val="0"/>
          <w:numId w:val="23"/>
        </w:numPr>
        <w:jc w:val="both"/>
        <w:rPr>
          <w:color w:val="000000" w:themeColor="text1"/>
          <w:lang w:val="en-US"/>
        </w:rPr>
      </w:pPr>
      <w:r w:rsidRPr="00AC3DB6">
        <w:rPr>
          <w:color w:val="000000" w:themeColor="text1"/>
          <w:lang w:val="en-US"/>
        </w:rPr>
        <w:t>Prof. P.C. Dauby, U. of Liege, Belgium</w:t>
      </w:r>
    </w:p>
    <w:p w14:paraId="13758DD9" w14:textId="7D6D9A08" w:rsidR="003550D5" w:rsidRPr="00AC3DB6" w:rsidRDefault="003550D5" w:rsidP="003550D5">
      <w:pPr>
        <w:ind w:left="360"/>
        <w:jc w:val="both"/>
        <w:rPr>
          <w:color w:val="000000" w:themeColor="text1"/>
          <w:lang w:val="en-US"/>
        </w:rPr>
      </w:pPr>
      <w:r w:rsidRPr="00AC3DB6">
        <w:rPr>
          <w:color w:val="000000" w:themeColor="text1"/>
          <w:lang w:val="en-US"/>
        </w:rPr>
        <w:t xml:space="preserve">Research area: </w:t>
      </w:r>
      <w:proofErr w:type="spellStart"/>
      <w:r w:rsidRPr="00AC3DB6">
        <w:rPr>
          <w:color w:val="000000" w:themeColor="text1"/>
          <w:lang w:val="en-US"/>
        </w:rPr>
        <w:t>Benard</w:t>
      </w:r>
      <w:proofErr w:type="spellEnd"/>
      <w:r w:rsidRPr="00AC3DB6">
        <w:rPr>
          <w:color w:val="000000" w:themeColor="text1"/>
          <w:lang w:val="en-US"/>
        </w:rPr>
        <w:t xml:space="preserve">-Marangoni convection, heart </w:t>
      </w:r>
      <w:r w:rsidR="00AC1722">
        <w:rPr>
          <w:color w:val="000000" w:themeColor="text1"/>
          <w:lang w:val="en-US"/>
        </w:rPr>
        <w:t>mechanics</w:t>
      </w:r>
      <w:r w:rsidRPr="00AC3DB6">
        <w:rPr>
          <w:color w:val="000000" w:themeColor="text1"/>
          <w:lang w:val="en-US"/>
        </w:rPr>
        <w:t xml:space="preserve"> </w:t>
      </w:r>
      <w:proofErr w:type="spellStart"/>
      <w:r w:rsidRPr="00AC3DB6">
        <w:rPr>
          <w:color w:val="000000" w:themeColor="text1"/>
          <w:lang w:val="en-US"/>
        </w:rPr>
        <w:t>modelization</w:t>
      </w:r>
      <w:proofErr w:type="spellEnd"/>
      <w:r w:rsidRPr="00AC3DB6">
        <w:rPr>
          <w:color w:val="000000" w:themeColor="text1"/>
          <w:lang w:val="en-US"/>
        </w:rPr>
        <w:t>.</w:t>
      </w:r>
    </w:p>
    <w:p w14:paraId="1FCF707C" w14:textId="77777777" w:rsidR="003550D5" w:rsidRPr="00D13B4F" w:rsidRDefault="003550D5" w:rsidP="003550D5">
      <w:pPr>
        <w:ind w:left="360"/>
        <w:jc w:val="both"/>
        <w:rPr>
          <w:sz w:val="13"/>
          <w:szCs w:val="13"/>
          <w:lang w:val="en-US"/>
        </w:rPr>
      </w:pPr>
    </w:p>
    <w:p w14:paraId="741B16CA" w14:textId="77777777" w:rsidR="003550D5" w:rsidRPr="00AC3DB6" w:rsidRDefault="003550D5" w:rsidP="003550D5">
      <w:pPr>
        <w:numPr>
          <w:ilvl w:val="0"/>
          <w:numId w:val="23"/>
        </w:numPr>
        <w:jc w:val="both"/>
        <w:rPr>
          <w:lang w:val="en-US"/>
        </w:rPr>
      </w:pPr>
      <w:r w:rsidRPr="00AC3DB6">
        <w:rPr>
          <w:lang w:val="en-US"/>
        </w:rPr>
        <w:t xml:space="preserve">Dr. T. </w:t>
      </w:r>
      <w:proofErr w:type="spellStart"/>
      <w:r w:rsidRPr="00AC3DB6">
        <w:rPr>
          <w:lang w:val="en-US"/>
        </w:rPr>
        <w:t>Desaive</w:t>
      </w:r>
      <w:proofErr w:type="spellEnd"/>
      <w:r w:rsidRPr="00AC3DB6">
        <w:rPr>
          <w:lang w:val="en-US"/>
        </w:rPr>
        <w:t>, U of Liege, Belgium</w:t>
      </w:r>
    </w:p>
    <w:p w14:paraId="4E464A1A" w14:textId="77777777" w:rsidR="003550D5" w:rsidRPr="00AC3DB6" w:rsidRDefault="003550D5" w:rsidP="003550D5">
      <w:pPr>
        <w:ind w:left="360"/>
        <w:jc w:val="both"/>
        <w:rPr>
          <w:lang w:val="en-US"/>
        </w:rPr>
      </w:pPr>
      <w:r w:rsidRPr="00AC3DB6">
        <w:rPr>
          <w:lang w:val="en-US"/>
        </w:rPr>
        <w:t>Research area: Heart modelling.</w:t>
      </w:r>
    </w:p>
    <w:p w14:paraId="7995B80F" w14:textId="77777777" w:rsidR="003550D5" w:rsidRPr="00D13B4F" w:rsidRDefault="003550D5" w:rsidP="003550D5">
      <w:pPr>
        <w:ind w:left="360"/>
        <w:jc w:val="both"/>
        <w:rPr>
          <w:sz w:val="13"/>
          <w:szCs w:val="13"/>
          <w:lang w:val="en-US"/>
        </w:rPr>
      </w:pPr>
    </w:p>
    <w:p w14:paraId="7FC317DF" w14:textId="77777777" w:rsidR="003550D5" w:rsidRPr="00AC3DB6" w:rsidRDefault="003550D5" w:rsidP="003550D5">
      <w:pPr>
        <w:numPr>
          <w:ilvl w:val="0"/>
          <w:numId w:val="23"/>
        </w:numPr>
        <w:jc w:val="both"/>
        <w:rPr>
          <w:lang w:val="en-US"/>
        </w:rPr>
      </w:pPr>
      <w:r w:rsidRPr="00AC3DB6">
        <w:rPr>
          <w:lang w:val="en-US"/>
        </w:rPr>
        <w:t>Dr. B. Echebarria, U. Polytechnic Barcelona, Spain</w:t>
      </w:r>
    </w:p>
    <w:p w14:paraId="147AF98E" w14:textId="078B5C3C" w:rsidR="00B118DD" w:rsidRPr="00AC3DB6" w:rsidRDefault="003550D5" w:rsidP="00687D04">
      <w:pPr>
        <w:ind w:left="360"/>
        <w:jc w:val="both"/>
        <w:rPr>
          <w:lang w:val="en-US"/>
        </w:rPr>
      </w:pPr>
      <w:r w:rsidRPr="00AC3DB6">
        <w:rPr>
          <w:lang w:val="en-US"/>
        </w:rPr>
        <w:t>Research area: Heart dynamics.</w:t>
      </w:r>
    </w:p>
    <w:p w14:paraId="61EA677B" w14:textId="77777777" w:rsidR="003550D5" w:rsidRPr="00D13B4F" w:rsidRDefault="003550D5" w:rsidP="003550D5">
      <w:pPr>
        <w:ind w:left="360"/>
        <w:jc w:val="both"/>
        <w:rPr>
          <w:sz w:val="13"/>
          <w:szCs w:val="13"/>
          <w:lang w:val="en-US"/>
        </w:rPr>
      </w:pPr>
    </w:p>
    <w:p w14:paraId="7890CE32" w14:textId="77777777" w:rsidR="003550D5" w:rsidRPr="00AC3DB6" w:rsidRDefault="003550D5" w:rsidP="003550D5">
      <w:pPr>
        <w:numPr>
          <w:ilvl w:val="0"/>
          <w:numId w:val="23"/>
        </w:numPr>
        <w:jc w:val="both"/>
        <w:rPr>
          <w:lang w:val="en-US"/>
        </w:rPr>
      </w:pPr>
      <w:r w:rsidRPr="00AC3DB6">
        <w:rPr>
          <w:lang w:val="en-US"/>
        </w:rPr>
        <w:t>Prof. A. Karma, Northeastern U., Boston, USA</w:t>
      </w:r>
    </w:p>
    <w:p w14:paraId="66433F4F" w14:textId="77777777" w:rsidR="003550D5" w:rsidRPr="00AC3DB6" w:rsidRDefault="003550D5" w:rsidP="003550D5">
      <w:pPr>
        <w:ind w:left="360"/>
        <w:jc w:val="both"/>
        <w:rPr>
          <w:lang w:val="en-US"/>
        </w:rPr>
      </w:pPr>
      <w:r w:rsidRPr="00AC3DB6">
        <w:rPr>
          <w:lang w:val="en-US"/>
        </w:rPr>
        <w:t xml:space="preserve">Research area: Condensed matter theory, Solidification </w:t>
      </w:r>
      <w:proofErr w:type="spellStart"/>
      <w:r w:rsidRPr="00AC3DB6">
        <w:rPr>
          <w:lang w:val="en-US"/>
        </w:rPr>
        <w:t>modelization</w:t>
      </w:r>
      <w:proofErr w:type="spellEnd"/>
      <w:r w:rsidRPr="00AC3DB6">
        <w:rPr>
          <w:lang w:val="en-US"/>
        </w:rPr>
        <w:t>.</w:t>
      </w:r>
    </w:p>
    <w:p w14:paraId="3CE0B050" w14:textId="77777777" w:rsidR="003550D5" w:rsidRPr="00D13B4F" w:rsidRDefault="003550D5" w:rsidP="003550D5">
      <w:pPr>
        <w:ind w:left="360"/>
        <w:jc w:val="both"/>
        <w:rPr>
          <w:sz w:val="13"/>
          <w:szCs w:val="13"/>
          <w:lang w:val="en-US"/>
        </w:rPr>
      </w:pPr>
    </w:p>
    <w:p w14:paraId="12D8B526" w14:textId="77777777" w:rsidR="003550D5" w:rsidRPr="00AC3DB6" w:rsidRDefault="003550D5" w:rsidP="003550D5">
      <w:pPr>
        <w:numPr>
          <w:ilvl w:val="0"/>
          <w:numId w:val="23"/>
        </w:numPr>
        <w:jc w:val="both"/>
        <w:rPr>
          <w:lang w:val="en-US"/>
        </w:rPr>
      </w:pPr>
      <w:r w:rsidRPr="00AC3DB6">
        <w:rPr>
          <w:lang w:val="en-US"/>
        </w:rPr>
        <w:t xml:space="preserve">Dr. M. Plapp, Ecole Polytechnique, </w:t>
      </w:r>
      <w:proofErr w:type="spellStart"/>
      <w:r w:rsidRPr="00AC3DB6">
        <w:rPr>
          <w:lang w:val="en-US"/>
        </w:rPr>
        <w:t>Palaiseau</w:t>
      </w:r>
      <w:proofErr w:type="spellEnd"/>
      <w:r w:rsidRPr="00AC3DB6">
        <w:rPr>
          <w:lang w:val="en-US"/>
        </w:rPr>
        <w:t>, France</w:t>
      </w:r>
    </w:p>
    <w:p w14:paraId="1EAA1C3E" w14:textId="77777777" w:rsidR="003550D5" w:rsidRPr="00AC3DB6" w:rsidRDefault="003550D5" w:rsidP="003550D5">
      <w:pPr>
        <w:ind w:left="360"/>
        <w:jc w:val="both"/>
        <w:rPr>
          <w:lang w:val="en-US"/>
        </w:rPr>
      </w:pPr>
      <w:r w:rsidRPr="00AC3DB6">
        <w:rPr>
          <w:lang w:val="en-US"/>
        </w:rPr>
        <w:t xml:space="preserve">Research area: Condensed matter theory, Solidification </w:t>
      </w:r>
      <w:proofErr w:type="spellStart"/>
      <w:r w:rsidRPr="00AC3DB6">
        <w:rPr>
          <w:lang w:val="en-US"/>
        </w:rPr>
        <w:t>modelization</w:t>
      </w:r>
      <w:proofErr w:type="spellEnd"/>
      <w:r w:rsidRPr="00AC3DB6">
        <w:rPr>
          <w:lang w:val="en-US"/>
        </w:rPr>
        <w:t>.</w:t>
      </w:r>
    </w:p>
    <w:p w14:paraId="7F0A3B27" w14:textId="77777777" w:rsidR="003550D5" w:rsidRPr="00D13B4F" w:rsidRDefault="003550D5" w:rsidP="003550D5">
      <w:pPr>
        <w:jc w:val="both"/>
        <w:rPr>
          <w:sz w:val="13"/>
          <w:szCs w:val="13"/>
          <w:lang w:val="en-US"/>
        </w:rPr>
      </w:pPr>
    </w:p>
    <w:p w14:paraId="468C560E" w14:textId="77777777" w:rsidR="003550D5" w:rsidRPr="00AC3DB6" w:rsidRDefault="003550D5" w:rsidP="003550D5">
      <w:pPr>
        <w:numPr>
          <w:ilvl w:val="0"/>
          <w:numId w:val="23"/>
        </w:numPr>
        <w:jc w:val="both"/>
        <w:rPr>
          <w:lang w:val="en-US"/>
        </w:rPr>
      </w:pPr>
      <w:r w:rsidRPr="00AC3DB6">
        <w:rPr>
          <w:lang w:val="en-US"/>
        </w:rPr>
        <w:t>Prof. J. Bush, MIT, Cambridge, USA</w:t>
      </w:r>
    </w:p>
    <w:p w14:paraId="10CE3FEA" w14:textId="77777777" w:rsidR="003550D5" w:rsidRPr="00AC3DB6" w:rsidRDefault="003550D5" w:rsidP="003550D5">
      <w:pPr>
        <w:ind w:left="360"/>
        <w:jc w:val="both"/>
        <w:rPr>
          <w:lang w:val="en-US"/>
        </w:rPr>
      </w:pPr>
      <w:r w:rsidRPr="00AC3DB6">
        <w:rPr>
          <w:lang w:val="en-US"/>
        </w:rPr>
        <w:t>Research area: Experimental Fluid dynamics.</w:t>
      </w:r>
    </w:p>
    <w:p w14:paraId="5376ABE7" w14:textId="77777777" w:rsidR="00B44CE2" w:rsidRPr="00D13B4F" w:rsidRDefault="00B44CE2" w:rsidP="003550D5">
      <w:pPr>
        <w:ind w:left="360"/>
        <w:jc w:val="both"/>
        <w:rPr>
          <w:sz w:val="13"/>
          <w:szCs w:val="13"/>
          <w:lang w:val="en-US"/>
        </w:rPr>
      </w:pPr>
    </w:p>
    <w:p w14:paraId="0AADAA18" w14:textId="360BFFD0" w:rsidR="00B44CE2" w:rsidRPr="00AC3DB6" w:rsidRDefault="00B44CE2" w:rsidP="00B44CE2">
      <w:pPr>
        <w:numPr>
          <w:ilvl w:val="0"/>
          <w:numId w:val="23"/>
        </w:numPr>
        <w:jc w:val="both"/>
        <w:rPr>
          <w:color w:val="000000" w:themeColor="text1"/>
          <w:lang w:val="en-US"/>
        </w:rPr>
      </w:pPr>
      <w:r w:rsidRPr="00AC3DB6">
        <w:rPr>
          <w:color w:val="000000" w:themeColor="text1"/>
          <w:lang w:val="en-US"/>
        </w:rPr>
        <w:t xml:space="preserve">Prof. R. F. Gilmour, Jr., </w:t>
      </w:r>
      <w:r w:rsidR="00061AD7" w:rsidRPr="00AC3DB6">
        <w:rPr>
          <w:color w:val="000000" w:themeColor="text1"/>
          <w:lang w:val="en-US"/>
        </w:rPr>
        <w:t>UPEI</w:t>
      </w:r>
      <w:r w:rsidRPr="00AC3DB6">
        <w:rPr>
          <w:color w:val="000000" w:themeColor="text1"/>
          <w:lang w:val="en-US"/>
        </w:rPr>
        <w:t xml:space="preserve">, </w:t>
      </w:r>
      <w:r w:rsidR="00061AD7" w:rsidRPr="00AC3DB6">
        <w:rPr>
          <w:color w:val="000000" w:themeColor="text1"/>
          <w:lang w:val="en-US"/>
        </w:rPr>
        <w:t>Charlottetown</w:t>
      </w:r>
      <w:r w:rsidRPr="00AC3DB6">
        <w:rPr>
          <w:color w:val="000000" w:themeColor="text1"/>
          <w:lang w:val="en-US"/>
        </w:rPr>
        <w:t xml:space="preserve">, </w:t>
      </w:r>
      <w:r w:rsidR="00061AD7" w:rsidRPr="00AC3DB6">
        <w:rPr>
          <w:color w:val="000000" w:themeColor="text1"/>
          <w:lang w:val="en-US"/>
        </w:rPr>
        <w:t>Canada</w:t>
      </w:r>
    </w:p>
    <w:p w14:paraId="436300C8" w14:textId="77777777" w:rsidR="00B44CE2" w:rsidRPr="00AC3DB6" w:rsidRDefault="00B44CE2" w:rsidP="00B44CE2">
      <w:pPr>
        <w:ind w:left="360"/>
        <w:jc w:val="both"/>
        <w:rPr>
          <w:color w:val="000000" w:themeColor="text1"/>
          <w:lang w:val="en-US"/>
        </w:rPr>
      </w:pPr>
      <w:r w:rsidRPr="00AC3DB6">
        <w:rPr>
          <w:color w:val="000000" w:themeColor="text1"/>
          <w:lang w:val="en-US"/>
        </w:rPr>
        <w:t>Research area: Heart dynamics.</w:t>
      </w:r>
    </w:p>
    <w:p w14:paraId="4821DCFC" w14:textId="77777777" w:rsidR="003550D5" w:rsidRPr="00AC3DB6" w:rsidRDefault="003550D5" w:rsidP="003550D5">
      <w:pPr>
        <w:ind w:left="360"/>
        <w:jc w:val="both"/>
        <w:rPr>
          <w:lang w:val="en-US"/>
        </w:rPr>
      </w:pPr>
    </w:p>
    <w:p w14:paraId="562791B4" w14:textId="250F9D7E" w:rsidR="003550D5" w:rsidRPr="00AC3DB6" w:rsidRDefault="00A829D5" w:rsidP="003550D5">
      <w:pPr>
        <w:numPr>
          <w:ilvl w:val="0"/>
          <w:numId w:val="23"/>
        </w:numPr>
        <w:jc w:val="both"/>
        <w:rPr>
          <w:lang w:val="en-US"/>
        </w:rPr>
      </w:pPr>
      <w:r w:rsidRPr="00AC3DB6">
        <w:rPr>
          <w:lang w:val="en-US"/>
        </w:rPr>
        <w:t>Prof.</w:t>
      </w:r>
      <w:r w:rsidR="003550D5" w:rsidRPr="00AC3DB6">
        <w:rPr>
          <w:lang w:val="en-US"/>
        </w:rPr>
        <w:t xml:space="preserve"> F. Fenton, </w:t>
      </w:r>
      <w:r w:rsidRPr="00AC3DB6">
        <w:rPr>
          <w:lang w:val="en-US"/>
        </w:rPr>
        <w:t>Georgia Tech.</w:t>
      </w:r>
      <w:r w:rsidR="003550D5" w:rsidRPr="00AC3DB6">
        <w:rPr>
          <w:lang w:val="en-US"/>
        </w:rPr>
        <w:t xml:space="preserve">, </w:t>
      </w:r>
      <w:r w:rsidRPr="00AC3DB6">
        <w:rPr>
          <w:lang w:val="en-US"/>
        </w:rPr>
        <w:t>Atlanta</w:t>
      </w:r>
      <w:r w:rsidR="003550D5" w:rsidRPr="00AC3DB6">
        <w:rPr>
          <w:lang w:val="en-US"/>
        </w:rPr>
        <w:t>, USA</w:t>
      </w:r>
    </w:p>
    <w:p w14:paraId="470D7E48" w14:textId="5BA5BE91" w:rsidR="003550D5" w:rsidRPr="00AC3DB6" w:rsidRDefault="00A829D5" w:rsidP="003550D5">
      <w:pPr>
        <w:ind w:left="360"/>
        <w:jc w:val="both"/>
        <w:rPr>
          <w:lang w:val="en-US"/>
        </w:rPr>
      </w:pPr>
      <w:r w:rsidRPr="00AC3DB6">
        <w:rPr>
          <w:lang w:val="en-US"/>
        </w:rPr>
        <w:t>Research area: Heart dynamics (Theory and Experiments).</w:t>
      </w:r>
    </w:p>
    <w:p w14:paraId="14C51050" w14:textId="77777777" w:rsidR="00A829D5" w:rsidRPr="00AC3DB6" w:rsidRDefault="00A829D5" w:rsidP="003550D5">
      <w:pPr>
        <w:ind w:left="360"/>
        <w:jc w:val="both"/>
        <w:rPr>
          <w:lang w:val="en-US"/>
        </w:rPr>
      </w:pPr>
    </w:p>
    <w:p w14:paraId="728611D5" w14:textId="706D81C9" w:rsidR="00A829D5" w:rsidRPr="00AC3DB6" w:rsidRDefault="00A829D5" w:rsidP="00A829D5">
      <w:pPr>
        <w:numPr>
          <w:ilvl w:val="0"/>
          <w:numId w:val="23"/>
        </w:numPr>
        <w:jc w:val="both"/>
        <w:rPr>
          <w:lang w:val="en-US"/>
        </w:rPr>
      </w:pPr>
      <w:r w:rsidRPr="00AC3DB6">
        <w:rPr>
          <w:lang w:val="en-US"/>
        </w:rPr>
        <w:t>Prof. R. Grigoriev, Georgia Tech., Atlanta, USA</w:t>
      </w:r>
    </w:p>
    <w:p w14:paraId="04169CB2" w14:textId="6E6BFB31" w:rsidR="00A829D5" w:rsidRPr="00AC3DB6" w:rsidRDefault="00A829D5" w:rsidP="00A829D5">
      <w:pPr>
        <w:ind w:left="360"/>
        <w:jc w:val="both"/>
        <w:rPr>
          <w:lang w:val="en-US"/>
        </w:rPr>
      </w:pPr>
      <w:r w:rsidRPr="00AC3DB6">
        <w:rPr>
          <w:lang w:val="en-US"/>
        </w:rPr>
        <w:t>Research area: Cardiac dynamics (Theory)</w:t>
      </w:r>
    </w:p>
    <w:p w14:paraId="6BB26C77" w14:textId="77777777" w:rsidR="003550D5" w:rsidRPr="00AC3DB6" w:rsidRDefault="003550D5" w:rsidP="003550D5">
      <w:pPr>
        <w:ind w:left="360"/>
        <w:jc w:val="both"/>
        <w:rPr>
          <w:lang w:val="en-US"/>
        </w:rPr>
      </w:pPr>
    </w:p>
    <w:p w14:paraId="36F8090B" w14:textId="498E2508" w:rsidR="003550D5" w:rsidRPr="00AC3DB6" w:rsidRDefault="003550D5" w:rsidP="003550D5">
      <w:pPr>
        <w:numPr>
          <w:ilvl w:val="0"/>
          <w:numId w:val="23"/>
        </w:numPr>
        <w:jc w:val="both"/>
        <w:rPr>
          <w:lang w:val="en-US"/>
        </w:rPr>
      </w:pPr>
      <w:r w:rsidRPr="00AC3DB6">
        <w:rPr>
          <w:lang w:val="en-US"/>
        </w:rPr>
        <w:t xml:space="preserve">Prof. E. Cherry, </w:t>
      </w:r>
      <w:r w:rsidR="00AC05E9" w:rsidRPr="00AC3DB6">
        <w:rPr>
          <w:lang w:val="en-US"/>
        </w:rPr>
        <w:t>Georgia Tech., Atlanta, USA</w:t>
      </w:r>
      <w:r w:rsidRPr="00AC3DB6">
        <w:rPr>
          <w:lang w:val="en-US"/>
        </w:rPr>
        <w:t>.</w:t>
      </w:r>
    </w:p>
    <w:p w14:paraId="3F908338" w14:textId="786B5209" w:rsidR="00A829D5" w:rsidRPr="00AC3DB6" w:rsidRDefault="003550D5" w:rsidP="006B036A">
      <w:pPr>
        <w:ind w:left="360"/>
        <w:jc w:val="both"/>
        <w:rPr>
          <w:lang w:val="en-US"/>
        </w:rPr>
      </w:pPr>
      <w:r w:rsidRPr="00AC3DB6">
        <w:rPr>
          <w:lang w:val="en-US"/>
        </w:rPr>
        <w:t>Research area: Experimental</w:t>
      </w:r>
      <w:r w:rsidR="00AC05E9" w:rsidRPr="00AC3DB6">
        <w:rPr>
          <w:lang w:val="en-US"/>
        </w:rPr>
        <w:t xml:space="preserve">, </w:t>
      </w:r>
      <w:proofErr w:type="gramStart"/>
      <w:r w:rsidR="00AC05E9" w:rsidRPr="00AC3DB6">
        <w:rPr>
          <w:lang w:val="en-US"/>
        </w:rPr>
        <w:t>computational</w:t>
      </w:r>
      <w:proofErr w:type="gramEnd"/>
      <w:r w:rsidRPr="00AC3DB6">
        <w:rPr>
          <w:lang w:val="en-US"/>
        </w:rPr>
        <w:t xml:space="preserve"> and theoretical Biophysics.</w:t>
      </w:r>
    </w:p>
    <w:p w14:paraId="6266FD40" w14:textId="77777777" w:rsidR="00861331" w:rsidRPr="00AC3DB6" w:rsidRDefault="00861331" w:rsidP="003550D5">
      <w:pPr>
        <w:ind w:left="360"/>
        <w:jc w:val="both"/>
        <w:rPr>
          <w:color w:val="000000" w:themeColor="text1"/>
          <w:lang w:val="en-US"/>
        </w:rPr>
      </w:pPr>
    </w:p>
    <w:p w14:paraId="2D2B5DFD" w14:textId="00D429C8" w:rsidR="00861331" w:rsidRPr="00AC3DB6" w:rsidRDefault="00861331" w:rsidP="00861331">
      <w:pPr>
        <w:numPr>
          <w:ilvl w:val="0"/>
          <w:numId w:val="23"/>
        </w:numPr>
        <w:jc w:val="both"/>
        <w:rPr>
          <w:color w:val="000000" w:themeColor="text1"/>
          <w:lang w:val="en-US"/>
        </w:rPr>
      </w:pPr>
      <w:r w:rsidRPr="00AC3DB6">
        <w:rPr>
          <w:color w:val="000000" w:themeColor="text1"/>
          <w:lang w:val="en-US"/>
        </w:rPr>
        <w:t>Prof. N. Otani, RIT, Rochester, USA.</w:t>
      </w:r>
    </w:p>
    <w:p w14:paraId="2F17552D" w14:textId="19DC7C82" w:rsidR="00861331" w:rsidRPr="00AC3DB6" w:rsidRDefault="00861331" w:rsidP="00861331">
      <w:pPr>
        <w:ind w:left="360"/>
        <w:jc w:val="both"/>
        <w:rPr>
          <w:color w:val="000000" w:themeColor="text1"/>
          <w:lang w:val="en-US"/>
        </w:rPr>
      </w:pPr>
      <w:r w:rsidRPr="00AC3DB6">
        <w:rPr>
          <w:color w:val="000000" w:themeColor="text1"/>
          <w:lang w:val="en-US"/>
        </w:rPr>
        <w:t xml:space="preserve">Research area: Mathematical </w:t>
      </w:r>
      <w:r w:rsidR="00A829D5" w:rsidRPr="00AC3DB6">
        <w:rPr>
          <w:color w:val="000000" w:themeColor="text1"/>
          <w:lang w:val="en-US"/>
        </w:rPr>
        <w:t>modeling</w:t>
      </w:r>
      <w:r w:rsidRPr="00AC3DB6">
        <w:rPr>
          <w:color w:val="000000" w:themeColor="text1"/>
          <w:lang w:val="en-US"/>
        </w:rPr>
        <w:t xml:space="preserve"> of the cardiac dynamics.</w:t>
      </w:r>
    </w:p>
    <w:p w14:paraId="3AA144E5" w14:textId="77777777" w:rsidR="00A829D5" w:rsidRPr="00AC3DB6" w:rsidRDefault="00A829D5" w:rsidP="00861331">
      <w:pPr>
        <w:ind w:left="360"/>
        <w:jc w:val="both"/>
        <w:rPr>
          <w:color w:val="000000" w:themeColor="text1"/>
          <w:lang w:val="en-US"/>
        </w:rPr>
      </w:pPr>
    </w:p>
    <w:p w14:paraId="1A7BE9C3" w14:textId="771F1F46" w:rsidR="00A829D5" w:rsidRPr="00AC3DB6" w:rsidRDefault="00A829D5" w:rsidP="00A829D5">
      <w:pPr>
        <w:numPr>
          <w:ilvl w:val="0"/>
          <w:numId w:val="23"/>
        </w:numPr>
        <w:jc w:val="both"/>
        <w:rPr>
          <w:color w:val="000000" w:themeColor="text1"/>
          <w:lang w:val="en-US"/>
        </w:rPr>
      </w:pPr>
      <w:r w:rsidRPr="00AC3DB6">
        <w:rPr>
          <w:color w:val="000000" w:themeColor="text1"/>
          <w:lang w:val="en-US"/>
        </w:rPr>
        <w:t>Dr. A. Witt, Max-Planck for Dynamics and self-organization, Gottingen, Germany.</w:t>
      </w:r>
    </w:p>
    <w:p w14:paraId="0E277338" w14:textId="2920551F" w:rsidR="00A829D5" w:rsidRPr="00AC3DB6" w:rsidRDefault="00A829D5" w:rsidP="00A829D5">
      <w:pPr>
        <w:ind w:left="360"/>
        <w:jc w:val="both"/>
        <w:rPr>
          <w:color w:val="000000" w:themeColor="text1"/>
          <w:lang w:val="en-US"/>
        </w:rPr>
      </w:pPr>
      <w:r w:rsidRPr="00AC3DB6">
        <w:rPr>
          <w:color w:val="000000" w:themeColor="text1"/>
          <w:lang w:val="en-US"/>
        </w:rPr>
        <w:t>Research area: Statistical analysis of physiological data.</w:t>
      </w:r>
    </w:p>
    <w:p w14:paraId="0EF7BDF5" w14:textId="77777777" w:rsidR="00A66C48" w:rsidRPr="00AC3DB6" w:rsidRDefault="00A66C48" w:rsidP="001C1888">
      <w:pPr>
        <w:jc w:val="both"/>
        <w:rPr>
          <w:color w:val="000000" w:themeColor="text1"/>
          <w:lang w:val="en-US"/>
        </w:rPr>
      </w:pPr>
    </w:p>
    <w:p w14:paraId="46049DF3" w14:textId="77777777" w:rsidR="003550D5" w:rsidRPr="00AC3DB6" w:rsidRDefault="003550D5" w:rsidP="003550D5">
      <w:pPr>
        <w:numPr>
          <w:ilvl w:val="0"/>
          <w:numId w:val="23"/>
        </w:numPr>
        <w:jc w:val="both"/>
        <w:rPr>
          <w:color w:val="000000" w:themeColor="text1"/>
          <w:lang w:val="en-US"/>
        </w:rPr>
      </w:pPr>
      <w:r w:rsidRPr="00AC3DB6">
        <w:rPr>
          <w:color w:val="000000" w:themeColor="text1"/>
          <w:lang w:val="en-US"/>
        </w:rPr>
        <w:t>Prof. J. Elorza, U. of Navarra, Spain</w:t>
      </w:r>
    </w:p>
    <w:p w14:paraId="3A2C4A32" w14:textId="67CB77A5" w:rsidR="003550D5" w:rsidRPr="00AC3DB6" w:rsidRDefault="003550D5" w:rsidP="003550D5">
      <w:pPr>
        <w:ind w:left="360"/>
        <w:jc w:val="both"/>
        <w:rPr>
          <w:color w:val="000000" w:themeColor="text1"/>
          <w:lang w:val="en-US"/>
        </w:rPr>
      </w:pPr>
      <w:r w:rsidRPr="00AC3DB6">
        <w:rPr>
          <w:color w:val="000000" w:themeColor="text1"/>
          <w:lang w:val="en-US"/>
        </w:rPr>
        <w:t>Research area: Analysis of physiological time series</w:t>
      </w:r>
      <w:r w:rsidR="004E471A" w:rsidRPr="00AC3DB6">
        <w:rPr>
          <w:color w:val="000000" w:themeColor="text1"/>
          <w:lang w:val="en-US"/>
        </w:rPr>
        <w:t xml:space="preserve"> &amp; Theoretical Fuzzy Logic</w:t>
      </w:r>
      <w:r w:rsidRPr="00AC3DB6">
        <w:rPr>
          <w:color w:val="000000" w:themeColor="text1"/>
          <w:lang w:val="en-US"/>
        </w:rPr>
        <w:t>.</w:t>
      </w:r>
    </w:p>
    <w:p w14:paraId="32CA732E" w14:textId="77777777" w:rsidR="001503E3" w:rsidRPr="00AC3DB6" w:rsidRDefault="001503E3" w:rsidP="003550D5">
      <w:pPr>
        <w:ind w:left="360"/>
        <w:jc w:val="both"/>
        <w:rPr>
          <w:color w:val="000000" w:themeColor="text1"/>
          <w:lang w:val="en-US"/>
        </w:rPr>
      </w:pPr>
    </w:p>
    <w:p w14:paraId="1884A3CC" w14:textId="7F2D7B26" w:rsidR="001503E3" w:rsidRPr="00AC3DB6" w:rsidRDefault="001503E3" w:rsidP="001503E3">
      <w:pPr>
        <w:numPr>
          <w:ilvl w:val="0"/>
          <w:numId w:val="23"/>
        </w:numPr>
        <w:jc w:val="both"/>
        <w:rPr>
          <w:color w:val="000000" w:themeColor="text1"/>
          <w:lang w:val="en-US"/>
        </w:rPr>
      </w:pPr>
      <w:r w:rsidRPr="00AC3DB6">
        <w:rPr>
          <w:color w:val="000000" w:themeColor="text1"/>
          <w:lang w:val="en-US"/>
        </w:rPr>
        <w:t xml:space="preserve">Dr. P. </w:t>
      </w:r>
      <w:proofErr w:type="spellStart"/>
      <w:r w:rsidRPr="00AC3DB6">
        <w:rPr>
          <w:color w:val="000000" w:themeColor="text1"/>
          <w:lang w:val="en-US"/>
        </w:rPr>
        <w:t>Mossay</w:t>
      </w:r>
      <w:proofErr w:type="spellEnd"/>
      <w:r w:rsidRPr="00AC3DB6">
        <w:rPr>
          <w:color w:val="000000" w:themeColor="text1"/>
          <w:lang w:val="en-US"/>
        </w:rPr>
        <w:t>, U. of Newcastle, UK</w:t>
      </w:r>
    </w:p>
    <w:p w14:paraId="5A26AB40" w14:textId="595434CE" w:rsidR="001503E3" w:rsidRPr="00AC3DB6" w:rsidRDefault="001503E3" w:rsidP="001503E3">
      <w:pPr>
        <w:ind w:left="360"/>
        <w:jc w:val="both"/>
        <w:rPr>
          <w:color w:val="000000" w:themeColor="text1"/>
          <w:lang w:val="en-US"/>
        </w:rPr>
      </w:pPr>
      <w:r w:rsidRPr="00AC3DB6">
        <w:rPr>
          <w:color w:val="000000" w:themeColor="text1"/>
          <w:lang w:val="en-US"/>
        </w:rPr>
        <w:t>Research area: Spatial dynamics in Economy and social sciences.</w:t>
      </w:r>
    </w:p>
    <w:p w14:paraId="50272E9D" w14:textId="77777777" w:rsidR="003550D5" w:rsidRPr="00AC3DB6" w:rsidRDefault="003550D5" w:rsidP="003550D5">
      <w:pPr>
        <w:ind w:left="360"/>
        <w:jc w:val="both"/>
        <w:rPr>
          <w:color w:val="000000" w:themeColor="text1"/>
          <w:lang w:val="en-US"/>
        </w:rPr>
      </w:pPr>
    </w:p>
    <w:p w14:paraId="0A341DB2" w14:textId="11BAB734" w:rsidR="003550D5" w:rsidRPr="009D1938" w:rsidRDefault="003550D5" w:rsidP="003550D5">
      <w:pPr>
        <w:numPr>
          <w:ilvl w:val="0"/>
          <w:numId w:val="23"/>
        </w:numPr>
        <w:jc w:val="both"/>
        <w:rPr>
          <w:color w:val="000000" w:themeColor="text1"/>
          <w:lang w:val="es-ES"/>
        </w:rPr>
      </w:pPr>
      <w:r w:rsidRPr="009D1938">
        <w:rPr>
          <w:color w:val="000000" w:themeColor="text1"/>
          <w:lang w:val="es-ES"/>
        </w:rPr>
        <w:t xml:space="preserve">PhD, MD, P. Villoslada, Hospital </w:t>
      </w:r>
      <w:proofErr w:type="spellStart"/>
      <w:r w:rsidRPr="009D1938">
        <w:rPr>
          <w:color w:val="000000" w:themeColor="text1"/>
          <w:lang w:val="es-ES"/>
        </w:rPr>
        <w:t>Clinic</w:t>
      </w:r>
      <w:proofErr w:type="spellEnd"/>
      <w:r w:rsidRPr="009D1938">
        <w:rPr>
          <w:color w:val="000000" w:themeColor="text1"/>
          <w:lang w:val="es-ES"/>
        </w:rPr>
        <w:t xml:space="preserve"> Barcelona, </w:t>
      </w:r>
      <w:proofErr w:type="spellStart"/>
      <w:r w:rsidRPr="009D1938">
        <w:rPr>
          <w:color w:val="000000" w:themeColor="text1"/>
          <w:lang w:val="es-ES"/>
        </w:rPr>
        <w:t>Spain</w:t>
      </w:r>
      <w:proofErr w:type="spellEnd"/>
      <w:r w:rsidR="00CB2227" w:rsidRPr="009D1938">
        <w:rPr>
          <w:color w:val="000000" w:themeColor="text1"/>
          <w:lang w:val="es-ES"/>
        </w:rPr>
        <w:t xml:space="preserve"> + </w:t>
      </w:r>
      <w:r w:rsidR="0049544F" w:rsidRPr="009D1938">
        <w:rPr>
          <w:color w:val="000000" w:themeColor="text1"/>
          <w:lang w:val="es-ES"/>
        </w:rPr>
        <w:t>U. California, SF, USA</w:t>
      </w:r>
    </w:p>
    <w:p w14:paraId="0C63F548" w14:textId="77777777" w:rsidR="003550D5" w:rsidRPr="00AC3DB6" w:rsidRDefault="003550D5" w:rsidP="004E0702">
      <w:pPr>
        <w:ind w:left="360"/>
        <w:jc w:val="both"/>
        <w:rPr>
          <w:color w:val="000000" w:themeColor="text1"/>
          <w:lang w:val="en-US"/>
        </w:rPr>
      </w:pPr>
      <w:r w:rsidRPr="00AC3DB6">
        <w:rPr>
          <w:color w:val="000000" w:themeColor="text1"/>
          <w:lang w:val="en-US"/>
        </w:rPr>
        <w:t>Research area: Immunology, System Biology, Dynamical systems.</w:t>
      </w:r>
    </w:p>
    <w:p w14:paraId="71C586CC" w14:textId="77777777" w:rsidR="005161ED" w:rsidRPr="00AC3DB6" w:rsidRDefault="005161ED" w:rsidP="004E0702">
      <w:pPr>
        <w:ind w:left="360"/>
        <w:jc w:val="both"/>
        <w:rPr>
          <w:color w:val="000000" w:themeColor="text1"/>
          <w:lang w:val="en-US"/>
        </w:rPr>
      </w:pPr>
    </w:p>
    <w:p w14:paraId="41D1306D" w14:textId="77777777" w:rsidR="005161ED" w:rsidRPr="009D1938" w:rsidRDefault="005161ED" w:rsidP="005161ED">
      <w:pPr>
        <w:numPr>
          <w:ilvl w:val="0"/>
          <w:numId w:val="23"/>
        </w:numPr>
        <w:jc w:val="both"/>
        <w:rPr>
          <w:color w:val="000000" w:themeColor="text1"/>
          <w:lang w:val="es-ES"/>
        </w:rPr>
      </w:pPr>
      <w:r w:rsidRPr="009D1938">
        <w:rPr>
          <w:color w:val="000000" w:themeColor="text1"/>
          <w:lang w:val="es-ES"/>
        </w:rPr>
        <w:t xml:space="preserve">PhD, R. </w:t>
      </w:r>
      <w:proofErr w:type="spellStart"/>
      <w:r w:rsidRPr="009D1938">
        <w:rPr>
          <w:color w:val="000000" w:themeColor="text1"/>
          <w:lang w:val="es-ES"/>
        </w:rPr>
        <w:t>Egydio</w:t>
      </w:r>
      <w:proofErr w:type="spellEnd"/>
      <w:r w:rsidRPr="009D1938">
        <w:rPr>
          <w:color w:val="000000" w:themeColor="text1"/>
          <w:lang w:val="es-ES"/>
        </w:rPr>
        <w:t xml:space="preserve"> de Carvalho, UNESP, Rio Claro, SP, </w:t>
      </w:r>
      <w:proofErr w:type="spellStart"/>
      <w:r w:rsidRPr="009D1938">
        <w:rPr>
          <w:color w:val="000000" w:themeColor="text1"/>
          <w:lang w:val="es-ES"/>
        </w:rPr>
        <w:t>Brazil</w:t>
      </w:r>
      <w:proofErr w:type="spellEnd"/>
      <w:r w:rsidRPr="009D1938">
        <w:rPr>
          <w:color w:val="000000" w:themeColor="text1"/>
          <w:lang w:val="es-ES"/>
        </w:rPr>
        <w:t>.</w:t>
      </w:r>
    </w:p>
    <w:p w14:paraId="0E85FC12" w14:textId="1890D848" w:rsidR="005508D0" w:rsidRPr="00AC3DB6" w:rsidRDefault="005161ED" w:rsidP="00CB27D2">
      <w:pPr>
        <w:ind w:left="360"/>
        <w:jc w:val="both"/>
        <w:rPr>
          <w:color w:val="000000" w:themeColor="text1"/>
          <w:lang w:val="en-US"/>
        </w:rPr>
      </w:pPr>
      <w:r w:rsidRPr="00AC3DB6">
        <w:rPr>
          <w:color w:val="000000" w:themeColor="text1"/>
          <w:lang w:val="en-US"/>
        </w:rPr>
        <w:t>Research area: Dynamical systems and chaos (classical and quantum billiards).</w:t>
      </w:r>
    </w:p>
    <w:p w14:paraId="7EE4A80B" w14:textId="77777777" w:rsidR="00674C0A" w:rsidRPr="00AC3DB6" w:rsidRDefault="00674C0A" w:rsidP="00CB27D2">
      <w:pPr>
        <w:ind w:left="360"/>
        <w:jc w:val="both"/>
        <w:rPr>
          <w:color w:val="000000" w:themeColor="text1"/>
          <w:lang w:val="en-US"/>
        </w:rPr>
      </w:pPr>
    </w:p>
    <w:p w14:paraId="3DAFD464" w14:textId="74B9D11A" w:rsidR="00674C0A" w:rsidRPr="00AC3DB6" w:rsidRDefault="00674C0A" w:rsidP="00674C0A">
      <w:pPr>
        <w:numPr>
          <w:ilvl w:val="0"/>
          <w:numId w:val="23"/>
        </w:numPr>
        <w:jc w:val="both"/>
        <w:rPr>
          <w:lang w:val="en-US"/>
        </w:rPr>
      </w:pPr>
      <w:r w:rsidRPr="00AC3DB6">
        <w:rPr>
          <w:lang w:val="en-US"/>
        </w:rPr>
        <w:t>Prof. F.B. Sachse, University of Utah, Salt Lake City, USA</w:t>
      </w:r>
    </w:p>
    <w:p w14:paraId="46148305" w14:textId="07D9A932" w:rsidR="00D01714" w:rsidRPr="00AC3DB6" w:rsidRDefault="00674C0A" w:rsidP="00674C0A">
      <w:pPr>
        <w:ind w:left="360"/>
        <w:jc w:val="both"/>
        <w:rPr>
          <w:lang w:val="en-US"/>
        </w:rPr>
      </w:pPr>
      <w:r w:rsidRPr="00AC3DB6">
        <w:rPr>
          <w:lang w:val="en-US"/>
        </w:rPr>
        <w:t>Research area: Cardiac dynamics (Theory and Experiments).</w:t>
      </w:r>
    </w:p>
    <w:p w14:paraId="2B9CF4FD" w14:textId="77777777" w:rsidR="000C55BB" w:rsidRPr="00AC3DB6" w:rsidRDefault="000C55BB" w:rsidP="00BD22C1">
      <w:pPr>
        <w:jc w:val="both"/>
        <w:rPr>
          <w:color w:val="008000"/>
          <w:lang w:val="en-US"/>
        </w:rPr>
      </w:pPr>
    </w:p>
    <w:sectPr w:rsidR="000C55BB" w:rsidRPr="00AC3DB6" w:rsidSect="00DF34BE">
      <w:type w:val="continuous"/>
      <w:pgSz w:w="11905" w:h="16837"/>
      <w:pgMar w:top="1418" w:right="1134" w:bottom="1276" w:left="170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EC09C" w14:textId="77777777" w:rsidR="00380358" w:rsidRDefault="00380358">
      <w:r>
        <w:separator/>
      </w:r>
    </w:p>
  </w:endnote>
  <w:endnote w:type="continuationSeparator" w:id="0">
    <w:p w14:paraId="7086A8B2" w14:textId="77777777" w:rsidR="00380358" w:rsidRDefault="00380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onotype Sorts">
    <w:panose1 w:val="01010601010101010101"/>
    <w:charset w:val="4D"/>
    <w:family w:val="auto"/>
    <w:pitch w:val="variable"/>
    <w:sig w:usb0="00000003" w:usb1="00000000" w:usb2="00000000" w:usb3="00000000" w:csb0="80000001" w:csb1="00000000"/>
  </w:font>
  <w:font w:name="Origin">
    <w:panose1 w:val="020B0604020202020204"/>
    <w:charset w:val="02"/>
    <w:family w:val="auto"/>
    <w:pitch w:val="variable"/>
  </w:font>
  <w:font w:name="Mincho">
    <w:altName w:val="MS Mincho"/>
    <w:panose1 w:val="020B0604020202020204"/>
    <w:charset w:val="80"/>
    <w:family w:val="roman"/>
    <w:notTrueType/>
    <w:pitch w:val="fixed"/>
    <w:sig w:usb0="00000001" w:usb1="08070000" w:usb2="00000010" w:usb3="00000000" w:csb0="00020000" w:csb1="00000000"/>
  </w:font>
  <w:font w:name="Lucidasans">
    <w:altName w:val="Calibri"/>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W^ˇ">
    <w:altName w:val="Cambria"/>
    <w:panose1 w:val="020B0604020202020204"/>
    <w:charset w:val="4D"/>
    <w:family w:val="auto"/>
    <w:notTrueType/>
    <w:pitch w:val="default"/>
    <w:sig w:usb0="00000003" w:usb1="00000000" w:usb2="00000000" w:usb3="00000000" w:csb0="00000001" w:csb1="00000000"/>
  </w:font>
  <w:font w:name="mtr10">
    <w:altName w:val="Arial"/>
    <w:panose1 w:val="020B0604020202020204"/>
    <w:charset w:val="4D"/>
    <w:family w:val="auto"/>
    <w:notTrueType/>
    <w:pitch w:val="default"/>
    <w:sig w:usb0="03000000"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9EFC0" w14:textId="77777777" w:rsidR="00D21A06" w:rsidRDefault="00D21A06" w:rsidP="003550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DF4EEC" w14:textId="77777777" w:rsidR="00D21A06" w:rsidRDefault="00D21A06" w:rsidP="003550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6CCDE" w14:textId="77777777" w:rsidR="00D21A06" w:rsidRDefault="00D21A06" w:rsidP="003550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184D">
      <w:rPr>
        <w:rStyle w:val="PageNumber"/>
        <w:noProof/>
      </w:rPr>
      <w:t>3</w:t>
    </w:r>
    <w:r>
      <w:rPr>
        <w:rStyle w:val="PageNumber"/>
      </w:rPr>
      <w:fldChar w:fldCharType="end"/>
    </w:r>
  </w:p>
  <w:p w14:paraId="7CDE314E" w14:textId="76DA82C3" w:rsidR="00D21A06" w:rsidRDefault="00D21A06" w:rsidP="003550D5">
    <w:pPr>
      <w:pStyle w:val="Footer"/>
      <w:pBdr>
        <w:top w:val="single" w:sz="4" w:space="1" w:color="000000"/>
      </w:pBdr>
      <w:ind w:right="360"/>
    </w:pPr>
    <w:r>
      <w:rPr>
        <w:noProof/>
        <w:lang w:val="en-US" w:eastAsia="en-US"/>
      </w:rPr>
      <mc:AlternateContent>
        <mc:Choice Requires="wps">
          <w:drawing>
            <wp:anchor distT="0" distB="0" distL="0" distR="0" simplePos="0" relativeHeight="251657728" behindDoc="0" locked="0" layoutInCell="1" allowOverlap="1" wp14:anchorId="213A1737" wp14:editId="7D746F30">
              <wp:simplePos x="0" y="0"/>
              <wp:positionH relativeFrom="page">
                <wp:posOffset>6607175</wp:posOffset>
              </wp:positionH>
              <wp:positionV relativeFrom="paragraph">
                <wp:posOffset>635</wp:posOffset>
              </wp:positionV>
              <wp:extent cx="161290" cy="163830"/>
              <wp:effectExtent l="3175" t="635" r="635" b="63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163830"/>
                      </a:xfrm>
                      <a:prstGeom prst="rect">
                        <a:avLst/>
                      </a:prstGeom>
                      <a:solidFill>
                        <a:srgbClr val="FFFFFF">
                          <a:alpha val="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C995FDD" w14:textId="77777777" w:rsidR="00D21A06" w:rsidRDefault="00D21A06">
                          <w:pPr>
                            <w:pStyle w:val="Footer"/>
                          </w:pPr>
                          <w:r w:rsidRPr="00BE6280">
                            <w:rPr>
                              <w:rStyle w:val="PageNumber"/>
                            </w:rPr>
                            <w:tab/>
                            <w:t xml:space="preserve">- </w:t>
                          </w:r>
                          <w:r w:rsidRPr="00BE6280">
                            <w:rPr>
                              <w:rStyle w:val="PageNumber"/>
                            </w:rPr>
                            <w:fldChar w:fldCharType="begin"/>
                          </w:r>
                          <w:r w:rsidRPr="00BE6280">
                            <w:rPr>
                              <w:rStyle w:val="PageNumber"/>
                            </w:rPr>
                            <w:instrText xml:space="preserve"> </w:instrText>
                          </w:r>
                          <w:r>
                            <w:rPr>
                              <w:rStyle w:val="PageNumber"/>
                            </w:rPr>
                            <w:instrText>PAGE</w:instrText>
                          </w:r>
                          <w:r w:rsidRPr="00BE6280">
                            <w:rPr>
                              <w:rStyle w:val="PageNumber"/>
                            </w:rPr>
                            <w:instrText xml:space="preserve"> </w:instrText>
                          </w:r>
                          <w:r w:rsidRPr="00BE6280">
                            <w:rPr>
                              <w:rStyle w:val="PageNumber"/>
                            </w:rPr>
                            <w:fldChar w:fldCharType="separate"/>
                          </w:r>
                          <w:r w:rsidR="0061184D">
                            <w:rPr>
                              <w:rStyle w:val="PageNumber"/>
                              <w:noProof/>
                            </w:rPr>
                            <w:t>3</w:t>
                          </w:r>
                          <w:r w:rsidRPr="00BE6280">
                            <w:rPr>
                              <w:rStyle w:val="PageNumber"/>
                            </w:rPr>
                            <w:fldChar w:fldCharType="end"/>
                          </w:r>
                          <w:r w:rsidRPr="00BE6280">
                            <w:rPr>
                              <w:rStyle w:val="PageNumber"/>
                            </w:rPr>
                            <w:t xml:space="preserve"> -</w:t>
                          </w:r>
                          <w:proofErr w:type="spellStart"/>
                          <w:r w:rsidRPr="00BE6280">
                            <w:rPr>
                              <w:rStyle w:val="PageNumber"/>
                            </w:rPr>
                            <w:t>na</w:t>
                          </w:r>
                          <w:proofErr w:type="spellEnd"/>
                          <w:r w:rsidRPr="00BE6280">
                            <w:rPr>
                              <w:rStyle w:val="PageNumber"/>
                            </w:rPr>
                            <w:t xml:space="preserve"> </w:t>
                          </w:r>
                          <w:r w:rsidRPr="00BE6280">
                            <w:rPr>
                              <w:rStyle w:val="PageNumber"/>
                            </w:rPr>
                            <w:fldChar w:fldCharType="begin"/>
                          </w:r>
                          <w:r w:rsidRPr="00BE6280">
                            <w:rPr>
                              <w:rStyle w:val="PageNumber"/>
                            </w:rPr>
                            <w:instrText xml:space="preserve"> </w:instrText>
                          </w:r>
                          <w:r>
                            <w:rPr>
                              <w:rStyle w:val="PageNumber"/>
                            </w:rPr>
                            <w:instrText>PAGE</w:instrText>
                          </w:r>
                          <w:r w:rsidRPr="00BE6280">
                            <w:rPr>
                              <w:rStyle w:val="PageNumber"/>
                            </w:rPr>
                            <w:instrText xml:space="preserve"> </w:instrText>
                          </w:r>
                          <w:r w:rsidRPr="00BE6280">
                            <w:rPr>
                              <w:rStyle w:val="PageNumber"/>
                            </w:rPr>
                            <w:fldChar w:fldCharType="separate"/>
                          </w:r>
                          <w:r w:rsidR="0061184D">
                            <w:rPr>
                              <w:rStyle w:val="PageNumber"/>
                              <w:noProof/>
                            </w:rPr>
                            <w:t>3</w:t>
                          </w:r>
                          <w:r w:rsidRPr="00BE6280">
                            <w:rPr>
                              <w:rStyle w:val="PageNumber"/>
                            </w:rPr>
                            <w:fldChar w:fldCharType="end"/>
                          </w:r>
                          <w:r w:rsidRPr="00BE6280">
                            <w:rPr>
                              <w:rStyle w:val="PageNumber"/>
                            </w:rPr>
                            <w:t xml:space="preserve"> de </w:t>
                          </w:r>
                          <w:r w:rsidRPr="00BE6280">
                            <w:rPr>
                              <w:rStyle w:val="PageNumber"/>
                            </w:rPr>
                            <w:fldChar w:fldCharType="begin"/>
                          </w:r>
                          <w:r w:rsidRPr="00BE6280">
                            <w:rPr>
                              <w:rStyle w:val="PageNumber"/>
                            </w:rPr>
                            <w:instrText xml:space="preserve"> </w:instrText>
                          </w:r>
                          <w:r>
                            <w:rPr>
                              <w:rStyle w:val="PageNumber"/>
                            </w:rPr>
                            <w:instrText>NUMPAGES</w:instrText>
                          </w:r>
                          <w:r w:rsidRPr="00BE6280">
                            <w:rPr>
                              <w:rStyle w:val="PageNumber"/>
                            </w:rPr>
                            <w:instrText xml:space="preserve"> </w:instrText>
                          </w:r>
                          <w:r w:rsidRPr="00BE6280">
                            <w:rPr>
                              <w:rStyle w:val="PageNumber"/>
                            </w:rPr>
                            <w:fldChar w:fldCharType="separate"/>
                          </w:r>
                          <w:r w:rsidR="0061184D">
                            <w:rPr>
                              <w:rStyle w:val="PageNumber"/>
                              <w:noProof/>
                            </w:rPr>
                            <w:t>25</w:t>
                          </w:r>
                          <w:r w:rsidRPr="00BE6280">
                            <w:rPr>
                              <w:rStyle w:val="PageNumber"/>
                            </w:rPr>
                            <w:fldChar w:fldCharType="end"/>
                          </w:r>
                          <w:r w:rsidRPr="00BE6280">
                            <w:rPr>
                              <w:rStyle w:val="PageNumber"/>
                            </w:rPr>
                            <w:tab/>
                            <w:t xml:space="preserve">- </w:t>
                          </w:r>
                          <w:r w:rsidRPr="00BE6280">
                            <w:rPr>
                              <w:rStyle w:val="PageNumber"/>
                            </w:rPr>
                            <w:fldChar w:fldCharType="begin"/>
                          </w:r>
                          <w:r w:rsidRPr="00BE6280">
                            <w:rPr>
                              <w:rStyle w:val="PageNumber"/>
                            </w:rPr>
                            <w:instrText xml:space="preserve"> </w:instrText>
                          </w:r>
                          <w:r>
                            <w:rPr>
                              <w:rStyle w:val="PageNumber"/>
                            </w:rPr>
                            <w:instrText>PAGE</w:instrText>
                          </w:r>
                          <w:r w:rsidRPr="00BE6280">
                            <w:rPr>
                              <w:rStyle w:val="PageNumber"/>
                            </w:rPr>
                            <w:instrText xml:space="preserve"> </w:instrText>
                          </w:r>
                          <w:r w:rsidRPr="00BE6280">
                            <w:rPr>
                              <w:rStyle w:val="PageNumber"/>
                            </w:rPr>
                            <w:fldChar w:fldCharType="separate"/>
                          </w:r>
                          <w:r w:rsidR="0061184D">
                            <w:rPr>
                              <w:rStyle w:val="PageNumber"/>
                              <w:noProof/>
                            </w:rPr>
                            <w:t>3</w:t>
                          </w:r>
                          <w:r w:rsidRPr="00BE6280">
                            <w:rPr>
                              <w:rStyle w:val="PageNumber"/>
                            </w:rPr>
                            <w:fldChar w:fldCharType="end"/>
                          </w:r>
                          <w:r w:rsidRPr="00BE6280">
                            <w:rPr>
                              <w:rStyle w:val="PageNumber"/>
                            </w:rPr>
                            <w:t xml:space="preserve"> -</w:t>
                          </w:r>
                          <w:r w:rsidRPr="00BE6280">
                            <w:rPr>
                              <w:rStyle w:val="PageNumber"/>
                            </w:rPr>
                            <w:tab/>
                            <w:t xml:space="preserve">- </w:t>
                          </w:r>
                          <w:r w:rsidRPr="00BE6280">
                            <w:rPr>
                              <w:rStyle w:val="PageNumber"/>
                            </w:rPr>
                            <w:fldChar w:fldCharType="begin"/>
                          </w:r>
                          <w:r w:rsidRPr="00BE6280">
                            <w:rPr>
                              <w:rStyle w:val="PageNumber"/>
                            </w:rPr>
                            <w:instrText xml:space="preserve"> </w:instrText>
                          </w:r>
                          <w:r>
                            <w:rPr>
                              <w:rStyle w:val="PageNumber"/>
                            </w:rPr>
                            <w:instrText>PAGE</w:instrText>
                          </w:r>
                          <w:r w:rsidRPr="00BE6280">
                            <w:rPr>
                              <w:rStyle w:val="PageNumber"/>
                            </w:rPr>
                            <w:instrText xml:space="preserve"> </w:instrText>
                          </w:r>
                          <w:r w:rsidRPr="00BE6280">
                            <w:rPr>
                              <w:rStyle w:val="PageNumber"/>
                            </w:rPr>
                            <w:fldChar w:fldCharType="separate"/>
                          </w:r>
                          <w:r w:rsidR="0061184D">
                            <w:rPr>
                              <w:rStyle w:val="PageNumber"/>
                              <w:noProof/>
                            </w:rPr>
                            <w:t>3</w:t>
                          </w:r>
                          <w:r w:rsidRPr="00BE6280">
                            <w:rPr>
                              <w:rStyle w:val="PageNumber"/>
                            </w:rPr>
                            <w:fldChar w:fldCharType="end"/>
                          </w:r>
                          <w:r w:rsidRPr="00BE6280">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61184D">
                            <w:rPr>
                              <w:rStyle w:val="PageNumber"/>
                              <w:noProof/>
                            </w:rPr>
                            <w:t>3</w:t>
                          </w:r>
                          <w:r>
                            <w:rPr>
                              <w:rStyle w:val="PageNumber"/>
                              <w:rFonts w:ascii="Arial" w:hAnsi="Aria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3A1737" id="_x0000_t202" coordsize="21600,21600" o:spt="202" path="m,l,21600r21600,l21600,xe">
              <v:stroke joinstyle="miter"/>
              <v:path gradientshapeok="t" o:connecttype="rect"/>
            </v:shapetype>
            <v:shape id="Text Box 1" o:spid="_x0000_s1026" type="#_x0000_t202" style="position:absolute;margin-left:520.25pt;margin-top:.05pt;width:12.7pt;height:12.9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" stroked="f">
              <v:fill opacity="0"/>
              <v:textbox inset="0,0,0,0">
                <w:txbxContent>
                  <w:p w14:paraId="4C995FDD" w14:textId="77777777" w:rsidR="00D21A06" w:rsidRDefault="00D21A06">
                    <w:pPr>
                      <w:pStyle w:val="Footer"/>
                    </w:pPr>
                    <w:r w:rsidRPr="00BE6280">
                      <w:rPr>
                        <w:rStyle w:val="PageNumber"/>
                      </w:rPr>
                      <w:tab/>
                      <w:t xml:space="preserve">- </w:t>
                    </w:r>
                    <w:r w:rsidRPr="00BE6280">
                      <w:rPr>
                        <w:rStyle w:val="PageNumber"/>
                      </w:rPr>
                      <w:fldChar w:fldCharType="begin"/>
                    </w:r>
                    <w:r w:rsidRPr="00BE6280">
                      <w:rPr>
                        <w:rStyle w:val="PageNumber"/>
                      </w:rPr>
                      <w:instrText xml:space="preserve"> </w:instrText>
                    </w:r>
                    <w:r>
                      <w:rPr>
                        <w:rStyle w:val="PageNumber"/>
                      </w:rPr>
                      <w:instrText>PAGE</w:instrText>
                    </w:r>
                    <w:r w:rsidRPr="00BE6280">
                      <w:rPr>
                        <w:rStyle w:val="PageNumber"/>
                      </w:rPr>
                      <w:instrText xml:space="preserve"> </w:instrText>
                    </w:r>
                    <w:r w:rsidRPr="00BE6280">
                      <w:rPr>
                        <w:rStyle w:val="PageNumber"/>
                      </w:rPr>
                      <w:fldChar w:fldCharType="separate"/>
                    </w:r>
                    <w:r w:rsidR="0061184D">
                      <w:rPr>
                        <w:rStyle w:val="PageNumber"/>
                        <w:noProof/>
                      </w:rPr>
                      <w:t>3</w:t>
                    </w:r>
                    <w:r w:rsidRPr="00BE6280">
                      <w:rPr>
                        <w:rStyle w:val="PageNumber"/>
                      </w:rPr>
                      <w:fldChar w:fldCharType="end"/>
                    </w:r>
                    <w:r w:rsidRPr="00BE6280">
                      <w:rPr>
                        <w:rStyle w:val="PageNumber"/>
                      </w:rPr>
                      <w:t xml:space="preserve"> -na </w:t>
                    </w:r>
                    <w:r w:rsidRPr="00BE6280">
                      <w:rPr>
                        <w:rStyle w:val="PageNumber"/>
                      </w:rPr>
                      <w:fldChar w:fldCharType="begin"/>
                    </w:r>
                    <w:r w:rsidRPr="00BE6280">
                      <w:rPr>
                        <w:rStyle w:val="PageNumber"/>
                      </w:rPr>
                      <w:instrText xml:space="preserve"> </w:instrText>
                    </w:r>
                    <w:r>
                      <w:rPr>
                        <w:rStyle w:val="PageNumber"/>
                      </w:rPr>
                      <w:instrText>PAGE</w:instrText>
                    </w:r>
                    <w:r w:rsidRPr="00BE6280">
                      <w:rPr>
                        <w:rStyle w:val="PageNumber"/>
                      </w:rPr>
                      <w:instrText xml:space="preserve"> </w:instrText>
                    </w:r>
                    <w:r w:rsidRPr="00BE6280">
                      <w:rPr>
                        <w:rStyle w:val="PageNumber"/>
                      </w:rPr>
                      <w:fldChar w:fldCharType="separate"/>
                    </w:r>
                    <w:r w:rsidR="0061184D">
                      <w:rPr>
                        <w:rStyle w:val="PageNumber"/>
                        <w:noProof/>
                      </w:rPr>
                      <w:t>3</w:t>
                    </w:r>
                    <w:r w:rsidRPr="00BE6280">
                      <w:rPr>
                        <w:rStyle w:val="PageNumber"/>
                      </w:rPr>
                      <w:fldChar w:fldCharType="end"/>
                    </w:r>
                    <w:r w:rsidRPr="00BE6280">
                      <w:rPr>
                        <w:rStyle w:val="PageNumber"/>
                      </w:rPr>
                      <w:t xml:space="preserve"> de </w:t>
                    </w:r>
                    <w:r w:rsidRPr="00BE6280">
                      <w:rPr>
                        <w:rStyle w:val="PageNumber"/>
                      </w:rPr>
                      <w:fldChar w:fldCharType="begin"/>
                    </w:r>
                    <w:r w:rsidRPr="00BE6280">
                      <w:rPr>
                        <w:rStyle w:val="PageNumber"/>
                      </w:rPr>
                      <w:instrText xml:space="preserve"> </w:instrText>
                    </w:r>
                    <w:r>
                      <w:rPr>
                        <w:rStyle w:val="PageNumber"/>
                      </w:rPr>
                      <w:instrText>NUMPAGES</w:instrText>
                    </w:r>
                    <w:r w:rsidRPr="00BE6280">
                      <w:rPr>
                        <w:rStyle w:val="PageNumber"/>
                      </w:rPr>
                      <w:instrText xml:space="preserve"> </w:instrText>
                    </w:r>
                    <w:r w:rsidRPr="00BE6280">
                      <w:rPr>
                        <w:rStyle w:val="PageNumber"/>
                      </w:rPr>
                      <w:fldChar w:fldCharType="separate"/>
                    </w:r>
                    <w:r w:rsidR="0061184D">
                      <w:rPr>
                        <w:rStyle w:val="PageNumber"/>
                        <w:noProof/>
                      </w:rPr>
                      <w:t>25</w:t>
                    </w:r>
                    <w:r w:rsidRPr="00BE6280">
                      <w:rPr>
                        <w:rStyle w:val="PageNumber"/>
                      </w:rPr>
                      <w:fldChar w:fldCharType="end"/>
                    </w:r>
                    <w:r w:rsidRPr="00BE6280">
                      <w:rPr>
                        <w:rStyle w:val="PageNumber"/>
                      </w:rPr>
                      <w:tab/>
                      <w:t xml:space="preserve">- </w:t>
                    </w:r>
                    <w:r w:rsidRPr="00BE6280">
                      <w:rPr>
                        <w:rStyle w:val="PageNumber"/>
                      </w:rPr>
                      <w:fldChar w:fldCharType="begin"/>
                    </w:r>
                    <w:r w:rsidRPr="00BE6280">
                      <w:rPr>
                        <w:rStyle w:val="PageNumber"/>
                      </w:rPr>
                      <w:instrText xml:space="preserve"> </w:instrText>
                    </w:r>
                    <w:r>
                      <w:rPr>
                        <w:rStyle w:val="PageNumber"/>
                      </w:rPr>
                      <w:instrText>PAGE</w:instrText>
                    </w:r>
                    <w:r w:rsidRPr="00BE6280">
                      <w:rPr>
                        <w:rStyle w:val="PageNumber"/>
                      </w:rPr>
                      <w:instrText xml:space="preserve"> </w:instrText>
                    </w:r>
                    <w:r w:rsidRPr="00BE6280">
                      <w:rPr>
                        <w:rStyle w:val="PageNumber"/>
                      </w:rPr>
                      <w:fldChar w:fldCharType="separate"/>
                    </w:r>
                    <w:r w:rsidR="0061184D">
                      <w:rPr>
                        <w:rStyle w:val="PageNumber"/>
                        <w:noProof/>
                      </w:rPr>
                      <w:t>3</w:t>
                    </w:r>
                    <w:r w:rsidRPr="00BE6280">
                      <w:rPr>
                        <w:rStyle w:val="PageNumber"/>
                      </w:rPr>
                      <w:fldChar w:fldCharType="end"/>
                    </w:r>
                    <w:r w:rsidRPr="00BE6280">
                      <w:rPr>
                        <w:rStyle w:val="PageNumber"/>
                      </w:rPr>
                      <w:t xml:space="preserve"> -</w:t>
                    </w:r>
                    <w:r w:rsidRPr="00BE6280">
                      <w:rPr>
                        <w:rStyle w:val="PageNumber"/>
                      </w:rPr>
                      <w:tab/>
                      <w:t xml:space="preserve">- </w:t>
                    </w:r>
                    <w:r w:rsidRPr="00BE6280">
                      <w:rPr>
                        <w:rStyle w:val="PageNumber"/>
                      </w:rPr>
                      <w:fldChar w:fldCharType="begin"/>
                    </w:r>
                    <w:r w:rsidRPr="00BE6280">
                      <w:rPr>
                        <w:rStyle w:val="PageNumber"/>
                      </w:rPr>
                      <w:instrText xml:space="preserve"> </w:instrText>
                    </w:r>
                    <w:r>
                      <w:rPr>
                        <w:rStyle w:val="PageNumber"/>
                      </w:rPr>
                      <w:instrText>PAGE</w:instrText>
                    </w:r>
                    <w:r w:rsidRPr="00BE6280">
                      <w:rPr>
                        <w:rStyle w:val="PageNumber"/>
                      </w:rPr>
                      <w:instrText xml:space="preserve"> </w:instrText>
                    </w:r>
                    <w:r w:rsidRPr="00BE6280">
                      <w:rPr>
                        <w:rStyle w:val="PageNumber"/>
                      </w:rPr>
                      <w:fldChar w:fldCharType="separate"/>
                    </w:r>
                    <w:r w:rsidR="0061184D">
                      <w:rPr>
                        <w:rStyle w:val="PageNumber"/>
                        <w:noProof/>
                      </w:rPr>
                      <w:t>3</w:t>
                    </w:r>
                    <w:r w:rsidRPr="00BE6280">
                      <w:rPr>
                        <w:rStyle w:val="PageNumber"/>
                      </w:rPr>
                      <w:fldChar w:fldCharType="end"/>
                    </w:r>
                    <w:r w:rsidRPr="00BE6280">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61184D">
                      <w:rPr>
                        <w:rStyle w:val="PageNumber"/>
                        <w:noProof/>
                      </w:rPr>
                      <w:t>3</w:t>
                    </w:r>
                    <w:r>
                      <w:rPr>
                        <w:rStyle w:val="PageNumber"/>
                        <w:rFonts w:ascii="Arial" w:hAnsi="Arial"/>
                      </w:rPr>
                      <w:fldChar w:fldCharType="end"/>
                    </w:r>
                  </w:p>
                </w:txbxContent>
              </v:textbox>
              <w10:wrap type="square" side="largest"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480F8" w14:textId="77777777" w:rsidR="00D95937" w:rsidRDefault="00D95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40F74" w14:textId="77777777" w:rsidR="00380358" w:rsidRDefault="00380358">
      <w:r>
        <w:separator/>
      </w:r>
    </w:p>
  </w:footnote>
  <w:footnote w:type="continuationSeparator" w:id="0">
    <w:p w14:paraId="32017470" w14:textId="77777777" w:rsidR="00380358" w:rsidRDefault="003803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CA65" w14:textId="77777777" w:rsidR="00D95937" w:rsidRDefault="00D959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EC39" w14:textId="77777777" w:rsidR="00D21A06" w:rsidRDefault="00D21A06">
    <w:pPr>
      <w:pStyle w:val="Header"/>
      <w:ind w:right="360"/>
      <w:jc w:val="center"/>
      <w:rPr>
        <w:sz w:val="16"/>
      </w:rPr>
    </w:pPr>
  </w:p>
  <w:p w14:paraId="020B35D4" w14:textId="1C4C3483" w:rsidR="00D21A06" w:rsidRDefault="00D21A06" w:rsidP="0061184D">
    <w:pPr>
      <w:pStyle w:val="Header"/>
      <w:pBdr>
        <w:bottom w:val="single" w:sz="4" w:space="1" w:color="000000"/>
      </w:pBdr>
      <w:ind w:right="-1"/>
      <w:rPr>
        <w:sz w:val="16"/>
        <w:lang w:val="fr-FR"/>
      </w:rPr>
    </w:pPr>
    <w:r>
      <w:rPr>
        <w:sz w:val="16"/>
        <w:lang w:val="fr-FR"/>
      </w:rPr>
      <w:t xml:space="preserve">Curriculum vitae                                                                                       </w:t>
    </w:r>
    <w:r w:rsidR="0061184D">
      <w:rPr>
        <w:sz w:val="16"/>
        <w:lang w:val="fr-FR"/>
      </w:rPr>
      <w:tab/>
    </w:r>
    <w:r>
      <w:rPr>
        <w:sz w:val="16"/>
        <w:lang w:val="fr-FR"/>
      </w:rPr>
      <w:t xml:space="preserve">        </w:t>
    </w:r>
    <w:r w:rsidR="0061184D">
      <w:rPr>
        <w:sz w:val="16"/>
        <w:lang w:val="fr-FR"/>
      </w:rPr>
      <w:t xml:space="preserve">                   Jean</w:t>
    </w:r>
    <w:r>
      <w:rPr>
        <w:sz w:val="16"/>
        <w:lang w:val="fr-FR"/>
      </w:rPr>
      <w:t xml:space="preserve"> Bragard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B1A0B" w14:textId="77777777" w:rsidR="00D95937" w:rsidRDefault="00D959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AE84B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E"/>
    <w:multiLevelType w:val="singleLevel"/>
    <w:tmpl w:val="AB9E3BDC"/>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4EEC460C"/>
    <w:lvl w:ilvl="0">
      <w:start w:val="1"/>
      <w:numFmt w:val="decimal"/>
      <w:lvlText w:val="%1."/>
      <w:lvlJc w:val="left"/>
      <w:pPr>
        <w:tabs>
          <w:tab w:val="num" w:pos="643"/>
        </w:tabs>
        <w:ind w:left="643" w:hanging="360"/>
      </w:pPr>
    </w:lvl>
  </w:abstractNum>
  <w:abstractNum w:abstractNumId="3" w15:restartNumberingAfterBreak="0">
    <w:nsid w:val="FFFFFF88"/>
    <w:multiLevelType w:val="singleLevel"/>
    <w:tmpl w:val="FB4E9D02"/>
    <w:lvl w:ilvl="0">
      <w:start w:val="1"/>
      <w:numFmt w:val="decimal"/>
      <w:lvlText w:val="%1."/>
      <w:lvlJc w:val="left"/>
      <w:pPr>
        <w:tabs>
          <w:tab w:val="num" w:pos="360"/>
        </w:tabs>
        <w:ind w:left="360" w:hanging="360"/>
      </w:pPr>
    </w:lvl>
  </w:abstractNum>
  <w:abstractNum w:abstractNumId="4" w15:restartNumberingAfterBreak="0">
    <w:nsid w:val="00000001"/>
    <w:multiLevelType w:val="singleLevel"/>
    <w:tmpl w:val="00000001"/>
    <w:name w:val="WW8Num43"/>
    <w:lvl w:ilvl="0">
      <w:start w:val="1"/>
      <w:numFmt w:val="decimal"/>
      <w:lvlText w:val="%1."/>
      <w:lvlJc w:val="left"/>
      <w:pPr>
        <w:tabs>
          <w:tab w:val="num" w:pos="360"/>
        </w:tabs>
        <w:ind w:left="360" w:hanging="360"/>
      </w:pPr>
      <w:rPr>
        <w:b/>
        <w:i w:val="0"/>
      </w:rPr>
    </w:lvl>
  </w:abstractNum>
  <w:abstractNum w:abstractNumId="5" w15:restartNumberingAfterBreak="0">
    <w:nsid w:val="00000002"/>
    <w:multiLevelType w:val="singleLevel"/>
    <w:tmpl w:val="00000002"/>
    <w:name w:val="WW8Num73"/>
    <w:lvl w:ilvl="0">
      <w:start w:val="1"/>
      <w:numFmt w:val="decimal"/>
      <w:lvlText w:val="%1."/>
      <w:lvlJc w:val="left"/>
      <w:pPr>
        <w:tabs>
          <w:tab w:val="num" w:pos="360"/>
        </w:tabs>
        <w:ind w:left="360" w:hanging="360"/>
      </w:pPr>
      <w:rPr>
        <w:b/>
        <w:i w:val="0"/>
      </w:rPr>
    </w:lvl>
  </w:abstractNum>
  <w:abstractNum w:abstractNumId="6" w15:restartNumberingAfterBreak="0">
    <w:nsid w:val="00000003"/>
    <w:multiLevelType w:val="singleLevel"/>
    <w:tmpl w:val="00000003"/>
    <w:name w:val="WW8Num86"/>
    <w:lvl w:ilvl="0">
      <w:start w:val="1"/>
      <w:numFmt w:val="bullet"/>
      <w:lvlText w:val=""/>
      <w:lvlJc w:val="left"/>
      <w:pPr>
        <w:tabs>
          <w:tab w:val="num" w:pos="360"/>
        </w:tabs>
        <w:ind w:left="360" w:hanging="360"/>
      </w:pPr>
      <w:rPr>
        <w:rFonts w:ascii="Symbol" w:hAnsi="Symbol"/>
      </w:rPr>
    </w:lvl>
  </w:abstractNum>
  <w:abstractNum w:abstractNumId="7" w15:restartNumberingAfterBreak="0">
    <w:nsid w:val="00000004"/>
    <w:multiLevelType w:val="singleLevel"/>
    <w:tmpl w:val="00000004"/>
    <w:name w:val="WW8Num109"/>
    <w:lvl w:ilvl="0">
      <w:start w:val="1"/>
      <w:numFmt w:val="decimal"/>
      <w:lvlText w:val="%1."/>
      <w:lvlJc w:val="left"/>
      <w:pPr>
        <w:tabs>
          <w:tab w:val="num" w:pos="360"/>
        </w:tabs>
        <w:ind w:left="360" w:hanging="360"/>
      </w:pPr>
      <w:rPr>
        <w:b/>
        <w:i w:val="0"/>
      </w:rPr>
    </w:lvl>
  </w:abstractNum>
  <w:abstractNum w:abstractNumId="8" w15:restartNumberingAfterBreak="0">
    <w:nsid w:val="00000005"/>
    <w:multiLevelType w:val="singleLevel"/>
    <w:tmpl w:val="00000005"/>
    <w:name w:val="WW8Num138"/>
    <w:lvl w:ilvl="0">
      <w:start w:val="1"/>
      <w:numFmt w:val="bullet"/>
      <w:lvlText w:val=""/>
      <w:lvlJc w:val="left"/>
      <w:pPr>
        <w:tabs>
          <w:tab w:val="num" w:pos="360"/>
        </w:tabs>
        <w:ind w:left="360" w:hanging="360"/>
      </w:pPr>
      <w:rPr>
        <w:rFonts w:ascii="Symbol" w:hAnsi="Symbol"/>
      </w:rPr>
    </w:lvl>
  </w:abstractNum>
  <w:abstractNum w:abstractNumId="9" w15:restartNumberingAfterBreak="0">
    <w:nsid w:val="00000006"/>
    <w:multiLevelType w:val="singleLevel"/>
    <w:tmpl w:val="00000006"/>
    <w:name w:val="WW8Num166"/>
    <w:lvl w:ilvl="0">
      <w:start w:val="1"/>
      <w:numFmt w:val="bullet"/>
      <w:lvlText w:val=""/>
      <w:lvlJc w:val="left"/>
      <w:pPr>
        <w:tabs>
          <w:tab w:val="num" w:pos="360"/>
        </w:tabs>
        <w:ind w:left="360" w:hanging="360"/>
      </w:pPr>
      <w:rPr>
        <w:rFonts w:ascii="Symbol" w:hAnsi="Symbol"/>
      </w:rPr>
    </w:lvl>
  </w:abstractNum>
  <w:abstractNum w:abstractNumId="10" w15:restartNumberingAfterBreak="0">
    <w:nsid w:val="00000007"/>
    <w:multiLevelType w:val="singleLevel"/>
    <w:tmpl w:val="00000007"/>
    <w:name w:val="WW8Num169"/>
    <w:lvl w:ilvl="0">
      <w:start w:val="1"/>
      <w:numFmt w:val="decimal"/>
      <w:lvlText w:val="%1."/>
      <w:lvlJc w:val="left"/>
      <w:pPr>
        <w:tabs>
          <w:tab w:val="num" w:pos="360"/>
        </w:tabs>
        <w:ind w:left="360" w:hanging="360"/>
      </w:pPr>
      <w:rPr>
        <w:b/>
        <w:i w:val="0"/>
      </w:rPr>
    </w:lvl>
  </w:abstractNum>
  <w:abstractNum w:abstractNumId="11" w15:restartNumberingAfterBreak="0">
    <w:nsid w:val="00000008"/>
    <w:multiLevelType w:val="singleLevel"/>
    <w:tmpl w:val="00000008"/>
    <w:name w:val="WW8Num170"/>
    <w:lvl w:ilvl="0">
      <w:start w:val="1"/>
      <w:numFmt w:val="bullet"/>
      <w:lvlText w:val=""/>
      <w:lvlJc w:val="left"/>
      <w:pPr>
        <w:tabs>
          <w:tab w:val="num" w:pos="360"/>
        </w:tabs>
        <w:ind w:left="360" w:hanging="360"/>
      </w:pPr>
      <w:rPr>
        <w:rFonts w:ascii="Symbol" w:hAnsi="Symbol"/>
      </w:rPr>
    </w:lvl>
  </w:abstractNum>
  <w:abstractNum w:abstractNumId="12" w15:restartNumberingAfterBreak="0">
    <w:nsid w:val="00000009"/>
    <w:multiLevelType w:val="singleLevel"/>
    <w:tmpl w:val="00000009"/>
    <w:name w:val="WW8Num190"/>
    <w:lvl w:ilvl="0">
      <w:start w:val="1"/>
      <w:numFmt w:val="decimal"/>
      <w:lvlText w:val="%1."/>
      <w:lvlJc w:val="left"/>
      <w:pPr>
        <w:tabs>
          <w:tab w:val="num" w:pos="360"/>
        </w:tabs>
        <w:ind w:left="360" w:hanging="360"/>
      </w:pPr>
      <w:rPr>
        <w:b/>
        <w:i w:val="0"/>
      </w:rPr>
    </w:lvl>
  </w:abstractNum>
  <w:abstractNum w:abstractNumId="13" w15:restartNumberingAfterBreak="0">
    <w:nsid w:val="0000000A"/>
    <w:multiLevelType w:val="singleLevel"/>
    <w:tmpl w:val="0000000A"/>
    <w:name w:val="WW8Num201"/>
    <w:lvl w:ilvl="0">
      <w:start w:val="1"/>
      <w:numFmt w:val="bullet"/>
      <w:lvlText w:val=""/>
      <w:lvlJc w:val="left"/>
      <w:pPr>
        <w:tabs>
          <w:tab w:val="num" w:pos="360"/>
        </w:tabs>
        <w:ind w:left="360" w:hanging="360"/>
      </w:pPr>
      <w:rPr>
        <w:rFonts w:ascii="Symbol" w:hAnsi="Symbol"/>
      </w:rPr>
    </w:lvl>
  </w:abstractNum>
  <w:abstractNum w:abstractNumId="14" w15:restartNumberingAfterBreak="0">
    <w:nsid w:val="0000000B"/>
    <w:multiLevelType w:val="singleLevel"/>
    <w:tmpl w:val="0000000B"/>
    <w:name w:val="WW8Num216"/>
    <w:lvl w:ilvl="0">
      <w:start w:val="1"/>
      <w:numFmt w:val="decimal"/>
      <w:lvlText w:val="%1."/>
      <w:lvlJc w:val="left"/>
      <w:pPr>
        <w:tabs>
          <w:tab w:val="num" w:pos="360"/>
        </w:tabs>
        <w:ind w:left="360" w:hanging="360"/>
      </w:pPr>
      <w:rPr>
        <w:b/>
        <w:i w:val="0"/>
      </w:rPr>
    </w:lvl>
  </w:abstractNum>
  <w:abstractNum w:abstractNumId="15" w15:restartNumberingAfterBreak="0">
    <w:nsid w:val="0000000C"/>
    <w:multiLevelType w:val="singleLevel"/>
    <w:tmpl w:val="0000000C"/>
    <w:name w:val="WW8Num217"/>
    <w:lvl w:ilvl="0">
      <w:start w:val="1"/>
      <w:numFmt w:val="decimal"/>
      <w:lvlText w:val="%1."/>
      <w:lvlJc w:val="left"/>
      <w:pPr>
        <w:tabs>
          <w:tab w:val="num" w:pos="360"/>
        </w:tabs>
        <w:ind w:left="360" w:hanging="360"/>
      </w:pPr>
      <w:rPr>
        <w:b/>
        <w:i w:val="0"/>
      </w:rPr>
    </w:lvl>
  </w:abstractNum>
  <w:abstractNum w:abstractNumId="16" w15:restartNumberingAfterBreak="0">
    <w:nsid w:val="0000000D"/>
    <w:multiLevelType w:val="singleLevel"/>
    <w:tmpl w:val="0000000D"/>
    <w:name w:val="WW8Num220"/>
    <w:lvl w:ilvl="0">
      <w:start w:val="1"/>
      <w:numFmt w:val="bullet"/>
      <w:lvlText w:val=""/>
      <w:lvlJc w:val="left"/>
      <w:pPr>
        <w:tabs>
          <w:tab w:val="num" w:pos="360"/>
        </w:tabs>
        <w:ind w:left="360" w:hanging="360"/>
      </w:pPr>
      <w:rPr>
        <w:rFonts w:ascii="Symbol" w:hAnsi="Symbol"/>
      </w:rPr>
    </w:lvl>
  </w:abstractNum>
  <w:abstractNum w:abstractNumId="17" w15:restartNumberingAfterBreak="0">
    <w:nsid w:val="0000000E"/>
    <w:multiLevelType w:val="singleLevel"/>
    <w:tmpl w:val="0000000E"/>
    <w:name w:val="WW8Num243"/>
    <w:lvl w:ilvl="0">
      <w:start w:val="1"/>
      <w:numFmt w:val="bullet"/>
      <w:lvlText w:val=""/>
      <w:lvlJc w:val="left"/>
      <w:pPr>
        <w:tabs>
          <w:tab w:val="num" w:pos="360"/>
        </w:tabs>
        <w:ind w:left="360" w:hanging="360"/>
      </w:pPr>
      <w:rPr>
        <w:rFonts w:ascii="Symbol" w:hAnsi="Symbol"/>
        <w:color w:val="FF0000"/>
      </w:rPr>
    </w:lvl>
  </w:abstractNum>
  <w:abstractNum w:abstractNumId="18" w15:restartNumberingAfterBreak="0">
    <w:nsid w:val="0000000F"/>
    <w:multiLevelType w:val="singleLevel"/>
    <w:tmpl w:val="0000000F"/>
    <w:name w:val="WW8Num249"/>
    <w:lvl w:ilvl="0">
      <w:start w:val="1"/>
      <w:numFmt w:val="bullet"/>
      <w:lvlText w:val=""/>
      <w:lvlJc w:val="left"/>
      <w:pPr>
        <w:tabs>
          <w:tab w:val="num" w:pos="360"/>
        </w:tabs>
        <w:ind w:left="360" w:hanging="360"/>
      </w:pPr>
      <w:rPr>
        <w:rFonts w:ascii="Wingdings" w:hAnsi="Wingdings"/>
        <w:sz w:val="16"/>
      </w:rPr>
    </w:lvl>
  </w:abstractNum>
  <w:abstractNum w:abstractNumId="19" w15:restartNumberingAfterBreak="0">
    <w:nsid w:val="00000010"/>
    <w:multiLevelType w:val="singleLevel"/>
    <w:tmpl w:val="00000010"/>
    <w:name w:val="WW8Num265"/>
    <w:lvl w:ilvl="0">
      <w:start w:val="1"/>
      <w:numFmt w:val="bullet"/>
      <w:lvlText w:val=""/>
      <w:lvlJc w:val="left"/>
      <w:pPr>
        <w:tabs>
          <w:tab w:val="num" w:pos="360"/>
        </w:tabs>
        <w:ind w:left="360" w:hanging="360"/>
      </w:pPr>
      <w:rPr>
        <w:rFonts w:ascii="Symbol" w:hAnsi="Symbol"/>
      </w:rPr>
    </w:lvl>
  </w:abstractNum>
  <w:abstractNum w:abstractNumId="20" w15:restartNumberingAfterBreak="0">
    <w:nsid w:val="00000011"/>
    <w:multiLevelType w:val="singleLevel"/>
    <w:tmpl w:val="00000011"/>
    <w:name w:val="WW8Num266"/>
    <w:lvl w:ilvl="0">
      <w:start w:val="1"/>
      <w:numFmt w:val="bullet"/>
      <w:lvlText w:val=""/>
      <w:lvlJc w:val="left"/>
      <w:pPr>
        <w:tabs>
          <w:tab w:val="num" w:pos="360"/>
        </w:tabs>
        <w:ind w:left="360" w:hanging="360"/>
      </w:pPr>
      <w:rPr>
        <w:rFonts w:ascii="Symbol" w:hAnsi="Symbol"/>
      </w:rPr>
    </w:lvl>
  </w:abstractNum>
  <w:abstractNum w:abstractNumId="21" w15:restartNumberingAfterBreak="0">
    <w:nsid w:val="00000012"/>
    <w:multiLevelType w:val="singleLevel"/>
    <w:tmpl w:val="00000012"/>
    <w:name w:val="WW8Num283"/>
    <w:lvl w:ilvl="0">
      <w:start w:val="1"/>
      <w:numFmt w:val="decimal"/>
      <w:lvlText w:val="%1."/>
      <w:lvlJc w:val="left"/>
      <w:pPr>
        <w:tabs>
          <w:tab w:val="num" w:pos="360"/>
        </w:tabs>
        <w:ind w:left="360" w:hanging="360"/>
      </w:pPr>
      <w:rPr>
        <w:b/>
        <w:i w:val="0"/>
      </w:rPr>
    </w:lvl>
  </w:abstractNum>
  <w:abstractNum w:abstractNumId="22" w15:restartNumberingAfterBreak="0">
    <w:nsid w:val="00000013"/>
    <w:multiLevelType w:val="singleLevel"/>
    <w:tmpl w:val="00000013"/>
    <w:name w:val="WW8Num293"/>
    <w:lvl w:ilvl="0">
      <w:start w:val="1"/>
      <w:numFmt w:val="decimal"/>
      <w:lvlText w:val="%1."/>
      <w:lvlJc w:val="left"/>
      <w:pPr>
        <w:tabs>
          <w:tab w:val="num" w:pos="360"/>
        </w:tabs>
        <w:ind w:left="360" w:hanging="360"/>
      </w:pPr>
      <w:rPr>
        <w:b/>
        <w:i w:val="0"/>
      </w:rPr>
    </w:lvl>
  </w:abstractNum>
  <w:abstractNum w:abstractNumId="23" w15:restartNumberingAfterBreak="0">
    <w:nsid w:val="00000014"/>
    <w:multiLevelType w:val="singleLevel"/>
    <w:tmpl w:val="00000014"/>
    <w:name w:val="WW8Num321"/>
    <w:lvl w:ilvl="0">
      <w:start w:val="1"/>
      <w:numFmt w:val="decimal"/>
      <w:lvlText w:val="%1."/>
      <w:lvlJc w:val="left"/>
      <w:pPr>
        <w:tabs>
          <w:tab w:val="num" w:pos="360"/>
        </w:tabs>
        <w:ind w:left="360" w:hanging="360"/>
      </w:pPr>
      <w:rPr>
        <w:b/>
        <w:i w:val="0"/>
      </w:rPr>
    </w:lvl>
  </w:abstractNum>
  <w:abstractNum w:abstractNumId="24" w15:restartNumberingAfterBreak="0">
    <w:nsid w:val="00000015"/>
    <w:multiLevelType w:val="singleLevel"/>
    <w:tmpl w:val="00000015"/>
    <w:name w:val="WW8Num323"/>
    <w:lvl w:ilvl="0">
      <w:start w:val="1"/>
      <w:numFmt w:val="decimal"/>
      <w:lvlText w:val="%1."/>
      <w:lvlJc w:val="left"/>
      <w:pPr>
        <w:tabs>
          <w:tab w:val="num" w:pos="360"/>
        </w:tabs>
        <w:ind w:left="360" w:hanging="360"/>
      </w:pPr>
      <w:rPr>
        <w:b/>
        <w:i w:val="0"/>
      </w:rPr>
    </w:lvl>
  </w:abstractNum>
  <w:abstractNum w:abstractNumId="25" w15:restartNumberingAfterBreak="0">
    <w:nsid w:val="00000016"/>
    <w:multiLevelType w:val="multilevel"/>
    <w:tmpl w:val="00000016"/>
    <w:name w:val="Outline"/>
    <w:lvl w:ilvl="0">
      <w:start w:val="1"/>
      <w:numFmt w:val="none"/>
      <w:pStyle w:val="Heading1"/>
      <w:suff w:val="nothing"/>
      <w:lvlText w:val="3.1"/>
      <w:lvlJc w:val="left"/>
      <w:pPr>
        <w:tabs>
          <w:tab w:val="num" w:pos="284"/>
        </w:tabs>
        <w:ind w:left="284" w:hanging="284"/>
      </w:pPr>
      <w:rPr>
        <w:rFonts w:ascii="Arial Narrow" w:hAnsi="Arial Narrow"/>
        <w:b w:val="0"/>
        <w:i w:val="0"/>
        <w:sz w:val="28"/>
      </w:rPr>
    </w:lvl>
    <w:lvl w:ilvl="1">
      <w:start w:val="1"/>
      <w:numFmt w:val="decimal"/>
      <w:lvlText w:val=".%2"/>
      <w:lvlJc w:val="left"/>
      <w:pPr>
        <w:tabs>
          <w:tab w:val="num" w:pos="576"/>
        </w:tabs>
        <w:ind w:left="576" w:hanging="576"/>
      </w:pPr>
    </w:lvl>
    <w:lvl w:ilvl="2">
      <w:start w:val="1"/>
      <w:numFmt w:val="decimal"/>
      <w:pStyle w:val="Heading3"/>
      <w:lvlText w:val=".%2.%3"/>
      <w:lvlJc w:val="left"/>
      <w:pPr>
        <w:tabs>
          <w:tab w:val="num" w:pos="720"/>
        </w:tabs>
        <w:ind w:left="720" w:hanging="720"/>
      </w:pPr>
    </w:lvl>
    <w:lvl w:ilvl="3">
      <w:start w:val="1"/>
      <w:numFmt w:val="decimal"/>
      <w:pStyle w:val="Heading4"/>
      <w:lvlText w:val=".%2.%3.%4"/>
      <w:lvlJc w:val="left"/>
      <w:pPr>
        <w:tabs>
          <w:tab w:val="num" w:pos="864"/>
        </w:tabs>
        <w:ind w:left="864" w:hanging="864"/>
      </w:pPr>
    </w:lvl>
    <w:lvl w:ilvl="4">
      <w:start w:val="1"/>
      <w:numFmt w:val="decimal"/>
      <w:pStyle w:val="Heading5"/>
      <w:lvlText w:val=".%2.%3.%4.%5"/>
      <w:lvlJc w:val="left"/>
      <w:pPr>
        <w:tabs>
          <w:tab w:val="num" w:pos="1008"/>
        </w:tabs>
        <w:ind w:left="1008" w:hanging="1008"/>
      </w:pPr>
    </w:lvl>
    <w:lvl w:ilvl="5">
      <w:start w:val="1"/>
      <w:numFmt w:val="decimal"/>
      <w:pStyle w:val="Heading6"/>
      <w:lvlText w:val=".%2.%3.%4.%5.%6"/>
      <w:lvlJc w:val="left"/>
      <w:pPr>
        <w:tabs>
          <w:tab w:val="num" w:pos="1152"/>
        </w:tabs>
        <w:ind w:left="1152" w:hanging="1152"/>
      </w:pPr>
    </w:lvl>
    <w:lvl w:ilvl="6">
      <w:start w:val="1"/>
      <w:numFmt w:val="decimal"/>
      <w:pStyle w:val="Heading7"/>
      <w:lvlText w:val=".%2.%3.%4.%5.%6.%7"/>
      <w:lvlJc w:val="left"/>
      <w:pPr>
        <w:tabs>
          <w:tab w:val="num" w:pos="1296"/>
        </w:tabs>
        <w:ind w:left="1296" w:hanging="1296"/>
      </w:pPr>
    </w:lvl>
    <w:lvl w:ilvl="7">
      <w:start w:val="1"/>
      <w:numFmt w:val="decimal"/>
      <w:pStyle w:val="Heading8"/>
      <w:lvlText w:val=".%2.%3.%4.%5.%6.%7.%8"/>
      <w:lvlJc w:val="left"/>
      <w:pPr>
        <w:tabs>
          <w:tab w:val="num" w:pos="1440"/>
        </w:tabs>
        <w:ind w:left="1440" w:hanging="1440"/>
      </w:pPr>
    </w:lvl>
    <w:lvl w:ilvl="8">
      <w:start w:val="1"/>
      <w:numFmt w:val="decimal"/>
      <w:pStyle w:val="Heading9"/>
      <w:lvlText w:val=".%2.%3.%4.%5.%6.%7.%8.%9"/>
      <w:lvlJc w:val="left"/>
      <w:pPr>
        <w:tabs>
          <w:tab w:val="num" w:pos="1584"/>
        </w:tabs>
        <w:ind w:left="1584" w:hanging="1584"/>
      </w:pPr>
    </w:lvl>
  </w:abstractNum>
  <w:abstractNum w:abstractNumId="26" w15:restartNumberingAfterBreak="0">
    <w:nsid w:val="126E3BCF"/>
    <w:multiLevelType w:val="hybridMultilevel"/>
    <w:tmpl w:val="5324F044"/>
    <w:name w:val="WW8Num243322"/>
    <w:lvl w:ilvl="0" w:tplc="0001040A">
      <w:start w:val="1"/>
      <w:numFmt w:val="bullet"/>
      <w:lvlText w:val=""/>
      <w:lvlJc w:val="left"/>
      <w:pPr>
        <w:tabs>
          <w:tab w:val="num" w:pos="360"/>
        </w:tabs>
        <w:ind w:left="360" w:hanging="360"/>
      </w:pPr>
      <w:rPr>
        <w:rFonts w:ascii="Symbol" w:hAnsi="Symbol" w:hint="default"/>
      </w:rPr>
    </w:lvl>
    <w:lvl w:ilvl="1" w:tplc="0003040A" w:tentative="1">
      <w:start w:val="1"/>
      <w:numFmt w:val="bullet"/>
      <w:lvlText w:val="o"/>
      <w:lvlJc w:val="left"/>
      <w:pPr>
        <w:tabs>
          <w:tab w:val="num" w:pos="1080"/>
        </w:tabs>
        <w:ind w:left="1080" w:hanging="360"/>
      </w:pPr>
      <w:rPr>
        <w:rFonts w:ascii="Courier New" w:hAnsi="Courier New" w:hint="default"/>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19D37B6B"/>
    <w:multiLevelType w:val="hybridMultilevel"/>
    <w:tmpl w:val="2F0AFD22"/>
    <w:name w:val="WW8Num2433"/>
    <w:lvl w:ilvl="0" w:tplc="0001040A">
      <w:start w:val="1"/>
      <w:numFmt w:val="bullet"/>
      <w:lvlText w:val=""/>
      <w:lvlJc w:val="left"/>
      <w:pPr>
        <w:tabs>
          <w:tab w:val="num" w:pos="360"/>
        </w:tabs>
        <w:ind w:left="360" w:hanging="360"/>
      </w:pPr>
      <w:rPr>
        <w:rFonts w:ascii="Symbol" w:hAnsi="Symbol" w:hint="default"/>
      </w:rPr>
    </w:lvl>
    <w:lvl w:ilvl="1" w:tplc="0003040A" w:tentative="1">
      <w:start w:val="1"/>
      <w:numFmt w:val="bullet"/>
      <w:lvlText w:val="o"/>
      <w:lvlJc w:val="left"/>
      <w:pPr>
        <w:tabs>
          <w:tab w:val="num" w:pos="1080"/>
        </w:tabs>
        <w:ind w:left="1080" w:hanging="360"/>
      </w:pPr>
      <w:rPr>
        <w:rFonts w:ascii="Courier New" w:hAnsi="Courier New" w:hint="default"/>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1FDF65AA"/>
    <w:multiLevelType w:val="hybridMultilevel"/>
    <w:tmpl w:val="9FDE92B6"/>
    <w:name w:val="WW8Num2432"/>
    <w:lvl w:ilvl="0" w:tplc="0001040A">
      <w:start w:val="1"/>
      <w:numFmt w:val="bullet"/>
      <w:lvlText w:val=""/>
      <w:lvlJc w:val="left"/>
      <w:pPr>
        <w:tabs>
          <w:tab w:val="num" w:pos="360"/>
        </w:tabs>
        <w:ind w:left="360" w:hanging="360"/>
      </w:pPr>
      <w:rPr>
        <w:rFonts w:ascii="Symbol" w:hAnsi="Symbol" w:hint="default"/>
      </w:rPr>
    </w:lvl>
    <w:lvl w:ilvl="1" w:tplc="0003040A">
      <w:start w:val="1"/>
      <w:numFmt w:val="bullet"/>
      <w:lvlText w:val="o"/>
      <w:lvlJc w:val="left"/>
      <w:pPr>
        <w:tabs>
          <w:tab w:val="num" w:pos="1080"/>
        </w:tabs>
        <w:ind w:left="1080" w:hanging="360"/>
      </w:pPr>
      <w:rPr>
        <w:rFonts w:ascii="Courier New" w:hAnsi="Courier New" w:hint="default"/>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06C7A63"/>
    <w:multiLevelType w:val="hybridMultilevel"/>
    <w:tmpl w:val="7E40BE46"/>
    <w:lvl w:ilvl="0" w:tplc="000F040A">
      <w:start w:val="1"/>
      <w:numFmt w:val="decimal"/>
      <w:lvlText w:val="%1."/>
      <w:lvlJc w:val="left"/>
      <w:pPr>
        <w:tabs>
          <w:tab w:val="num" w:pos="720"/>
        </w:tabs>
        <w:ind w:left="72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30" w15:restartNumberingAfterBreak="0">
    <w:nsid w:val="67B26086"/>
    <w:multiLevelType w:val="hybridMultilevel"/>
    <w:tmpl w:val="80E2C7EC"/>
    <w:name w:val="WW8Num24332"/>
    <w:lvl w:ilvl="0" w:tplc="0001040A">
      <w:start w:val="1"/>
      <w:numFmt w:val="bullet"/>
      <w:lvlText w:val=""/>
      <w:lvlJc w:val="left"/>
      <w:pPr>
        <w:tabs>
          <w:tab w:val="num" w:pos="360"/>
        </w:tabs>
        <w:ind w:left="360" w:hanging="360"/>
      </w:pPr>
      <w:rPr>
        <w:rFonts w:ascii="Symbol" w:hAnsi="Symbol" w:hint="default"/>
      </w:rPr>
    </w:lvl>
    <w:lvl w:ilvl="1" w:tplc="0003040A" w:tentative="1">
      <w:start w:val="1"/>
      <w:numFmt w:val="bullet"/>
      <w:lvlText w:val="o"/>
      <w:lvlJc w:val="left"/>
      <w:pPr>
        <w:tabs>
          <w:tab w:val="num" w:pos="1080"/>
        </w:tabs>
        <w:ind w:left="1080" w:hanging="360"/>
      </w:pPr>
      <w:rPr>
        <w:rFonts w:ascii="Courier New" w:hAnsi="Courier New" w:hint="default"/>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num w:numId="1" w16cid:durableId="723482414">
    <w:abstractNumId w:val="4"/>
  </w:num>
  <w:num w:numId="2" w16cid:durableId="2093888682">
    <w:abstractNumId w:val="5"/>
  </w:num>
  <w:num w:numId="3" w16cid:durableId="239409816">
    <w:abstractNumId w:val="6"/>
  </w:num>
  <w:num w:numId="4" w16cid:durableId="2134133828">
    <w:abstractNumId w:val="7"/>
  </w:num>
  <w:num w:numId="5" w16cid:durableId="1805542715">
    <w:abstractNumId w:val="8"/>
  </w:num>
  <w:num w:numId="6" w16cid:durableId="633027285">
    <w:abstractNumId w:val="9"/>
  </w:num>
  <w:num w:numId="7" w16cid:durableId="302278052">
    <w:abstractNumId w:val="10"/>
  </w:num>
  <w:num w:numId="8" w16cid:durableId="970017861">
    <w:abstractNumId w:val="11"/>
  </w:num>
  <w:num w:numId="9" w16cid:durableId="325324783">
    <w:abstractNumId w:val="12"/>
  </w:num>
  <w:num w:numId="10" w16cid:durableId="674381707">
    <w:abstractNumId w:val="13"/>
  </w:num>
  <w:num w:numId="11" w16cid:durableId="629629528">
    <w:abstractNumId w:val="14"/>
  </w:num>
  <w:num w:numId="12" w16cid:durableId="1541867252">
    <w:abstractNumId w:val="15"/>
  </w:num>
  <w:num w:numId="13" w16cid:durableId="581263122">
    <w:abstractNumId w:val="16"/>
  </w:num>
  <w:num w:numId="14" w16cid:durableId="1993292372">
    <w:abstractNumId w:val="17"/>
  </w:num>
  <w:num w:numId="15" w16cid:durableId="829105604">
    <w:abstractNumId w:val="18"/>
  </w:num>
  <w:num w:numId="16" w16cid:durableId="733743527">
    <w:abstractNumId w:val="19"/>
  </w:num>
  <w:num w:numId="17" w16cid:durableId="1775982251">
    <w:abstractNumId w:val="20"/>
  </w:num>
  <w:num w:numId="18" w16cid:durableId="63917374">
    <w:abstractNumId w:val="21"/>
  </w:num>
  <w:num w:numId="19" w16cid:durableId="1795252320">
    <w:abstractNumId w:val="22"/>
  </w:num>
  <w:num w:numId="20" w16cid:durableId="488133046">
    <w:abstractNumId w:val="23"/>
  </w:num>
  <w:num w:numId="21" w16cid:durableId="1700625327">
    <w:abstractNumId w:val="24"/>
  </w:num>
  <w:num w:numId="22" w16cid:durableId="717583730">
    <w:abstractNumId w:val="25"/>
  </w:num>
  <w:num w:numId="23" w16cid:durableId="1086733969">
    <w:abstractNumId w:val="28"/>
  </w:num>
  <w:num w:numId="24" w16cid:durableId="1943686817">
    <w:abstractNumId w:val="27"/>
  </w:num>
  <w:num w:numId="25" w16cid:durableId="378020445">
    <w:abstractNumId w:val="30"/>
  </w:num>
  <w:num w:numId="26" w16cid:durableId="1311911115">
    <w:abstractNumId w:val="26"/>
  </w:num>
  <w:num w:numId="27" w16cid:durableId="1739984509">
    <w:abstractNumId w:val="0"/>
  </w:num>
  <w:num w:numId="28" w16cid:durableId="1381978280">
    <w:abstractNumId w:val="3"/>
  </w:num>
  <w:num w:numId="29" w16cid:durableId="1163276334">
    <w:abstractNumId w:val="2"/>
  </w:num>
  <w:num w:numId="30" w16cid:durableId="1757628620">
    <w:abstractNumId w:val="1"/>
  </w:num>
  <w:num w:numId="31" w16cid:durableId="107808881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D3"/>
    <w:rsid w:val="000121F9"/>
    <w:rsid w:val="000173D0"/>
    <w:rsid w:val="00022365"/>
    <w:rsid w:val="000229AF"/>
    <w:rsid w:val="00026176"/>
    <w:rsid w:val="00031FBC"/>
    <w:rsid w:val="00035F37"/>
    <w:rsid w:val="000452D9"/>
    <w:rsid w:val="00055AF8"/>
    <w:rsid w:val="00061AD7"/>
    <w:rsid w:val="00061AEC"/>
    <w:rsid w:val="00073A1C"/>
    <w:rsid w:val="000773BA"/>
    <w:rsid w:val="00081A5A"/>
    <w:rsid w:val="00084693"/>
    <w:rsid w:val="00084ABD"/>
    <w:rsid w:val="00091D9C"/>
    <w:rsid w:val="0009445F"/>
    <w:rsid w:val="00094628"/>
    <w:rsid w:val="000A301E"/>
    <w:rsid w:val="000B732F"/>
    <w:rsid w:val="000C0A25"/>
    <w:rsid w:val="000C55BB"/>
    <w:rsid w:val="000E35E1"/>
    <w:rsid w:val="000F2EFE"/>
    <w:rsid w:val="000F40AB"/>
    <w:rsid w:val="000F70FE"/>
    <w:rsid w:val="00104364"/>
    <w:rsid w:val="00106CD6"/>
    <w:rsid w:val="00106E58"/>
    <w:rsid w:val="00106F4B"/>
    <w:rsid w:val="00110030"/>
    <w:rsid w:val="0011146D"/>
    <w:rsid w:val="00117579"/>
    <w:rsid w:val="00117B0A"/>
    <w:rsid w:val="00135E52"/>
    <w:rsid w:val="00142848"/>
    <w:rsid w:val="0014579C"/>
    <w:rsid w:val="00146265"/>
    <w:rsid w:val="001503E3"/>
    <w:rsid w:val="001513D7"/>
    <w:rsid w:val="00152AEF"/>
    <w:rsid w:val="0015377C"/>
    <w:rsid w:val="0016231E"/>
    <w:rsid w:val="0016243B"/>
    <w:rsid w:val="00165D2C"/>
    <w:rsid w:val="00166FA0"/>
    <w:rsid w:val="0016750D"/>
    <w:rsid w:val="001777ED"/>
    <w:rsid w:val="00180B13"/>
    <w:rsid w:val="0018798A"/>
    <w:rsid w:val="00196B15"/>
    <w:rsid w:val="001A308F"/>
    <w:rsid w:val="001A64C9"/>
    <w:rsid w:val="001B03A7"/>
    <w:rsid w:val="001B0695"/>
    <w:rsid w:val="001B29A7"/>
    <w:rsid w:val="001B2F51"/>
    <w:rsid w:val="001B4F2E"/>
    <w:rsid w:val="001C0C09"/>
    <w:rsid w:val="001C1888"/>
    <w:rsid w:val="001C192A"/>
    <w:rsid w:val="001C3358"/>
    <w:rsid w:val="001D4CEE"/>
    <w:rsid w:val="001D79BE"/>
    <w:rsid w:val="001E05D3"/>
    <w:rsid w:val="001E23D2"/>
    <w:rsid w:val="001E6641"/>
    <w:rsid w:val="001F163F"/>
    <w:rsid w:val="001F3D97"/>
    <w:rsid w:val="001F76DA"/>
    <w:rsid w:val="00203427"/>
    <w:rsid w:val="0020532C"/>
    <w:rsid w:val="002053A5"/>
    <w:rsid w:val="0020624D"/>
    <w:rsid w:val="002062D5"/>
    <w:rsid w:val="00210507"/>
    <w:rsid w:val="00217790"/>
    <w:rsid w:val="0021789D"/>
    <w:rsid w:val="00222D96"/>
    <w:rsid w:val="0022785A"/>
    <w:rsid w:val="002329CB"/>
    <w:rsid w:val="00232C55"/>
    <w:rsid w:val="00232EDA"/>
    <w:rsid w:val="002333D8"/>
    <w:rsid w:val="00255C22"/>
    <w:rsid w:val="00266FAB"/>
    <w:rsid w:val="002679C1"/>
    <w:rsid w:val="00270A0D"/>
    <w:rsid w:val="00273699"/>
    <w:rsid w:val="00274049"/>
    <w:rsid w:val="0028222E"/>
    <w:rsid w:val="00283076"/>
    <w:rsid w:val="002849C0"/>
    <w:rsid w:val="0029078C"/>
    <w:rsid w:val="002943F6"/>
    <w:rsid w:val="002A4788"/>
    <w:rsid w:val="002A5C28"/>
    <w:rsid w:val="002A64D3"/>
    <w:rsid w:val="002A6E88"/>
    <w:rsid w:val="002B118C"/>
    <w:rsid w:val="002C338F"/>
    <w:rsid w:val="002C5883"/>
    <w:rsid w:val="002C5CAD"/>
    <w:rsid w:val="002C6740"/>
    <w:rsid w:val="002C7AE5"/>
    <w:rsid w:val="002D2712"/>
    <w:rsid w:val="002D5A43"/>
    <w:rsid w:val="002D728B"/>
    <w:rsid w:val="002E5BAA"/>
    <w:rsid w:val="002F4B09"/>
    <w:rsid w:val="002F6E24"/>
    <w:rsid w:val="00302F35"/>
    <w:rsid w:val="00305FBF"/>
    <w:rsid w:val="0030649D"/>
    <w:rsid w:val="003067C8"/>
    <w:rsid w:val="0030754C"/>
    <w:rsid w:val="00313C6E"/>
    <w:rsid w:val="0031408F"/>
    <w:rsid w:val="00322EEF"/>
    <w:rsid w:val="00330D5C"/>
    <w:rsid w:val="00330F52"/>
    <w:rsid w:val="003315DB"/>
    <w:rsid w:val="00332890"/>
    <w:rsid w:val="00333A0E"/>
    <w:rsid w:val="00354268"/>
    <w:rsid w:val="003550D5"/>
    <w:rsid w:val="00355136"/>
    <w:rsid w:val="0036307F"/>
    <w:rsid w:val="003666E3"/>
    <w:rsid w:val="00367D24"/>
    <w:rsid w:val="00373FF8"/>
    <w:rsid w:val="00380358"/>
    <w:rsid w:val="003813F2"/>
    <w:rsid w:val="003828A2"/>
    <w:rsid w:val="003837F7"/>
    <w:rsid w:val="003942CB"/>
    <w:rsid w:val="00395D00"/>
    <w:rsid w:val="00396557"/>
    <w:rsid w:val="003A5942"/>
    <w:rsid w:val="003A6070"/>
    <w:rsid w:val="003A733E"/>
    <w:rsid w:val="003B08A8"/>
    <w:rsid w:val="003B2097"/>
    <w:rsid w:val="003B239C"/>
    <w:rsid w:val="003B37F3"/>
    <w:rsid w:val="003B57AE"/>
    <w:rsid w:val="003B5E53"/>
    <w:rsid w:val="003D2577"/>
    <w:rsid w:val="003D6736"/>
    <w:rsid w:val="003D79A2"/>
    <w:rsid w:val="003D7F86"/>
    <w:rsid w:val="003E0C39"/>
    <w:rsid w:val="003E19BC"/>
    <w:rsid w:val="003E19D5"/>
    <w:rsid w:val="003E1EED"/>
    <w:rsid w:val="003E33E5"/>
    <w:rsid w:val="003E6219"/>
    <w:rsid w:val="003E798F"/>
    <w:rsid w:val="003F072C"/>
    <w:rsid w:val="003F1157"/>
    <w:rsid w:val="003F40A5"/>
    <w:rsid w:val="003F501E"/>
    <w:rsid w:val="003F52AF"/>
    <w:rsid w:val="004072E0"/>
    <w:rsid w:val="00421B7B"/>
    <w:rsid w:val="00422F6B"/>
    <w:rsid w:val="00425985"/>
    <w:rsid w:val="004270B4"/>
    <w:rsid w:val="00430EAE"/>
    <w:rsid w:val="00447098"/>
    <w:rsid w:val="00452C48"/>
    <w:rsid w:val="004568A2"/>
    <w:rsid w:val="004570A6"/>
    <w:rsid w:val="00457A15"/>
    <w:rsid w:val="00462D72"/>
    <w:rsid w:val="00463A70"/>
    <w:rsid w:val="00471E27"/>
    <w:rsid w:val="00473EB1"/>
    <w:rsid w:val="00474FD3"/>
    <w:rsid w:val="00481EED"/>
    <w:rsid w:val="00487501"/>
    <w:rsid w:val="00487BE2"/>
    <w:rsid w:val="004900E5"/>
    <w:rsid w:val="0049544F"/>
    <w:rsid w:val="004A10BF"/>
    <w:rsid w:val="004A496B"/>
    <w:rsid w:val="004A4A47"/>
    <w:rsid w:val="004B321D"/>
    <w:rsid w:val="004B4C55"/>
    <w:rsid w:val="004C2409"/>
    <w:rsid w:val="004C69C5"/>
    <w:rsid w:val="004C78A8"/>
    <w:rsid w:val="004E0702"/>
    <w:rsid w:val="004E471A"/>
    <w:rsid w:val="004E6B7E"/>
    <w:rsid w:val="004F1AB4"/>
    <w:rsid w:val="004F4A3D"/>
    <w:rsid w:val="0050463C"/>
    <w:rsid w:val="00504E39"/>
    <w:rsid w:val="00505998"/>
    <w:rsid w:val="00512D44"/>
    <w:rsid w:val="005145E9"/>
    <w:rsid w:val="005161ED"/>
    <w:rsid w:val="00522D25"/>
    <w:rsid w:val="00525A70"/>
    <w:rsid w:val="00527C8D"/>
    <w:rsid w:val="0053262C"/>
    <w:rsid w:val="00541CF2"/>
    <w:rsid w:val="00543CA9"/>
    <w:rsid w:val="005508D0"/>
    <w:rsid w:val="00551C75"/>
    <w:rsid w:val="00564636"/>
    <w:rsid w:val="00565FC8"/>
    <w:rsid w:val="00566CB9"/>
    <w:rsid w:val="00576EA7"/>
    <w:rsid w:val="00581F63"/>
    <w:rsid w:val="005838A3"/>
    <w:rsid w:val="005857BE"/>
    <w:rsid w:val="00586C64"/>
    <w:rsid w:val="00591777"/>
    <w:rsid w:val="0059422B"/>
    <w:rsid w:val="005A1358"/>
    <w:rsid w:val="005A19C2"/>
    <w:rsid w:val="005A23A4"/>
    <w:rsid w:val="005A3634"/>
    <w:rsid w:val="005A7A84"/>
    <w:rsid w:val="005B0531"/>
    <w:rsid w:val="005B762D"/>
    <w:rsid w:val="005C12AF"/>
    <w:rsid w:val="005C1F1E"/>
    <w:rsid w:val="005C2B6E"/>
    <w:rsid w:val="005C4E22"/>
    <w:rsid w:val="005D1EB0"/>
    <w:rsid w:val="005D48DE"/>
    <w:rsid w:val="005D495C"/>
    <w:rsid w:val="005E1102"/>
    <w:rsid w:val="005E17F9"/>
    <w:rsid w:val="005E67D2"/>
    <w:rsid w:val="005E7690"/>
    <w:rsid w:val="005F1A98"/>
    <w:rsid w:val="005F31F0"/>
    <w:rsid w:val="005F485E"/>
    <w:rsid w:val="0061184D"/>
    <w:rsid w:val="00612241"/>
    <w:rsid w:val="00613A9B"/>
    <w:rsid w:val="006276AC"/>
    <w:rsid w:val="006335B8"/>
    <w:rsid w:val="0063364C"/>
    <w:rsid w:val="00637E06"/>
    <w:rsid w:val="00642ABF"/>
    <w:rsid w:val="006445F5"/>
    <w:rsid w:val="00644A1F"/>
    <w:rsid w:val="006451C1"/>
    <w:rsid w:val="00645F6A"/>
    <w:rsid w:val="00650D15"/>
    <w:rsid w:val="00657A79"/>
    <w:rsid w:val="00660753"/>
    <w:rsid w:val="00661434"/>
    <w:rsid w:val="00664FE8"/>
    <w:rsid w:val="00672A52"/>
    <w:rsid w:val="00674C0A"/>
    <w:rsid w:val="0067609C"/>
    <w:rsid w:val="0068644C"/>
    <w:rsid w:val="00686A12"/>
    <w:rsid w:val="00687D04"/>
    <w:rsid w:val="00691D86"/>
    <w:rsid w:val="00693259"/>
    <w:rsid w:val="00696938"/>
    <w:rsid w:val="006A1B03"/>
    <w:rsid w:val="006A4D7F"/>
    <w:rsid w:val="006B036A"/>
    <w:rsid w:val="006B4438"/>
    <w:rsid w:val="006B6ABC"/>
    <w:rsid w:val="006C1514"/>
    <w:rsid w:val="006C1D04"/>
    <w:rsid w:val="006C5CD4"/>
    <w:rsid w:val="006C5F27"/>
    <w:rsid w:val="006C7727"/>
    <w:rsid w:val="006D05DE"/>
    <w:rsid w:val="006D518E"/>
    <w:rsid w:val="006E2322"/>
    <w:rsid w:val="006E2A4E"/>
    <w:rsid w:val="006E3743"/>
    <w:rsid w:val="006F25CC"/>
    <w:rsid w:val="00706411"/>
    <w:rsid w:val="00713408"/>
    <w:rsid w:val="00727F3D"/>
    <w:rsid w:val="007360F3"/>
    <w:rsid w:val="00737864"/>
    <w:rsid w:val="007477A8"/>
    <w:rsid w:val="00754DDB"/>
    <w:rsid w:val="00757376"/>
    <w:rsid w:val="00760B7D"/>
    <w:rsid w:val="00761B5D"/>
    <w:rsid w:val="007621EF"/>
    <w:rsid w:val="00762529"/>
    <w:rsid w:val="00766B83"/>
    <w:rsid w:val="00766E9D"/>
    <w:rsid w:val="00776329"/>
    <w:rsid w:val="007770C0"/>
    <w:rsid w:val="0078134B"/>
    <w:rsid w:val="0078598C"/>
    <w:rsid w:val="00786734"/>
    <w:rsid w:val="00787B68"/>
    <w:rsid w:val="00794067"/>
    <w:rsid w:val="007949FC"/>
    <w:rsid w:val="00795D0C"/>
    <w:rsid w:val="00796B80"/>
    <w:rsid w:val="007B0F04"/>
    <w:rsid w:val="007B33D7"/>
    <w:rsid w:val="007B3914"/>
    <w:rsid w:val="007B5CBA"/>
    <w:rsid w:val="007C161A"/>
    <w:rsid w:val="007C2F85"/>
    <w:rsid w:val="007C7A30"/>
    <w:rsid w:val="007D1733"/>
    <w:rsid w:val="007D4BFE"/>
    <w:rsid w:val="007D631E"/>
    <w:rsid w:val="007E05D3"/>
    <w:rsid w:val="007E5918"/>
    <w:rsid w:val="007E5C84"/>
    <w:rsid w:val="007E7DFC"/>
    <w:rsid w:val="007F04B7"/>
    <w:rsid w:val="007F3762"/>
    <w:rsid w:val="007F37EF"/>
    <w:rsid w:val="007F52AD"/>
    <w:rsid w:val="007F66DE"/>
    <w:rsid w:val="007F70DA"/>
    <w:rsid w:val="007F754E"/>
    <w:rsid w:val="007F7812"/>
    <w:rsid w:val="00805F25"/>
    <w:rsid w:val="008148BC"/>
    <w:rsid w:val="00816FFA"/>
    <w:rsid w:val="0082081D"/>
    <w:rsid w:val="00835580"/>
    <w:rsid w:val="00835C9D"/>
    <w:rsid w:val="00840BD9"/>
    <w:rsid w:val="00843522"/>
    <w:rsid w:val="00843AD9"/>
    <w:rsid w:val="008517A4"/>
    <w:rsid w:val="00851D06"/>
    <w:rsid w:val="00851DB3"/>
    <w:rsid w:val="00853A37"/>
    <w:rsid w:val="00860370"/>
    <w:rsid w:val="00861331"/>
    <w:rsid w:val="0086382B"/>
    <w:rsid w:val="008650FD"/>
    <w:rsid w:val="008753F4"/>
    <w:rsid w:val="008779C7"/>
    <w:rsid w:val="00886837"/>
    <w:rsid w:val="00891945"/>
    <w:rsid w:val="008933BF"/>
    <w:rsid w:val="0089374B"/>
    <w:rsid w:val="0089565E"/>
    <w:rsid w:val="008963A8"/>
    <w:rsid w:val="008A30E5"/>
    <w:rsid w:val="008A51BC"/>
    <w:rsid w:val="008B1726"/>
    <w:rsid w:val="008B1956"/>
    <w:rsid w:val="008B1C09"/>
    <w:rsid w:val="008B6E9C"/>
    <w:rsid w:val="008C6D93"/>
    <w:rsid w:val="008D1602"/>
    <w:rsid w:val="008D55E5"/>
    <w:rsid w:val="008D6D09"/>
    <w:rsid w:val="008F2284"/>
    <w:rsid w:val="00904690"/>
    <w:rsid w:val="009101A3"/>
    <w:rsid w:val="00910975"/>
    <w:rsid w:val="00916F1D"/>
    <w:rsid w:val="00942A19"/>
    <w:rsid w:val="00953D58"/>
    <w:rsid w:val="00961F42"/>
    <w:rsid w:val="009629B4"/>
    <w:rsid w:val="00973FEB"/>
    <w:rsid w:val="009825BA"/>
    <w:rsid w:val="00991159"/>
    <w:rsid w:val="00992E0D"/>
    <w:rsid w:val="009A01CC"/>
    <w:rsid w:val="009A3085"/>
    <w:rsid w:val="009A698C"/>
    <w:rsid w:val="009B5EF0"/>
    <w:rsid w:val="009B7CEB"/>
    <w:rsid w:val="009C70CB"/>
    <w:rsid w:val="009C76B5"/>
    <w:rsid w:val="009D1938"/>
    <w:rsid w:val="009D3EA9"/>
    <w:rsid w:val="009D41D2"/>
    <w:rsid w:val="009D7283"/>
    <w:rsid w:val="009D730D"/>
    <w:rsid w:val="009E1727"/>
    <w:rsid w:val="009F37CF"/>
    <w:rsid w:val="00A00300"/>
    <w:rsid w:val="00A03E98"/>
    <w:rsid w:val="00A0414A"/>
    <w:rsid w:val="00A0540C"/>
    <w:rsid w:val="00A065A3"/>
    <w:rsid w:val="00A074EB"/>
    <w:rsid w:val="00A111D6"/>
    <w:rsid w:val="00A136BF"/>
    <w:rsid w:val="00A2697F"/>
    <w:rsid w:val="00A31CA5"/>
    <w:rsid w:val="00A358A1"/>
    <w:rsid w:val="00A4461D"/>
    <w:rsid w:val="00A50907"/>
    <w:rsid w:val="00A54B0E"/>
    <w:rsid w:val="00A5669C"/>
    <w:rsid w:val="00A56E93"/>
    <w:rsid w:val="00A60E29"/>
    <w:rsid w:val="00A62F72"/>
    <w:rsid w:val="00A64EFE"/>
    <w:rsid w:val="00A66C48"/>
    <w:rsid w:val="00A76D83"/>
    <w:rsid w:val="00A80282"/>
    <w:rsid w:val="00A829D5"/>
    <w:rsid w:val="00A92CC5"/>
    <w:rsid w:val="00A9595C"/>
    <w:rsid w:val="00A96268"/>
    <w:rsid w:val="00AA29A1"/>
    <w:rsid w:val="00AA5AF7"/>
    <w:rsid w:val="00AA6ED5"/>
    <w:rsid w:val="00AB0913"/>
    <w:rsid w:val="00AB0C6C"/>
    <w:rsid w:val="00AC05E9"/>
    <w:rsid w:val="00AC1722"/>
    <w:rsid w:val="00AC3DB6"/>
    <w:rsid w:val="00AC3E2B"/>
    <w:rsid w:val="00AC57DB"/>
    <w:rsid w:val="00AC57F2"/>
    <w:rsid w:val="00AC7759"/>
    <w:rsid w:val="00AD2135"/>
    <w:rsid w:val="00AD3EE5"/>
    <w:rsid w:val="00AD6D53"/>
    <w:rsid w:val="00AE4BBA"/>
    <w:rsid w:val="00AE51A7"/>
    <w:rsid w:val="00AF01E1"/>
    <w:rsid w:val="00AF5F46"/>
    <w:rsid w:val="00B03B51"/>
    <w:rsid w:val="00B05708"/>
    <w:rsid w:val="00B102B7"/>
    <w:rsid w:val="00B118DD"/>
    <w:rsid w:val="00B15D04"/>
    <w:rsid w:val="00B210AD"/>
    <w:rsid w:val="00B25984"/>
    <w:rsid w:val="00B25A14"/>
    <w:rsid w:val="00B34EF1"/>
    <w:rsid w:val="00B36E23"/>
    <w:rsid w:val="00B370B4"/>
    <w:rsid w:val="00B37690"/>
    <w:rsid w:val="00B41080"/>
    <w:rsid w:val="00B43D45"/>
    <w:rsid w:val="00B44CE2"/>
    <w:rsid w:val="00B4533D"/>
    <w:rsid w:val="00B52089"/>
    <w:rsid w:val="00B55051"/>
    <w:rsid w:val="00B56FD2"/>
    <w:rsid w:val="00B725B3"/>
    <w:rsid w:val="00B752B6"/>
    <w:rsid w:val="00B83850"/>
    <w:rsid w:val="00B90406"/>
    <w:rsid w:val="00B94BF2"/>
    <w:rsid w:val="00BA218F"/>
    <w:rsid w:val="00BA25C5"/>
    <w:rsid w:val="00BA3D2B"/>
    <w:rsid w:val="00BB12E3"/>
    <w:rsid w:val="00BB3ABE"/>
    <w:rsid w:val="00BC46E5"/>
    <w:rsid w:val="00BC5704"/>
    <w:rsid w:val="00BD22C1"/>
    <w:rsid w:val="00BD7739"/>
    <w:rsid w:val="00BE4709"/>
    <w:rsid w:val="00BF0DD4"/>
    <w:rsid w:val="00BF13C1"/>
    <w:rsid w:val="00BF6DDB"/>
    <w:rsid w:val="00C01834"/>
    <w:rsid w:val="00C152F0"/>
    <w:rsid w:val="00C20E11"/>
    <w:rsid w:val="00C332DA"/>
    <w:rsid w:val="00C35510"/>
    <w:rsid w:val="00C36E3C"/>
    <w:rsid w:val="00C3763F"/>
    <w:rsid w:val="00C37FA7"/>
    <w:rsid w:val="00C419B7"/>
    <w:rsid w:val="00C43219"/>
    <w:rsid w:val="00C44B85"/>
    <w:rsid w:val="00C45658"/>
    <w:rsid w:val="00C46EE9"/>
    <w:rsid w:val="00C55A9E"/>
    <w:rsid w:val="00C5674C"/>
    <w:rsid w:val="00C630F5"/>
    <w:rsid w:val="00C63B66"/>
    <w:rsid w:val="00C710AC"/>
    <w:rsid w:val="00C77D5B"/>
    <w:rsid w:val="00C80918"/>
    <w:rsid w:val="00C85AA6"/>
    <w:rsid w:val="00C86031"/>
    <w:rsid w:val="00C87E90"/>
    <w:rsid w:val="00CA03F3"/>
    <w:rsid w:val="00CA0ABD"/>
    <w:rsid w:val="00CA23DF"/>
    <w:rsid w:val="00CA2814"/>
    <w:rsid w:val="00CA2B7F"/>
    <w:rsid w:val="00CA41CE"/>
    <w:rsid w:val="00CA5F13"/>
    <w:rsid w:val="00CB0FF4"/>
    <w:rsid w:val="00CB19DB"/>
    <w:rsid w:val="00CB2227"/>
    <w:rsid w:val="00CB27D2"/>
    <w:rsid w:val="00CB3918"/>
    <w:rsid w:val="00CB414D"/>
    <w:rsid w:val="00CB5069"/>
    <w:rsid w:val="00CB6785"/>
    <w:rsid w:val="00CC21FF"/>
    <w:rsid w:val="00CD1835"/>
    <w:rsid w:val="00CD5760"/>
    <w:rsid w:val="00CD5932"/>
    <w:rsid w:val="00CD6B02"/>
    <w:rsid w:val="00CE046B"/>
    <w:rsid w:val="00CE3205"/>
    <w:rsid w:val="00CE361A"/>
    <w:rsid w:val="00CF2161"/>
    <w:rsid w:val="00CF2B3D"/>
    <w:rsid w:val="00CF4024"/>
    <w:rsid w:val="00CF7FAB"/>
    <w:rsid w:val="00D01714"/>
    <w:rsid w:val="00D029F4"/>
    <w:rsid w:val="00D111C5"/>
    <w:rsid w:val="00D13B4F"/>
    <w:rsid w:val="00D141DF"/>
    <w:rsid w:val="00D21A06"/>
    <w:rsid w:val="00D21BFD"/>
    <w:rsid w:val="00D2207E"/>
    <w:rsid w:val="00D2310E"/>
    <w:rsid w:val="00D24A82"/>
    <w:rsid w:val="00D2634D"/>
    <w:rsid w:val="00D278A8"/>
    <w:rsid w:val="00D27E45"/>
    <w:rsid w:val="00D31E69"/>
    <w:rsid w:val="00D36150"/>
    <w:rsid w:val="00D404C4"/>
    <w:rsid w:val="00D40CE8"/>
    <w:rsid w:val="00D561E5"/>
    <w:rsid w:val="00D6325C"/>
    <w:rsid w:val="00D72853"/>
    <w:rsid w:val="00D73A15"/>
    <w:rsid w:val="00D73D3C"/>
    <w:rsid w:val="00D77CA6"/>
    <w:rsid w:val="00D80603"/>
    <w:rsid w:val="00D806AD"/>
    <w:rsid w:val="00D8710F"/>
    <w:rsid w:val="00D90BB7"/>
    <w:rsid w:val="00D91C70"/>
    <w:rsid w:val="00D94FB5"/>
    <w:rsid w:val="00D95937"/>
    <w:rsid w:val="00D973A2"/>
    <w:rsid w:val="00DA2EB3"/>
    <w:rsid w:val="00DB42A1"/>
    <w:rsid w:val="00DB4F23"/>
    <w:rsid w:val="00DB5E6A"/>
    <w:rsid w:val="00DB7A97"/>
    <w:rsid w:val="00DC17EE"/>
    <w:rsid w:val="00DC384F"/>
    <w:rsid w:val="00DC3FFD"/>
    <w:rsid w:val="00DD0408"/>
    <w:rsid w:val="00DD1636"/>
    <w:rsid w:val="00DD2785"/>
    <w:rsid w:val="00DD65CF"/>
    <w:rsid w:val="00DE291E"/>
    <w:rsid w:val="00DE7CE8"/>
    <w:rsid w:val="00DF34BE"/>
    <w:rsid w:val="00E02E64"/>
    <w:rsid w:val="00E071E3"/>
    <w:rsid w:val="00E136F9"/>
    <w:rsid w:val="00E15284"/>
    <w:rsid w:val="00E17006"/>
    <w:rsid w:val="00E210CB"/>
    <w:rsid w:val="00E272F2"/>
    <w:rsid w:val="00E31554"/>
    <w:rsid w:val="00E37ED7"/>
    <w:rsid w:val="00E43034"/>
    <w:rsid w:val="00E43701"/>
    <w:rsid w:val="00E56969"/>
    <w:rsid w:val="00E61263"/>
    <w:rsid w:val="00E72B18"/>
    <w:rsid w:val="00E8580D"/>
    <w:rsid w:val="00E90948"/>
    <w:rsid w:val="00E91DF2"/>
    <w:rsid w:val="00E91F52"/>
    <w:rsid w:val="00EA21FA"/>
    <w:rsid w:val="00EA58E4"/>
    <w:rsid w:val="00EB4380"/>
    <w:rsid w:val="00EB5C07"/>
    <w:rsid w:val="00EB5C80"/>
    <w:rsid w:val="00EC01FF"/>
    <w:rsid w:val="00EC2A4F"/>
    <w:rsid w:val="00EC3082"/>
    <w:rsid w:val="00EC50E6"/>
    <w:rsid w:val="00EC55EC"/>
    <w:rsid w:val="00EC692D"/>
    <w:rsid w:val="00ED7F6C"/>
    <w:rsid w:val="00EE715B"/>
    <w:rsid w:val="00EF1727"/>
    <w:rsid w:val="00F03688"/>
    <w:rsid w:val="00F0467D"/>
    <w:rsid w:val="00F05316"/>
    <w:rsid w:val="00F1274F"/>
    <w:rsid w:val="00F15B8F"/>
    <w:rsid w:val="00F1725D"/>
    <w:rsid w:val="00F207FE"/>
    <w:rsid w:val="00F214BF"/>
    <w:rsid w:val="00F30C4F"/>
    <w:rsid w:val="00F4080F"/>
    <w:rsid w:val="00F47AE3"/>
    <w:rsid w:val="00F5616D"/>
    <w:rsid w:val="00F65050"/>
    <w:rsid w:val="00F65E39"/>
    <w:rsid w:val="00F67DB5"/>
    <w:rsid w:val="00F7162B"/>
    <w:rsid w:val="00F74701"/>
    <w:rsid w:val="00F8019C"/>
    <w:rsid w:val="00F80D51"/>
    <w:rsid w:val="00FA7AD8"/>
    <w:rsid w:val="00FA7B17"/>
    <w:rsid w:val="00FB1F08"/>
    <w:rsid w:val="00FC5633"/>
    <w:rsid w:val="00FC7CE3"/>
    <w:rsid w:val="00FD24A2"/>
    <w:rsid w:val="00FE4674"/>
    <w:rsid w:val="00FE635B"/>
    <w:rsid w:val="00FE75D1"/>
    <w:rsid w:val="00FF3072"/>
    <w:rsid w:val="00FF66CA"/>
    <w:rsid w:val="00FF6CF8"/>
    <w:rsid w:val="00FF7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4D18B1C9"/>
  <w15:docId w15:val="{48C244A8-1ED6-ED45-909B-4C20F6831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B42"/>
    <w:pPr>
      <w:suppressAutoHyphens/>
    </w:pPr>
    <w:rPr>
      <w:rFonts w:ascii="Arial" w:hAnsi="Arial"/>
      <w:lang w:val="en-GB" w:eastAsia="ar-SA"/>
    </w:rPr>
  </w:style>
  <w:style w:type="paragraph" w:styleId="Heading1">
    <w:name w:val="heading 1"/>
    <w:basedOn w:val="Normal"/>
    <w:next w:val="Normal"/>
    <w:autoRedefine/>
    <w:qFormat/>
    <w:rsid w:val="009017CD"/>
    <w:pPr>
      <w:keepNext/>
      <w:numPr>
        <w:numId w:val="22"/>
      </w:numPr>
      <w:ind w:right="850"/>
      <w:jc w:val="both"/>
      <w:outlineLvl w:val="0"/>
    </w:pPr>
    <w:rPr>
      <w:rFonts w:ascii="Arial Narrow" w:hAnsi="Arial Narrow"/>
      <w:b/>
      <w:sz w:val="22"/>
      <w:u w:val="single"/>
    </w:rPr>
  </w:style>
  <w:style w:type="paragraph" w:styleId="Heading2">
    <w:name w:val="heading 2"/>
    <w:basedOn w:val="Normal"/>
    <w:next w:val="Normal"/>
    <w:qFormat/>
    <w:pPr>
      <w:keepNext/>
      <w:pBdr>
        <w:bottom w:val="single" w:sz="4" w:space="1" w:color="000000"/>
      </w:pBdr>
      <w:ind w:right="-1"/>
      <w:jc w:val="both"/>
      <w:outlineLvl w:val="1"/>
    </w:pPr>
    <w:rPr>
      <w:rFonts w:ascii="Arial Narrow" w:hAnsi="Arial Narrow"/>
      <w:b/>
      <w:smallCaps/>
    </w:rPr>
  </w:style>
  <w:style w:type="paragraph" w:styleId="Heading3">
    <w:name w:val="heading 3"/>
    <w:basedOn w:val="Normal"/>
    <w:next w:val="Normal"/>
    <w:qFormat/>
    <w:pPr>
      <w:keepNext/>
      <w:numPr>
        <w:ilvl w:val="2"/>
        <w:numId w:val="22"/>
      </w:numPr>
      <w:spacing w:before="240" w:after="60"/>
      <w:outlineLvl w:val="2"/>
    </w:pPr>
    <w:rPr>
      <w:sz w:val="24"/>
    </w:rPr>
  </w:style>
  <w:style w:type="paragraph" w:styleId="Heading4">
    <w:name w:val="heading 4"/>
    <w:basedOn w:val="Normal"/>
    <w:next w:val="Normal"/>
    <w:qFormat/>
    <w:pPr>
      <w:keepNext/>
      <w:numPr>
        <w:ilvl w:val="3"/>
        <w:numId w:val="22"/>
      </w:numPr>
      <w:outlineLvl w:val="3"/>
    </w:pPr>
    <w:rPr>
      <w:rFonts w:ascii="Arial Narrow" w:hAnsi="Arial Narrow"/>
      <w:b/>
      <w:lang w:val="es-ES"/>
    </w:rPr>
  </w:style>
  <w:style w:type="paragraph" w:styleId="Heading5">
    <w:name w:val="heading 5"/>
    <w:basedOn w:val="Normal"/>
    <w:next w:val="Normal"/>
    <w:qFormat/>
    <w:pPr>
      <w:keepNext/>
      <w:numPr>
        <w:ilvl w:val="4"/>
        <w:numId w:val="22"/>
      </w:numPr>
      <w:outlineLvl w:val="4"/>
    </w:pPr>
    <w:rPr>
      <w:rFonts w:ascii="Arial Narrow" w:hAnsi="Arial Narrow"/>
      <w:b/>
      <w:sz w:val="16"/>
      <w:lang w:val="es-ES"/>
    </w:rPr>
  </w:style>
  <w:style w:type="paragraph" w:styleId="Heading6">
    <w:name w:val="heading 6"/>
    <w:basedOn w:val="Normal"/>
    <w:next w:val="Normal"/>
    <w:qFormat/>
    <w:pPr>
      <w:numPr>
        <w:ilvl w:val="5"/>
        <w:numId w:val="22"/>
      </w:numPr>
      <w:spacing w:before="240" w:after="60"/>
      <w:outlineLvl w:val="5"/>
    </w:pPr>
    <w:rPr>
      <w:rFonts w:ascii="Times New Roman" w:hAnsi="Times New Roman"/>
      <w:i/>
      <w:sz w:val="22"/>
    </w:rPr>
  </w:style>
  <w:style w:type="paragraph" w:styleId="Heading7">
    <w:name w:val="heading 7"/>
    <w:basedOn w:val="Normal"/>
    <w:next w:val="Normal"/>
    <w:qFormat/>
    <w:pPr>
      <w:numPr>
        <w:ilvl w:val="6"/>
        <w:numId w:val="22"/>
      </w:numPr>
      <w:spacing w:before="240" w:after="60"/>
      <w:outlineLvl w:val="6"/>
    </w:pPr>
  </w:style>
  <w:style w:type="paragraph" w:styleId="Heading8">
    <w:name w:val="heading 8"/>
    <w:basedOn w:val="Normal"/>
    <w:next w:val="Normal"/>
    <w:qFormat/>
    <w:pPr>
      <w:numPr>
        <w:ilvl w:val="7"/>
        <w:numId w:val="22"/>
      </w:numPr>
      <w:spacing w:before="240" w:after="60"/>
      <w:outlineLvl w:val="7"/>
    </w:pPr>
    <w:rPr>
      <w:i/>
    </w:rPr>
  </w:style>
  <w:style w:type="paragraph" w:styleId="Heading9">
    <w:name w:val="heading 9"/>
    <w:basedOn w:val="Normal"/>
    <w:next w:val="Normal"/>
    <w:qFormat/>
    <w:pPr>
      <w:keepNext/>
      <w:numPr>
        <w:ilvl w:val="8"/>
        <w:numId w:val="22"/>
      </w:numPr>
      <w:pBdr>
        <w:top w:val="single" w:sz="4" w:space="1" w:color="000000"/>
      </w:pBdr>
      <w:outlineLvl w:val="8"/>
    </w:pPr>
    <w:rPr>
      <w:rFonts w:ascii="Arial Narrow" w:hAnsi="Arial Narrow"/>
      <w:sz w:val="36"/>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WW8Num5z0">
    <w:name w:val="WW8Num5z0"/>
    <w:rPr>
      <w:rFonts w:ascii="Symbol" w:hAnsi="Symbol"/>
    </w:rPr>
  </w:style>
  <w:style w:type="character" w:customStyle="1" w:styleId="WW8Num6z0">
    <w:name w:val="WW8Num6z0"/>
    <w:rPr>
      <w:rFonts w:ascii="Wingdings" w:hAnsi="Wingdings"/>
    </w:rPr>
  </w:style>
  <w:style w:type="character" w:customStyle="1" w:styleId="WW8Num7z0">
    <w:name w:val="WW8Num7z0"/>
    <w:rPr>
      <w:rFonts w:ascii="Wingdings" w:hAnsi="Wingdings"/>
    </w:rPr>
  </w:style>
  <w:style w:type="character" w:customStyle="1" w:styleId="WW8Num9z0">
    <w:name w:val="WW8Num9z0"/>
    <w:rPr>
      <w:rFonts w:ascii="Wingdings" w:hAnsi="Wingdings"/>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Wingdings" w:hAnsi="Wingdings"/>
    </w:rPr>
  </w:style>
  <w:style w:type="character" w:customStyle="1" w:styleId="WW8Num13z0">
    <w:name w:val="WW8Num13z0"/>
    <w:rPr>
      <w:rFonts w:ascii="Wingdings" w:hAnsi="Wingdings"/>
    </w:rPr>
  </w:style>
  <w:style w:type="character" w:customStyle="1" w:styleId="WW8Num15z0">
    <w:name w:val="WW8Num15z0"/>
    <w:rPr>
      <w:sz w:val="24"/>
    </w:rPr>
  </w:style>
  <w:style w:type="character" w:customStyle="1" w:styleId="WW8Num16z0">
    <w:name w:val="WW8Num16z0"/>
    <w:rPr>
      <w:rFonts w:ascii="Wingdings" w:hAnsi="Wingdings"/>
    </w:rPr>
  </w:style>
  <w:style w:type="character" w:customStyle="1" w:styleId="WW8Num19z0">
    <w:name w:val="WW8Num19z0"/>
    <w:rPr>
      <w:rFonts w:ascii="Monotype Sorts" w:hAnsi="Monotype Sorts"/>
      <w:b w:val="0"/>
    </w:rPr>
  </w:style>
  <w:style w:type="character" w:customStyle="1" w:styleId="WW8Num21z0">
    <w:name w:val="WW8Num21z0"/>
    <w:rPr>
      <w:rFonts w:ascii="Wingdings" w:hAnsi="Wingdings"/>
    </w:rPr>
  </w:style>
  <w:style w:type="character" w:customStyle="1" w:styleId="WW8Num22z0">
    <w:name w:val="WW8Num22z0"/>
    <w:rPr>
      <w:b/>
      <w:i w:val="0"/>
    </w:rPr>
  </w:style>
  <w:style w:type="character" w:customStyle="1" w:styleId="WW8Num23z0">
    <w:name w:val="WW8Num23z0"/>
    <w:rPr>
      <w:b/>
      <w:i w:val="0"/>
    </w:rPr>
  </w:style>
  <w:style w:type="character" w:customStyle="1" w:styleId="WW8Num26z0">
    <w:name w:val="WW8Num26z0"/>
    <w:rPr>
      <w:rFonts w:ascii="Arial Narrow" w:hAnsi="Arial Narrow"/>
      <w:b w:val="0"/>
      <w:i w:val="0"/>
      <w:sz w:val="18"/>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Symbol" w:hAnsi="Symbol"/>
      <w:color w:val="FF0000"/>
    </w:rPr>
  </w:style>
  <w:style w:type="character" w:customStyle="1" w:styleId="WW8Num30z0">
    <w:name w:val="WW8Num30z0"/>
    <w:rPr>
      <w:rFonts w:ascii="Wingdings" w:hAnsi="Wingdings"/>
    </w:rPr>
  </w:style>
  <w:style w:type="character" w:customStyle="1" w:styleId="WW8Num31z0">
    <w:name w:val="WW8Num31z0"/>
    <w:rPr>
      <w:rFonts w:ascii="Wingdings" w:hAnsi="Wingdings"/>
    </w:rPr>
  </w:style>
  <w:style w:type="character" w:customStyle="1" w:styleId="WW8Num32z0">
    <w:name w:val="WW8Num32z0"/>
    <w:rPr>
      <w:rFonts w:ascii="Wingdings" w:hAnsi="Wingdings"/>
    </w:rPr>
  </w:style>
  <w:style w:type="character" w:customStyle="1" w:styleId="WW8Num33z0">
    <w:name w:val="WW8Num33z0"/>
    <w:rPr>
      <w:rFonts w:ascii="Arial Narrow" w:hAnsi="Arial Narrow"/>
      <w:b w:val="0"/>
      <w:i w:val="0"/>
      <w:sz w:val="28"/>
    </w:rPr>
  </w:style>
  <w:style w:type="character" w:customStyle="1" w:styleId="WW8Num34z0">
    <w:name w:val="WW8Num34z0"/>
    <w:rPr>
      <w:b w:val="0"/>
      <w:sz w:val="20"/>
    </w:rPr>
  </w:style>
  <w:style w:type="character" w:customStyle="1" w:styleId="WW8Num35z0">
    <w:name w:val="WW8Num35z0"/>
    <w:rPr>
      <w:rFonts w:ascii="Wingdings" w:hAnsi="Wingdings"/>
    </w:rPr>
  </w:style>
  <w:style w:type="character" w:customStyle="1" w:styleId="WW8Num37z0">
    <w:name w:val="WW8Num37z0"/>
    <w:rPr>
      <w:rFonts w:ascii="Wingdings" w:hAnsi="Wingdings"/>
    </w:rPr>
  </w:style>
  <w:style w:type="character" w:customStyle="1" w:styleId="WW8Num38z0">
    <w:name w:val="WW8Num38z0"/>
    <w:rPr>
      <w:rFonts w:ascii="Monotype Sorts" w:hAnsi="Monotype Sorts"/>
      <w:b w:val="0"/>
    </w:rPr>
  </w:style>
  <w:style w:type="character" w:customStyle="1" w:styleId="WW8Num41z0">
    <w:name w:val="WW8Num41z0"/>
    <w:rPr>
      <w:rFonts w:ascii="Times New Roman" w:hAnsi="Times New Roman"/>
    </w:rPr>
  </w:style>
  <w:style w:type="character" w:customStyle="1" w:styleId="WW8Num42z0">
    <w:name w:val="WW8Num42z0"/>
    <w:rPr>
      <w:rFonts w:ascii="Wingdings" w:hAnsi="Wingdings"/>
    </w:rPr>
  </w:style>
  <w:style w:type="character" w:customStyle="1" w:styleId="WW8Num43z0">
    <w:name w:val="WW8Num43z0"/>
    <w:rPr>
      <w:b/>
      <w:i w:val="0"/>
    </w:rPr>
  </w:style>
  <w:style w:type="character" w:customStyle="1" w:styleId="WW8Num45z0">
    <w:name w:val="WW8Num45z0"/>
    <w:rPr>
      <w:rFonts w:ascii="Wingdings" w:hAnsi="Wingdings"/>
    </w:rPr>
  </w:style>
  <w:style w:type="character" w:customStyle="1" w:styleId="WW8Num48z0">
    <w:name w:val="WW8Num48z0"/>
    <w:rPr>
      <w:b/>
      <w:i w:val="0"/>
    </w:rPr>
  </w:style>
  <w:style w:type="character" w:customStyle="1" w:styleId="WW8Num50z0">
    <w:name w:val="WW8Num50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4z0">
    <w:name w:val="WW8Num54z0"/>
    <w:rPr>
      <w:rFonts w:ascii="Symbol" w:hAnsi="Symbol"/>
      <w:b w:val="0"/>
      <w:i w:val="0"/>
      <w:color w:val="auto"/>
    </w:rPr>
  </w:style>
  <w:style w:type="character" w:customStyle="1" w:styleId="WW8Num55z0">
    <w:name w:val="WW8Num55z0"/>
    <w:rPr>
      <w:rFonts w:ascii="Monotype Sorts" w:hAnsi="Monotype Sorts"/>
      <w:b w:val="0"/>
    </w:rPr>
  </w:style>
  <w:style w:type="character" w:customStyle="1" w:styleId="WW8Num56z0">
    <w:name w:val="WW8Num56z0"/>
    <w:rPr>
      <w:rFonts w:ascii="Times New Roman" w:hAnsi="Times New Roman"/>
    </w:rPr>
  </w:style>
  <w:style w:type="character" w:customStyle="1" w:styleId="WW8Num57z0">
    <w:name w:val="WW8Num57z0"/>
    <w:rPr>
      <w:rFonts w:ascii="Times New Roman" w:hAnsi="Times New Roman"/>
    </w:rPr>
  </w:style>
  <w:style w:type="character" w:customStyle="1" w:styleId="WW8Num59z0">
    <w:name w:val="WW8Num59z0"/>
    <w:rPr>
      <w:rFonts w:ascii="Symbol" w:hAnsi="Symbol"/>
    </w:rPr>
  </w:style>
  <w:style w:type="character" w:customStyle="1" w:styleId="WW8Num61z0">
    <w:name w:val="WW8Num61z0"/>
    <w:rPr>
      <w:rFonts w:ascii="Wingdings" w:hAnsi="Wingdings"/>
    </w:rPr>
  </w:style>
  <w:style w:type="character" w:customStyle="1" w:styleId="WW8Num62z0">
    <w:name w:val="WW8Num62z0"/>
    <w:rPr>
      <w:rFonts w:ascii="Wingdings" w:hAnsi="Wingdings"/>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7z0">
    <w:name w:val="WW8Num67z0"/>
    <w:rPr>
      <w:rFonts w:ascii="Wingdings" w:hAnsi="Wingdings"/>
    </w:rPr>
  </w:style>
  <w:style w:type="character" w:customStyle="1" w:styleId="WW8Num68z0">
    <w:name w:val="WW8Num68z0"/>
    <w:rPr>
      <w:sz w:val="24"/>
    </w:rPr>
  </w:style>
  <w:style w:type="character" w:customStyle="1" w:styleId="WW8Num70z0">
    <w:name w:val="WW8Num70z0"/>
    <w:rPr>
      <w:rFonts w:ascii="Symbol" w:hAnsi="Symbol"/>
    </w:rPr>
  </w:style>
  <w:style w:type="character" w:customStyle="1" w:styleId="WW8Num71z0">
    <w:name w:val="WW8Num71z0"/>
    <w:rPr>
      <w:rFonts w:ascii="Wingdings" w:hAnsi="Wingdings"/>
    </w:rPr>
  </w:style>
  <w:style w:type="character" w:customStyle="1" w:styleId="WW8Num72z0">
    <w:name w:val="WW8Num72z0"/>
    <w:rPr>
      <w:b/>
      <w:i w:val="0"/>
    </w:rPr>
  </w:style>
  <w:style w:type="character" w:customStyle="1" w:styleId="WW8Num73z0">
    <w:name w:val="WW8Num73z0"/>
    <w:rPr>
      <w:b/>
      <w:i w:val="0"/>
    </w:rPr>
  </w:style>
  <w:style w:type="character" w:customStyle="1" w:styleId="WW8Num75z0">
    <w:name w:val="WW8Num75z0"/>
    <w:rPr>
      <w:rFonts w:ascii="Arial Narrow" w:hAnsi="Arial Narrow"/>
      <w:b w:val="0"/>
      <w:i w:val="0"/>
      <w:sz w:val="18"/>
    </w:rPr>
  </w:style>
  <w:style w:type="character" w:customStyle="1" w:styleId="WW8Num76z0">
    <w:name w:val="WW8Num76z0"/>
    <w:rPr>
      <w:rFonts w:ascii="Symbol" w:hAnsi="Symbol"/>
    </w:rPr>
  </w:style>
  <w:style w:type="character" w:customStyle="1" w:styleId="WW8Num78z0">
    <w:name w:val="WW8Num78z0"/>
    <w:rPr>
      <w:rFonts w:ascii="Arial Narrow" w:hAnsi="Arial Narrow"/>
      <w:b w:val="0"/>
      <w:i w:val="0"/>
      <w:sz w:val="18"/>
    </w:rPr>
  </w:style>
  <w:style w:type="character" w:customStyle="1" w:styleId="WW8Num79z0">
    <w:name w:val="WW8Num79z0"/>
    <w:rPr>
      <w:rFonts w:ascii="Wingdings" w:hAnsi="Wingdings"/>
    </w:rPr>
  </w:style>
  <w:style w:type="character" w:customStyle="1" w:styleId="WW8Num81z0">
    <w:name w:val="WW8Num81z0"/>
    <w:rPr>
      <w:rFonts w:ascii="Arial Narrow" w:hAnsi="Arial Narrow"/>
      <w:b w:val="0"/>
      <w:i w:val="0"/>
      <w:sz w:val="18"/>
    </w:rPr>
  </w:style>
  <w:style w:type="character" w:customStyle="1" w:styleId="WW8Num82z0">
    <w:name w:val="WW8Num82z0"/>
    <w:rPr>
      <w:rFonts w:ascii="Wingdings" w:hAnsi="Wingdings"/>
    </w:rPr>
  </w:style>
  <w:style w:type="character" w:customStyle="1" w:styleId="WW8Num83z0">
    <w:name w:val="WW8Num83z0"/>
    <w:rPr>
      <w:rFonts w:ascii="Arial Narrow" w:hAnsi="Arial Narrow"/>
      <w:b w:val="0"/>
      <w:i w:val="0"/>
      <w:sz w:val="18"/>
    </w:rPr>
  </w:style>
  <w:style w:type="character" w:customStyle="1" w:styleId="WW8Num84z0">
    <w:name w:val="WW8Num84z0"/>
    <w:rPr>
      <w:rFonts w:ascii="Wingdings" w:hAnsi="Wingdings"/>
    </w:rPr>
  </w:style>
  <w:style w:type="character" w:customStyle="1" w:styleId="WW8Num85z0">
    <w:name w:val="WW8Num85z0"/>
    <w:rPr>
      <w:b/>
      <w:i w:val="0"/>
    </w:rPr>
  </w:style>
  <w:style w:type="character" w:customStyle="1" w:styleId="WW8Num86z0">
    <w:name w:val="WW8Num86z0"/>
    <w:rPr>
      <w:rFonts w:ascii="Symbol" w:hAnsi="Symbol"/>
    </w:rPr>
  </w:style>
  <w:style w:type="character" w:customStyle="1" w:styleId="WW8Num88z0">
    <w:name w:val="WW8Num88z0"/>
    <w:rPr>
      <w:rFonts w:ascii="Wingdings" w:hAnsi="Wingdings"/>
    </w:rPr>
  </w:style>
  <w:style w:type="character" w:customStyle="1" w:styleId="WW8Num89z0">
    <w:name w:val="WW8Num89z0"/>
    <w:rPr>
      <w:rFonts w:ascii="Wingdings" w:hAnsi="Wingdings"/>
    </w:rPr>
  </w:style>
  <w:style w:type="character" w:customStyle="1" w:styleId="WW8Num91z0">
    <w:name w:val="WW8Num91z0"/>
    <w:rPr>
      <w:rFonts w:ascii="Wingdings" w:hAnsi="Wingdings"/>
    </w:rPr>
  </w:style>
  <w:style w:type="character" w:customStyle="1" w:styleId="WW8Num92z0">
    <w:name w:val="WW8Num92z0"/>
    <w:rPr>
      <w:rFonts w:ascii="Wingdings" w:hAnsi="Wingdings"/>
    </w:rPr>
  </w:style>
  <w:style w:type="character" w:customStyle="1" w:styleId="WW8Num93z0">
    <w:name w:val="WW8Num93z0"/>
    <w:rPr>
      <w:rFonts w:ascii="Times New Roman" w:hAnsi="Times New Roman"/>
    </w:rPr>
  </w:style>
  <w:style w:type="character" w:customStyle="1" w:styleId="WW8Num94z0">
    <w:name w:val="WW8Num94z0"/>
    <w:rPr>
      <w:rFonts w:ascii="Monotype Sorts" w:hAnsi="Monotype Sorts"/>
      <w:b w:val="0"/>
    </w:rPr>
  </w:style>
  <w:style w:type="character" w:customStyle="1" w:styleId="WW8Num95z0">
    <w:name w:val="WW8Num95z0"/>
    <w:rPr>
      <w:rFonts w:ascii="Wingdings" w:hAnsi="Wingdings"/>
      <w:b w:val="0"/>
      <w:i w:val="0"/>
      <w:sz w:val="16"/>
    </w:rPr>
  </w:style>
  <w:style w:type="character" w:customStyle="1" w:styleId="WW8Num98z0">
    <w:name w:val="WW8Num98z0"/>
    <w:rPr>
      <w:rFonts w:ascii="Symbol" w:hAnsi="Symbol"/>
    </w:rPr>
  </w:style>
  <w:style w:type="character" w:customStyle="1" w:styleId="WW8Num99z0">
    <w:name w:val="WW8Num99z0"/>
    <w:rPr>
      <w:rFonts w:ascii="Wingdings" w:hAnsi="Wingdings"/>
    </w:rPr>
  </w:style>
  <w:style w:type="character" w:customStyle="1" w:styleId="WW8Num100z0">
    <w:name w:val="WW8Num100z0"/>
    <w:rPr>
      <w:rFonts w:ascii="Wingdings" w:hAnsi="Wingdings"/>
    </w:rPr>
  </w:style>
  <w:style w:type="character" w:customStyle="1" w:styleId="WW8Num103z0">
    <w:name w:val="WW8Num103z0"/>
    <w:rPr>
      <w:b/>
      <w:i w:val="0"/>
    </w:rPr>
  </w:style>
  <w:style w:type="character" w:customStyle="1" w:styleId="WW8Num105z0">
    <w:name w:val="WW8Num105z0"/>
    <w:rPr>
      <w:rFonts w:ascii="Symbol" w:hAnsi="Symbol"/>
      <w:i w:val="0"/>
    </w:rPr>
  </w:style>
  <w:style w:type="character" w:customStyle="1" w:styleId="WW8Num107z0">
    <w:name w:val="WW8Num107z0"/>
    <w:rPr>
      <w:b/>
      <w:i w:val="0"/>
    </w:rPr>
  </w:style>
  <w:style w:type="character" w:customStyle="1" w:styleId="WW8Num108z0">
    <w:name w:val="WW8Num108z0"/>
    <w:rPr>
      <w:rFonts w:ascii="Wingdings" w:hAnsi="Wingdings"/>
    </w:rPr>
  </w:style>
  <w:style w:type="character" w:customStyle="1" w:styleId="WW8Num109z0">
    <w:name w:val="WW8Num109z0"/>
    <w:rPr>
      <w:b/>
      <w:i w:val="0"/>
    </w:rPr>
  </w:style>
  <w:style w:type="character" w:customStyle="1" w:styleId="WW8Num111z0">
    <w:name w:val="WW8Num111z0"/>
    <w:rPr>
      <w:rFonts w:ascii="Monotype Sorts" w:hAnsi="Monotype Sorts"/>
      <w:b w:val="0"/>
    </w:rPr>
  </w:style>
  <w:style w:type="character" w:customStyle="1" w:styleId="WW8Num112z0">
    <w:name w:val="WW8Num112z0"/>
    <w:rPr>
      <w:rFonts w:ascii="Monotype Sorts" w:hAnsi="Monotype Sorts"/>
      <w:b w:val="0"/>
    </w:rPr>
  </w:style>
  <w:style w:type="character" w:customStyle="1" w:styleId="WW8Num114z0">
    <w:name w:val="WW8Num114z0"/>
    <w:rPr>
      <w:rFonts w:ascii="Wingdings" w:hAnsi="Wingdings"/>
    </w:rPr>
  </w:style>
  <w:style w:type="character" w:customStyle="1" w:styleId="WW8Num115z0">
    <w:name w:val="WW8Num115z0"/>
    <w:rPr>
      <w:rFonts w:ascii="Symbol" w:hAnsi="Symbol"/>
    </w:rPr>
  </w:style>
  <w:style w:type="character" w:customStyle="1" w:styleId="WW8Num117z0">
    <w:name w:val="WW8Num117z0"/>
    <w:rPr>
      <w:rFonts w:ascii="Wingdings" w:hAnsi="Wingdings"/>
    </w:rPr>
  </w:style>
  <w:style w:type="character" w:customStyle="1" w:styleId="WW8Num118z0">
    <w:name w:val="WW8Num118z0"/>
    <w:rPr>
      <w:sz w:val="24"/>
    </w:rPr>
  </w:style>
  <w:style w:type="character" w:customStyle="1" w:styleId="WW8Num121z0">
    <w:name w:val="WW8Num121z0"/>
    <w:rPr>
      <w:rFonts w:ascii="Wingdings" w:hAnsi="Wingdings"/>
    </w:rPr>
  </w:style>
  <w:style w:type="character" w:customStyle="1" w:styleId="WW8Num122z0">
    <w:name w:val="WW8Num122z0"/>
    <w:rPr>
      <w:rFonts w:ascii="Monotype Sorts" w:hAnsi="Monotype Sorts"/>
      <w:b w:val="0"/>
    </w:rPr>
  </w:style>
  <w:style w:type="character" w:customStyle="1" w:styleId="WW8Num123z0">
    <w:name w:val="WW8Num123z0"/>
    <w:rPr>
      <w:rFonts w:ascii="Wingdings" w:hAnsi="Wingdings"/>
    </w:rPr>
  </w:style>
  <w:style w:type="character" w:customStyle="1" w:styleId="WW8Num124z0">
    <w:name w:val="WW8Num124z0"/>
    <w:rPr>
      <w:rFonts w:ascii="Symbol" w:hAnsi="Symbol"/>
    </w:rPr>
  </w:style>
  <w:style w:type="character" w:customStyle="1" w:styleId="WW8Num127z0">
    <w:name w:val="WW8Num127z0"/>
    <w:rPr>
      <w:rFonts w:ascii="Symbol" w:hAnsi="Symbol"/>
    </w:rPr>
  </w:style>
  <w:style w:type="character" w:customStyle="1" w:styleId="WW8Num129z0">
    <w:name w:val="WW8Num129z0"/>
    <w:rPr>
      <w:rFonts w:ascii="Arial Narrow" w:hAnsi="Arial Narrow"/>
      <w:b/>
      <w:i w:val="0"/>
      <w:sz w:val="28"/>
    </w:rPr>
  </w:style>
  <w:style w:type="character" w:customStyle="1" w:styleId="WW8Num132z0">
    <w:name w:val="WW8Num132z0"/>
    <w:rPr>
      <w:rFonts w:ascii="Wingdings" w:hAnsi="Wingdings"/>
    </w:rPr>
  </w:style>
  <w:style w:type="character" w:customStyle="1" w:styleId="WW8Num133z0">
    <w:name w:val="WW8Num133z0"/>
    <w:rPr>
      <w:sz w:val="24"/>
    </w:rPr>
  </w:style>
  <w:style w:type="character" w:customStyle="1" w:styleId="WW8Num134z0">
    <w:name w:val="WW8Num134z0"/>
    <w:rPr>
      <w:rFonts w:ascii="Monotype Sorts" w:hAnsi="Monotype Sorts"/>
      <w:b w:val="0"/>
    </w:rPr>
  </w:style>
  <w:style w:type="character" w:customStyle="1" w:styleId="WW8Num135z0">
    <w:name w:val="WW8Num135z0"/>
    <w:rPr>
      <w:rFonts w:ascii="Symbol" w:hAnsi="Symbol"/>
    </w:rPr>
  </w:style>
  <w:style w:type="character" w:customStyle="1" w:styleId="WW8Num136z0">
    <w:name w:val="WW8Num136z0"/>
    <w:rPr>
      <w:b/>
      <w:color w:val="auto"/>
      <w:sz w:val="24"/>
    </w:rPr>
  </w:style>
  <w:style w:type="character" w:customStyle="1" w:styleId="WW8Num137z0">
    <w:name w:val="WW8Num137z0"/>
    <w:rPr>
      <w:rFonts w:ascii="Monotype Sorts" w:hAnsi="Monotype Sorts"/>
      <w:b w:val="0"/>
    </w:rPr>
  </w:style>
  <w:style w:type="character" w:customStyle="1" w:styleId="WW8Num138z0">
    <w:name w:val="WW8Num138z0"/>
    <w:rPr>
      <w:rFonts w:ascii="Symbol" w:hAnsi="Symbol"/>
    </w:rPr>
  </w:style>
  <w:style w:type="character" w:customStyle="1" w:styleId="WW8Num139z0">
    <w:name w:val="WW8Num139z0"/>
    <w:rPr>
      <w:rFonts w:ascii="Symbol" w:hAnsi="Symbol"/>
    </w:rPr>
  </w:style>
  <w:style w:type="character" w:customStyle="1" w:styleId="WW8Num140z0">
    <w:name w:val="WW8Num140z0"/>
    <w:rPr>
      <w:rFonts w:ascii="Monotype Sorts" w:hAnsi="Monotype Sorts"/>
      <w:b w:val="0"/>
    </w:rPr>
  </w:style>
  <w:style w:type="character" w:customStyle="1" w:styleId="WW8Num141z0">
    <w:name w:val="WW8Num141z0"/>
    <w:rPr>
      <w:rFonts w:ascii="Symbol" w:hAnsi="Symbol"/>
    </w:rPr>
  </w:style>
  <w:style w:type="character" w:customStyle="1" w:styleId="WW8Num142z0">
    <w:name w:val="WW8Num142z0"/>
    <w:rPr>
      <w:rFonts w:ascii="Monotype Sorts" w:hAnsi="Monotype Sorts"/>
      <w:b w:val="0"/>
    </w:rPr>
  </w:style>
  <w:style w:type="character" w:customStyle="1" w:styleId="WW8Num143z0">
    <w:name w:val="WW8Num143z0"/>
    <w:rPr>
      <w:rFonts w:ascii="Wingdings" w:hAnsi="Wingdings"/>
    </w:rPr>
  </w:style>
  <w:style w:type="character" w:customStyle="1" w:styleId="WW8Num144z0">
    <w:name w:val="WW8Num144z0"/>
    <w:rPr>
      <w:rFonts w:ascii="Wingdings" w:hAnsi="Wingdings"/>
    </w:rPr>
  </w:style>
  <w:style w:type="character" w:customStyle="1" w:styleId="WW8Num145z0">
    <w:name w:val="WW8Num145z0"/>
    <w:rPr>
      <w:rFonts w:ascii="Symbol" w:hAnsi="Symbol"/>
    </w:rPr>
  </w:style>
  <w:style w:type="character" w:customStyle="1" w:styleId="WW8Num147z0">
    <w:name w:val="WW8Num147z0"/>
    <w:rPr>
      <w:rFonts w:ascii="Monotype Sorts" w:hAnsi="Monotype Sorts"/>
      <w:b w:val="0"/>
    </w:rPr>
  </w:style>
  <w:style w:type="character" w:customStyle="1" w:styleId="WW8Num148z0">
    <w:name w:val="WW8Num148z0"/>
    <w:rPr>
      <w:rFonts w:ascii="Symbol" w:hAnsi="Symbol"/>
    </w:rPr>
  </w:style>
  <w:style w:type="character" w:customStyle="1" w:styleId="WW8Num149z0">
    <w:name w:val="WW8Num149z0"/>
    <w:rPr>
      <w:rFonts w:ascii="Symbol" w:hAnsi="Symbol"/>
      <w:color w:val="FF0000"/>
    </w:rPr>
  </w:style>
  <w:style w:type="character" w:customStyle="1" w:styleId="WW8Num151z0">
    <w:name w:val="WW8Num151z0"/>
    <w:rPr>
      <w:rFonts w:ascii="Wingdings" w:hAnsi="Wingdings"/>
    </w:rPr>
  </w:style>
  <w:style w:type="character" w:customStyle="1" w:styleId="WW8Num152z0">
    <w:name w:val="WW8Num152z0"/>
    <w:rPr>
      <w:rFonts w:ascii="Arial Narrow" w:hAnsi="Arial Narrow"/>
      <w:b w:val="0"/>
      <w:i w:val="0"/>
      <w:sz w:val="18"/>
    </w:rPr>
  </w:style>
  <w:style w:type="character" w:customStyle="1" w:styleId="WW8Num153z0">
    <w:name w:val="WW8Num153z0"/>
    <w:rPr>
      <w:b/>
      <w:i w:val="0"/>
    </w:rPr>
  </w:style>
  <w:style w:type="character" w:customStyle="1" w:styleId="WW8Num154z0">
    <w:name w:val="WW8Num154z0"/>
    <w:rPr>
      <w:rFonts w:ascii="Wingdings" w:hAnsi="Wingdings"/>
    </w:rPr>
  </w:style>
  <w:style w:type="character" w:customStyle="1" w:styleId="WW8Num155z0">
    <w:name w:val="WW8Num155z0"/>
    <w:rPr>
      <w:rFonts w:ascii="Arial Narrow" w:hAnsi="Arial Narrow"/>
      <w:b w:val="0"/>
      <w:i w:val="0"/>
      <w:sz w:val="18"/>
    </w:rPr>
  </w:style>
  <w:style w:type="character" w:customStyle="1" w:styleId="WW8Num156z0">
    <w:name w:val="WW8Num156z0"/>
    <w:rPr>
      <w:rFonts w:ascii="Wingdings" w:hAnsi="Wingdings"/>
    </w:rPr>
  </w:style>
  <w:style w:type="character" w:customStyle="1" w:styleId="WW8Num160z0">
    <w:name w:val="WW8Num160z0"/>
    <w:rPr>
      <w:rFonts w:ascii="Wingdings" w:hAnsi="Wingdings"/>
    </w:rPr>
  </w:style>
  <w:style w:type="character" w:customStyle="1" w:styleId="WW8Num162z0">
    <w:name w:val="WW8Num162z0"/>
    <w:rPr>
      <w:rFonts w:ascii="Wingdings" w:hAnsi="Wingdings"/>
    </w:rPr>
  </w:style>
  <w:style w:type="character" w:customStyle="1" w:styleId="WW8Num163z0">
    <w:name w:val="WW8Num163z0"/>
    <w:rPr>
      <w:rFonts w:ascii="Wingdings" w:hAnsi="Wingdings"/>
    </w:rPr>
  </w:style>
  <w:style w:type="character" w:customStyle="1" w:styleId="WW8Num164z0">
    <w:name w:val="WW8Num164z0"/>
    <w:rPr>
      <w:rFonts w:ascii="Arial Narrow" w:hAnsi="Arial Narrow"/>
      <w:b w:val="0"/>
      <w:i w:val="0"/>
      <w:sz w:val="28"/>
    </w:rPr>
  </w:style>
  <w:style w:type="character" w:customStyle="1" w:styleId="WW8Num165z0">
    <w:name w:val="WW8Num165z0"/>
    <w:rPr>
      <w:rFonts w:ascii="Origin" w:hAnsi="Origin"/>
    </w:rPr>
  </w:style>
  <w:style w:type="character" w:customStyle="1" w:styleId="WW8Num166z0">
    <w:name w:val="WW8Num166z0"/>
    <w:rPr>
      <w:rFonts w:ascii="Symbol" w:hAnsi="Symbol"/>
    </w:rPr>
  </w:style>
  <w:style w:type="character" w:customStyle="1" w:styleId="WW8Num167z0">
    <w:name w:val="WW8Num167z0"/>
    <w:rPr>
      <w:rFonts w:ascii="Wingdings" w:hAnsi="Wingdings"/>
    </w:rPr>
  </w:style>
  <w:style w:type="character" w:customStyle="1" w:styleId="WW8Num168z0">
    <w:name w:val="WW8Num168z0"/>
    <w:rPr>
      <w:rFonts w:ascii="Wingdings" w:hAnsi="Wingdings"/>
    </w:rPr>
  </w:style>
  <w:style w:type="character" w:customStyle="1" w:styleId="WW8Num169z0">
    <w:name w:val="WW8Num169z0"/>
    <w:rPr>
      <w:b/>
      <w:i w:val="0"/>
    </w:rPr>
  </w:style>
  <w:style w:type="character" w:customStyle="1" w:styleId="WW8Num170z0">
    <w:name w:val="WW8Num170z0"/>
    <w:rPr>
      <w:rFonts w:ascii="Symbol" w:hAnsi="Symbol"/>
    </w:rPr>
  </w:style>
  <w:style w:type="character" w:customStyle="1" w:styleId="WW8Num171z0">
    <w:name w:val="WW8Num171z0"/>
    <w:rPr>
      <w:rFonts w:ascii="Wingdings" w:hAnsi="Wingdings"/>
    </w:rPr>
  </w:style>
  <w:style w:type="character" w:customStyle="1" w:styleId="WW8Num172z0">
    <w:name w:val="WW8Num172z0"/>
    <w:rPr>
      <w:rFonts w:ascii="Arial Narrow" w:hAnsi="Arial Narrow"/>
      <w:b w:val="0"/>
      <w:i w:val="0"/>
      <w:sz w:val="18"/>
    </w:rPr>
  </w:style>
  <w:style w:type="character" w:customStyle="1" w:styleId="WW8Num173z0">
    <w:name w:val="WW8Num173z0"/>
    <w:rPr>
      <w:rFonts w:ascii="Wingdings" w:hAnsi="Wingdings"/>
    </w:rPr>
  </w:style>
  <w:style w:type="character" w:customStyle="1" w:styleId="WW8Num175z0">
    <w:name w:val="WW8Num175z0"/>
    <w:rPr>
      <w:rFonts w:ascii="Wingdings" w:hAnsi="Wingdings"/>
    </w:rPr>
  </w:style>
  <w:style w:type="character" w:customStyle="1" w:styleId="WW8Num178z0">
    <w:name w:val="WW8Num178z0"/>
    <w:rPr>
      <w:rFonts w:ascii="Wingdings" w:hAnsi="Wingdings"/>
      <w:b w:val="0"/>
      <w:i w:val="0"/>
      <w:sz w:val="16"/>
    </w:rPr>
  </w:style>
  <w:style w:type="character" w:customStyle="1" w:styleId="WW8Num179z0">
    <w:name w:val="WW8Num179z0"/>
    <w:rPr>
      <w:rFonts w:ascii="Wingdings" w:hAnsi="Wingdings"/>
    </w:rPr>
  </w:style>
  <w:style w:type="character" w:customStyle="1" w:styleId="WW8Num180z0">
    <w:name w:val="WW8Num180z0"/>
    <w:rPr>
      <w:rFonts w:ascii="Symbol" w:hAnsi="Symbol"/>
    </w:rPr>
  </w:style>
  <w:style w:type="character" w:customStyle="1" w:styleId="WW8Num182z0">
    <w:name w:val="WW8Num182z0"/>
    <w:rPr>
      <w:b/>
      <w:i w:val="0"/>
    </w:rPr>
  </w:style>
  <w:style w:type="character" w:customStyle="1" w:styleId="WW8Num183z0">
    <w:name w:val="WW8Num183z0"/>
    <w:rPr>
      <w:rFonts w:ascii="Wingdings" w:hAnsi="Wingdings"/>
    </w:rPr>
  </w:style>
  <w:style w:type="character" w:customStyle="1" w:styleId="WW8Num184z0">
    <w:name w:val="WW8Num184z0"/>
    <w:rPr>
      <w:rFonts w:ascii="Monotype Sorts" w:hAnsi="Monotype Sorts"/>
      <w:b w:val="0"/>
    </w:rPr>
  </w:style>
  <w:style w:type="character" w:customStyle="1" w:styleId="WW8Num185z0">
    <w:name w:val="WW8Num185z0"/>
    <w:rPr>
      <w:rFonts w:ascii="Symbol" w:hAnsi="Symbol"/>
    </w:rPr>
  </w:style>
  <w:style w:type="character" w:customStyle="1" w:styleId="WW8Num186z0">
    <w:name w:val="WW8Num186z0"/>
    <w:rPr>
      <w:rFonts w:ascii="Symbol" w:hAnsi="Symbol"/>
    </w:rPr>
  </w:style>
  <w:style w:type="character" w:customStyle="1" w:styleId="WW8Num187z0">
    <w:name w:val="WW8Num187z0"/>
    <w:rPr>
      <w:rFonts w:ascii="Arial Narrow" w:hAnsi="Arial Narrow"/>
      <w:b w:val="0"/>
      <w:i w:val="0"/>
      <w:sz w:val="18"/>
    </w:rPr>
  </w:style>
  <w:style w:type="character" w:customStyle="1" w:styleId="WW8Num189z0">
    <w:name w:val="WW8Num189z0"/>
    <w:rPr>
      <w:rFonts w:ascii="Wingdings" w:hAnsi="Wingdings"/>
    </w:rPr>
  </w:style>
  <w:style w:type="character" w:customStyle="1" w:styleId="WW8Num190z0">
    <w:name w:val="WW8Num190z0"/>
    <w:rPr>
      <w:b/>
      <w:i w:val="0"/>
    </w:rPr>
  </w:style>
  <w:style w:type="character" w:customStyle="1" w:styleId="WW8Num191z0">
    <w:name w:val="WW8Num191z0"/>
    <w:rPr>
      <w:rFonts w:ascii="Arial Narrow" w:hAnsi="Arial Narrow"/>
      <w:b w:val="0"/>
      <w:i w:val="0"/>
      <w:sz w:val="18"/>
    </w:rPr>
  </w:style>
  <w:style w:type="character" w:customStyle="1" w:styleId="WW8Num192z0">
    <w:name w:val="WW8Num192z0"/>
    <w:rPr>
      <w:rFonts w:ascii="Symbol" w:hAnsi="Symbol"/>
    </w:rPr>
  </w:style>
  <w:style w:type="character" w:customStyle="1" w:styleId="WW8Num194z0">
    <w:name w:val="WW8Num194z0"/>
    <w:rPr>
      <w:rFonts w:ascii="Arial Narrow" w:hAnsi="Arial Narrow"/>
      <w:b w:val="0"/>
      <w:i w:val="0"/>
      <w:sz w:val="28"/>
    </w:rPr>
  </w:style>
  <w:style w:type="character" w:customStyle="1" w:styleId="WW8Num195z0">
    <w:name w:val="WW8Num195z0"/>
    <w:rPr>
      <w:rFonts w:ascii="Wingdings" w:hAnsi="Wingdings"/>
    </w:rPr>
  </w:style>
  <w:style w:type="character" w:customStyle="1" w:styleId="WW8Num196z0">
    <w:name w:val="WW8Num196z0"/>
    <w:rPr>
      <w:rFonts w:ascii="Wingdings" w:hAnsi="Wingdings"/>
    </w:rPr>
  </w:style>
  <w:style w:type="character" w:customStyle="1" w:styleId="WW8Num198z0">
    <w:name w:val="WW8Num198z0"/>
    <w:rPr>
      <w:rFonts w:ascii="Symbol" w:hAnsi="Symbol"/>
    </w:rPr>
  </w:style>
  <w:style w:type="character" w:customStyle="1" w:styleId="WW8Num199z0">
    <w:name w:val="WW8Num199z0"/>
    <w:rPr>
      <w:rFonts w:ascii="Symbol" w:hAnsi="Symbol"/>
    </w:rPr>
  </w:style>
  <w:style w:type="character" w:customStyle="1" w:styleId="WW8Num201z0">
    <w:name w:val="WW8Num201z0"/>
    <w:rPr>
      <w:rFonts w:ascii="Symbol" w:hAnsi="Symbol"/>
    </w:rPr>
  </w:style>
  <w:style w:type="character" w:customStyle="1" w:styleId="WW8Num202z0">
    <w:name w:val="WW8Num202z0"/>
    <w:rPr>
      <w:rFonts w:ascii="Wingdings" w:hAnsi="Wingdings"/>
    </w:rPr>
  </w:style>
  <w:style w:type="character" w:customStyle="1" w:styleId="WW8Num203z0">
    <w:name w:val="WW8Num203z0"/>
    <w:rPr>
      <w:rFonts w:ascii="Wingdings" w:hAnsi="Wingdings"/>
    </w:rPr>
  </w:style>
  <w:style w:type="character" w:customStyle="1" w:styleId="WW8Num204z0">
    <w:name w:val="WW8Num204z0"/>
    <w:rPr>
      <w:rFonts w:ascii="Monotype Sorts" w:hAnsi="Monotype Sorts"/>
      <w:b w:val="0"/>
    </w:rPr>
  </w:style>
  <w:style w:type="character" w:customStyle="1" w:styleId="WW8Num205z0">
    <w:name w:val="WW8Num205z0"/>
    <w:rPr>
      <w:rFonts w:ascii="Wingdings" w:hAnsi="Wingdings"/>
    </w:rPr>
  </w:style>
  <w:style w:type="character" w:customStyle="1" w:styleId="WW8Num206z0">
    <w:name w:val="WW8Num206z0"/>
    <w:rPr>
      <w:rFonts w:ascii="Monotype Sorts" w:hAnsi="Monotype Sorts"/>
      <w:b w:val="0"/>
    </w:rPr>
  </w:style>
  <w:style w:type="character" w:customStyle="1" w:styleId="WW8Num207z0">
    <w:name w:val="WW8Num207z0"/>
    <w:rPr>
      <w:rFonts w:ascii="Wingdings" w:hAnsi="Wingdings"/>
      <w:b w:val="0"/>
      <w:i w:val="0"/>
      <w:sz w:val="16"/>
    </w:rPr>
  </w:style>
  <w:style w:type="character" w:customStyle="1" w:styleId="WW8Num209z0">
    <w:name w:val="WW8Num209z0"/>
    <w:rPr>
      <w:rFonts w:ascii="Wingdings" w:hAnsi="Wingdings"/>
    </w:rPr>
  </w:style>
  <w:style w:type="character" w:customStyle="1" w:styleId="WW8Num210z0">
    <w:name w:val="WW8Num210z0"/>
    <w:rPr>
      <w:rFonts w:ascii="Wingdings" w:hAnsi="Wingdings"/>
    </w:rPr>
  </w:style>
  <w:style w:type="character" w:customStyle="1" w:styleId="WW8Num211z0">
    <w:name w:val="WW8Num211z0"/>
    <w:rPr>
      <w:rFonts w:ascii="Wingdings" w:hAnsi="Wingdings"/>
    </w:rPr>
  </w:style>
  <w:style w:type="character" w:customStyle="1" w:styleId="WW8Num212z0">
    <w:name w:val="WW8Num212z0"/>
    <w:rPr>
      <w:rFonts w:ascii="Wingdings" w:hAnsi="Wingdings"/>
      <w:b w:val="0"/>
      <w:i w:val="0"/>
      <w:sz w:val="16"/>
    </w:rPr>
  </w:style>
  <w:style w:type="character" w:customStyle="1" w:styleId="WW8Num213z0">
    <w:name w:val="WW8Num213z0"/>
    <w:rPr>
      <w:rFonts w:ascii="Wingdings" w:hAnsi="Wingdings"/>
    </w:rPr>
  </w:style>
  <w:style w:type="character" w:customStyle="1" w:styleId="WW8Num214z0">
    <w:name w:val="WW8Num214z0"/>
    <w:rPr>
      <w:rFonts w:ascii="Wingdings" w:hAnsi="Wingdings"/>
    </w:rPr>
  </w:style>
  <w:style w:type="character" w:customStyle="1" w:styleId="WW8Num215z0">
    <w:name w:val="WW8Num215z0"/>
    <w:rPr>
      <w:rFonts w:ascii="Monotype Sorts" w:hAnsi="Monotype Sorts"/>
      <w:b w:val="0"/>
    </w:rPr>
  </w:style>
  <w:style w:type="character" w:customStyle="1" w:styleId="WW8Num216z0">
    <w:name w:val="WW8Num216z0"/>
    <w:rPr>
      <w:b/>
      <w:i w:val="0"/>
    </w:rPr>
  </w:style>
  <w:style w:type="character" w:customStyle="1" w:styleId="WW8Num217z0">
    <w:name w:val="WW8Num217z0"/>
    <w:rPr>
      <w:b/>
      <w:i w:val="0"/>
    </w:rPr>
  </w:style>
  <w:style w:type="character" w:customStyle="1" w:styleId="WW8Num218z0">
    <w:name w:val="WW8Num218z0"/>
    <w:rPr>
      <w:rFonts w:ascii="Arial Narrow" w:hAnsi="Arial Narrow"/>
      <w:b w:val="0"/>
      <w:i w:val="0"/>
      <w:sz w:val="28"/>
    </w:rPr>
  </w:style>
  <w:style w:type="character" w:customStyle="1" w:styleId="WW8Num219z0">
    <w:name w:val="WW8Num219z0"/>
    <w:rPr>
      <w:rFonts w:ascii="Symbol" w:hAnsi="Symbol"/>
    </w:rPr>
  </w:style>
  <w:style w:type="character" w:customStyle="1" w:styleId="WW8Num220z0">
    <w:name w:val="WW8Num220z0"/>
    <w:rPr>
      <w:rFonts w:ascii="Symbol" w:hAnsi="Symbol"/>
    </w:rPr>
  </w:style>
  <w:style w:type="character" w:customStyle="1" w:styleId="WW8Num221z0">
    <w:name w:val="WW8Num221z0"/>
    <w:rPr>
      <w:rFonts w:ascii="Wingdings" w:hAnsi="Wingdings"/>
    </w:rPr>
  </w:style>
  <w:style w:type="character" w:customStyle="1" w:styleId="WW8Num222z0">
    <w:name w:val="WW8Num222z0"/>
    <w:rPr>
      <w:rFonts w:ascii="Times New Roman" w:hAnsi="Times New Roman"/>
    </w:rPr>
  </w:style>
  <w:style w:type="character" w:customStyle="1" w:styleId="WW8Num224z0">
    <w:name w:val="WW8Num224z0"/>
    <w:rPr>
      <w:rFonts w:ascii="Wingdings" w:hAnsi="Wingdings"/>
    </w:rPr>
  </w:style>
  <w:style w:type="character" w:customStyle="1" w:styleId="WW8Num225z0">
    <w:name w:val="WW8Num225z0"/>
    <w:rPr>
      <w:rFonts w:ascii="Wingdings" w:hAnsi="Wingdings"/>
    </w:rPr>
  </w:style>
  <w:style w:type="character" w:customStyle="1" w:styleId="WW8Num227z0">
    <w:name w:val="WW8Num227z0"/>
    <w:rPr>
      <w:rFonts w:ascii="Wingdings" w:hAnsi="Wingdings"/>
    </w:rPr>
  </w:style>
  <w:style w:type="character" w:customStyle="1" w:styleId="WW8Num228z0">
    <w:name w:val="WW8Num228z0"/>
    <w:rPr>
      <w:rFonts w:ascii="Wingdings" w:hAnsi="Wingdings"/>
    </w:rPr>
  </w:style>
  <w:style w:type="character" w:customStyle="1" w:styleId="WW8Num229z0">
    <w:name w:val="WW8Num229z0"/>
    <w:rPr>
      <w:rFonts w:ascii="Monotype Sorts" w:hAnsi="Monotype Sorts"/>
      <w:b w:val="0"/>
    </w:rPr>
  </w:style>
  <w:style w:type="character" w:customStyle="1" w:styleId="WW8Num231z0">
    <w:name w:val="WW8Num231z0"/>
    <w:rPr>
      <w:rFonts w:ascii="Monotype Sorts" w:hAnsi="Monotype Sorts"/>
      <w:b w:val="0"/>
    </w:rPr>
  </w:style>
  <w:style w:type="character" w:customStyle="1" w:styleId="WW8Num232z0">
    <w:name w:val="WW8Num232z0"/>
    <w:rPr>
      <w:rFonts w:ascii="Symbol" w:hAnsi="Symbol"/>
    </w:rPr>
  </w:style>
  <w:style w:type="character" w:customStyle="1" w:styleId="WW8Num233z0">
    <w:name w:val="WW8Num233z0"/>
    <w:rPr>
      <w:rFonts w:ascii="Wingdings" w:hAnsi="Wingdings"/>
    </w:rPr>
  </w:style>
  <w:style w:type="character" w:customStyle="1" w:styleId="WW8Num237z0">
    <w:name w:val="WW8Num237z0"/>
    <w:rPr>
      <w:rFonts w:ascii="Wingdings" w:hAnsi="Wingdings"/>
      <w:sz w:val="16"/>
    </w:rPr>
  </w:style>
  <w:style w:type="character" w:customStyle="1" w:styleId="WW8Num238z0">
    <w:name w:val="WW8Num238z0"/>
    <w:rPr>
      <w:rFonts w:ascii="Symbol" w:hAnsi="Symbol"/>
    </w:rPr>
  </w:style>
  <w:style w:type="character" w:customStyle="1" w:styleId="WW8Num239z0">
    <w:name w:val="WW8Num239z0"/>
    <w:rPr>
      <w:rFonts w:ascii="Wingdings" w:hAnsi="Wingdings"/>
    </w:rPr>
  </w:style>
  <w:style w:type="character" w:customStyle="1" w:styleId="WW8Num241z0">
    <w:name w:val="WW8Num241z0"/>
    <w:rPr>
      <w:b/>
      <w:i w:val="0"/>
    </w:rPr>
  </w:style>
  <w:style w:type="character" w:customStyle="1" w:styleId="WW8Num243z0">
    <w:name w:val="WW8Num243z0"/>
    <w:rPr>
      <w:rFonts w:ascii="Symbol" w:hAnsi="Symbol"/>
      <w:color w:val="FF0000"/>
    </w:rPr>
  </w:style>
  <w:style w:type="character" w:customStyle="1" w:styleId="WW8Num244z0">
    <w:name w:val="WW8Num244z0"/>
    <w:rPr>
      <w:rFonts w:ascii="Symbol" w:hAnsi="Symbol"/>
    </w:rPr>
  </w:style>
  <w:style w:type="character" w:customStyle="1" w:styleId="WW8Num245z0">
    <w:name w:val="WW8Num245z0"/>
    <w:rPr>
      <w:b/>
      <w:i w:val="0"/>
    </w:rPr>
  </w:style>
  <w:style w:type="character" w:customStyle="1" w:styleId="WW8Num246z0">
    <w:name w:val="WW8Num246z0"/>
    <w:rPr>
      <w:rFonts w:ascii="Monotype Sorts" w:hAnsi="Monotype Sorts"/>
      <w:b w:val="0"/>
    </w:rPr>
  </w:style>
  <w:style w:type="character" w:customStyle="1" w:styleId="WW8Num247z0">
    <w:name w:val="WW8Num247z0"/>
    <w:rPr>
      <w:rFonts w:ascii="Symbol" w:hAnsi="Symbol"/>
    </w:rPr>
  </w:style>
  <w:style w:type="character" w:customStyle="1" w:styleId="WW8Num248z0">
    <w:name w:val="WW8Num248z0"/>
    <w:rPr>
      <w:rFonts w:ascii="Monotype Sorts" w:hAnsi="Monotype Sorts"/>
      <w:b w:val="0"/>
    </w:rPr>
  </w:style>
  <w:style w:type="character" w:customStyle="1" w:styleId="WW8Num249z0">
    <w:name w:val="WW8Num249z0"/>
    <w:rPr>
      <w:rFonts w:ascii="Wingdings" w:hAnsi="Wingdings"/>
      <w:sz w:val="16"/>
    </w:rPr>
  </w:style>
  <w:style w:type="character" w:customStyle="1" w:styleId="WW8Num251z0">
    <w:name w:val="WW8Num251z0"/>
    <w:rPr>
      <w:rFonts w:ascii="Wingdings" w:hAnsi="Wingdings"/>
    </w:rPr>
  </w:style>
  <w:style w:type="character" w:customStyle="1" w:styleId="WW8Num252z0">
    <w:name w:val="WW8Num252z0"/>
    <w:rPr>
      <w:b/>
      <w:i w:val="0"/>
    </w:rPr>
  </w:style>
  <w:style w:type="character" w:customStyle="1" w:styleId="WW8Num253z0">
    <w:name w:val="WW8Num253z0"/>
    <w:rPr>
      <w:b/>
      <w:i w:val="0"/>
    </w:rPr>
  </w:style>
  <w:style w:type="character" w:customStyle="1" w:styleId="WW8Num255z0">
    <w:name w:val="WW8Num255z0"/>
    <w:rPr>
      <w:rFonts w:ascii="Symbol" w:hAnsi="Symbol"/>
    </w:rPr>
  </w:style>
  <w:style w:type="character" w:customStyle="1" w:styleId="WW8Num256z0">
    <w:name w:val="WW8Num256z0"/>
    <w:rPr>
      <w:rFonts w:ascii="Symbol" w:hAnsi="Symbol"/>
    </w:rPr>
  </w:style>
  <w:style w:type="character" w:customStyle="1" w:styleId="WW8Num257z0">
    <w:name w:val="WW8Num257z0"/>
    <w:rPr>
      <w:rFonts w:ascii="Monotype Sorts" w:hAnsi="Monotype Sorts"/>
      <w:b w:val="0"/>
    </w:rPr>
  </w:style>
  <w:style w:type="character" w:customStyle="1" w:styleId="WW8Num258z0">
    <w:name w:val="WW8Num258z0"/>
    <w:rPr>
      <w:rFonts w:ascii="Symbol" w:hAnsi="Symbol"/>
    </w:rPr>
  </w:style>
  <w:style w:type="character" w:customStyle="1" w:styleId="WW8Num259z0">
    <w:name w:val="WW8Num259z0"/>
    <w:rPr>
      <w:rFonts w:ascii="Wingdings" w:hAnsi="Wingdings"/>
    </w:rPr>
  </w:style>
  <w:style w:type="character" w:customStyle="1" w:styleId="WW8Num260z0">
    <w:name w:val="WW8Num260z0"/>
    <w:rPr>
      <w:rFonts w:ascii="Wingdings" w:hAnsi="Wingdings"/>
    </w:rPr>
  </w:style>
  <w:style w:type="character" w:customStyle="1" w:styleId="WW8Num261z0">
    <w:name w:val="WW8Num261z0"/>
    <w:rPr>
      <w:rFonts w:ascii="Times New Roman" w:hAnsi="Times New Roman"/>
    </w:rPr>
  </w:style>
  <w:style w:type="character" w:customStyle="1" w:styleId="WW8Num262z0">
    <w:name w:val="WW8Num262z0"/>
    <w:rPr>
      <w:rFonts w:ascii="Times New Roman" w:hAnsi="Times New Roman"/>
    </w:rPr>
  </w:style>
  <w:style w:type="character" w:customStyle="1" w:styleId="WW8Num263z0">
    <w:name w:val="WW8Num263z0"/>
    <w:rPr>
      <w:rFonts w:ascii="Monotype Sorts" w:hAnsi="Monotype Sorts"/>
      <w:b w:val="0"/>
    </w:rPr>
  </w:style>
  <w:style w:type="character" w:customStyle="1" w:styleId="WW8Num265z0">
    <w:name w:val="WW8Num265z0"/>
    <w:rPr>
      <w:rFonts w:ascii="Symbol" w:hAnsi="Symbol"/>
    </w:rPr>
  </w:style>
  <w:style w:type="character" w:customStyle="1" w:styleId="WW8Num266z0">
    <w:name w:val="WW8Num266z0"/>
    <w:rPr>
      <w:rFonts w:ascii="Symbol" w:hAnsi="Symbol"/>
    </w:rPr>
  </w:style>
  <w:style w:type="character" w:customStyle="1" w:styleId="WW8Num267z0">
    <w:name w:val="WW8Num267z0"/>
    <w:rPr>
      <w:rFonts w:ascii="Symbol" w:hAnsi="Symbol"/>
    </w:rPr>
  </w:style>
  <w:style w:type="character" w:customStyle="1" w:styleId="WW8Num268z0">
    <w:name w:val="WW8Num268z0"/>
    <w:rPr>
      <w:rFonts w:ascii="Wingdings" w:hAnsi="Wingdings"/>
    </w:rPr>
  </w:style>
  <w:style w:type="character" w:customStyle="1" w:styleId="WW8Num270z0">
    <w:name w:val="WW8Num270z0"/>
    <w:rPr>
      <w:rFonts w:ascii="Wingdings" w:hAnsi="Wingdings"/>
    </w:rPr>
  </w:style>
  <w:style w:type="character" w:customStyle="1" w:styleId="WW8Num271z0">
    <w:name w:val="WW8Num271z0"/>
    <w:rPr>
      <w:rFonts w:ascii="Wingdings" w:hAnsi="Wingdings"/>
      <w:sz w:val="16"/>
    </w:rPr>
  </w:style>
  <w:style w:type="character" w:customStyle="1" w:styleId="WW8Num272z0">
    <w:name w:val="WW8Num272z0"/>
    <w:rPr>
      <w:rFonts w:ascii="Monotype Sorts" w:hAnsi="Monotype Sorts"/>
      <w:b w:val="0"/>
    </w:rPr>
  </w:style>
  <w:style w:type="character" w:customStyle="1" w:styleId="WW8Num273z0">
    <w:name w:val="WW8Num273z0"/>
    <w:rPr>
      <w:rFonts w:ascii="Symbol" w:hAnsi="Symbol"/>
    </w:rPr>
  </w:style>
  <w:style w:type="character" w:customStyle="1" w:styleId="WW8Num274z0">
    <w:name w:val="WW8Num274z0"/>
    <w:rPr>
      <w:rFonts w:ascii="Wingdings" w:hAnsi="Wingdings"/>
    </w:rPr>
  </w:style>
  <w:style w:type="character" w:customStyle="1" w:styleId="WW8Num275z0">
    <w:name w:val="WW8Num275z0"/>
    <w:rPr>
      <w:rFonts w:ascii="Symbol" w:hAnsi="Symbol"/>
    </w:rPr>
  </w:style>
  <w:style w:type="character" w:customStyle="1" w:styleId="WW8Num276z0">
    <w:name w:val="WW8Num276z0"/>
    <w:rPr>
      <w:rFonts w:ascii="Symbol" w:hAnsi="Symbol"/>
    </w:rPr>
  </w:style>
  <w:style w:type="character" w:customStyle="1" w:styleId="WW8Num277z0">
    <w:name w:val="WW8Num277z0"/>
    <w:rPr>
      <w:rFonts w:ascii="Wingdings" w:hAnsi="Wingdings"/>
    </w:rPr>
  </w:style>
  <w:style w:type="character" w:customStyle="1" w:styleId="WW8Num278z0">
    <w:name w:val="WW8Num278z0"/>
    <w:rPr>
      <w:rFonts w:ascii="Monotype Sorts" w:hAnsi="Monotype Sorts"/>
      <w:b w:val="0"/>
    </w:rPr>
  </w:style>
  <w:style w:type="character" w:customStyle="1" w:styleId="WW8Num279z0">
    <w:name w:val="WW8Num279z0"/>
    <w:rPr>
      <w:rFonts w:ascii="Wingdings" w:hAnsi="Wingdings"/>
      <w:b w:val="0"/>
      <w:i w:val="0"/>
      <w:sz w:val="16"/>
    </w:rPr>
  </w:style>
  <w:style w:type="character" w:customStyle="1" w:styleId="WW8Num281z0">
    <w:name w:val="WW8Num281z0"/>
    <w:rPr>
      <w:rFonts w:ascii="Wingdings" w:hAnsi="Wingdings"/>
    </w:rPr>
  </w:style>
  <w:style w:type="character" w:customStyle="1" w:styleId="WW8Num282z0">
    <w:name w:val="WW8Num282z0"/>
    <w:rPr>
      <w:rFonts w:ascii="Monotype Sorts" w:hAnsi="Monotype Sorts"/>
      <w:b w:val="0"/>
    </w:rPr>
  </w:style>
  <w:style w:type="character" w:customStyle="1" w:styleId="WW8Num283z0">
    <w:name w:val="WW8Num283z0"/>
    <w:rPr>
      <w:b/>
      <w:i w:val="0"/>
    </w:rPr>
  </w:style>
  <w:style w:type="character" w:customStyle="1" w:styleId="WW8Num284z0">
    <w:name w:val="WW8Num284z0"/>
    <w:rPr>
      <w:rFonts w:ascii="Wingdings" w:hAnsi="Wingdings"/>
    </w:rPr>
  </w:style>
  <w:style w:type="character" w:customStyle="1" w:styleId="WW8Num285z0">
    <w:name w:val="WW8Num285z0"/>
    <w:rPr>
      <w:rFonts w:ascii="Symbol" w:hAnsi="Symbol"/>
    </w:rPr>
  </w:style>
  <w:style w:type="character" w:customStyle="1" w:styleId="WW8Num286z0">
    <w:name w:val="WW8Num286z0"/>
    <w:rPr>
      <w:rFonts w:ascii="Wingdings" w:hAnsi="Wingdings"/>
    </w:rPr>
  </w:style>
  <w:style w:type="character" w:customStyle="1" w:styleId="WW8Num287z0">
    <w:name w:val="WW8Num287z0"/>
    <w:rPr>
      <w:rFonts w:ascii="Symbol" w:hAnsi="Symbol"/>
    </w:rPr>
  </w:style>
  <w:style w:type="character" w:customStyle="1" w:styleId="WW8Num288z0">
    <w:name w:val="WW8Num288z0"/>
    <w:rPr>
      <w:rFonts w:ascii="Wingdings" w:hAnsi="Wingdings"/>
    </w:rPr>
  </w:style>
  <w:style w:type="character" w:customStyle="1" w:styleId="WW8Num289z0">
    <w:name w:val="WW8Num289z0"/>
    <w:rPr>
      <w:rFonts w:ascii="Arial Narrow" w:hAnsi="Arial Narrow"/>
      <w:b w:val="0"/>
      <w:i w:val="0"/>
      <w:sz w:val="18"/>
    </w:rPr>
  </w:style>
  <w:style w:type="character" w:customStyle="1" w:styleId="WW8Num290z0">
    <w:name w:val="WW8Num290z0"/>
    <w:rPr>
      <w:rFonts w:ascii="Wingdings" w:hAnsi="Wingdings"/>
    </w:rPr>
  </w:style>
  <w:style w:type="character" w:customStyle="1" w:styleId="WW8Num291z0">
    <w:name w:val="WW8Num291z0"/>
    <w:rPr>
      <w:rFonts w:ascii="Times New Roman" w:hAnsi="Times New Roman"/>
    </w:rPr>
  </w:style>
  <w:style w:type="character" w:customStyle="1" w:styleId="WW8Num292z0">
    <w:name w:val="WW8Num292z0"/>
    <w:rPr>
      <w:rFonts w:ascii="Wingdings" w:hAnsi="Wingdings"/>
    </w:rPr>
  </w:style>
  <w:style w:type="character" w:customStyle="1" w:styleId="WW8Num293z0">
    <w:name w:val="WW8Num293z0"/>
    <w:rPr>
      <w:b/>
      <w:i w:val="0"/>
    </w:rPr>
  </w:style>
  <w:style w:type="character" w:customStyle="1" w:styleId="WW8Num295z0">
    <w:name w:val="WW8Num295z0"/>
    <w:rPr>
      <w:rFonts w:ascii="Wingdings" w:hAnsi="Wingdings"/>
      <w:sz w:val="18"/>
    </w:rPr>
  </w:style>
  <w:style w:type="character" w:customStyle="1" w:styleId="WW8Num296z0">
    <w:name w:val="WW8Num296z0"/>
    <w:rPr>
      <w:rFonts w:ascii="Wingdings" w:hAnsi="Wingdings"/>
    </w:rPr>
  </w:style>
  <w:style w:type="character" w:customStyle="1" w:styleId="WW8Num297z0">
    <w:name w:val="WW8Num297z0"/>
    <w:rPr>
      <w:rFonts w:ascii="Wingdings" w:hAnsi="Wingdings"/>
    </w:rPr>
  </w:style>
  <w:style w:type="character" w:customStyle="1" w:styleId="WW8Num298z0">
    <w:name w:val="WW8Num298z0"/>
    <w:rPr>
      <w:rFonts w:ascii="Symbol" w:hAnsi="Symbol"/>
      <w:b w:val="0"/>
      <w:i w:val="0"/>
      <w:color w:val="auto"/>
    </w:rPr>
  </w:style>
  <w:style w:type="character" w:customStyle="1" w:styleId="WW8Num299z0">
    <w:name w:val="WW8Num299z0"/>
    <w:rPr>
      <w:rFonts w:ascii="Symbol" w:hAnsi="Symbol"/>
    </w:rPr>
  </w:style>
  <w:style w:type="character" w:customStyle="1" w:styleId="WW8Num301z0">
    <w:name w:val="WW8Num301z0"/>
    <w:rPr>
      <w:rFonts w:ascii="Times New Roman" w:hAnsi="Times New Roman"/>
    </w:rPr>
  </w:style>
  <w:style w:type="character" w:customStyle="1" w:styleId="WW8Num302z0">
    <w:name w:val="WW8Num302z0"/>
    <w:rPr>
      <w:rFonts w:ascii="Arial Narrow" w:hAnsi="Arial Narrow"/>
      <w:b/>
      <w:i w:val="0"/>
      <w:sz w:val="28"/>
    </w:rPr>
  </w:style>
  <w:style w:type="character" w:customStyle="1" w:styleId="WW8Num304z0">
    <w:name w:val="WW8Num304z0"/>
    <w:rPr>
      <w:rFonts w:ascii="Wingdings" w:hAnsi="Wingdings"/>
    </w:rPr>
  </w:style>
  <w:style w:type="character" w:customStyle="1" w:styleId="WW8Num305z0">
    <w:name w:val="WW8Num305z0"/>
    <w:rPr>
      <w:rFonts w:ascii="Symbol" w:hAnsi="Symbol"/>
    </w:rPr>
  </w:style>
  <w:style w:type="character" w:customStyle="1" w:styleId="WW8Num306z0">
    <w:name w:val="WW8Num306z0"/>
    <w:rPr>
      <w:rFonts w:ascii="Times New Roman" w:hAnsi="Times New Roman"/>
    </w:rPr>
  </w:style>
  <w:style w:type="character" w:customStyle="1" w:styleId="WW8Num307z0">
    <w:name w:val="WW8Num307z0"/>
    <w:rPr>
      <w:rFonts w:ascii="Monotype Sorts" w:hAnsi="Monotype Sorts"/>
      <w:b w:val="0"/>
    </w:rPr>
  </w:style>
  <w:style w:type="character" w:customStyle="1" w:styleId="WW8Num309z0">
    <w:name w:val="WW8Num309z0"/>
    <w:rPr>
      <w:rFonts w:ascii="Monotype Sorts" w:hAnsi="Monotype Sorts"/>
      <w:b w:val="0"/>
    </w:rPr>
  </w:style>
  <w:style w:type="character" w:customStyle="1" w:styleId="WW8Num312z0">
    <w:name w:val="WW8Num312z0"/>
    <w:rPr>
      <w:rFonts w:ascii="Wingdings" w:hAnsi="Wingdings"/>
    </w:rPr>
  </w:style>
  <w:style w:type="character" w:customStyle="1" w:styleId="WW8Num315z0">
    <w:name w:val="WW8Num315z0"/>
    <w:rPr>
      <w:rFonts w:ascii="Wingdings" w:hAnsi="Wingdings"/>
    </w:rPr>
  </w:style>
  <w:style w:type="character" w:customStyle="1" w:styleId="WW8Num317z0">
    <w:name w:val="WW8Num317z0"/>
    <w:rPr>
      <w:rFonts w:ascii="Monotype Sorts" w:hAnsi="Monotype Sorts"/>
      <w:b w:val="0"/>
    </w:rPr>
  </w:style>
  <w:style w:type="character" w:customStyle="1" w:styleId="WW8Num318z0">
    <w:name w:val="WW8Num318z0"/>
    <w:rPr>
      <w:rFonts w:ascii="Monotype Sorts" w:hAnsi="Monotype Sorts"/>
      <w:b w:val="0"/>
    </w:rPr>
  </w:style>
  <w:style w:type="character" w:customStyle="1" w:styleId="WW8Num319z0">
    <w:name w:val="WW8Num319z0"/>
    <w:rPr>
      <w:rFonts w:ascii="Times New Roman" w:hAnsi="Times New Roman"/>
    </w:rPr>
  </w:style>
  <w:style w:type="character" w:customStyle="1" w:styleId="WW8Num320z0">
    <w:name w:val="WW8Num320z0"/>
    <w:rPr>
      <w:rFonts w:ascii="Wingdings" w:hAnsi="Wingdings"/>
    </w:rPr>
  </w:style>
  <w:style w:type="character" w:customStyle="1" w:styleId="WW8Num321z0">
    <w:name w:val="WW8Num321z0"/>
    <w:rPr>
      <w:b/>
      <w:i w:val="0"/>
    </w:rPr>
  </w:style>
  <w:style w:type="character" w:customStyle="1" w:styleId="WW8Num322z0">
    <w:name w:val="WW8Num322z0"/>
    <w:rPr>
      <w:rFonts w:ascii="Symbol" w:hAnsi="Symbol"/>
    </w:rPr>
  </w:style>
  <w:style w:type="character" w:customStyle="1" w:styleId="WW8Num323z0">
    <w:name w:val="WW8Num323z0"/>
    <w:rPr>
      <w:b/>
      <w:i w:val="0"/>
    </w:rPr>
  </w:style>
  <w:style w:type="character" w:customStyle="1" w:styleId="WW8Num325z0">
    <w:name w:val="WW8Num325z0"/>
    <w:rPr>
      <w:rFonts w:ascii="Wingdings" w:hAnsi="Wingdings"/>
    </w:rPr>
  </w:style>
  <w:style w:type="character" w:customStyle="1" w:styleId="WW8Num326z0">
    <w:name w:val="WW8Num326z0"/>
    <w:rPr>
      <w:rFonts w:ascii="Wingdings" w:hAnsi="Wingdings"/>
    </w:rPr>
  </w:style>
  <w:style w:type="character" w:customStyle="1" w:styleId="WW8Num327z0">
    <w:name w:val="WW8Num327z0"/>
    <w:rPr>
      <w:rFonts w:ascii="Symbol" w:hAnsi="Symbol"/>
      <w:b w:val="0"/>
      <w:i w:val="0"/>
      <w:color w:val="auto"/>
    </w:rPr>
  </w:style>
  <w:style w:type="character" w:customStyle="1" w:styleId="WW8Num328z0">
    <w:name w:val="WW8Num328z0"/>
    <w:rPr>
      <w:rFonts w:ascii="Wingdings" w:hAnsi="Wingdings"/>
    </w:rPr>
  </w:style>
  <w:style w:type="character" w:customStyle="1" w:styleId="WW8Num330z0">
    <w:name w:val="WW8Num330z0"/>
    <w:rPr>
      <w:rFonts w:ascii="Wingdings" w:hAnsi="Wingdings"/>
    </w:rPr>
  </w:style>
  <w:style w:type="character" w:customStyle="1" w:styleId="WW8Num332z0">
    <w:name w:val="WW8Num332z0"/>
    <w:rPr>
      <w:rFonts w:ascii="Symbol" w:hAnsi="Symbol"/>
      <w:b w:val="0"/>
      <w:i w:val="0"/>
      <w:color w:val="auto"/>
    </w:rPr>
  </w:style>
  <w:style w:type="character" w:customStyle="1" w:styleId="WW8Num333z0">
    <w:name w:val="WW8Num333z0"/>
    <w:rPr>
      <w:rFonts w:ascii="Symbol" w:hAnsi="Symbol"/>
    </w:rPr>
  </w:style>
  <w:style w:type="character" w:customStyle="1" w:styleId="WW8NumSt1z0">
    <w:name w:val="WW8NumSt1z0"/>
    <w:rPr>
      <w:rFonts w:ascii="Wingdings" w:hAnsi="Wingdings"/>
      <w:sz w:val="20"/>
    </w:rPr>
  </w:style>
  <w:style w:type="character" w:customStyle="1" w:styleId="WW8NumSt3z0">
    <w:name w:val="WW8NumSt3z0"/>
    <w:rPr>
      <w:rFonts w:ascii="Monotype Sorts" w:hAnsi="Monotype Sorts"/>
    </w:rPr>
  </w:style>
  <w:style w:type="character" w:customStyle="1" w:styleId="WW8NumSt301z0">
    <w:name w:val="WW8NumSt301z0"/>
    <w:rPr>
      <w:rFonts w:ascii="Symbol" w:hAnsi="Symbol"/>
    </w:rPr>
  </w:style>
  <w:style w:type="character" w:customStyle="1" w:styleId="WW8NumSt302z0">
    <w:name w:val="WW8NumSt302z0"/>
    <w:rPr>
      <w:rFonts w:ascii="Symbol" w:hAnsi="Symbol"/>
    </w:rPr>
  </w:style>
  <w:style w:type="character" w:styleId="PageNumber">
    <w:name w:val="page number"/>
    <w:basedOn w:val="DefaultParagraphFont"/>
  </w:style>
  <w:style w:type="character" w:customStyle="1" w:styleId="FootnoteCharacters">
    <w:name w:val="Footnote Characters"/>
    <w:rPr>
      <w:vertAlign w:val="superscript"/>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eastAsia="Mincho" w:cs="Lucidasans"/>
      <w:sz w:val="28"/>
      <w:szCs w:val="28"/>
    </w:rPr>
  </w:style>
  <w:style w:type="paragraph" w:styleId="BodyText">
    <w:name w:val="Body Text"/>
    <w:basedOn w:val="Normal"/>
    <w:pPr>
      <w:widowControl w:val="0"/>
      <w:jc w:val="both"/>
    </w:pPr>
    <w:rPr>
      <w:spacing w:val="-3"/>
    </w:rPr>
  </w:style>
  <w:style w:type="paragraph" w:styleId="List">
    <w:name w:val="List"/>
    <w:basedOn w:val="Normal"/>
    <w:pPr>
      <w:ind w:left="283" w:hanging="283"/>
    </w:pPr>
  </w:style>
  <w:style w:type="paragraph" w:customStyle="1" w:styleId="Caption1">
    <w:name w:val="Caption1"/>
    <w:basedOn w:val="Normal"/>
    <w:pPr>
      <w:suppressLineNumbers/>
      <w:spacing w:before="120" w:after="120"/>
    </w:pPr>
    <w:rPr>
      <w:rFonts w:cs="Lucidasans"/>
      <w:i/>
      <w:iCs/>
      <w:sz w:val="24"/>
      <w:szCs w:val="24"/>
    </w:rPr>
  </w:style>
  <w:style w:type="paragraph" w:customStyle="1" w:styleId="Index">
    <w:name w:val="Index"/>
    <w:basedOn w:val="Normal"/>
    <w:pPr>
      <w:suppressLineNumbers/>
    </w:pPr>
    <w:rPr>
      <w:rFonts w:cs="Lucidasans"/>
    </w:rPr>
  </w:style>
  <w:style w:type="paragraph" w:styleId="Footer">
    <w:name w:val="footer"/>
    <w:basedOn w:val="Normal"/>
    <w:pPr>
      <w:tabs>
        <w:tab w:val="center" w:pos="4252"/>
        <w:tab w:val="right" w:pos="8504"/>
      </w:tabs>
    </w:pPr>
    <w:rPr>
      <w:rFonts w:ascii="Times New Roman" w:hAnsi="Times New Roman"/>
    </w:rPr>
  </w:style>
  <w:style w:type="paragraph" w:customStyle="1" w:styleId="BlockText1">
    <w:name w:val="Block Text1"/>
    <w:basedOn w:val="Normal"/>
    <w:pPr>
      <w:ind w:left="1418" w:right="283" w:hanging="709"/>
      <w:jc w:val="both"/>
    </w:pPr>
    <w:rPr>
      <w:rFonts w:ascii="Arial Narrow" w:hAnsi="Arial Narrow"/>
    </w:rPr>
  </w:style>
  <w:style w:type="paragraph" w:styleId="DocumentMap">
    <w:name w:val="Document Map"/>
    <w:basedOn w:val="Normal"/>
    <w:pPr>
      <w:shd w:val="clear" w:color="auto" w:fill="000080"/>
    </w:pPr>
    <w:rPr>
      <w:rFonts w:ascii="Tahoma" w:hAnsi="Tahoma"/>
    </w:rPr>
  </w:style>
  <w:style w:type="paragraph" w:styleId="BodyTextIndent">
    <w:name w:val="Body Text Indent"/>
    <w:basedOn w:val="Normal"/>
    <w:pPr>
      <w:ind w:left="709" w:hanging="709"/>
    </w:pPr>
    <w:rPr>
      <w:rFonts w:ascii="Arial Narrow" w:hAnsi="Arial Narrow"/>
      <w:lang w:val="es-ES"/>
    </w:rPr>
  </w:style>
  <w:style w:type="paragraph" w:customStyle="1" w:styleId="Textoindependiente2">
    <w:name w:val="Texto independiente 2"/>
    <w:basedOn w:val="Normal"/>
    <w:pPr>
      <w:jc w:val="both"/>
    </w:pPr>
    <w:rPr>
      <w:rFonts w:ascii="Arial Narrow" w:hAnsi="Arial Narrow"/>
      <w:sz w:val="16"/>
    </w:rPr>
  </w:style>
  <w:style w:type="paragraph" w:styleId="Caption">
    <w:name w:val="caption"/>
    <w:basedOn w:val="Normal"/>
    <w:next w:val="Normal"/>
    <w:qFormat/>
    <w:pPr>
      <w:ind w:right="-29"/>
      <w:jc w:val="right"/>
    </w:pPr>
    <w:rPr>
      <w:rFonts w:ascii="Arial Narrow" w:hAnsi="Arial Narrow"/>
      <w:b/>
      <w:sz w:val="24"/>
    </w:rPr>
  </w:style>
  <w:style w:type="paragraph" w:styleId="FootnoteText">
    <w:name w:val="footnote text"/>
    <w:basedOn w:val="Normal"/>
  </w:style>
  <w:style w:type="paragraph" w:customStyle="1" w:styleId="Sangra2detindependiente">
    <w:name w:val="Sangría 2 de t. independiente"/>
    <w:basedOn w:val="Normal"/>
    <w:pPr>
      <w:ind w:left="360"/>
      <w:jc w:val="both"/>
    </w:pPr>
    <w:rPr>
      <w:rFonts w:ascii="Arial Narrow" w:hAnsi="Arial Narrow"/>
      <w:sz w:val="24"/>
    </w:rPr>
  </w:style>
  <w:style w:type="paragraph" w:customStyle="1" w:styleId="Sangra3detindependiente">
    <w:name w:val="Sangría 3 de t. independiente"/>
    <w:basedOn w:val="Normal"/>
    <w:pPr>
      <w:ind w:left="915"/>
    </w:pPr>
    <w:rPr>
      <w:rFonts w:ascii="Arial Narrow" w:hAnsi="Arial Narrow"/>
      <w:sz w:val="24"/>
    </w:rPr>
  </w:style>
  <w:style w:type="paragraph" w:styleId="List2">
    <w:name w:val="List 2"/>
    <w:basedOn w:val="Normal"/>
    <w:pPr>
      <w:ind w:left="566" w:hanging="283"/>
    </w:pPr>
  </w:style>
  <w:style w:type="paragraph" w:styleId="List3">
    <w:name w:val="List 3"/>
    <w:basedOn w:val="Normal"/>
    <w:pPr>
      <w:ind w:left="849" w:hanging="283"/>
    </w:p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ind w:left="1134" w:hanging="1134"/>
    </w:pPr>
    <w:rPr>
      <w:sz w:val="24"/>
    </w:rPr>
  </w:style>
  <w:style w:type="paragraph" w:styleId="ListBullet2">
    <w:name w:val="List Bullet 2"/>
    <w:basedOn w:val="Normal"/>
  </w:style>
  <w:style w:type="paragraph" w:styleId="Title">
    <w:name w:val="Title"/>
    <w:basedOn w:val="Normal"/>
    <w:next w:val="Subtitle"/>
    <w:qFormat/>
    <w:pPr>
      <w:pBdr>
        <w:top w:val="single" w:sz="4" w:space="1" w:color="000000"/>
        <w:bottom w:val="single" w:sz="4" w:space="1" w:color="000000"/>
      </w:pBdr>
      <w:spacing w:before="60" w:after="60"/>
    </w:pPr>
    <w:rPr>
      <w:rFonts w:ascii="Arial Narrow" w:hAnsi="Arial Narrow"/>
      <w:b/>
      <w:smallCaps/>
      <w:kern w:val="1"/>
    </w:rPr>
  </w:style>
  <w:style w:type="paragraph" w:styleId="Subtitle">
    <w:name w:val="Subtitle"/>
    <w:basedOn w:val="Heading"/>
    <w:next w:val="BodyText"/>
    <w:qFormat/>
    <w:pPr>
      <w:jc w:val="center"/>
    </w:pPr>
    <w:rPr>
      <w:i/>
      <w:iCs/>
    </w:rPr>
  </w:style>
  <w:style w:type="paragraph" w:styleId="Header">
    <w:name w:val="header"/>
    <w:basedOn w:val="Normal"/>
    <w:pPr>
      <w:tabs>
        <w:tab w:val="center" w:pos="4252"/>
        <w:tab w:val="right" w:pos="8504"/>
      </w:tabs>
    </w:p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customStyle="1" w:styleId="ndice4">
    <w:name w:val="Índice 4"/>
    <w:basedOn w:val="Normal"/>
    <w:next w:val="Normal"/>
    <w:pPr>
      <w:ind w:left="800" w:hanging="200"/>
    </w:pPr>
  </w:style>
  <w:style w:type="paragraph" w:customStyle="1" w:styleId="ndice5">
    <w:name w:val="Índice 5"/>
    <w:basedOn w:val="Normal"/>
    <w:next w:val="Normal"/>
    <w:pPr>
      <w:ind w:left="1000" w:hanging="200"/>
    </w:pPr>
  </w:style>
  <w:style w:type="paragraph" w:customStyle="1" w:styleId="ndice6">
    <w:name w:val="Índice 6"/>
    <w:basedOn w:val="Normal"/>
    <w:next w:val="Normal"/>
    <w:pPr>
      <w:ind w:left="1200" w:hanging="200"/>
    </w:pPr>
  </w:style>
  <w:style w:type="paragraph" w:customStyle="1" w:styleId="ndice7">
    <w:name w:val="Índice 7"/>
    <w:basedOn w:val="Normal"/>
    <w:next w:val="Normal"/>
    <w:pPr>
      <w:ind w:left="1400" w:hanging="200"/>
    </w:pPr>
  </w:style>
  <w:style w:type="paragraph" w:customStyle="1" w:styleId="ndice8">
    <w:name w:val="Índice 8"/>
    <w:basedOn w:val="Normal"/>
    <w:next w:val="Normal"/>
    <w:pPr>
      <w:ind w:left="1600" w:hanging="200"/>
    </w:pPr>
  </w:style>
  <w:style w:type="paragraph" w:customStyle="1" w:styleId="ndice9">
    <w:name w:val="Índice 9"/>
    <w:basedOn w:val="Normal"/>
    <w:next w:val="Normal"/>
    <w:pPr>
      <w:ind w:left="1800" w:hanging="200"/>
    </w:pPr>
  </w:style>
  <w:style w:type="paragraph" w:styleId="IndexHeading">
    <w:name w:val="index heading"/>
    <w:basedOn w:val="Normal"/>
    <w:next w:val="Index1"/>
  </w:style>
  <w:style w:type="paragraph" w:styleId="TOC1">
    <w:name w:val="toc 1"/>
    <w:basedOn w:val="Normal"/>
    <w:next w:val="Normal"/>
    <w:uiPriority w:val="39"/>
    <w:rPr>
      <w:rFonts w:ascii="Arial Narrow" w:hAnsi="Arial Narrow"/>
      <w:b/>
      <w:caps/>
      <w:sz w:val="24"/>
    </w:rPr>
  </w:style>
  <w:style w:type="paragraph" w:styleId="TOC2">
    <w:name w:val="toc 2"/>
    <w:basedOn w:val="Normal"/>
    <w:next w:val="Normal"/>
    <w:uiPriority w:val="39"/>
    <w:pPr>
      <w:ind w:left="170"/>
    </w:pPr>
    <w:rPr>
      <w:rFonts w:ascii="Arial Narrow" w:hAnsi="Arial Narrow"/>
      <w:b/>
    </w:rPr>
  </w:style>
  <w:style w:type="paragraph" w:styleId="TOC3">
    <w:name w:val="toc 3"/>
    <w:basedOn w:val="Normal"/>
    <w:next w:val="Normal"/>
    <w:pPr>
      <w:ind w:left="200"/>
    </w:pPr>
    <w:rPr>
      <w:rFonts w:ascii="Times New Roman" w:hAnsi="Times New Roman"/>
    </w:rPr>
  </w:style>
  <w:style w:type="paragraph" w:styleId="TOC4">
    <w:name w:val="toc 4"/>
    <w:basedOn w:val="Normal"/>
    <w:next w:val="Normal"/>
    <w:pPr>
      <w:ind w:left="400"/>
    </w:pPr>
    <w:rPr>
      <w:rFonts w:ascii="Times New Roman" w:hAnsi="Times New Roman"/>
    </w:rPr>
  </w:style>
  <w:style w:type="paragraph" w:styleId="TOC5">
    <w:name w:val="toc 5"/>
    <w:basedOn w:val="Normal"/>
    <w:next w:val="Normal"/>
    <w:pPr>
      <w:ind w:left="600"/>
    </w:pPr>
    <w:rPr>
      <w:rFonts w:ascii="Times New Roman" w:hAnsi="Times New Roman"/>
    </w:rPr>
  </w:style>
  <w:style w:type="paragraph" w:styleId="TOC6">
    <w:name w:val="toc 6"/>
    <w:basedOn w:val="Normal"/>
    <w:next w:val="Normal"/>
    <w:pPr>
      <w:ind w:left="800"/>
    </w:pPr>
    <w:rPr>
      <w:rFonts w:ascii="Times New Roman" w:hAnsi="Times New Roman"/>
    </w:rPr>
  </w:style>
  <w:style w:type="paragraph" w:styleId="TOC7">
    <w:name w:val="toc 7"/>
    <w:basedOn w:val="Normal"/>
    <w:next w:val="Normal"/>
    <w:pPr>
      <w:ind w:left="1000"/>
    </w:pPr>
    <w:rPr>
      <w:rFonts w:ascii="Times New Roman" w:hAnsi="Times New Roman"/>
    </w:rPr>
  </w:style>
  <w:style w:type="paragraph" w:styleId="TOC8">
    <w:name w:val="toc 8"/>
    <w:basedOn w:val="Normal"/>
    <w:next w:val="Normal"/>
    <w:pPr>
      <w:ind w:left="1200"/>
    </w:pPr>
    <w:rPr>
      <w:rFonts w:ascii="Times New Roman" w:hAnsi="Times New Roman"/>
    </w:rPr>
  </w:style>
  <w:style w:type="paragraph" w:styleId="TOC9">
    <w:name w:val="toc 9"/>
    <w:basedOn w:val="Normal"/>
    <w:next w:val="Normal"/>
    <w:pPr>
      <w:ind w:left="1400"/>
    </w:pPr>
    <w:rPr>
      <w:rFonts w:ascii="Times New Roman" w:hAnsi="Times New Roman"/>
    </w:rPr>
  </w:style>
  <w:style w:type="paragraph" w:customStyle="1" w:styleId="Contents10">
    <w:name w:val="Contents 10"/>
    <w:basedOn w:val="Index"/>
    <w:pPr>
      <w:tabs>
        <w:tab w:val="right" w:leader="dot" w:pos="9637"/>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Framecontents">
    <w:name w:val="Frame contents"/>
    <w:basedOn w:val="BodyText"/>
  </w:style>
  <w:style w:type="paragraph" w:styleId="ListParagraph">
    <w:name w:val="List Paragraph"/>
    <w:basedOn w:val="Normal"/>
    <w:uiPriority w:val="34"/>
    <w:qFormat/>
    <w:rsid w:val="004C78A8"/>
    <w:pPr>
      <w:ind w:left="720"/>
    </w:pPr>
  </w:style>
  <w:style w:type="paragraph" w:styleId="HTMLPreformatted">
    <w:name w:val="HTML Preformatted"/>
    <w:basedOn w:val="Normal"/>
    <w:link w:val="HTMLPreformattedChar"/>
    <w:uiPriority w:val="99"/>
    <w:semiHidden/>
    <w:unhideWhenUsed/>
    <w:rsid w:val="00C3763F"/>
    <w:rPr>
      <w:rFonts w:ascii="Courier" w:hAnsi="Courier"/>
    </w:rPr>
  </w:style>
  <w:style w:type="character" w:customStyle="1" w:styleId="HTMLPreformattedChar">
    <w:name w:val="HTML Preformatted Char"/>
    <w:link w:val="HTMLPreformatted"/>
    <w:uiPriority w:val="99"/>
    <w:semiHidden/>
    <w:rsid w:val="00C3763F"/>
    <w:rPr>
      <w:rFonts w:ascii="Courier" w:hAnsi="Courier"/>
      <w:lang w:val="en-GB" w:eastAsia="ar-SA"/>
    </w:rPr>
  </w:style>
  <w:style w:type="paragraph" w:styleId="BalloonText">
    <w:name w:val="Balloon Text"/>
    <w:basedOn w:val="Normal"/>
    <w:link w:val="BalloonTextChar"/>
    <w:uiPriority w:val="99"/>
    <w:semiHidden/>
    <w:unhideWhenUsed/>
    <w:rsid w:val="004E0702"/>
    <w:rPr>
      <w:rFonts w:ascii="Lucida Grande" w:hAnsi="Lucida Grande" w:cs="Lucida Grande"/>
      <w:sz w:val="18"/>
      <w:szCs w:val="18"/>
    </w:rPr>
  </w:style>
  <w:style w:type="character" w:customStyle="1" w:styleId="BalloonTextChar">
    <w:name w:val="Balloon Text Char"/>
    <w:link w:val="BalloonText"/>
    <w:uiPriority w:val="99"/>
    <w:semiHidden/>
    <w:rsid w:val="004E0702"/>
    <w:rPr>
      <w:rFonts w:ascii="Lucida Grande" w:hAnsi="Lucida Grande" w:cs="Lucida Grande"/>
      <w:sz w:val="18"/>
      <w:szCs w:val="18"/>
      <w:lang w:val="en-GB" w:eastAsia="ar-SA"/>
    </w:rPr>
  </w:style>
  <w:style w:type="character" w:styleId="FollowedHyperlink">
    <w:name w:val="FollowedHyperlink"/>
    <w:basedOn w:val="DefaultParagraphFont"/>
    <w:uiPriority w:val="99"/>
    <w:semiHidden/>
    <w:unhideWhenUsed/>
    <w:rsid w:val="00D90B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8032">
      <w:bodyDiv w:val="1"/>
      <w:marLeft w:val="0"/>
      <w:marRight w:val="0"/>
      <w:marTop w:val="0"/>
      <w:marBottom w:val="0"/>
      <w:divBdr>
        <w:top w:val="none" w:sz="0" w:space="0" w:color="auto"/>
        <w:left w:val="none" w:sz="0" w:space="0" w:color="auto"/>
        <w:bottom w:val="none" w:sz="0" w:space="0" w:color="auto"/>
        <w:right w:val="none" w:sz="0" w:space="0" w:color="auto"/>
      </w:divBdr>
    </w:div>
    <w:div w:id="122768974">
      <w:bodyDiv w:val="1"/>
      <w:marLeft w:val="0"/>
      <w:marRight w:val="0"/>
      <w:marTop w:val="0"/>
      <w:marBottom w:val="0"/>
      <w:divBdr>
        <w:top w:val="none" w:sz="0" w:space="0" w:color="auto"/>
        <w:left w:val="none" w:sz="0" w:space="0" w:color="auto"/>
        <w:bottom w:val="none" w:sz="0" w:space="0" w:color="auto"/>
        <w:right w:val="none" w:sz="0" w:space="0" w:color="auto"/>
      </w:divBdr>
    </w:div>
    <w:div w:id="159011143">
      <w:bodyDiv w:val="1"/>
      <w:marLeft w:val="0"/>
      <w:marRight w:val="0"/>
      <w:marTop w:val="0"/>
      <w:marBottom w:val="0"/>
      <w:divBdr>
        <w:top w:val="none" w:sz="0" w:space="0" w:color="auto"/>
        <w:left w:val="none" w:sz="0" w:space="0" w:color="auto"/>
        <w:bottom w:val="none" w:sz="0" w:space="0" w:color="auto"/>
        <w:right w:val="none" w:sz="0" w:space="0" w:color="auto"/>
      </w:divBdr>
    </w:div>
    <w:div w:id="160318581">
      <w:bodyDiv w:val="1"/>
      <w:marLeft w:val="0"/>
      <w:marRight w:val="0"/>
      <w:marTop w:val="0"/>
      <w:marBottom w:val="0"/>
      <w:divBdr>
        <w:top w:val="none" w:sz="0" w:space="0" w:color="auto"/>
        <w:left w:val="none" w:sz="0" w:space="0" w:color="auto"/>
        <w:bottom w:val="none" w:sz="0" w:space="0" w:color="auto"/>
        <w:right w:val="none" w:sz="0" w:space="0" w:color="auto"/>
      </w:divBdr>
    </w:div>
    <w:div w:id="278338417">
      <w:bodyDiv w:val="1"/>
      <w:marLeft w:val="0"/>
      <w:marRight w:val="0"/>
      <w:marTop w:val="0"/>
      <w:marBottom w:val="0"/>
      <w:divBdr>
        <w:top w:val="none" w:sz="0" w:space="0" w:color="auto"/>
        <w:left w:val="none" w:sz="0" w:space="0" w:color="auto"/>
        <w:bottom w:val="none" w:sz="0" w:space="0" w:color="auto"/>
        <w:right w:val="none" w:sz="0" w:space="0" w:color="auto"/>
      </w:divBdr>
    </w:div>
    <w:div w:id="297490321">
      <w:bodyDiv w:val="1"/>
      <w:marLeft w:val="0"/>
      <w:marRight w:val="0"/>
      <w:marTop w:val="0"/>
      <w:marBottom w:val="0"/>
      <w:divBdr>
        <w:top w:val="none" w:sz="0" w:space="0" w:color="auto"/>
        <w:left w:val="none" w:sz="0" w:space="0" w:color="auto"/>
        <w:bottom w:val="none" w:sz="0" w:space="0" w:color="auto"/>
        <w:right w:val="none" w:sz="0" w:space="0" w:color="auto"/>
      </w:divBdr>
    </w:div>
    <w:div w:id="323629056">
      <w:bodyDiv w:val="1"/>
      <w:marLeft w:val="0"/>
      <w:marRight w:val="0"/>
      <w:marTop w:val="0"/>
      <w:marBottom w:val="0"/>
      <w:divBdr>
        <w:top w:val="none" w:sz="0" w:space="0" w:color="auto"/>
        <w:left w:val="none" w:sz="0" w:space="0" w:color="auto"/>
        <w:bottom w:val="none" w:sz="0" w:space="0" w:color="auto"/>
        <w:right w:val="none" w:sz="0" w:space="0" w:color="auto"/>
      </w:divBdr>
    </w:div>
    <w:div w:id="331685200">
      <w:bodyDiv w:val="1"/>
      <w:marLeft w:val="0"/>
      <w:marRight w:val="0"/>
      <w:marTop w:val="0"/>
      <w:marBottom w:val="0"/>
      <w:divBdr>
        <w:top w:val="none" w:sz="0" w:space="0" w:color="auto"/>
        <w:left w:val="none" w:sz="0" w:space="0" w:color="auto"/>
        <w:bottom w:val="none" w:sz="0" w:space="0" w:color="auto"/>
        <w:right w:val="none" w:sz="0" w:space="0" w:color="auto"/>
      </w:divBdr>
    </w:div>
    <w:div w:id="428622861">
      <w:bodyDiv w:val="1"/>
      <w:marLeft w:val="0"/>
      <w:marRight w:val="0"/>
      <w:marTop w:val="0"/>
      <w:marBottom w:val="0"/>
      <w:divBdr>
        <w:top w:val="none" w:sz="0" w:space="0" w:color="auto"/>
        <w:left w:val="none" w:sz="0" w:space="0" w:color="auto"/>
        <w:bottom w:val="none" w:sz="0" w:space="0" w:color="auto"/>
        <w:right w:val="none" w:sz="0" w:space="0" w:color="auto"/>
      </w:divBdr>
    </w:div>
    <w:div w:id="475495262">
      <w:bodyDiv w:val="1"/>
      <w:marLeft w:val="0"/>
      <w:marRight w:val="0"/>
      <w:marTop w:val="0"/>
      <w:marBottom w:val="0"/>
      <w:divBdr>
        <w:top w:val="none" w:sz="0" w:space="0" w:color="auto"/>
        <w:left w:val="none" w:sz="0" w:space="0" w:color="auto"/>
        <w:bottom w:val="none" w:sz="0" w:space="0" w:color="auto"/>
        <w:right w:val="none" w:sz="0" w:space="0" w:color="auto"/>
      </w:divBdr>
    </w:div>
    <w:div w:id="595795936">
      <w:bodyDiv w:val="1"/>
      <w:marLeft w:val="0"/>
      <w:marRight w:val="0"/>
      <w:marTop w:val="0"/>
      <w:marBottom w:val="0"/>
      <w:divBdr>
        <w:top w:val="none" w:sz="0" w:space="0" w:color="auto"/>
        <w:left w:val="none" w:sz="0" w:space="0" w:color="auto"/>
        <w:bottom w:val="none" w:sz="0" w:space="0" w:color="auto"/>
        <w:right w:val="none" w:sz="0" w:space="0" w:color="auto"/>
      </w:divBdr>
    </w:div>
    <w:div w:id="686829226">
      <w:bodyDiv w:val="1"/>
      <w:marLeft w:val="0"/>
      <w:marRight w:val="0"/>
      <w:marTop w:val="0"/>
      <w:marBottom w:val="0"/>
      <w:divBdr>
        <w:top w:val="none" w:sz="0" w:space="0" w:color="auto"/>
        <w:left w:val="none" w:sz="0" w:space="0" w:color="auto"/>
        <w:bottom w:val="none" w:sz="0" w:space="0" w:color="auto"/>
        <w:right w:val="none" w:sz="0" w:space="0" w:color="auto"/>
      </w:divBdr>
    </w:div>
    <w:div w:id="787820993">
      <w:bodyDiv w:val="1"/>
      <w:marLeft w:val="0"/>
      <w:marRight w:val="0"/>
      <w:marTop w:val="0"/>
      <w:marBottom w:val="0"/>
      <w:divBdr>
        <w:top w:val="none" w:sz="0" w:space="0" w:color="auto"/>
        <w:left w:val="none" w:sz="0" w:space="0" w:color="auto"/>
        <w:bottom w:val="none" w:sz="0" w:space="0" w:color="auto"/>
        <w:right w:val="none" w:sz="0" w:space="0" w:color="auto"/>
      </w:divBdr>
    </w:div>
    <w:div w:id="922490247">
      <w:bodyDiv w:val="1"/>
      <w:marLeft w:val="0"/>
      <w:marRight w:val="0"/>
      <w:marTop w:val="0"/>
      <w:marBottom w:val="0"/>
      <w:divBdr>
        <w:top w:val="none" w:sz="0" w:space="0" w:color="auto"/>
        <w:left w:val="none" w:sz="0" w:space="0" w:color="auto"/>
        <w:bottom w:val="none" w:sz="0" w:space="0" w:color="auto"/>
        <w:right w:val="none" w:sz="0" w:space="0" w:color="auto"/>
      </w:divBdr>
    </w:div>
    <w:div w:id="928349997">
      <w:bodyDiv w:val="1"/>
      <w:marLeft w:val="0"/>
      <w:marRight w:val="0"/>
      <w:marTop w:val="0"/>
      <w:marBottom w:val="0"/>
      <w:divBdr>
        <w:top w:val="none" w:sz="0" w:space="0" w:color="auto"/>
        <w:left w:val="none" w:sz="0" w:space="0" w:color="auto"/>
        <w:bottom w:val="none" w:sz="0" w:space="0" w:color="auto"/>
        <w:right w:val="none" w:sz="0" w:space="0" w:color="auto"/>
      </w:divBdr>
    </w:div>
    <w:div w:id="1116480864">
      <w:bodyDiv w:val="1"/>
      <w:marLeft w:val="0"/>
      <w:marRight w:val="0"/>
      <w:marTop w:val="0"/>
      <w:marBottom w:val="0"/>
      <w:divBdr>
        <w:top w:val="none" w:sz="0" w:space="0" w:color="auto"/>
        <w:left w:val="none" w:sz="0" w:space="0" w:color="auto"/>
        <w:bottom w:val="none" w:sz="0" w:space="0" w:color="auto"/>
        <w:right w:val="none" w:sz="0" w:space="0" w:color="auto"/>
      </w:divBdr>
    </w:div>
    <w:div w:id="1141732370">
      <w:bodyDiv w:val="1"/>
      <w:marLeft w:val="0"/>
      <w:marRight w:val="0"/>
      <w:marTop w:val="0"/>
      <w:marBottom w:val="0"/>
      <w:divBdr>
        <w:top w:val="none" w:sz="0" w:space="0" w:color="auto"/>
        <w:left w:val="none" w:sz="0" w:space="0" w:color="auto"/>
        <w:bottom w:val="none" w:sz="0" w:space="0" w:color="auto"/>
        <w:right w:val="none" w:sz="0" w:space="0" w:color="auto"/>
      </w:divBdr>
    </w:div>
    <w:div w:id="1301420380">
      <w:bodyDiv w:val="1"/>
      <w:marLeft w:val="0"/>
      <w:marRight w:val="0"/>
      <w:marTop w:val="0"/>
      <w:marBottom w:val="0"/>
      <w:divBdr>
        <w:top w:val="none" w:sz="0" w:space="0" w:color="auto"/>
        <w:left w:val="none" w:sz="0" w:space="0" w:color="auto"/>
        <w:bottom w:val="none" w:sz="0" w:space="0" w:color="auto"/>
        <w:right w:val="none" w:sz="0" w:space="0" w:color="auto"/>
      </w:divBdr>
    </w:div>
    <w:div w:id="1431657244">
      <w:bodyDiv w:val="1"/>
      <w:marLeft w:val="0"/>
      <w:marRight w:val="0"/>
      <w:marTop w:val="0"/>
      <w:marBottom w:val="0"/>
      <w:divBdr>
        <w:top w:val="none" w:sz="0" w:space="0" w:color="auto"/>
        <w:left w:val="none" w:sz="0" w:space="0" w:color="auto"/>
        <w:bottom w:val="none" w:sz="0" w:space="0" w:color="auto"/>
        <w:right w:val="none" w:sz="0" w:space="0" w:color="auto"/>
      </w:divBdr>
    </w:div>
    <w:div w:id="1572080057">
      <w:bodyDiv w:val="1"/>
      <w:marLeft w:val="0"/>
      <w:marRight w:val="0"/>
      <w:marTop w:val="0"/>
      <w:marBottom w:val="0"/>
      <w:divBdr>
        <w:top w:val="none" w:sz="0" w:space="0" w:color="auto"/>
        <w:left w:val="none" w:sz="0" w:space="0" w:color="auto"/>
        <w:bottom w:val="none" w:sz="0" w:space="0" w:color="auto"/>
        <w:right w:val="none" w:sz="0" w:space="0" w:color="auto"/>
      </w:divBdr>
    </w:div>
    <w:div w:id="1699505182">
      <w:bodyDiv w:val="1"/>
      <w:marLeft w:val="0"/>
      <w:marRight w:val="0"/>
      <w:marTop w:val="0"/>
      <w:marBottom w:val="0"/>
      <w:divBdr>
        <w:top w:val="none" w:sz="0" w:space="0" w:color="auto"/>
        <w:left w:val="none" w:sz="0" w:space="0" w:color="auto"/>
        <w:bottom w:val="none" w:sz="0" w:space="0" w:color="auto"/>
        <w:right w:val="none" w:sz="0" w:space="0" w:color="auto"/>
      </w:divBdr>
    </w:div>
    <w:div w:id="1923181376">
      <w:bodyDiv w:val="1"/>
      <w:marLeft w:val="0"/>
      <w:marRight w:val="0"/>
      <w:marTop w:val="0"/>
      <w:marBottom w:val="0"/>
      <w:divBdr>
        <w:top w:val="none" w:sz="0" w:space="0" w:color="auto"/>
        <w:left w:val="none" w:sz="0" w:space="0" w:color="auto"/>
        <w:bottom w:val="none" w:sz="0" w:space="0" w:color="auto"/>
        <w:right w:val="none" w:sz="0" w:space="0" w:color="auto"/>
      </w:divBdr>
    </w:div>
    <w:div w:id="1948778563">
      <w:bodyDiv w:val="1"/>
      <w:marLeft w:val="0"/>
      <w:marRight w:val="0"/>
      <w:marTop w:val="0"/>
      <w:marBottom w:val="0"/>
      <w:divBdr>
        <w:top w:val="none" w:sz="0" w:space="0" w:color="auto"/>
        <w:left w:val="none" w:sz="0" w:space="0" w:color="auto"/>
        <w:bottom w:val="none" w:sz="0" w:space="0" w:color="auto"/>
        <w:right w:val="none" w:sz="0" w:space="0" w:color="auto"/>
      </w:divBdr>
    </w:div>
    <w:div w:id="2004773629">
      <w:bodyDiv w:val="1"/>
      <w:marLeft w:val="0"/>
      <w:marRight w:val="0"/>
      <w:marTop w:val="0"/>
      <w:marBottom w:val="0"/>
      <w:divBdr>
        <w:top w:val="none" w:sz="0" w:space="0" w:color="auto"/>
        <w:left w:val="none" w:sz="0" w:space="0" w:color="auto"/>
        <w:bottom w:val="none" w:sz="0" w:space="0" w:color="auto"/>
        <w:right w:val="none" w:sz="0" w:space="0" w:color="auto"/>
      </w:divBdr>
    </w:div>
    <w:div w:id="2022471127">
      <w:bodyDiv w:val="1"/>
      <w:marLeft w:val="0"/>
      <w:marRight w:val="0"/>
      <w:marTop w:val="0"/>
      <w:marBottom w:val="0"/>
      <w:divBdr>
        <w:top w:val="none" w:sz="0" w:space="0" w:color="auto"/>
        <w:left w:val="none" w:sz="0" w:space="0" w:color="auto"/>
        <w:bottom w:val="none" w:sz="0" w:space="0" w:color="auto"/>
        <w:right w:val="none" w:sz="0" w:space="0" w:color="auto"/>
      </w:divBdr>
    </w:div>
    <w:div w:id="2034458111">
      <w:bodyDiv w:val="1"/>
      <w:marLeft w:val="0"/>
      <w:marRight w:val="0"/>
      <w:marTop w:val="0"/>
      <w:marBottom w:val="0"/>
      <w:divBdr>
        <w:top w:val="none" w:sz="0" w:space="0" w:color="auto"/>
        <w:left w:val="none" w:sz="0" w:space="0" w:color="auto"/>
        <w:bottom w:val="none" w:sz="0" w:space="0" w:color="auto"/>
        <w:right w:val="none" w:sz="0" w:space="0" w:color="auto"/>
      </w:divBdr>
    </w:div>
    <w:div w:id="21028700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bragard@unav.es" TargetMode="External"/><Relationship Id="rId13" Type="http://schemas.openxmlformats.org/officeDocument/2006/relationships/header" Target="header3.xml"/><Relationship Id="rId18" Type="http://schemas.openxmlformats.org/officeDocument/2006/relationships/hyperlink" Target="https://doi.org/10.1088/1402-4896/ac198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s://doi.org/10.1016/j.rec.2020.05.024" TargetMode="External"/><Relationship Id="rId2" Type="http://schemas.openxmlformats.org/officeDocument/2006/relationships/styles" Target="styles.xml"/><Relationship Id="rId16" Type="http://schemas.openxmlformats.org/officeDocument/2006/relationships/hyperlink" Target="https://doi.org/10.1371/journal.pone.022985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jbragard@unav.es"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26</Pages>
  <Words>12718</Words>
  <Characters>72494</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Solicitud de Ayuda para Proyectos de </vt:lpstr>
    </vt:vector>
  </TitlesOfParts>
  <Company>University Library</Company>
  <LinksUpToDate>false</LinksUpToDate>
  <CharactersWithSpaces>85042</CharactersWithSpaces>
  <SharedDoc>false</SharedDoc>
  <HLinks>
    <vt:vector size="12" baseType="variant">
      <vt:variant>
        <vt:i4>196697</vt:i4>
      </vt:variant>
      <vt:variant>
        <vt:i4>108</vt:i4>
      </vt:variant>
      <vt:variant>
        <vt:i4>0</vt:i4>
      </vt:variant>
      <vt:variant>
        <vt:i4>5</vt:i4>
      </vt:variant>
      <vt:variant>
        <vt:lpwstr>http://fisica.unav.es/~jbragard/</vt:lpwstr>
      </vt:variant>
      <vt:variant>
        <vt:lpwstr/>
      </vt:variant>
      <vt:variant>
        <vt:i4>5373957</vt:i4>
      </vt:variant>
      <vt:variant>
        <vt:i4>105</vt:i4>
      </vt:variant>
      <vt:variant>
        <vt:i4>0</vt:i4>
      </vt:variant>
      <vt:variant>
        <vt:i4>5</vt:i4>
      </vt:variant>
      <vt:variant>
        <vt:lpwstr>mailto:jbragard@unav.es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Solicitud de Ayuda para Proyectos de </dc:title>
  <dc:subject/>
  <dc:creator>Sir Francis Drake</dc:creator>
  <cp:keywords/>
  <dc:description/>
  <cp:lastModifiedBy>jbragard</cp:lastModifiedBy>
  <cp:revision>17</cp:revision>
  <cp:lastPrinted>2022-05-05T19:03:00Z</cp:lastPrinted>
  <dcterms:created xsi:type="dcterms:W3CDTF">2023-12-20T18:06:00Z</dcterms:created>
  <dcterms:modified xsi:type="dcterms:W3CDTF">2024-01-19T16:30:00Z</dcterms:modified>
</cp:coreProperties>
</file>